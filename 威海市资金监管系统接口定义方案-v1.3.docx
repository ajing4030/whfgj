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780717295"/>
        <w:docPartObj>
          <w:docPartGallery w:val="autotext"/>
        </w:docPartObj>
      </w:sdtPr>
      <w:sdtContent>
        <w:p>
          <w:pPr>
            <w:jc w:val="center"/>
          </w:pPr>
        </w:p>
        <w:p>
          <w:pPr>
            <w:jc w:val="center"/>
            <w:rPr>
              <w:rFonts w:hint="eastAsia" w:ascii="黑体" w:hAnsi="黑体" w:eastAsia="黑体"/>
              <w:b/>
              <w:sz w:val="52"/>
              <w:szCs w:val="52"/>
            </w:rPr>
          </w:pPr>
        </w:p>
        <w:p>
          <w:pPr>
            <w:jc w:val="center"/>
            <w:rPr>
              <w:rFonts w:ascii="黑体" w:hAnsi="黑体" w:eastAsia="黑体"/>
              <w:sz w:val="52"/>
              <w:szCs w:val="52"/>
            </w:rPr>
          </w:pPr>
          <w:r>
            <w:rPr>
              <w:rFonts w:hint="eastAsia" w:ascii="黑体" w:hAnsi="黑体" w:eastAsia="黑体"/>
              <w:b/>
              <w:sz w:val="52"/>
              <w:szCs w:val="52"/>
            </w:rPr>
            <w:t>威海市房屋交易与产权管理信息平台</w:t>
          </w:r>
          <w:r>
            <w:rPr>
              <w:rFonts w:hint="eastAsia" w:ascii="黑体" w:hAnsi="黑体" w:eastAsia="黑体"/>
              <w:sz w:val="52"/>
              <w:szCs w:val="52"/>
            </w:rPr>
            <w:t>接口协议</w:t>
          </w:r>
        </w:p>
        <w:p>
          <w:pPr>
            <w:jc w:val="center"/>
            <w:rPr>
              <w:rFonts w:hint="eastAsia" w:ascii="黑体" w:hAnsi="黑体" w:eastAsia="黑体"/>
              <w:sz w:val="52"/>
              <w:szCs w:val="52"/>
            </w:rPr>
          </w:pPr>
        </w:p>
        <w:p>
          <w:pPr>
            <w:rPr>
              <w:rFonts w:hint="eastAsia"/>
            </w:rPr>
          </w:pPr>
          <w:r>
            <w:tab/>
          </w:r>
          <w:r>
            <w:tab/>
          </w:r>
          <w:r>
            <w:tab/>
          </w:r>
          <w:r>
            <w:tab/>
          </w:r>
          <w:r>
            <w:tab/>
          </w:r>
          <w:r>
            <w:tab/>
          </w:r>
          <w:r>
            <w:tab/>
          </w:r>
          <w:r>
            <w:tab/>
          </w:r>
          <w:r>
            <w:tab/>
          </w:r>
          <w:r>
            <w:tab/>
          </w:r>
        </w:p>
        <w:p>
          <w:pPr>
            <w:jc w:val="center"/>
          </w:pPr>
          <w:r>
            <w:rPr>
              <w:rFonts w:ascii="黑体" w:hAnsi="黑体" w:eastAsia="黑体"/>
              <w:sz w:val="52"/>
              <w:szCs w:val="52"/>
            </w:rPr>
            <w:t>版本</w:t>
          </w:r>
          <w:r>
            <w:rPr>
              <w:rFonts w:hint="eastAsia" w:ascii="黑体" w:hAnsi="黑体" w:eastAsia="黑体"/>
              <w:sz w:val="52"/>
              <w:szCs w:val="52"/>
            </w:rPr>
            <w:t>V1.</w:t>
          </w:r>
          <w:r>
            <w:rPr>
              <w:rFonts w:ascii="黑体" w:hAnsi="黑体" w:eastAsia="黑体"/>
              <w:sz w:val="52"/>
              <w:szCs w:val="52"/>
            </w:rPr>
            <w:t>0</w:t>
          </w:r>
        </w:p>
        <w:p>
          <w:pPr>
            <w:jc w:val="center"/>
          </w:pPr>
        </w:p>
        <w:p>
          <w:pPr>
            <w:jc w:val="center"/>
          </w:pPr>
        </w:p>
        <w:p>
          <w:pPr>
            <w:jc w:val="center"/>
          </w:pPr>
        </w:p>
        <w:p>
          <w:pPr>
            <w:jc w:val="center"/>
          </w:pPr>
        </w:p>
        <w:p>
          <w:pPr>
            <w:jc w:val="center"/>
          </w:pPr>
        </w:p>
        <w:p>
          <w:pPr>
            <w:jc w:val="both"/>
          </w:pPr>
        </w:p>
        <w:p>
          <w:pPr>
            <w:jc w:val="center"/>
          </w:pPr>
        </w:p>
        <w:p>
          <w:pPr>
            <w:jc w:val="center"/>
            <w:rPr>
              <w:rFonts w:hint="eastAsia"/>
            </w:rPr>
          </w:pPr>
        </w:p>
        <w:p>
          <w:pPr>
            <w:tabs>
              <w:tab w:val="left" w:pos="2190"/>
            </w:tabs>
            <w:jc w:val="center"/>
            <w:rPr>
              <w:rFonts w:hint="eastAsia" w:ascii="微软雅黑" w:hAnsi="微软雅黑" w:eastAsia="微软雅黑"/>
              <w:sz w:val="36"/>
              <w:szCs w:val="36"/>
            </w:rPr>
          </w:pPr>
          <w:r>
            <w:rPr>
              <w:rFonts w:hint="eastAsia" w:ascii="微软雅黑" w:hAnsi="微软雅黑" w:eastAsia="微软雅黑"/>
              <w:sz w:val="36"/>
              <w:szCs w:val="36"/>
            </w:rPr>
            <w:t>威海时空云图信息技术有限公司</w:t>
          </w:r>
        </w:p>
        <w:p>
          <w:pPr>
            <w:tabs>
              <w:tab w:val="left" w:pos="2190"/>
            </w:tabs>
            <w:jc w:val="center"/>
            <w:rPr>
              <w:rFonts w:ascii="微软雅黑" w:hAnsi="微软雅黑" w:eastAsia="微软雅黑"/>
              <w:sz w:val="36"/>
              <w:szCs w:val="36"/>
            </w:rPr>
          </w:pPr>
          <w:r>
            <w:rPr>
              <w:rFonts w:ascii="微软雅黑" w:hAnsi="微软雅黑" w:eastAsia="微软雅黑"/>
              <w:sz w:val="36"/>
              <w:szCs w:val="36"/>
            </w:rPr>
            <w:t>二</w:t>
          </w:r>
          <w:r>
            <w:rPr>
              <w:rFonts w:hint="eastAsia" w:ascii="微软雅黑" w:hAnsi="微软雅黑" w:eastAsia="微软雅黑"/>
              <w:sz w:val="36"/>
              <w:szCs w:val="36"/>
            </w:rPr>
            <w:t>0一</w:t>
          </w:r>
          <w:r>
            <w:rPr>
              <w:rFonts w:hint="eastAsia" w:ascii="微软雅黑" w:hAnsi="微软雅黑" w:eastAsia="微软雅黑"/>
              <w:sz w:val="36"/>
              <w:szCs w:val="36"/>
              <w:lang w:val="en-US" w:eastAsia="zh-CN"/>
            </w:rPr>
            <w:t>九</w:t>
          </w:r>
          <w:r>
            <w:rPr>
              <w:rFonts w:hint="eastAsia" w:ascii="微软雅黑" w:hAnsi="微软雅黑" w:eastAsia="微软雅黑"/>
              <w:sz w:val="36"/>
              <w:szCs w:val="36"/>
            </w:rPr>
            <w:t>年</w:t>
          </w:r>
          <w:r>
            <w:rPr>
              <w:rFonts w:hint="eastAsia" w:ascii="微软雅黑" w:hAnsi="微软雅黑" w:eastAsia="微软雅黑"/>
              <w:sz w:val="36"/>
              <w:szCs w:val="36"/>
              <w:lang w:val="en-US" w:eastAsia="zh-CN"/>
            </w:rPr>
            <w:t>三</w:t>
          </w:r>
          <w:r>
            <w:rPr>
              <w:rFonts w:hint="eastAsia" w:ascii="微软雅黑" w:hAnsi="微软雅黑" w:eastAsia="微软雅黑"/>
              <w:sz w:val="36"/>
              <w:szCs w:val="36"/>
            </w:rPr>
            <w:t>月</w:t>
          </w:r>
        </w:p>
        <w:p/>
        <w:p>
          <w:pPr>
            <w:rPr>
              <w:caps w:val="0"/>
              <w:color w:val="auto"/>
              <w:spacing w:val="0"/>
              <w:sz w:val="20"/>
              <w:szCs w:val="20"/>
              <w:lang w:val="zh-TW" w:eastAsia="zh-TW"/>
            </w:rPr>
            <w:sectPr>
              <w:pgSz w:w="11906" w:h="16838"/>
              <w:pgMar w:top="1440" w:right="1800" w:bottom="1440" w:left="1800" w:header="851" w:footer="992" w:gutter="0"/>
              <w:pgNumType w:fmt="decimal" w:start="0"/>
              <w:cols w:space="425" w:num="1"/>
              <w:titlePg/>
              <w:docGrid w:type="lines" w:linePitch="312" w:charSpace="0"/>
            </w:sectPr>
          </w:pPr>
          <w:r>
            <w:br w:type="page"/>
          </w:r>
        </w:p>
      </w:sdtContent>
    </w:sdt>
    <w:sdt>
      <w:sdtPr>
        <w:rPr>
          <w:caps w:val="0"/>
          <w:color w:val="auto"/>
          <w:spacing w:val="0"/>
          <w:sz w:val="20"/>
          <w:szCs w:val="20"/>
          <w:lang w:val="zh-TW" w:eastAsia="zh-TW"/>
        </w:rPr>
        <w:id w:val="-1334218855"/>
        <w:docPartObj>
          <w:docPartGallery w:val="Table of Contents"/>
          <w:docPartUnique/>
        </w:docPartObj>
      </w:sdtPr>
      <w:sdtEndPr>
        <w:rPr>
          <w:b/>
          <w:bCs/>
          <w:caps w:val="0"/>
          <w:color w:val="auto"/>
          <w:spacing w:val="0"/>
          <w:sz w:val="20"/>
          <w:szCs w:val="20"/>
          <w:lang w:val="zh-TW" w:eastAsia="zh-TW"/>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7"/>
            <w:tabs>
              <w:tab w:val="right" w:leader="dot" w:pos="8306"/>
            </w:tabs>
          </w:pPr>
          <w:r>
            <w:rPr>
              <w:b/>
              <w:bCs/>
              <w:lang w:val="zh-TW" w:eastAsia="zh-TW"/>
            </w:rPr>
            <w:fldChar w:fldCharType="begin"/>
          </w:r>
          <w:r>
            <w:rPr>
              <w:b/>
              <w:bCs/>
              <w:lang w:val="zh-TW" w:eastAsia="zh-TW"/>
            </w:rPr>
            <w:instrText xml:space="preserve"> TOC \o "1-3" \h \z \u </w:instrText>
          </w:r>
          <w:r>
            <w:rPr>
              <w:b/>
              <w:bCs/>
              <w:lang w:val="zh-TW" w:eastAsia="zh-TW"/>
            </w:rPr>
            <w:fldChar w:fldCharType="separate"/>
          </w:r>
          <w:r>
            <w:rPr>
              <w:bCs/>
              <w:lang w:val="zh-TW" w:eastAsia="zh-TW"/>
            </w:rPr>
            <w:fldChar w:fldCharType="begin"/>
          </w:r>
          <w:r>
            <w:rPr>
              <w:bCs/>
              <w:lang w:val="zh-TW" w:eastAsia="zh-TW"/>
            </w:rPr>
            <w:instrText xml:space="preserve"> HYPERLINK \l _Toc25801 </w:instrText>
          </w:r>
          <w:r>
            <w:rPr>
              <w:bCs/>
              <w:lang w:val="zh-TW" w:eastAsia="zh-TW"/>
            </w:rPr>
            <w:fldChar w:fldCharType="separate"/>
          </w:r>
          <w:r>
            <w:rPr>
              <w:rFonts w:hint="eastAsia"/>
              <w:lang w:val="en-US" w:eastAsia="zh-CN"/>
            </w:rPr>
            <w:t>一、 需求方案及流程解析</w:t>
          </w:r>
          <w:r>
            <w:tab/>
          </w:r>
          <w:r>
            <w:fldChar w:fldCharType="begin"/>
          </w:r>
          <w:r>
            <w:instrText xml:space="preserve"> PAGEREF _Toc25801 </w:instrText>
          </w:r>
          <w:r>
            <w:fldChar w:fldCharType="separate"/>
          </w:r>
          <w:r>
            <w:t>1</w:t>
          </w:r>
          <w:r>
            <w:fldChar w:fldCharType="end"/>
          </w:r>
          <w:r>
            <w:rPr>
              <w:bCs/>
              <w:lang w:val="zh-TW" w:eastAsia="zh-TW"/>
            </w:rPr>
            <w:fldChar w:fldCharType="end"/>
          </w:r>
        </w:p>
        <w:p>
          <w:pPr>
            <w:pStyle w:val="20"/>
            <w:tabs>
              <w:tab w:val="right" w:leader="dot" w:pos="8306"/>
            </w:tabs>
          </w:pPr>
          <w:r>
            <w:rPr>
              <w:bCs/>
              <w:lang w:val="zh-TW" w:eastAsia="zh-TW"/>
            </w:rPr>
            <w:fldChar w:fldCharType="begin"/>
          </w:r>
          <w:r>
            <w:rPr>
              <w:bCs/>
              <w:lang w:val="zh-TW" w:eastAsia="zh-TW"/>
            </w:rPr>
            <w:instrText xml:space="preserve"> HYPERLINK \l _Toc5778 </w:instrText>
          </w:r>
          <w:r>
            <w:rPr>
              <w:bCs/>
              <w:lang w:val="zh-TW" w:eastAsia="zh-TW"/>
            </w:rPr>
            <w:fldChar w:fldCharType="separate"/>
          </w:r>
          <w:r>
            <w:rPr>
              <w:rFonts w:hint="default"/>
              <w:szCs w:val="22"/>
              <w:lang w:val="en-US" w:eastAsia="zh-CN"/>
            </w:rPr>
            <w:t xml:space="preserve">1. </w:t>
          </w:r>
          <w:r>
            <w:rPr>
              <w:rFonts w:hint="eastAsia"/>
              <w:szCs w:val="22"/>
              <w:lang w:val="en-US" w:eastAsia="zh-CN"/>
            </w:rPr>
            <w:t>资金存入</w:t>
          </w:r>
          <w:r>
            <w:tab/>
          </w:r>
          <w:r>
            <w:fldChar w:fldCharType="begin"/>
          </w:r>
          <w:r>
            <w:instrText xml:space="preserve"> PAGEREF _Toc5778 </w:instrText>
          </w:r>
          <w:r>
            <w:fldChar w:fldCharType="separate"/>
          </w:r>
          <w:r>
            <w:t>1</w:t>
          </w:r>
          <w:r>
            <w:fldChar w:fldCharType="end"/>
          </w:r>
          <w:r>
            <w:rPr>
              <w:bCs/>
              <w:lang w:val="zh-TW" w:eastAsia="zh-TW"/>
            </w:rPr>
            <w:fldChar w:fldCharType="end"/>
          </w:r>
        </w:p>
        <w:p>
          <w:pPr>
            <w:pStyle w:val="20"/>
            <w:tabs>
              <w:tab w:val="right" w:leader="dot" w:pos="8306"/>
            </w:tabs>
          </w:pPr>
          <w:r>
            <w:rPr>
              <w:bCs/>
              <w:lang w:val="zh-TW" w:eastAsia="zh-TW"/>
            </w:rPr>
            <w:fldChar w:fldCharType="begin"/>
          </w:r>
          <w:r>
            <w:rPr>
              <w:bCs/>
              <w:lang w:val="zh-TW" w:eastAsia="zh-TW"/>
            </w:rPr>
            <w:instrText xml:space="preserve"> HYPERLINK \l _Toc27466 </w:instrText>
          </w:r>
          <w:r>
            <w:rPr>
              <w:bCs/>
              <w:lang w:val="zh-TW" w:eastAsia="zh-TW"/>
            </w:rPr>
            <w:fldChar w:fldCharType="separate"/>
          </w:r>
          <w:r>
            <w:rPr>
              <w:rFonts w:hint="default"/>
              <w:szCs w:val="22"/>
              <w:lang w:val="en-US" w:eastAsia="zh-CN"/>
            </w:rPr>
            <w:t xml:space="preserve">2. </w:t>
          </w:r>
          <w:r>
            <w:rPr>
              <w:rFonts w:hint="eastAsia"/>
              <w:szCs w:val="22"/>
              <w:lang w:val="en-US" w:eastAsia="zh-CN"/>
            </w:rPr>
            <w:t>资金划拨</w:t>
          </w:r>
          <w:r>
            <w:tab/>
          </w:r>
          <w:r>
            <w:fldChar w:fldCharType="begin"/>
          </w:r>
          <w:r>
            <w:instrText xml:space="preserve"> PAGEREF _Toc27466 </w:instrText>
          </w:r>
          <w:r>
            <w:fldChar w:fldCharType="separate"/>
          </w:r>
          <w:r>
            <w:t>2</w:t>
          </w:r>
          <w:r>
            <w:fldChar w:fldCharType="end"/>
          </w:r>
          <w:r>
            <w:rPr>
              <w:bCs/>
              <w:lang w:val="zh-TW" w:eastAsia="zh-TW"/>
            </w:rPr>
            <w:fldChar w:fldCharType="end"/>
          </w:r>
        </w:p>
        <w:p>
          <w:pPr>
            <w:pStyle w:val="20"/>
            <w:tabs>
              <w:tab w:val="right" w:leader="dot" w:pos="8306"/>
            </w:tabs>
          </w:pPr>
          <w:r>
            <w:rPr>
              <w:bCs/>
              <w:lang w:val="zh-TW" w:eastAsia="zh-TW"/>
            </w:rPr>
            <w:fldChar w:fldCharType="begin"/>
          </w:r>
          <w:r>
            <w:rPr>
              <w:bCs/>
              <w:lang w:val="zh-TW" w:eastAsia="zh-TW"/>
            </w:rPr>
            <w:instrText xml:space="preserve"> HYPERLINK \l _Toc7706 </w:instrText>
          </w:r>
          <w:r>
            <w:rPr>
              <w:bCs/>
              <w:lang w:val="zh-TW" w:eastAsia="zh-TW"/>
            </w:rPr>
            <w:fldChar w:fldCharType="separate"/>
          </w:r>
          <w:r>
            <w:rPr>
              <w:rFonts w:hint="default"/>
              <w:szCs w:val="22"/>
              <w:lang w:val="en-US" w:eastAsia="zh-CN"/>
            </w:rPr>
            <w:t xml:space="preserve">3. </w:t>
          </w:r>
          <w:r>
            <w:rPr>
              <w:rFonts w:hint="eastAsia"/>
              <w:szCs w:val="22"/>
              <w:lang w:val="en-US" w:eastAsia="zh-CN"/>
            </w:rPr>
            <w:t>申请退款</w:t>
          </w:r>
          <w:r>
            <w:tab/>
          </w:r>
          <w:r>
            <w:fldChar w:fldCharType="begin"/>
          </w:r>
          <w:r>
            <w:instrText xml:space="preserve"> PAGEREF _Toc7706 </w:instrText>
          </w:r>
          <w:r>
            <w:fldChar w:fldCharType="separate"/>
          </w:r>
          <w:r>
            <w:t>4</w:t>
          </w:r>
          <w:r>
            <w:fldChar w:fldCharType="end"/>
          </w:r>
          <w:r>
            <w:rPr>
              <w:bCs/>
              <w:lang w:val="zh-TW" w:eastAsia="zh-TW"/>
            </w:rPr>
            <w:fldChar w:fldCharType="end"/>
          </w:r>
        </w:p>
        <w:p>
          <w:pPr>
            <w:pStyle w:val="20"/>
            <w:tabs>
              <w:tab w:val="right" w:leader="dot" w:pos="8306"/>
            </w:tabs>
          </w:pPr>
          <w:r>
            <w:rPr>
              <w:bCs/>
              <w:lang w:val="zh-TW" w:eastAsia="zh-TW"/>
            </w:rPr>
            <w:fldChar w:fldCharType="begin"/>
          </w:r>
          <w:r>
            <w:rPr>
              <w:bCs/>
              <w:lang w:val="zh-TW" w:eastAsia="zh-TW"/>
            </w:rPr>
            <w:instrText xml:space="preserve"> HYPERLINK \l _Toc25902 </w:instrText>
          </w:r>
          <w:r>
            <w:rPr>
              <w:bCs/>
              <w:lang w:val="zh-TW" w:eastAsia="zh-TW"/>
            </w:rPr>
            <w:fldChar w:fldCharType="separate"/>
          </w:r>
          <w:r>
            <w:rPr>
              <w:rFonts w:hint="default"/>
              <w:szCs w:val="22"/>
              <w:lang w:val="en-US" w:eastAsia="zh-CN"/>
            </w:rPr>
            <w:t xml:space="preserve">4. </w:t>
          </w:r>
          <w:r>
            <w:rPr>
              <w:rFonts w:hint="eastAsia"/>
              <w:szCs w:val="22"/>
              <w:lang w:val="en-US" w:eastAsia="zh-CN"/>
            </w:rPr>
            <w:t>账户注销</w:t>
          </w:r>
          <w:r>
            <w:tab/>
          </w:r>
          <w:r>
            <w:fldChar w:fldCharType="begin"/>
          </w:r>
          <w:r>
            <w:instrText xml:space="preserve"> PAGEREF _Toc25902 </w:instrText>
          </w:r>
          <w:r>
            <w:fldChar w:fldCharType="separate"/>
          </w:r>
          <w:r>
            <w:t>4</w:t>
          </w:r>
          <w:r>
            <w:fldChar w:fldCharType="end"/>
          </w:r>
          <w:r>
            <w:rPr>
              <w:bCs/>
              <w:lang w:val="zh-TW" w:eastAsia="zh-TW"/>
            </w:rPr>
            <w:fldChar w:fldCharType="end"/>
          </w:r>
        </w:p>
        <w:p>
          <w:pPr>
            <w:pStyle w:val="20"/>
            <w:tabs>
              <w:tab w:val="right" w:leader="dot" w:pos="8306"/>
            </w:tabs>
          </w:pPr>
          <w:r>
            <w:rPr>
              <w:bCs/>
              <w:lang w:val="zh-TW" w:eastAsia="zh-TW"/>
            </w:rPr>
            <w:fldChar w:fldCharType="begin"/>
          </w:r>
          <w:r>
            <w:rPr>
              <w:bCs/>
              <w:lang w:val="zh-TW" w:eastAsia="zh-TW"/>
            </w:rPr>
            <w:instrText xml:space="preserve"> HYPERLINK \l _Toc23065 </w:instrText>
          </w:r>
          <w:r>
            <w:rPr>
              <w:bCs/>
              <w:lang w:val="zh-TW" w:eastAsia="zh-TW"/>
            </w:rPr>
            <w:fldChar w:fldCharType="separate"/>
          </w:r>
          <w:r>
            <w:rPr>
              <w:rFonts w:hint="default"/>
              <w:szCs w:val="22"/>
              <w:lang w:val="en-US" w:eastAsia="zh-CN"/>
            </w:rPr>
            <w:t xml:space="preserve">5. </w:t>
          </w:r>
          <w:r>
            <w:rPr>
              <w:rFonts w:hint="eastAsia"/>
              <w:szCs w:val="22"/>
              <w:lang w:val="en-US" w:eastAsia="zh-CN"/>
            </w:rPr>
            <w:t>交易冲正</w:t>
          </w:r>
          <w:r>
            <w:tab/>
          </w:r>
          <w:r>
            <w:fldChar w:fldCharType="begin"/>
          </w:r>
          <w:r>
            <w:instrText xml:space="preserve"> PAGEREF _Toc23065 </w:instrText>
          </w:r>
          <w:r>
            <w:fldChar w:fldCharType="separate"/>
          </w:r>
          <w:r>
            <w:t>5</w:t>
          </w:r>
          <w:r>
            <w:fldChar w:fldCharType="end"/>
          </w:r>
          <w:r>
            <w:rPr>
              <w:bCs/>
              <w:lang w:val="zh-TW" w:eastAsia="zh-TW"/>
            </w:rPr>
            <w:fldChar w:fldCharType="end"/>
          </w:r>
        </w:p>
        <w:p>
          <w:pPr>
            <w:pStyle w:val="20"/>
            <w:tabs>
              <w:tab w:val="right" w:leader="dot" w:pos="8306"/>
            </w:tabs>
          </w:pPr>
          <w:r>
            <w:rPr>
              <w:bCs/>
              <w:lang w:val="zh-TW" w:eastAsia="zh-TW"/>
            </w:rPr>
            <w:fldChar w:fldCharType="begin"/>
          </w:r>
          <w:r>
            <w:rPr>
              <w:bCs/>
              <w:lang w:val="zh-TW" w:eastAsia="zh-TW"/>
            </w:rPr>
            <w:instrText xml:space="preserve"> HYPERLINK \l _Toc8910 </w:instrText>
          </w:r>
          <w:r>
            <w:rPr>
              <w:bCs/>
              <w:lang w:val="zh-TW" w:eastAsia="zh-TW"/>
            </w:rPr>
            <w:fldChar w:fldCharType="separate"/>
          </w:r>
          <w:r>
            <w:rPr>
              <w:rFonts w:hint="default"/>
              <w:szCs w:val="22"/>
              <w:lang w:val="en-US" w:eastAsia="zh-CN"/>
            </w:rPr>
            <w:t xml:space="preserve">6. </w:t>
          </w:r>
          <w:r>
            <w:rPr>
              <w:rFonts w:hint="eastAsia"/>
              <w:szCs w:val="22"/>
              <w:lang w:val="en-US" w:eastAsia="zh-CN"/>
            </w:rPr>
            <w:t>对账</w:t>
          </w:r>
          <w:r>
            <w:tab/>
          </w:r>
          <w:r>
            <w:fldChar w:fldCharType="begin"/>
          </w:r>
          <w:r>
            <w:instrText xml:space="preserve"> PAGEREF _Toc8910 </w:instrText>
          </w:r>
          <w:r>
            <w:fldChar w:fldCharType="separate"/>
          </w:r>
          <w:r>
            <w:t>5</w:t>
          </w:r>
          <w:r>
            <w:fldChar w:fldCharType="end"/>
          </w:r>
          <w:r>
            <w:rPr>
              <w:bCs/>
              <w:lang w:val="zh-TW" w:eastAsia="zh-TW"/>
            </w:rPr>
            <w:fldChar w:fldCharType="end"/>
          </w:r>
        </w:p>
        <w:p>
          <w:pPr>
            <w:pStyle w:val="17"/>
            <w:tabs>
              <w:tab w:val="right" w:leader="dot" w:pos="8306"/>
            </w:tabs>
          </w:pPr>
          <w:r>
            <w:rPr>
              <w:bCs/>
              <w:lang w:val="zh-TW" w:eastAsia="zh-TW"/>
            </w:rPr>
            <w:fldChar w:fldCharType="begin"/>
          </w:r>
          <w:r>
            <w:rPr>
              <w:bCs/>
              <w:lang w:val="zh-TW" w:eastAsia="zh-TW"/>
            </w:rPr>
            <w:instrText xml:space="preserve"> HYPERLINK \l _Toc126 </w:instrText>
          </w:r>
          <w:r>
            <w:rPr>
              <w:bCs/>
              <w:lang w:val="zh-TW" w:eastAsia="zh-TW"/>
            </w:rPr>
            <w:fldChar w:fldCharType="separate"/>
          </w:r>
          <w:r>
            <w:rPr>
              <w:rFonts w:hint="eastAsia"/>
            </w:rPr>
            <w:t>二、 接口定义</w:t>
          </w:r>
          <w:r>
            <w:tab/>
          </w:r>
          <w:r>
            <w:fldChar w:fldCharType="begin"/>
          </w:r>
          <w:r>
            <w:instrText xml:space="preserve"> PAGEREF _Toc126 </w:instrText>
          </w:r>
          <w:r>
            <w:fldChar w:fldCharType="separate"/>
          </w:r>
          <w:r>
            <w:t>6</w:t>
          </w:r>
          <w:r>
            <w:fldChar w:fldCharType="end"/>
          </w:r>
          <w:r>
            <w:rPr>
              <w:bCs/>
              <w:lang w:val="zh-TW" w:eastAsia="zh-TW"/>
            </w:rPr>
            <w:fldChar w:fldCharType="end"/>
          </w:r>
        </w:p>
        <w:p>
          <w:pPr>
            <w:pStyle w:val="20"/>
            <w:tabs>
              <w:tab w:val="right" w:leader="dot" w:pos="8306"/>
            </w:tabs>
          </w:pPr>
          <w:r>
            <w:rPr>
              <w:bCs/>
              <w:lang w:val="zh-TW" w:eastAsia="zh-TW"/>
            </w:rPr>
            <w:fldChar w:fldCharType="begin"/>
          </w:r>
          <w:r>
            <w:rPr>
              <w:bCs/>
              <w:lang w:val="zh-TW" w:eastAsia="zh-TW"/>
            </w:rPr>
            <w:instrText xml:space="preserve"> HYPERLINK \l _Toc30068 </w:instrText>
          </w:r>
          <w:r>
            <w:rPr>
              <w:bCs/>
              <w:lang w:val="zh-TW" w:eastAsia="zh-TW"/>
            </w:rPr>
            <w:fldChar w:fldCharType="separate"/>
          </w:r>
          <w:r>
            <w:rPr>
              <w:rFonts w:hint="default"/>
            </w:rPr>
            <w:t xml:space="preserve">1. </w:t>
          </w:r>
          <w:r>
            <w:rPr>
              <w:rFonts w:hint="eastAsia"/>
            </w:rPr>
            <w:t>监管协议</w:t>
          </w:r>
          <w:r>
            <w:tab/>
          </w:r>
          <w:r>
            <w:fldChar w:fldCharType="begin"/>
          </w:r>
          <w:r>
            <w:instrText xml:space="preserve"> PAGEREF _Toc30068 </w:instrText>
          </w:r>
          <w:r>
            <w:fldChar w:fldCharType="separate"/>
          </w:r>
          <w:r>
            <w:t>6</w:t>
          </w:r>
          <w:r>
            <w:fldChar w:fldCharType="end"/>
          </w:r>
          <w:r>
            <w:rPr>
              <w:bCs/>
              <w:lang w:val="zh-TW" w:eastAsia="zh-TW"/>
            </w:rPr>
            <w:fldChar w:fldCharType="end"/>
          </w:r>
        </w:p>
        <w:p>
          <w:pPr>
            <w:pStyle w:val="13"/>
            <w:tabs>
              <w:tab w:val="right" w:leader="dot" w:pos="8306"/>
            </w:tabs>
          </w:pPr>
          <w:r>
            <w:rPr>
              <w:bCs/>
              <w:lang w:val="zh-TW" w:eastAsia="zh-TW"/>
            </w:rPr>
            <w:fldChar w:fldCharType="begin"/>
          </w:r>
          <w:r>
            <w:rPr>
              <w:bCs/>
              <w:lang w:val="zh-TW" w:eastAsia="zh-TW"/>
            </w:rPr>
            <w:instrText xml:space="preserve"> HYPERLINK \l _Toc3126 </w:instrText>
          </w:r>
          <w:r>
            <w:rPr>
              <w:bCs/>
              <w:lang w:val="zh-TW" w:eastAsia="zh-TW"/>
            </w:rPr>
            <w:fldChar w:fldCharType="separate"/>
          </w:r>
          <w:r>
            <w:rPr>
              <w:rFonts w:hint="default"/>
            </w:rPr>
            <w:t xml:space="preserve">(1) </w:t>
          </w:r>
          <w:r>
            <w:rPr>
              <w:rFonts w:hint="eastAsia"/>
            </w:rPr>
            <w:t>[100</w:t>
          </w:r>
          <w:r>
            <w:t>3</w:t>
          </w:r>
          <w:r>
            <w:rPr>
              <w:rFonts w:hint="eastAsia"/>
            </w:rPr>
            <w:t>]建立监管验证查询</w:t>
          </w:r>
          <w:r>
            <w:tab/>
          </w:r>
          <w:r>
            <w:fldChar w:fldCharType="begin"/>
          </w:r>
          <w:r>
            <w:instrText xml:space="preserve"> PAGEREF _Toc3126 </w:instrText>
          </w:r>
          <w:r>
            <w:fldChar w:fldCharType="separate"/>
          </w:r>
          <w:r>
            <w:t>6</w:t>
          </w:r>
          <w:r>
            <w:fldChar w:fldCharType="end"/>
          </w:r>
          <w:r>
            <w:rPr>
              <w:bCs/>
              <w:lang w:val="zh-TW" w:eastAsia="zh-TW"/>
            </w:rPr>
            <w:fldChar w:fldCharType="end"/>
          </w:r>
        </w:p>
        <w:p>
          <w:pPr>
            <w:pStyle w:val="13"/>
            <w:tabs>
              <w:tab w:val="right" w:leader="dot" w:pos="8306"/>
            </w:tabs>
          </w:pPr>
          <w:r>
            <w:rPr>
              <w:bCs/>
              <w:lang w:val="zh-TW" w:eastAsia="zh-TW"/>
            </w:rPr>
            <w:fldChar w:fldCharType="begin"/>
          </w:r>
          <w:r>
            <w:rPr>
              <w:bCs/>
              <w:lang w:val="zh-TW" w:eastAsia="zh-TW"/>
            </w:rPr>
            <w:instrText xml:space="preserve"> HYPERLINK \l _Toc18420 </w:instrText>
          </w:r>
          <w:r>
            <w:rPr>
              <w:bCs/>
              <w:lang w:val="zh-TW" w:eastAsia="zh-TW"/>
            </w:rPr>
            <w:fldChar w:fldCharType="separate"/>
          </w:r>
          <w:r>
            <w:rPr>
              <w:rFonts w:hint="default"/>
            </w:rPr>
            <w:t xml:space="preserve">(2) </w:t>
          </w:r>
          <w:r>
            <w:rPr>
              <w:rFonts w:hint="eastAsia"/>
            </w:rPr>
            <w:t>[1001]建立监管</w:t>
          </w:r>
          <w:r>
            <w:tab/>
          </w:r>
          <w:r>
            <w:fldChar w:fldCharType="begin"/>
          </w:r>
          <w:r>
            <w:instrText xml:space="preserve"> PAGEREF _Toc18420 </w:instrText>
          </w:r>
          <w:r>
            <w:fldChar w:fldCharType="separate"/>
          </w:r>
          <w:r>
            <w:t>7</w:t>
          </w:r>
          <w:r>
            <w:fldChar w:fldCharType="end"/>
          </w:r>
          <w:r>
            <w:rPr>
              <w:bCs/>
              <w:lang w:val="zh-TW" w:eastAsia="zh-TW"/>
            </w:rPr>
            <w:fldChar w:fldCharType="end"/>
          </w:r>
        </w:p>
        <w:p>
          <w:pPr>
            <w:pStyle w:val="13"/>
            <w:tabs>
              <w:tab w:val="right" w:leader="dot" w:pos="8306"/>
            </w:tabs>
          </w:pPr>
          <w:r>
            <w:rPr>
              <w:bCs/>
              <w:lang w:val="zh-TW" w:eastAsia="zh-TW"/>
            </w:rPr>
            <w:fldChar w:fldCharType="begin"/>
          </w:r>
          <w:r>
            <w:rPr>
              <w:bCs/>
              <w:lang w:val="zh-TW" w:eastAsia="zh-TW"/>
            </w:rPr>
            <w:instrText xml:space="preserve"> HYPERLINK \l _Toc12760 </w:instrText>
          </w:r>
          <w:r>
            <w:rPr>
              <w:bCs/>
              <w:lang w:val="zh-TW" w:eastAsia="zh-TW"/>
            </w:rPr>
            <w:fldChar w:fldCharType="separate"/>
          </w:r>
          <w:r>
            <w:rPr>
              <w:rFonts w:hint="default"/>
            </w:rPr>
            <w:t xml:space="preserve">(3) </w:t>
          </w:r>
          <w:r>
            <w:rPr>
              <w:rFonts w:hint="eastAsia"/>
            </w:rPr>
            <w:t>[100</w:t>
          </w:r>
          <w:r>
            <w:t>4</w:t>
          </w:r>
          <w:r>
            <w:rPr>
              <w:rFonts w:hint="eastAsia"/>
            </w:rPr>
            <w:t>]终止监管验证查询</w:t>
          </w:r>
          <w:r>
            <w:tab/>
          </w:r>
          <w:r>
            <w:fldChar w:fldCharType="begin"/>
          </w:r>
          <w:r>
            <w:instrText xml:space="preserve"> PAGEREF _Toc12760 </w:instrText>
          </w:r>
          <w:r>
            <w:fldChar w:fldCharType="separate"/>
          </w:r>
          <w:r>
            <w:t>8</w:t>
          </w:r>
          <w:r>
            <w:fldChar w:fldCharType="end"/>
          </w:r>
          <w:r>
            <w:rPr>
              <w:bCs/>
              <w:lang w:val="zh-TW" w:eastAsia="zh-TW"/>
            </w:rPr>
            <w:fldChar w:fldCharType="end"/>
          </w:r>
        </w:p>
        <w:p>
          <w:pPr>
            <w:pStyle w:val="13"/>
            <w:tabs>
              <w:tab w:val="right" w:leader="dot" w:pos="8306"/>
            </w:tabs>
          </w:pPr>
          <w:r>
            <w:rPr>
              <w:bCs/>
              <w:lang w:val="zh-TW" w:eastAsia="zh-TW"/>
            </w:rPr>
            <w:fldChar w:fldCharType="begin"/>
          </w:r>
          <w:r>
            <w:rPr>
              <w:bCs/>
              <w:lang w:val="zh-TW" w:eastAsia="zh-TW"/>
            </w:rPr>
            <w:instrText xml:space="preserve"> HYPERLINK \l _Toc1344 </w:instrText>
          </w:r>
          <w:r>
            <w:rPr>
              <w:bCs/>
              <w:lang w:val="zh-TW" w:eastAsia="zh-TW"/>
            </w:rPr>
            <w:fldChar w:fldCharType="separate"/>
          </w:r>
          <w:r>
            <w:rPr>
              <w:rFonts w:hint="default"/>
            </w:rPr>
            <w:t xml:space="preserve">(4) </w:t>
          </w:r>
          <w:r>
            <w:rPr>
              <w:rFonts w:hint="eastAsia"/>
            </w:rPr>
            <w:t>[1002]终止监管</w:t>
          </w:r>
          <w:r>
            <w:tab/>
          </w:r>
          <w:r>
            <w:fldChar w:fldCharType="begin"/>
          </w:r>
          <w:r>
            <w:instrText xml:space="preserve"> PAGEREF _Toc1344 </w:instrText>
          </w:r>
          <w:r>
            <w:fldChar w:fldCharType="separate"/>
          </w:r>
          <w:r>
            <w:t>9</w:t>
          </w:r>
          <w:r>
            <w:fldChar w:fldCharType="end"/>
          </w:r>
          <w:r>
            <w:rPr>
              <w:bCs/>
              <w:lang w:val="zh-TW" w:eastAsia="zh-TW"/>
            </w:rPr>
            <w:fldChar w:fldCharType="end"/>
          </w:r>
        </w:p>
        <w:p>
          <w:pPr>
            <w:pStyle w:val="20"/>
            <w:tabs>
              <w:tab w:val="right" w:leader="dot" w:pos="8306"/>
            </w:tabs>
          </w:pPr>
          <w:r>
            <w:rPr>
              <w:bCs/>
              <w:lang w:val="zh-TW" w:eastAsia="zh-TW"/>
            </w:rPr>
            <w:fldChar w:fldCharType="begin"/>
          </w:r>
          <w:r>
            <w:rPr>
              <w:bCs/>
              <w:lang w:val="zh-TW" w:eastAsia="zh-TW"/>
            </w:rPr>
            <w:instrText xml:space="preserve"> HYPERLINK \l _Toc24195 </w:instrText>
          </w:r>
          <w:r>
            <w:rPr>
              <w:bCs/>
              <w:lang w:val="zh-TW" w:eastAsia="zh-TW"/>
            </w:rPr>
            <w:fldChar w:fldCharType="separate"/>
          </w:r>
          <w:r>
            <w:rPr>
              <w:rFonts w:hint="default"/>
            </w:rPr>
            <w:t xml:space="preserve">2. </w:t>
          </w:r>
          <w:r>
            <w:rPr>
              <w:rFonts w:hint="eastAsia"/>
            </w:rPr>
            <w:t>预售资金交存</w:t>
          </w:r>
          <w:r>
            <w:tab/>
          </w:r>
          <w:r>
            <w:fldChar w:fldCharType="begin"/>
          </w:r>
          <w:r>
            <w:instrText xml:space="preserve"> PAGEREF _Toc24195 </w:instrText>
          </w:r>
          <w:r>
            <w:fldChar w:fldCharType="separate"/>
          </w:r>
          <w:r>
            <w:t>11</w:t>
          </w:r>
          <w:r>
            <w:fldChar w:fldCharType="end"/>
          </w:r>
          <w:r>
            <w:rPr>
              <w:bCs/>
              <w:lang w:val="zh-TW" w:eastAsia="zh-TW"/>
            </w:rPr>
            <w:fldChar w:fldCharType="end"/>
          </w:r>
        </w:p>
        <w:p>
          <w:pPr>
            <w:pStyle w:val="13"/>
            <w:tabs>
              <w:tab w:val="right" w:leader="dot" w:pos="8306"/>
            </w:tabs>
          </w:pPr>
          <w:r>
            <w:rPr>
              <w:bCs/>
              <w:lang w:val="zh-TW" w:eastAsia="zh-TW"/>
            </w:rPr>
            <w:fldChar w:fldCharType="begin"/>
          </w:r>
          <w:r>
            <w:rPr>
              <w:bCs/>
              <w:lang w:val="zh-TW" w:eastAsia="zh-TW"/>
            </w:rPr>
            <w:instrText xml:space="preserve"> HYPERLINK \l _Toc1083 </w:instrText>
          </w:r>
          <w:r>
            <w:rPr>
              <w:bCs/>
              <w:lang w:val="zh-TW" w:eastAsia="zh-TW"/>
            </w:rPr>
            <w:fldChar w:fldCharType="separate"/>
          </w:r>
          <w:r>
            <w:rPr>
              <w:rFonts w:hint="default"/>
            </w:rPr>
            <w:t xml:space="preserve">(1) </w:t>
          </w:r>
          <w:r>
            <w:rPr>
              <w:rFonts w:hint="eastAsia"/>
            </w:rPr>
            <w:t>[2021]交存验证</w:t>
          </w:r>
          <w:r>
            <w:tab/>
          </w:r>
          <w:r>
            <w:fldChar w:fldCharType="begin"/>
          </w:r>
          <w:r>
            <w:instrText xml:space="preserve"> PAGEREF _Toc1083 </w:instrText>
          </w:r>
          <w:r>
            <w:fldChar w:fldCharType="separate"/>
          </w:r>
          <w:r>
            <w:t>11</w:t>
          </w:r>
          <w:r>
            <w:fldChar w:fldCharType="end"/>
          </w:r>
          <w:r>
            <w:rPr>
              <w:bCs/>
              <w:lang w:val="zh-TW" w:eastAsia="zh-TW"/>
            </w:rPr>
            <w:fldChar w:fldCharType="end"/>
          </w:r>
        </w:p>
        <w:p>
          <w:pPr>
            <w:pStyle w:val="13"/>
            <w:tabs>
              <w:tab w:val="right" w:leader="dot" w:pos="8306"/>
            </w:tabs>
          </w:pPr>
          <w:r>
            <w:rPr>
              <w:bCs/>
              <w:lang w:val="zh-TW" w:eastAsia="zh-TW"/>
            </w:rPr>
            <w:fldChar w:fldCharType="begin"/>
          </w:r>
          <w:r>
            <w:rPr>
              <w:bCs/>
              <w:lang w:val="zh-TW" w:eastAsia="zh-TW"/>
            </w:rPr>
            <w:instrText xml:space="preserve"> HYPERLINK \l _Toc15038 </w:instrText>
          </w:r>
          <w:r>
            <w:rPr>
              <w:bCs/>
              <w:lang w:val="zh-TW" w:eastAsia="zh-TW"/>
            </w:rPr>
            <w:fldChar w:fldCharType="separate"/>
          </w:r>
          <w:r>
            <w:rPr>
              <w:rFonts w:hint="default"/>
            </w:rPr>
            <w:t xml:space="preserve">(2) </w:t>
          </w:r>
          <w:r>
            <w:rPr>
              <w:rFonts w:hint="eastAsia"/>
            </w:rPr>
            <w:t>[2022]交存记账</w:t>
          </w:r>
          <w:r>
            <w:tab/>
          </w:r>
          <w:r>
            <w:fldChar w:fldCharType="begin"/>
          </w:r>
          <w:r>
            <w:instrText xml:space="preserve"> PAGEREF _Toc15038 </w:instrText>
          </w:r>
          <w:r>
            <w:fldChar w:fldCharType="separate"/>
          </w:r>
          <w:r>
            <w:t>12</w:t>
          </w:r>
          <w:r>
            <w:fldChar w:fldCharType="end"/>
          </w:r>
          <w:r>
            <w:rPr>
              <w:bCs/>
              <w:lang w:val="zh-TW" w:eastAsia="zh-TW"/>
            </w:rPr>
            <w:fldChar w:fldCharType="end"/>
          </w:r>
        </w:p>
        <w:p>
          <w:pPr>
            <w:pStyle w:val="13"/>
            <w:tabs>
              <w:tab w:val="right" w:leader="dot" w:pos="8306"/>
            </w:tabs>
          </w:pPr>
          <w:r>
            <w:rPr>
              <w:bCs/>
              <w:lang w:val="zh-TW" w:eastAsia="zh-TW"/>
            </w:rPr>
            <w:fldChar w:fldCharType="begin"/>
          </w:r>
          <w:r>
            <w:rPr>
              <w:bCs/>
              <w:lang w:val="zh-TW" w:eastAsia="zh-TW"/>
            </w:rPr>
            <w:instrText xml:space="preserve"> HYPERLINK \l _Toc11169 </w:instrText>
          </w:r>
          <w:r>
            <w:rPr>
              <w:bCs/>
              <w:lang w:val="zh-TW" w:eastAsia="zh-TW"/>
            </w:rPr>
            <w:fldChar w:fldCharType="separate"/>
          </w:r>
          <w:r>
            <w:rPr>
              <w:rFonts w:hint="default"/>
            </w:rPr>
            <w:t xml:space="preserve">(3) </w:t>
          </w:r>
          <w:r>
            <w:rPr>
              <w:rFonts w:hint="eastAsia"/>
            </w:rPr>
            <w:t>[2023]交存冲正</w:t>
          </w:r>
          <w:r>
            <w:tab/>
          </w:r>
          <w:r>
            <w:fldChar w:fldCharType="begin"/>
          </w:r>
          <w:r>
            <w:instrText xml:space="preserve"> PAGEREF _Toc11169 </w:instrText>
          </w:r>
          <w:r>
            <w:fldChar w:fldCharType="separate"/>
          </w:r>
          <w:r>
            <w:t>14</w:t>
          </w:r>
          <w:r>
            <w:fldChar w:fldCharType="end"/>
          </w:r>
          <w:r>
            <w:rPr>
              <w:bCs/>
              <w:lang w:val="zh-TW" w:eastAsia="zh-TW"/>
            </w:rPr>
            <w:fldChar w:fldCharType="end"/>
          </w:r>
        </w:p>
        <w:p>
          <w:pPr>
            <w:pStyle w:val="20"/>
            <w:tabs>
              <w:tab w:val="right" w:leader="dot" w:pos="8306"/>
            </w:tabs>
          </w:pPr>
          <w:r>
            <w:rPr>
              <w:bCs/>
              <w:lang w:val="zh-TW" w:eastAsia="zh-TW"/>
            </w:rPr>
            <w:fldChar w:fldCharType="begin"/>
          </w:r>
          <w:r>
            <w:rPr>
              <w:bCs/>
              <w:lang w:val="zh-TW" w:eastAsia="zh-TW"/>
            </w:rPr>
            <w:instrText xml:space="preserve"> HYPERLINK \l _Toc14693 </w:instrText>
          </w:r>
          <w:r>
            <w:rPr>
              <w:bCs/>
              <w:lang w:val="zh-TW" w:eastAsia="zh-TW"/>
            </w:rPr>
            <w:fldChar w:fldCharType="separate"/>
          </w:r>
          <w:r>
            <w:rPr>
              <w:rFonts w:hint="default"/>
            </w:rPr>
            <w:t xml:space="preserve">3. </w:t>
          </w:r>
          <w:r>
            <w:rPr>
              <w:rFonts w:hint="eastAsia"/>
            </w:rPr>
            <w:t>预售资金划拨</w:t>
          </w:r>
          <w:r>
            <w:tab/>
          </w:r>
          <w:r>
            <w:fldChar w:fldCharType="begin"/>
          </w:r>
          <w:r>
            <w:instrText xml:space="preserve"> PAGEREF _Toc14693 </w:instrText>
          </w:r>
          <w:r>
            <w:fldChar w:fldCharType="separate"/>
          </w:r>
          <w:r>
            <w:t>15</w:t>
          </w:r>
          <w:r>
            <w:fldChar w:fldCharType="end"/>
          </w:r>
          <w:r>
            <w:rPr>
              <w:bCs/>
              <w:lang w:val="zh-TW" w:eastAsia="zh-TW"/>
            </w:rPr>
            <w:fldChar w:fldCharType="end"/>
          </w:r>
        </w:p>
        <w:p>
          <w:pPr>
            <w:pStyle w:val="13"/>
            <w:tabs>
              <w:tab w:val="right" w:leader="dot" w:pos="8306"/>
            </w:tabs>
          </w:pPr>
          <w:r>
            <w:rPr>
              <w:bCs/>
              <w:lang w:val="zh-TW" w:eastAsia="zh-TW"/>
            </w:rPr>
            <w:fldChar w:fldCharType="begin"/>
          </w:r>
          <w:r>
            <w:rPr>
              <w:bCs/>
              <w:lang w:val="zh-TW" w:eastAsia="zh-TW"/>
            </w:rPr>
            <w:instrText xml:space="preserve"> HYPERLINK \l _Toc21953 </w:instrText>
          </w:r>
          <w:r>
            <w:rPr>
              <w:bCs/>
              <w:lang w:val="zh-TW" w:eastAsia="zh-TW"/>
            </w:rPr>
            <w:fldChar w:fldCharType="separate"/>
          </w:r>
          <w:r>
            <w:rPr>
              <w:rFonts w:hint="default"/>
            </w:rPr>
            <w:t xml:space="preserve">(1) </w:t>
          </w:r>
          <w:r>
            <w:rPr>
              <w:rFonts w:hint="eastAsia"/>
            </w:rPr>
            <w:t>[2101]划拨验证</w:t>
          </w:r>
          <w:r>
            <w:tab/>
          </w:r>
          <w:r>
            <w:fldChar w:fldCharType="begin"/>
          </w:r>
          <w:r>
            <w:instrText xml:space="preserve"> PAGEREF _Toc21953 </w:instrText>
          </w:r>
          <w:r>
            <w:fldChar w:fldCharType="separate"/>
          </w:r>
          <w:r>
            <w:t>15</w:t>
          </w:r>
          <w:r>
            <w:fldChar w:fldCharType="end"/>
          </w:r>
          <w:r>
            <w:rPr>
              <w:bCs/>
              <w:lang w:val="zh-TW" w:eastAsia="zh-TW"/>
            </w:rPr>
            <w:fldChar w:fldCharType="end"/>
          </w:r>
        </w:p>
        <w:p>
          <w:pPr>
            <w:pStyle w:val="13"/>
            <w:tabs>
              <w:tab w:val="right" w:leader="dot" w:pos="8306"/>
            </w:tabs>
          </w:pPr>
          <w:r>
            <w:rPr>
              <w:bCs/>
              <w:lang w:val="zh-TW" w:eastAsia="zh-TW"/>
            </w:rPr>
            <w:fldChar w:fldCharType="begin"/>
          </w:r>
          <w:r>
            <w:rPr>
              <w:bCs/>
              <w:lang w:val="zh-TW" w:eastAsia="zh-TW"/>
            </w:rPr>
            <w:instrText xml:space="preserve"> HYPERLINK \l _Toc15074 </w:instrText>
          </w:r>
          <w:r>
            <w:rPr>
              <w:bCs/>
              <w:lang w:val="zh-TW" w:eastAsia="zh-TW"/>
            </w:rPr>
            <w:fldChar w:fldCharType="separate"/>
          </w:r>
          <w:r>
            <w:rPr>
              <w:rFonts w:hint="default"/>
            </w:rPr>
            <w:t xml:space="preserve">(2) </w:t>
          </w:r>
          <w:r>
            <w:rPr>
              <w:rFonts w:hint="eastAsia"/>
            </w:rPr>
            <w:t>[2102]划拨记账</w:t>
          </w:r>
          <w:r>
            <w:tab/>
          </w:r>
          <w:r>
            <w:fldChar w:fldCharType="begin"/>
          </w:r>
          <w:r>
            <w:instrText xml:space="preserve"> PAGEREF _Toc15074 </w:instrText>
          </w:r>
          <w:r>
            <w:fldChar w:fldCharType="separate"/>
          </w:r>
          <w:r>
            <w:t>17</w:t>
          </w:r>
          <w:r>
            <w:fldChar w:fldCharType="end"/>
          </w:r>
          <w:r>
            <w:rPr>
              <w:bCs/>
              <w:lang w:val="zh-TW" w:eastAsia="zh-TW"/>
            </w:rPr>
            <w:fldChar w:fldCharType="end"/>
          </w:r>
        </w:p>
        <w:p>
          <w:pPr>
            <w:pStyle w:val="13"/>
            <w:tabs>
              <w:tab w:val="right" w:leader="dot" w:pos="8306"/>
            </w:tabs>
          </w:pPr>
          <w:r>
            <w:rPr>
              <w:bCs/>
              <w:lang w:val="zh-TW" w:eastAsia="zh-TW"/>
            </w:rPr>
            <w:fldChar w:fldCharType="begin"/>
          </w:r>
          <w:r>
            <w:rPr>
              <w:bCs/>
              <w:lang w:val="zh-TW" w:eastAsia="zh-TW"/>
            </w:rPr>
            <w:instrText xml:space="preserve"> HYPERLINK \l _Toc31568 </w:instrText>
          </w:r>
          <w:r>
            <w:rPr>
              <w:bCs/>
              <w:lang w:val="zh-TW" w:eastAsia="zh-TW"/>
            </w:rPr>
            <w:fldChar w:fldCharType="separate"/>
          </w:r>
          <w:r>
            <w:rPr>
              <w:rFonts w:hint="default"/>
            </w:rPr>
            <w:t xml:space="preserve">(3) </w:t>
          </w:r>
          <w:r>
            <w:rPr>
              <w:rFonts w:hint="eastAsia"/>
            </w:rPr>
            <w:t>[2111]划拨冲正</w:t>
          </w:r>
          <w:r>
            <w:tab/>
          </w:r>
          <w:r>
            <w:fldChar w:fldCharType="begin"/>
          </w:r>
          <w:r>
            <w:instrText xml:space="preserve"> PAGEREF _Toc31568 </w:instrText>
          </w:r>
          <w:r>
            <w:fldChar w:fldCharType="separate"/>
          </w:r>
          <w:r>
            <w:t>18</w:t>
          </w:r>
          <w:r>
            <w:fldChar w:fldCharType="end"/>
          </w:r>
          <w:r>
            <w:rPr>
              <w:bCs/>
              <w:lang w:val="zh-TW" w:eastAsia="zh-TW"/>
            </w:rPr>
            <w:fldChar w:fldCharType="end"/>
          </w:r>
        </w:p>
        <w:p>
          <w:pPr>
            <w:pStyle w:val="20"/>
            <w:tabs>
              <w:tab w:val="right" w:leader="dot" w:pos="8306"/>
            </w:tabs>
          </w:pPr>
          <w:r>
            <w:rPr>
              <w:bCs/>
              <w:lang w:val="zh-TW" w:eastAsia="zh-TW"/>
            </w:rPr>
            <w:fldChar w:fldCharType="begin"/>
          </w:r>
          <w:r>
            <w:rPr>
              <w:bCs/>
              <w:lang w:val="zh-TW" w:eastAsia="zh-TW"/>
            </w:rPr>
            <w:instrText xml:space="preserve"> HYPERLINK \l _Toc20289 </w:instrText>
          </w:r>
          <w:r>
            <w:rPr>
              <w:bCs/>
              <w:lang w:val="zh-TW" w:eastAsia="zh-TW"/>
            </w:rPr>
            <w:fldChar w:fldCharType="separate"/>
          </w:r>
          <w:r>
            <w:rPr>
              <w:rFonts w:hint="default"/>
            </w:rPr>
            <w:t xml:space="preserve">4. </w:t>
          </w:r>
          <w:r>
            <w:rPr>
              <w:rFonts w:hint="eastAsia"/>
            </w:rPr>
            <w:t>预售</w:t>
          </w:r>
          <w:r>
            <w:rPr>
              <w:rFonts w:hint="eastAsia"/>
              <w:lang w:eastAsia="zh-CN"/>
            </w:rPr>
            <w:t>监管</w:t>
          </w:r>
          <w:r>
            <w:rPr>
              <w:rFonts w:hint="eastAsia"/>
            </w:rPr>
            <w:t>资金</w:t>
          </w:r>
          <w:r>
            <w:rPr>
              <w:rFonts w:hint="eastAsia"/>
              <w:lang w:eastAsia="zh-CN"/>
            </w:rPr>
            <w:t>退还</w:t>
          </w:r>
          <w:r>
            <w:tab/>
          </w:r>
          <w:r>
            <w:fldChar w:fldCharType="begin"/>
          </w:r>
          <w:r>
            <w:instrText xml:space="preserve"> PAGEREF _Toc20289 </w:instrText>
          </w:r>
          <w:r>
            <w:fldChar w:fldCharType="separate"/>
          </w:r>
          <w:r>
            <w:t>19</w:t>
          </w:r>
          <w:r>
            <w:fldChar w:fldCharType="end"/>
          </w:r>
          <w:r>
            <w:rPr>
              <w:bCs/>
              <w:lang w:val="zh-TW" w:eastAsia="zh-TW"/>
            </w:rPr>
            <w:fldChar w:fldCharType="end"/>
          </w:r>
        </w:p>
        <w:p>
          <w:pPr>
            <w:pStyle w:val="13"/>
            <w:tabs>
              <w:tab w:val="right" w:leader="dot" w:pos="8306"/>
            </w:tabs>
          </w:pPr>
          <w:r>
            <w:rPr>
              <w:bCs/>
              <w:lang w:val="zh-TW" w:eastAsia="zh-TW"/>
            </w:rPr>
            <w:fldChar w:fldCharType="begin"/>
          </w:r>
          <w:r>
            <w:rPr>
              <w:bCs/>
              <w:lang w:val="zh-TW" w:eastAsia="zh-TW"/>
            </w:rPr>
            <w:instrText xml:space="preserve"> HYPERLINK \l _Toc9643 </w:instrText>
          </w:r>
          <w:r>
            <w:rPr>
              <w:bCs/>
              <w:lang w:val="zh-TW" w:eastAsia="zh-TW"/>
            </w:rPr>
            <w:fldChar w:fldCharType="separate"/>
          </w:r>
          <w:r>
            <w:rPr>
              <w:rFonts w:hint="default"/>
            </w:rPr>
            <w:t xml:space="preserve">(1) </w:t>
          </w:r>
          <w:r>
            <w:rPr>
              <w:rFonts w:hint="eastAsia"/>
            </w:rPr>
            <w:t>[2201]资金</w:t>
          </w:r>
          <w:r>
            <w:rPr>
              <w:rFonts w:hint="eastAsia"/>
              <w:lang w:eastAsia="zh-CN"/>
            </w:rPr>
            <w:t>退还</w:t>
          </w:r>
          <w:r>
            <w:rPr>
              <w:rFonts w:hint="eastAsia"/>
            </w:rPr>
            <w:t>验证</w:t>
          </w:r>
          <w:r>
            <w:tab/>
          </w:r>
          <w:r>
            <w:fldChar w:fldCharType="begin"/>
          </w:r>
          <w:r>
            <w:instrText xml:space="preserve"> PAGEREF _Toc9643 </w:instrText>
          </w:r>
          <w:r>
            <w:fldChar w:fldCharType="separate"/>
          </w:r>
          <w:r>
            <w:t>19</w:t>
          </w:r>
          <w:r>
            <w:fldChar w:fldCharType="end"/>
          </w:r>
          <w:r>
            <w:rPr>
              <w:bCs/>
              <w:lang w:val="zh-TW" w:eastAsia="zh-TW"/>
            </w:rPr>
            <w:fldChar w:fldCharType="end"/>
          </w:r>
        </w:p>
        <w:p>
          <w:pPr>
            <w:pStyle w:val="13"/>
            <w:tabs>
              <w:tab w:val="right" w:leader="dot" w:pos="8306"/>
            </w:tabs>
          </w:pPr>
          <w:r>
            <w:rPr>
              <w:bCs/>
              <w:lang w:val="zh-TW" w:eastAsia="zh-TW"/>
            </w:rPr>
            <w:fldChar w:fldCharType="begin"/>
          </w:r>
          <w:r>
            <w:rPr>
              <w:bCs/>
              <w:lang w:val="zh-TW" w:eastAsia="zh-TW"/>
            </w:rPr>
            <w:instrText xml:space="preserve"> HYPERLINK \l _Toc13799 </w:instrText>
          </w:r>
          <w:r>
            <w:rPr>
              <w:bCs/>
              <w:lang w:val="zh-TW" w:eastAsia="zh-TW"/>
            </w:rPr>
            <w:fldChar w:fldCharType="separate"/>
          </w:r>
          <w:r>
            <w:rPr>
              <w:rFonts w:hint="default"/>
            </w:rPr>
            <w:t xml:space="preserve">(2) </w:t>
          </w:r>
          <w:r>
            <w:rPr>
              <w:rFonts w:hint="eastAsia"/>
            </w:rPr>
            <w:t>[2202]资金</w:t>
          </w:r>
          <w:r>
            <w:rPr>
              <w:rFonts w:hint="eastAsia"/>
              <w:lang w:eastAsia="zh-CN"/>
            </w:rPr>
            <w:t>退还</w:t>
          </w:r>
          <w:r>
            <w:rPr>
              <w:rFonts w:hint="eastAsia"/>
            </w:rPr>
            <w:t>记账</w:t>
          </w:r>
          <w:r>
            <w:tab/>
          </w:r>
          <w:r>
            <w:fldChar w:fldCharType="begin"/>
          </w:r>
          <w:r>
            <w:instrText xml:space="preserve"> PAGEREF _Toc13799 </w:instrText>
          </w:r>
          <w:r>
            <w:fldChar w:fldCharType="separate"/>
          </w:r>
          <w:r>
            <w:t>21</w:t>
          </w:r>
          <w:r>
            <w:fldChar w:fldCharType="end"/>
          </w:r>
          <w:r>
            <w:rPr>
              <w:bCs/>
              <w:lang w:val="zh-TW" w:eastAsia="zh-TW"/>
            </w:rPr>
            <w:fldChar w:fldCharType="end"/>
          </w:r>
        </w:p>
        <w:p>
          <w:pPr>
            <w:pStyle w:val="13"/>
            <w:tabs>
              <w:tab w:val="right" w:leader="dot" w:pos="8306"/>
            </w:tabs>
          </w:pPr>
          <w:r>
            <w:rPr>
              <w:bCs/>
              <w:lang w:val="zh-TW" w:eastAsia="zh-TW"/>
            </w:rPr>
            <w:fldChar w:fldCharType="begin"/>
          </w:r>
          <w:r>
            <w:rPr>
              <w:bCs/>
              <w:lang w:val="zh-TW" w:eastAsia="zh-TW"/>
            </w:rPr>
            <w:instrText xml:space="preserve"> HYPERLINK \l _Toc27703 </w:instrText>
          </w:r>
          <w:r>
            <w:rPr>
              <w:bCs/>
              <w:lang w:val="zh-TW" w:eastAsia="zh-TW"/>
            </w:rPr>
            <w:fldChar w:fldCharType="separate"/>
          </w:r>
          <w:r>
            <w:rPr>
              <w:rFonts w:hint="default"/>
            </w:rPr>
            <w:t xml:space="preserve">(3) </w:t>
          </w:r>
          <w:r>
            <w:rPr>
              <w:rFonts w:hint="eastAsia"/>
            </w:rPr>
            <w:t>[2211]资金</w:t>
          </w:r>
          <w:r>
            <w:rPr>
              <w:rFonts w:hint="eastAsia"/>
              <w:lang w:eastAsia="zh-CN"/>
            </w:rPr>
            <w:t>退还</w:t>
          </w:r>
          <w:r>
            <w:rPr>
              <w:rFonts w:hint="eastAsia"/>
            </w:rPr>
            <w:t>冲正</w:t>
          </w:r>
          <w:r>
            <w:tab/>
          </w:r>
          <w:r>
            <w:fldChar w:fldCharType="begin"/>
          </w:r>
          <w:r>
            <w:instrText xml:space="preserve"> PAGEREF _Toc27703 </w:instrText>
          </w:r>
          <w:r>
            <w:fldChar w:fldCharType="separate"/>
          </w:r>
          <w:r>
            <w:t>22</w:t>
          </w:r>
          <w:r>
            <w:fldChar w:fldCharType="end"/>
          </w:r>
          <w:r>
            <w:rPr>
              <w:bCs/>
              <w:lang w:val="zh-TW" w:eastAsia="zh-TW"/>
            </w:rPr>
            <w:fldChar w:fldCharType="end"/>
          </w:r>
        </w:p>
        <w:p>
          <w:pPr>
            <w:pStyle w:val="20"/>
            <w:tabs>
              <w:tab w:val="right" w:leader="dot" w:pos="8306"/>
            </w:tabs>
          </w:pPr>
          <w:r>
            <w:rPr>
              <w:bCs/>
              <w:lang w:val="zh-TW" w:eastAsia="zh-TW"/>
            </w:rPr>
            <w:fldChar w:fldCharType="begin"/>
          </w:r>
          <w:r>
            <w:rPr>
              <w:bCs/>
              <w:lang w:val="zh-TW" w:eastAsia="zh-TW"/>
            </w:rPr>
            <w:instrText xml:space="preserve"> HYPERLINK \l _Toc28653 </w:instrText>
          </w:r>
          <w:r>
            <w:rPr>
              <w:bCs/>
              <w:lang w:val="zh-TW" w:eastAsia="zh-TW"/>
            </w:rPr>
            <w:fldChar w:fldCharType="separate"/>
          </w:r>
          <w:r>
            <w:rPr>
              <w:rFonts w:hint="default"/>
            </w:rPr>
            <w:t xml:space="preserve">5. </w:t>
          </w:r>
          <w:r>
            <w:rPr>
              <w:rFonts w:hint="eastAsia"/>
              <w:lang w:eastAsia="zh-CN"/>
            </w:rPr>
            <w:t>其他</w:t>
          </w:r>
          <w:r>
            <w:rPr>
              <w:rFonts w:hint="eastAsia"/>
            </w:rPr>
            <w:t>拨款</w:t>
          </w:r>
          <w:r>
            <w:tab/>
          </w:r>
          <w:r>
            <w:fldChar w:fldCharType="begin"/>
          </w:r>
          <w:r>
            <w:instrText xml:space="preserve"> PAGEREF _Toc28653 </w:instrText>
          </w:r>
          <w:r>
            <w:fldChar w:fldCharType="separate"/>
          </w:r>
          <w:r>
            <w:t>23</w:t>
          </w:r>
          <w:r>
            <w:fldChar w:fldCharType="end"/>
          </w:r>
          <w:r>
            <w:rPr>
              <w:bCs/>
              <w:lang w:val="zh-TW" w:eastAsia="zh-TW"/>
            </w:rPr>
            <w:fldChar w:fldCharType="end"/>
          </w:r>
        </w:p>
        <w:p>
          <w:pPr>
            <w:pStyle w:val="13"/>
            <w:tabs>
              <w:tab w:val="right" w:leader="dot" w:pos="8306"/>
            </w:tabs>
          </w:pPr>
          <w:r>
            <w:rPr>
              <w:bCs/>
              <w:lang w:val="zh-TW" w:eastAsia="zh-TW"/>
            </w:rPr>
            <w:fldChar w:fldCharType="begin"/>
          </w:r>
          <w:r>
            <w:rPr>
              <w:bCs/>
              <w:lang w:val="zh-TW" w:eastAsia="zh-TW"/>
            </w:rPr>
            <w:instrText xml:space="preserve"> HYPERLINK \l _Toc7623 </w:instrText>
          </w:r>
          <w:r>
            <w:rPr>
              <w:bCs/>
              <w:lang w:val="zh-TW" w:eastAsia="zh-TW"/>
            </w:rPr>
            <w:fldChar w:fldCharType="separate"/>
          </w:r>
          <w:r>
            <w:rPr>
              <w:rFonts w:hint="default"/>
            </w:rPr>
            <w:t xml:space="preserve">(1) </w:t>
          </w:r>
          <w:r>
            <w:rPr>
              <w:rFonts w:hint="eastAsia"/>
            </w:rPr>
            <w:t>[</w:t>
          </w:r>
          <w:r>
            <w:rPr>
              <w:rFonts w:hint="eastAsia"/>
              <w:lang w:val="en-US" w:eastAsia="zh-CN"/>
            </w:rPr>
            <w:t>230</w:t>
          </w:r>
          <w:r>
            <w:t>1</w:t>
          </w:r>
          <w:r>
            <w:rPr>
              <w:rFonts w:hint="eastAsia"/>
            </w:rPr>
            <w:t>]</w:t>
          </w:r>
          <w:r>
            <w:rPr>
              <w:rFonts w:hint="eastAsia"/>
              <w:lang w:eastAsia="zh-CN"/>
            </w:rPr>
            <w:t>其他</w:t>
          </w:r>
          <w:r>
            <w:rPr>
              <w:rFonts w:hint="eastAsia"/>
            </w:rPr>
            <w:t>拨款查询</w:t>
          </w:r>
          <w:r>
            <w:tab/>
          </w:r>
          <w:r>
            <w:fldChar w:fldCharType="begin"/>
          </w:r>
          <w:r>
            <w:instrText xml:space="preserve"> PAGEREF _Toc7623 </w:instrText>
          </w:r>
          <w:r>
            <w:fldChar w:fldCharType="separate"/>
          </w:r>
          <w:r>
            <w:t>23</w:t>
          </w:r>
          <w:r>
            <w:fldChar w:fldCharType="end"/>
          </w:r>
          <w:r>
            <w:rPr>
              <w:bCs/>
              <w:lang w:val="zh-TW" w:eastAsia="zh-TW"/>
            </w:rPr>
            <w:fldChar w:fldCharType="end"/>
          </w:r>
        </w:p>
        <w:p>
          <w:pPr>
            <w:pStyle w:val="13"/>
            <w:tabs>
              <w:tab w:val="right" w:leader="dot" w:pos="8306"/>
            </w:tabs>
          </w:pPr>
          <w:r>
            <w:rPr>
              <w:bCs/>
              <w:lang w:val="zh-TW" w:eastAsia="zh-TW"/>
            </w:rPr>
            <w:fldChar w:fldCharType="begin"/>
          </w:r>
          <w:r>
            <w:rPr>
              <w:bCs/>
              <w:lang w:val="zh-TW" w:eastAsia="zh-TW"/>
            </w:rPr>
            <w:instrText xml:space="preserve"> HYPERLINK \l _Toc8819 </w:instrText>
          </w:r>
          <w:r>
            <w:rPr>
              <w:bCs/>
              <w:lang w:val="zh-TW" w:eastAsia="zh-TW"/>
            </w:rPr>
            <w:fldChar w:fldCharType="separate"/>
          </w:r>
          <w:r>
            <w:rPr>
              <w:rFonts w:hint="default"/>
            </w:rPr>
            <w:t xml:space="preserve">(2) </w:t>
          </w:r>
          <w:r>
            <w:rPr>
              <w:rFonts w:hint="eastAsia"/>
            </w:rPr>
            <w:t>[</w:t>
          </w:r>
          <w:r>
            <w:rPr>
              <w:rFonts w:hint="eastAsia"/>
              <w:lang w:val="en-US" w:eastAsia="zh-CN"/>
            </w:rPr>
            <w:t>230</w:t>
          </w:r>
          <w:r>
            <w:rPr>
              <w:rFonts w:hint="eastAsia"/>
            </w:rPr>
            <w:t>2]</w:t>
          </w:r>
          <w:r>
            <w:rPr>
              <w:rFonts w:hint="eastAsia"/>
              <w:lang w:eastAsia="zh-CN"/>
            </w:rPr>
            <w:t>其他</w:t>
          </w:r>
          <w:r>
            <w:rPr>
              <w:rFonts w:hint="eastAsia"/>
            </w:rPr>
            <w:t>拨款记账</w:t>
          </w:r>
          <w:r>
            <w:tab/>
          </w:r>
          <w:r>
            <w:fldChar w:fldCharType="begin"/>
          </w:r>
          <w:r>
            <w:instrText xml:space="preserve"> PAGEREF _Toc8819 </w:instrText>
          </w:r>
          <w:r>
            <w:fldChar w:fldCharType="separate"/>
          </w:r>
          <w:r>
            <w:t>24</w:t>
          </w:r>
          <w:r>
            <w:fldChar w:fldCharType="end"/>
          </w:r>
          <w:r>
            <w:rPr>
              <w:bCs/>
              <w:lang w:val="zh-TW" w:eastAsia="zh-TW"/>
            </w:rPr>
            <w:fldChar w:fldCharType="end"/>
          </w:r>
        </w:p>
        <w:p>
          <w:pPr>
            <w:pStyle w:val="13"/>
            <w:tabs>
              <w:tab w:val="right" w:leader="dot" w:pos="8306"/>
            </w:tabs>
          </w:pPr>
          <w:r>
            <w:rPr>
              <w:bCs/>
              <w:lang w:val="zh-TW" w:eastAsia="zh-TW"/>
            </w:rPr>
            <w:fldChar w:fldCharType="begin"/>
          </w:r>
          <w:r>
            <w:rPr>
              <w:bCs/>
              <w:lang w:val="zh-TW" w:eastAsia="zh-TW"/>
            </w:rPr>
            <w:instrText xml:space="preserve"> HYPERLINK \l _Toc32305 </w:instrText>
          </w:r>
          <w:r>
            <w:rPr>
              <w:bCs/>
              <w:lang w:val="zh-TW" w:eastAsia="zh-TW"/>
            </w:rPr>
            <w:fldChar w:fldCharType="separate"/>
          </w:r>
          <w:r>
            <w:rPr>
              <w:rFonts w:hint="default"/>
            </w:rPr>
            <w:t xml:space="preserve">(3) </w:t>
          </w:r>
          <w:r>
            <w:rPr>
              <w:rFonts w:hint="eastAsia"/>
            </w:rPr>
            <w:t>[</w:t>
          </w:r>
          <w:r>
            <w:rPr>
              <w:rFonts w:hint="eastAsia"/>
              <w:lang w:val="en-US" w:eastAsia="zh-CN"/>
            </w:rPr>
            <w:t>2311</w:t>
          </w:r>
          <w:r>
            <w:rPr>
              <w:rFonts w:hint="eastAsia"/>
            </w:rPr>
            <w:t>]</w:t>
          </w:r>
          <w:r>
            <w:rPr>
              <w:rFonts w:hint="eastAsia"/>
              <w:lang w:eastAsia="zh-CN"/>
            </w:rPr>
            <w:t>其他</w:t>
          </w:r>
          <w:r>
            <w:rPr>
              <w:rFonts w:hint="eastAsia"/>
            </w:rPr>
            <w:t>拨款记账冲正</w:t>
          </w:r>
          <w:r>
            <w:tab/>
          </w:r>
          <w:r>
            <w:fldChar w:fldCharType="begin"/>
          </w:r>
          <w:r>
            <w:instrText xml:space="preserve"> PAGEREF _Toc32305 </w:instrText>
          </w:r>
          <w:r>
            <w:fldChar w:fldCharType="separate"/>
          </w:r>
          <w:r>
            <w:t>25</w:t>
          </w:r>
          <w:r>
            <w:fldChar w:fldCharType="end"/>
          </w:r>
          <w:r>
            <w:rPr>
              <w:bCs/>
              <w:lang w:val="zh-TW" w:eastAsia="zh-TW"/>
            </w:rPr>
            <w:fldChar w:fldCharType="end"/>
          </w:r>
        </w:p>
        <w:p>
          <w:pPr>
            <w:pStyle w:val="20"/>
            <w:tabs>
              <w:tab w:val="right" w:leader="dot" w:pos="8306"/>
            </w:tabs>
          </w:pPr>
          <w:r>
            <w:rPr>
              <w:bCs/>
              <w:lang w:val="zh-TW" w:eastAsia="zh-TW"/>
            </w:rPr>
            <w:fldChar w:fldCharType="begin"/>
          </w:r>
          <w:r>
            <w:rPr>
              <w:bCs/>
              <w:lang w:val="zh-TW" w:eastAsia="zh-TW"/>
            </w:rPr>
            <w:instrText xml:space="preserve"> HYPERLINK \l _Toc12389 </w:instrText>
          </w:r>
          <w:r>
            <w:rPr>
              <w:bCs/>
              <w:lang w:val="zh-TW" w:eastAsia="zh-TW"/>
            </w:rPr>
            <w:fldChar w:fldCharType="separate"/>
          </w:r>
          <w:r>
            <w:rPr>
              <w:rFonts w:hint="default"/>
            </w:rPr>
            <w:t xml:space="preserve">6. </w:t>
          </w:r>
          <w:r>
            <w:rPr>
              <w:rFonts w:hint="eastAsia"/>
            </w:rPr>
            <w:t>预售</w:t>
          </w:r>
          <w:r>
            <w:rPr>
              <w:rFonts w:hint="eastAsia"/>
              <w:lang w:eastAsia="zh-CN"/>
            </w:rPr>
            <w:t>监管</w:t>
          </w:r>
          <w:r>
            <w:rPr>
              <w:rFonts w:hint="eastAsia"/>
            </w:rPr>
            <w:t>资金</w:t>
          </w:r>
          <w:r>
            <w:rPr>
              <w:rFonts w:hint="eastAsia"/>
              <w:lang w:eastAsia="zh-CN"/>
            </w:rPr>
            <w:t>不明账</w:t>
          </w:r>
          <w:r>
            <w:tab/>
          </w:r>
          <w:r>
            <w:fldChar w:fldCharType="begin"/>
          </w:r>
          <w:r>
            <w:instrText xml:space="preserve"> PAGEREF _Toc12389 </w:instrText>
          </w:r>
          <w:r>
            <w:fldChar w:fldCharType="separate"/>
          </w:r>
          <w:r>
            <w:t>27</w:t>
          </w:r>
          <w:r>
            <w:fldChar w:fldCharType="end"/>
          </w:r>
          <w:r>
            <w:rPr>
              <w:bCs/>
              <w:lang w:val="zh-TW" w:eastAsia="zh-TW"/>
            </w:rPr>
            <w:fldChar w:fldCharType="end"/>
          </w:r>
        </w:p>
        <w:p>
          <w:pPr>
            <w:pStyle w:val="13"/>
            <w:tabs>
              <w:tab w:val="right" w:leader="dot" w:pos="8306"/>
            </w:tabs>
          </w:pPr>
          <w:r>
            <w:rPr>
              <w:bCs/>
              <w:lang w:val="zh-TW" w:eastAsia="zh-TW"/>
            </w:rPr>
            <w:fldChar w:fldCharType="begin"/>
          </w:r>
          <w:r>
            <w:rPr>
              <w:bCs/>
              <w:lang w:val="zh-TW" w:eastAsia="zh-TW"/>
            </w:rPr>
            <w:instrText xml:space="preserve"> HYPERLINK \l _Toc368 </w:instrText>
          </w:r>
          <w:r>
            <w:rPr>
              <w:bCs/>
              <w:lang w:val="zh-TW" w:eastAsia="zh-TW"/>
            </w:rPr>
            <w:fldChar w:fldCharType="separate"/>
          </w:r>
          <w:r>
            <w:rPr>
              <w:rFonts w:hint="default"/>
            </w:rPr>
            <w:t xml:space="preserve">(1) </w:t>
          </w:r>
          <w:r>
            <w:rPr>
              <w:rFonts w:hint="eastAsia"/>
            </w:rPr>
            <w:t>[2</w:t>
          </w:r>
          <w:r>
            <w:rPr>
              <w:rFonts w:hint="eastAsia"/>
              <w:lang w:val="en-US" w:eastAsia="zh-CN"/>
            </w:rPr>
            <w:t>4</w:t>
          </w:r>
          <w:r>
            <w:rPr>
              <w:rFonts w:hint="eastAsia"/>
            </w:rPr>
            <w:t>02]资金</w:t>
          </w:r>
          <w:r>
            <w:rPr>
              <w:rFonts w:hint="eastAsia"/>
              <w:lang w:eastAsia="zh-CN"/>
            </w:rPr>
            <w:t>不明账</w:t>
          </w:r>
          <w:r>
            <w:rPr>
              <w:rFonts w:hint="eastAsia"/>
            </w:rPr>
            <w:t>记账</w:t>
          </w:r>
          <w:r>
            <w:tab/>
          </w:r>
          <w:r>
            <w:fldChar w:fldCharType="begin"/>
          </w:r>
          <w:r>
            <w:instrText xml:space="preserve"> PAGEREF _Toc368 </w:instrText>
          </w:r>
          <w:r>
            <w:fldChar w:fldCharType="separate"/>
          </w:r>
          <w:r>
            <w:t>27</w:t>
          </w:r>
          <w:r>
            <w:fldChar w:fldCharType="end"/>
          </w:r>
          <w:r>
            <w:rPr>
              <w:bCs/>
              <w:lang w:val="zh-TW" w:eastAsia="zh-TW"/>
            </w:rPr>
            <w:fldChar w:fldCharType="end"/>
          </w:r>
        </w:p>
        <w:p>
          <w:pPr>
            <w:pStyle w:val="13"/>
            <w:tabs>
              <w:tab w:val="right" w:leader="dot" w:pos="8306"/>
            </w:tabs>
          </w:pPr>
          <w:r>
            <w:rPr>
              <w:bCs/>
              <w:lang w:val="zh-TW" w:eastAsia="zh-TW"/>
            </w:rPr>
            <w:fldChar w:fldCharType="begin"/>
          </w:r>
          <w:r>
            <w:rPr>
              <w:bCs/>
              <w:lang w:val="zh-TW" w:eastAsia="zh-TW"/>
            </w:rPr>
            <w:instrText xml:space="preserve"> HYPERLINK \l _Toc28550 </w:instrText>
          </w:r>
          <w:r>
            <w:rPr>
              <w:bCs/>
              <w:lang w:val="zh-TW" w:eastAsia="zh-TW"/>
            </w:rPr>
            <w:fldChar w:fldCharType="separate"/>
          </w:r>
          <w:r>
            <w:rPr>
              <w:rFonts w:hint="default"/>
            </w:rPr>
            <w:t xml:space="preserve">(2) </w:t>
          </w:r>
          <w:r>
            <w:rPr>
              <w:rFonts w:hint="eastAsia"/>
            </w:rPr>
            <w:t>[2</w:t>
          </w:r>
          <w:r>
            <w:rPr>
              <w:rFonts w:hint="eastAsia"/>
              <w:lang w:val="en-US" w:eastAsia="zh-CN"/>
            </w:rPr>
            <w:t>4</w:t>
          </w:r>
          <w:r>
            <w:rPr>
              <w:rFonts w:hint="eastAsia"/>
            </w:rPr>
            <w:t>11]资金</w:t>
          </w:r>
          <w:r>
            <w:rPr>
              <w:rFonts w:hint="eastAsia"/>
              <w:lang w:eastAsia="zh-CN"/>
            </w:rPr>
            <w:t>不明账</w:t>
          </w:r>
          <w:r>
            <w:rPr>
              <w:rFonts w:hint="eastAsia"/>
            </w:rPr>
            <w:t>冲正</w:t>
          </w:r>
          <w:r>
            <w:tab/>
          </w:r>
          <w:r>
            <w:fldChar w:fldCharType="begin"/>
          </w:r>
          <w:r>
            <w:instrText xml:space="preserve"> PAGEREF _Toc28550 </w:instrText>
          </w:r>
          <w:r>
            <w:fldChar w:fldCharType="separate"/>
          </w:r>
          <w:r>
            <w:t>28</w:t>
          </w:r>
          <w:r>
            <w:fldChar w:fldCharType="end"/>
          </w:r>
          <w:r>
            <w:rPr>
              <w:bCs/>
              <w:lang w:val="zh-TW" w:eastAsia="zh-TW"/>
            </w:rPr>
            <w:fldChar w:fldCharType="end"/>
          </w:r>
        </w:p>
        <w:p>
          <w:pPr>
            <w:pStyle w:val="20"/>
            <w:tabs>
              <w:tab w:val="right" w:leader="dot" w:pos="8306"/>
            </w:tabs>
          </w:pPr>
          <w:r>
            <w:rPr>
              <w:bCs/>
              <w:lang w:val="zh-TW" w:eastAsia="zh-TW"/>
            </w:rPr>
            <w:fldChar w:fldCharType="begin"/>
          </w:r>
          <w:r>
            <w:rPr>
              <w:bCs/>
              <w:lang w:val="zh-TW" w:eastAsia="zh-TW"/>
            </w:rPr>
            <w:instrText xml:space="preserve"> HYPERLINK \l _Toc30993 </w:instrText>
          </w:r>
          <w:r>
            <w:rPr>
              <w:bCs/>
              <w:lang w:val="zh-TW" w:eastAsia="zh-TW"/>
            </w:rPr>
            <w:fldChar w:fldCharType="separate"/>
          </w:r>
          <w:r>
            <w:rPr>
              <w:rFonts w:hint="default"/>
            </w:rPr>
            <w:t xml:space="preserve">7. </w:t>
          </w:r>
          <w:r>
            <w:rPr>
              <w:rFonts w:hint="eastAsia"/>
            </w:rPr>
            <w:t>查询交易</w:t>
          </w:r>
          <w:r>
            <w:tab/>
          </w:r>
          <w:r>
            <w:fldChar w:fldCharType="begin"/>
          </w:r>
          <w:r>
            <w:instrText xml:space="preserve"> PAGEREF _Toc30993 </w:instrText>
          </w:r>
          <w:r>
            <w:fldChar w:fldCharType="separate"/>
          </w:r>
          <w:r>
            <w:t>29</w:t>
          </w:r>
          <w:r>
            <w:fldChar w:fldCharType="end"/>
          </w:r>
          <w:r>
            <w:rPr>
              <w:bCs/>
              <w:lang w:val="zh-TW" w:eastAsia="zh-TW"/>
            </w:rPr>
            <w:fldChar w:fldCharType="end"/>
          </w:r>
        </w:p>
        <w:p>
          <w:pPr>
            <w:pStyle w:val="13"/>
            <w:tabs>
              <w:tab w:val="right" w:leader="dot" w:pos="8306"/>
            </w:tabs>
          </w:pPr>
          <w:r>
            <w:rPr>
              <w:bCs/>
              <w:lang w:val="zh-TW" w:eastAsia="zh-TW"/>
            </w:rPr>
            <w:fldChar w:fldCharType="begin"/>
          </w:r>
          <w:r>
            <w:rPr>
              <w:bCs/>
              <w:lang w:val="zh-TW" w:eastAsia="zh-TW"/>
            </w:rPr>
            <w:instrText xml:space="preserve"> HYPERLINK \l _Toc15040 </w:instrText>
          </w:r>
          <w:r>
            <w:rPr>
              <w:bCs/>
              <w:lang w:val="zh-TW" w:eastAsia="zh-TW"/>
            </w:rPr>
            <w:fldChar w:fldCharType="separate"/>
          </w:r>
          <w:r>
            <w:rPr>
              <w:rFonts w:hint="default"/>
            </w:rPr>
            <w:t xml:space="preserve">(1) </w:t>
          </w:r>
          <w:r>
            <w:rPr>
              <w:rFonts w:hint="eastAsia"/>
            </w:rPr>
            <w:t>[2501]记账结果查询</w:t>
          </w:r>
          <w:r>
            <w:tab/>
          </w:r>
          <w:r>
            <w:fldChar w:fldCharType="begin"/>
          </w:r>
          <w:r>
            <w:instrText xml:space="preserve"> PAGEREF _Toc15040 </w:instrText>
          </w:r>
          <w:r>
            <w:fldChar w:fldCharType="separate"/>
          </w:r>
          <w:r>
            <w:t>29</w:t>
          </w:r>
          <w:r>
            <w:fldChar w:fldCharType="end"/>
          </w:r>
          <w:r>
            <w:rPr>
              <w:bCs/>
              <w:lang w:val="zh-TW" w:eastAsia="zh-TW"/>
            </w:rPr>
            <w:fldChar w:fldCharType="end"/>
          </w:r>
        </w:p>
        <w:p>
          <w:pPr>
            <w:pStyle w:val="20"/>
            <w:tabs>
              <w:tab w:val="right" w:leader="dot" w:pos="8306"/>
            </w:tabs>
          </w:pPr>
          <w:r>
            <w:rPr>
              <w:bCs/>
              <w:lang w:val="zh-TW" w:eastAsia="zh-TW"/>
            </w:rPr>
            <w:fldChar w:fldCharType="begin"/>
          </w:r>
          <w:r>
            <w:rPr>
              <w:bCs/>
              <w:lang w:val="zh-TW" w:eastAsia="zh-TW"/>
            </w:rPr>
            <w:instrText xml:space="preserve"> HYPERLINK \l _Toc3507 </w:instrText>
          </w:r>
          <w:r>
            <w:rPr>
              <w:bCs/>
              <w:lang w:val="zh-TW" w:eastAsia="zh-TW"/>
            </w:rPr>
            <w:fldChar w:fldCharType="separate"/>
          </w:r>
          <w:r>
            <w:rPr>
              <w:rFonts w:hint="default"/>
            </w:rPr>
            <w:t xml:space="preserve">8. </w:t>
          </w:r>
          <w:r>
            <w:rPr>
              <w:rFonts w:hint="eastAsia"/>
            </w:rPr>
            <w:t>日终对账</w:t>
          </w:r>
          <w:r>
            <w:tab/>
          </w:r>
          <w:r>
            <w:fldChar w:fldCharType="begin"/>
          </w:r>
          <w:r>
            <w:instrText xml:space="preserve"> PAGEREF _Toc3507 </w:instrText>
          </w:r>
          <w:r>
            <w:fldChar w:fldCharType="separate"/>
          </w:r>
          <w:r>
            <w:t>31</w:t>
          </w:r>
          <w:r>
            <w:fldChar w:fldCharType="end"/>
          </w:r>
          <w:r>
            <w:rPr>
              <w:bCs/>
              <w:lang w:val="zh-TW" w:eastAsia="zh-TW"/>
            </w:rPr>
            <w:fldChar w:fldCharType="end"/>
          </w:r>
        </w:p>
        <w:p>
          <w:pPr>
            <w:pStyle w:val="13"/>
            <w:tabs>
              <w:tab w:val="right" w:leader="dot" w:pos="8306"/>
            </w:tabs>
          </w:pPr>
          <w:r>
            <w:rPr>
              <w:bCs/>
              <w:lang w:val="zh-TW" w:eastAsia="zh-TW"/>
            </w:rPr>
            <w:fldChar w:fldCharType="begin"/>
          </w:r>
          <w:r>
            <w:rPr>
              <w:bCs/>
              <w:lang w:val="zh-TW" w:eastAsia="zh-TW"/>
            </w:rPr>
            <w:instrText xml:space="preserve"> HYPERLINK \l _Toc29706 </w:instrText>
          </w:r>
          <w:r>
            <w:rPr>
              <w:bCs/>
              <w:lang w:val="zh-TW" w:eastAsia="zh-TW"/>
            </w:rPr>
            <w:fldChar w:fldCharType="separate"/>
          </w:r>
          <w:r>
            <w:rPr>
              <w:rFonts w:hint="default"/>
            </w:rPr>
            <w:t xml:space="preserve">(1) </w:t>
          </w:r>
          <w:r>
            <w:rPr>
              <w:rFonts w:hint="eastAsia"/>
            </w:rPr>
            <w:t>对账明细文件</w:t>
          </w:r>
          <w:r>
            <w:tab/>
          </w:r>
          <w:r>
            <w:fldChar w:fldCharType="begin"/>
          </w:r>
          <w:r>
            <w:instrText xml:space="preserve"> PAGEREF _Toc29706 </w:instrText>
          </w:r>
          <w:r>
            <w:fldChar w:fldCharType="separate"/>
          </w:r>
          <w:r>
            <w:t>31</w:t>
          </w:r>
          <w:r>
            <w:fldChar w:fldCharType="end"/>
          </w:r>
          <w:r>
            <w:rPr>
              <w:bCs/>
              <w:lang w:val="zh-TW" w:eastAsia="zh-TW"/>
            </w:rPr>
            <w:fldChar w:fldCharType="end"/>
          </w:r>
        </w:p>
        <w:p>
          <w:pPr>
            <w:pStyle w:val="13"/>
            <w:tabs>
              <w:tab w:val="right" w:leader="dot" w:pos="8306"/>
            </w:tabs>
          </w:pPr>
          <w:r>
            <w:rPr>
              <w:bCs/>
              <w:lang w:val="zh-TW" w:eastAsia="zh-TW"/>
            </w:rPr>
            <w:fldChar w:fldCharType="begin"/>
          </w:r>
          <w:r>
            <w:rPr>
              <w:bCs/>
              <w:lang w:val="zh-TW" w:eastAsia="zh-TW"/>
            </w:rPr>
            <w:instrText xml:space="preserve"> HYPERLINK \l _Toc28133 </w:instrText>
          </w:r>
          <w:r>
            <w:rPr>
              <w:bCs/>
              <w:lang w:val="zh-TW" w:eastAsia="zh-TW"/>
            </w:rPr>
            <w:fldChar w:fldCharType="separate"/>
          </w:r>
          <w:r>
            <w:rPr>
              <w:rFonts w:hint="default"/>
            </w:rPr>
            <w:t xml:space="preserve">(2) </w:t>
          </w:r>
          <w:r>
            <w:rPr>
              <w:rFonts w:hint="eastAsia"/>
            </w:rPr>
            <w:t>不明账交易明细文件</w:t>
          </w:r>
          <w:r>
            <w:tab/>
          </w:r>
          <w:r>
            <w:fldChar w:fldCharType="begin"/>
          </w:r>
          <w:r>
            <w:instrText xml:space="preserve"> PAGEREF _Toc28133 </w:instrText>
          </w:r>
          <w:r>
            <w:fldChar w:fldCharType="separate"/>
          </w:r>
          <w:r>
            <w:t>32</w:t>
          </w:r>
          <w:r>
            <w:fldChar w:fldCharType="end"/>
          </w:r>
          <w:r>
            <w:rPr>
              <w:bCs/>
              <w:lang w:val="zh-TW" w:eastAsia="zh-TW"/>
            </w:rPr>
            <w:fldChar w:fldCharType="end"/>
          </w:r>
        </w:p>
        <w:p>
          <w:pPr>
            <w:pStyle w:val="13"/>
            <w:tabs>
              <w:tab w:val="right" w:leader="dot" w:pos="8306"/>
            </w:tabs>
          </w:pPr>
          <w:r>
            <w:rPr>
              <w:bCs/>
              <w:lang w:val="zh-TW" w:eastAsia="zh-TW"/>
            </w:rPr>
            <w:fldChar w:fldCharType="begin"/>
          </w:r>
          <w:r>
            <w:rPr>
              <w:bCs/>
              <w:lang w:val="zh-TW" w:eastAsia="zh-TW"/>
            </w:rPr>
            <w:instrText xml:space="preserve"> HYPERLINK \l _Toc23138 </w:instrText>
          </w:r>
          <w:r>
            <w:rPr>
              <w:bCs/>
              <w:lang w:val="zh-TW" w:eastAsia="zh-TW"/>
            </w:rPr>
            <w:fldChar w:fldCharType="separate"/>
          </w:r>
          <w:r>
            <w:rPr>
              <w:rFonts w:hint="default"/>
            </w:rPr>
            <w:t xml:space="preserve">(3) </w:t>
          </w:r>
          <w:r>
            <w:rPr>
              <w:rFonts w:hint="eastAsia"/>
            </w:rPr>
            <w:t>监管专户余额文件</w:t>
          </w:r>
          <w:r>
            <w:tab/>
          </w:r>
          <w:r>
            <w:fldChar w:fldCharType="begin"/>
          </w:r>
          <w:r>
            <w:instrText xml:space="preserve"> PAGEREF _Toc23138 </w:instrText>
          </w:r>
          <w:r>
            <w:fldChar w:fldCharType="separate"/>
          </w:r>
          <w:r>
            <w:t>33</w:t>
          </w:r>
          <w:r>
            <w:fldChar w:fldCharType="end"/>
          </w:r>
          <w:r>
            <w:rPr>
              <w:bCs/>
              <w:lang w:val="zh-TW" w:eastAsia="zh-TW"/>
            </w:rPr>
            <w:fldChar w:fldCharType="end"/>
          </w:r>
        </w:p>
        <w:p>
          <w:pPr>
            <w:pStyle w:val="20"/>
            <w:tabs>
              <w:tab w:val="right" w:leader="dot" w:pos="8306"/>
            </w:tabs>
          </w:pPr>
          <w:r>
            <w:rPr>
              <w:bCs/>
              <w:lang w:val="zh-TW" w:eastAsia="zh-TW"/>
            </w:rPr>
            <w:fldChar w:fldCharType="begin"/>
          </w:r>
          <w:r>
            <w:rPr>
              <w:bCs/>
              <w:lang w:val="zh-TW" w:eastAsia="zh-TW"/>
            </w:rPr>
            <w:instrText xml:space="preserve"> HYPERLINK \l _Toc9392 </w:instrText>
          </w:r>
          <w:r>
            <w:rPr>
              <w:bCs/>
              <w:lang w:val="zh-TW" w:eastAsia="zh-TW"/>
            </w:rPr>
            <w:fldChar w:fldCharType="separate"/>
          </w:r>
          <w:r>
            <w:rPr>
              <w:rFonts w:hint="default"/>
            </w:rPr>
            <w:t xml:space="preserve">9. </w:t>
          </w:r>
          <w:r>
            <w:rPr>
              <w:rFonts w:hint="eastAsia"/>
            </w:rPr>
            <w:t>字典代码</w:t>
          </w:r>
          <w:r>
            <w:tab/>
          </w:r>
          <w:r>
            <w:fldChar w:fldCharType="begin"/>
          </w:r>
          <w:r>
            <w:instrText xml:space="preserve"> PAGEREF _Toc9392 </w:instrText>
          </w:r>
          <w:r>
            <w:fldChar w:fldCharType="separate"/>
          </w:r>
          <w:r>
            <w:t>34</w:t>
          </w:r>
          <w:r>
            <w:fldChar w:fldCharType="end"/>
          </w:r>
          <w:r>
            <w:rPr>
              <w:bCs/>
              <w:lang w:val="zh-TW" w:eastAsia="zh-TW"/>
            </w:rPr>
            <w:fldChar w:fldCharType="end"/>
          </w:r>
        </w:p>
        <w:p>
          <w:pPr>
            <w:pStyle w:val="20"/>
            <w:tabs>
              <w:tab w:val="right" w:leader="dot" w:pos="8306"/>
            </w:tabs>
          </w:pPr>
          <w:r>
            <w:rPr>
              <w:bCs/>
              <w:lang w:val="zh-TW" w:eastAsia="zh-TW"/>
            </w:rPr>
            <w:fldChar w:fldCharType="begin"/>
          </w:r>
          <w:r>
            <w:rPr>
              <w:bCs/>
              <w:lang w:val="zh-TW" w:eastAsia="zh-TW"/>
            </w:rPr>
            <w:instrText xml:space="preserve"> HYPERLINK \l _Toc31915 </w:instrText>
          </w:r>
          <w:r>
            <w:rPr>
              <w:bCs/>
              <w:lang w:val="zh-TW" w:eastAsia="zh-TW"/>
            </w:rPr>
            <w:fldChar w:fldCharType="separate"/>
          </w:r>
          <w:r>
            <w:rPr>
              <w:rFonts w:hint="default"/>
            </w:rPr>
            <w:t xml:space="preserve">10. </w:t>
          </w:r>
          <w:r>
            <w:rPr>
              <w:rFonts w:hint="eastAsia"/>
            </w:rPr>
            <w:t>错误</w:t>
          </w:r>
          <w:r>
            <w:t>码定义</w:t>
          </w:r>
          <w:r>
            <w:tab/>
          </w:r>
          <w:r>
            <w:fldChar w:fldCharType="begin"/>
          </w:r>
          <w:r>
            <w:instrText xml:space="preserve"> PAGEREF _Toc31915 </w:instrText>
          </w:r>
          <w:r>
            <w:fldChar w:fldCharType="separate"/>
          </w:r>
          <w:r>
            <w:t>35</w:t>
          </w:r>
          <w:r>
            <w:fldChar w:fldCharType="end"/>
          </w:r>
          <w:r>
            <w:rPr>
              <w:bCs/>
              <w:lang w:val="zh-TW" w:eastAsia="zh-TW"/>
            </w:rPr>
            <w:fldChar w:fldCharType="end"/>
          </w:r>
        </w:p>
        <w:p>
          <w:r>
            <w:rPr>
              <w:bCs/>
              <w:lang w:val="zh-TW" w:eastAsia="zh-TW"/>
            </w:rPr>
            <w:fldChar w:fldCharType="end"/>
          </w:r>
        </w:p>
      </w:sdtContent>
    </w:sdt>
    <w:p/>
    <w:p/>
    <w:p>
      <w:pPr>
        <w:pStyle w:val="2"/>
        <w:rPr>
          <w:rFonts w:hint="eastAsia"/>
          <w:lang w:val="en-US" w:eastAsia="zh-CN"/>
        </w:rPr>
        <w:sectPr>
          <w:footerReference r:id="rId3" w:type="default"/>
          <w:pgSz w:w="11906" w:h="16838"/>
          <w:pgMar w:top="1440" w:right="1800" w:bottom="1440" w:left="1800" w:header="851" w:footer="992" w:gutter="0"/>
          <w:pgNumType w:fmt="decimal" w:start="1"/>
          <w:cols w:space="425" w:num="1"/>
          <w:docGrid w:type="lines" w:linePitch="312" w:charSpace="0"/>
        </w:sectPr>
      </w:pPr>
    </w:p>
    <w:p>
      <w:pPr>
        <w:pStyle w:val="2"/>
        <w:bidi w:val="0"/>
        <w:rPr>
          <w:rFonts w:hint="default"/>
          <w:lang w:val="en-US" w:eastAsia="zh-CN"/>
        </w:rPr>
      </w:pPr>
      <w:bookmarkStart w:id="0" w:name="_Toc25801"/>
      <w:r>
        <w:rPr>
          <w:rFonts w:hint="eastAsia"/>
          <w:lang w:val="en-US" w:eastAsia="zh-CN"/>
        </w:rPr>
        <w:t>需求方案及流程解析</w:t>
      </w:r>
      <w:bookmarkEnd w:id="0"/>
    </w:p>
    <w:p>
      <w:pPr>
        <w:pStyle w:val="3"/>
        <w:shd w:val="clear" w:color="auto" w:fill="D9E2F3" w:themeFill="accent1" w:themeFillTint="33"/>
        <w:rPr>
          <w:rFonts w:hint="eastAsia"/>
          <w:sz w:val="21"/>
          <w:szCs w:val="22"/>
          <w:lang w:val="en-US" w:eastAsia="zh-CN"/>
        </w:rPr>
      </w:pPr>
      <w:bookmarkStart w:id="1" w:name="_Toc5778"/>
      <w:r>
        <w:rPr>
          <w:rFonts w:hint="eastAsia"/>
          <w:sz w:val="21"/>
          <w:szCs w:val="22"/>
          <w:lang w:val="en-US" w:eastAsia="zh-CN"/>
        </w:rPr>
        <w:t>资金存入</w:t>
      </w:r>
      <w:bookmarkEnd w:id="1"/>
    </w:p>
    <w:p>
      <w:pPr>
        <w:rPr>
          <w:rFonts w:hint="eastAsia"/>
          <w:lang w:val="en-US" w:eastAsia="zh-CN"/>
        </w:rPr>
      </w:pPr>
      <w:r>
        <w:rPr>
          <w:rFonts w:hint="eastAsia"/>
          <w:lang w:val="en-US" w:eastAsia="zh-CN"/>
        </w:rPr>
        <w:t>存款方式：通过银行柜台存入账户。</w:t>
      </w:r>
    </w:p>
    <w:p>
      <w:pPr>
        <w:rPr>
          <w:rFonts w:hint="eastAsia" w:asciiTheme="minorHAnsi" w:hAnsiTheme="minorHAnsi" w:eastAsiaTheme="minorEastAsia" w:cstheme="minorBidi"/>
          <w:caps/>
          <w:spacing w:val="15"/>
          <w:sz w:val="21"/>
          <w:szCs w:val="22"/>
          <w:lang w:val="en-US" w:eastAsia="zh-CN" w:bidi="ar-SA"/>
        </w:rPr>
      </w:pPr>
      <w:r>
        <w:rPr>
          <w:sz w:val="21"/>
        </w:rPr>
        <w:pict>
          <v:group id="_x0000_s2183" o:spid="_x0000_s2183" o:spt="203" style="position:absolute;left:0pt;margin-left:47.6pt;margin-top:3.2pt;height:88.75pt;width:335.05pt;z-index:252611584;mso-width-relative:page;mso-height-relative:page;" coordorigin="4119,89208" coordsize="6701,1775">
            <o:lock v:ext="edit" aspectratio="f"/>
            <v:shape id="_x0000_s2096" o:spid="_x0000_s2096" o:spt="109" type="#_x0000_t109" style="position:absolute;left:4119;top:89208;height:1455;width:6701;" fillcolor="#FFFFFF" filled="t" stroked="t" coordsize="21600,21600">
              <v:path/>
              <v:fill on="t" color2="#FFFFFF" focussize="0,0"/>
              <v:stroke color="#000000" joinstyle="miter"/>
              <v:imagedata o:title=""/>
              <o:lock v:ext="edit" aspectratio="f"/>
              <v:textbox>
                <w:txbxContent>
                  <w:p>
                    <w:pPr>
                      <w:rPr>
                        <w:rFonts w:hint="default" w:eastAsiaTheme="minorEastAsia"/>
                        <w:lang w:val="en-US" w:eastAsia="zh-CN"/>
                      </w:rPr>
                    </w:pPr>
                    <w:r>
                      <w:rPr>
                        <w:rFonts w:hint="eastAsia"/>
                        <w:lang w:val="en-US" w:eastAsia="zh-CN"/>
                      </w:rPr>
                      <w:t>监管系统</w:t>
                    </w:r>
                  </w:p>
                </w:txbxContent>
              </v:textbox>
            </v:shape>
            <v:shape id="_x0000_s2061" o:spid="_x0000_s2061" o:spt="132" type="#_x0000_t132" style="position:absolute;left:9489;top:89489;height:871;width:1169;" fillcolor="#FFFFFF" filled="t" stroked="t" coordsize="21600,21600">
              <v:path/>
              <v:fill on="t" color2="#FFFFFF" focussize="0,0"/>
              <v:stroke color="#000000"/>
              <v:imagedata o:title=""/>
              <o:lock v:ext="edit" aspectratio="f"/>
              <v:textbox>
                <w:txbxContent>
                  <w:p>
                    <w:pPr>
                      <w:rPr>
                        <w:rFonts w:hint="default"/>
                        <w:lang w:val="en-US" w:eastAsia="zh-CN"/>
                      </w:rPr>
                    </w:pPr>
                    <w:r>
                      <w:rPr>
                        <w:rFonts w:hint="eastAsia"/>
                        <w:lang w:val="en-US" w:eastAsia="zh-CN"/>
                      </w:rPr>
                      <w:t>接口服务</w:t>
                    </w:r>
                  </w:p>
                </w:txbxContent>
              </v:textbox>
            </v:shape>
            <v:shape id="_x0000_s2055" o:spid="_x0000_s2055" o:spt="109" type="#_x0000_t109" style="position:absolute;left:5243;top:89478;height:899;width:1229;" fillcolor="#FFFFFF" filled="t" stroked="t" coordsize="21600,21600">
              <v:path/>
              <v:fill on="t" color2="#FFFFFF" focussize="0,0"/>
              <v:stroke color="#000000" joinstyle="miter"/>
              <v:imagedata o:title=""/>
              <o:lock v:ext="edit" aspectratio="f"/>
              <v:textbox>
                <w:txbxContent>
                  <w:p>
                    <w:pPr>
                      <w:rPr>
                        <w:rFonts w:hint="default" w:eastAsiaTheme="minorEastAsia"/>
                        <w:lang w:val="en-US" w:eastAsia="zh-CN"/>
                      </w:rPr>
                    </w:pPr>
                    <w:r>
                      <w:rPr>
                        <w:rFonts w:hint="eastAsia"/>
                        <w:lang w:val="en-US" w:eastAsia="zh-CN"/>
                      </w:rPr>
                      <w:t>开发企业存入申请</w:t>
                    </w:r>
                  </w:p>
                </w:txbxContent>
              </v:textbox>
            </v:shape>
            <v:shape id="_x0000_s2094" o:spid="_x0000_s2094" o:spt="109" type="#_x0000_t109" style="position:absolute;left:6878;top:89448;height:899;width:1229;" fillcolor="#FFFFFF" filled="t" stroked="t" coordsize="21600,21600">
              <v:path/>
              <v:fill on="t" color2="#FFFFFF" focussize="0,0"/>
              <v:stroke color="#000000" joinstyle="miter"/>
              <v:imagedata o:title=""/>
              <o:lock v:ext="edit" aspectratio="f"/>
              <v:textbox>
                <w:txbxContent>
                  <w:p>
                    <w:pPr>
                      <w:rPr>
                        <w:rFonts w:hint="default" w:eastAsiaTheme="minorEastAsia"/>
                        <w:lang w:val="en-US" w:eastAsia="zh-CN"/>
                      </w:rPr>
                    </w:pPr>
                    <w:r>
                      <w:rPr>
                        <w:rFonts w:hint="eastAsia"/>
                        <w:lang w:val="en-US" w:eastAsia="zh-CN"/>
                      </w:rPr>
                      <w:t>打印交款通知单</w:t>
                    </w:r>
                  </w:p>
                </w:txbxContent>
              </v:textbox>
            </v:shape>
            <v:shape id="_x0000_s2174" o:spid="_x0000_s2174" o:spt="32" type="#_x0000_t32" style="position:absolute;left:6472;top:89898;flip:y;height:30;width:406;" filled="f" stroked="t" coordsize="21600,21600">
              <v:path arrowok="t"/>
              <v:fill on="f" focussize="0,0"/>
              <v:stroke color="#000000" endarrow="open"/>
              <v:imagedata o:title=""/>
              <o:lock v:ext="edit" aspectratio="f"/>
            </v:shape>
            <v:shape id="_x0000_s2177" o:spid="_x0000_s2177" o:spt="34" type="#_x0000_t34" style="position:absolute;left:7147;top:90636;height:58;width:635;rotation:5898240f;" filled="f" stroked="t" coordsize="21600,21600" adj="10800">
              <v:path arrowok="t"/>
              <v:fill on="f" focussize="0,0"/>
              <v:stroke color="#000000" joinstyle="miter" endarrow="open"/>
              <v:imagedata o:title=""/>
              <o:lock v:ext="edit" aspectratio="f"/>
            </v:shape>
          </v:group>
        </w:pict>
      </w:r>
      <w:r>
        <w:rPr>
          <w:rFonts w:hint="eastAsia" w:asciiTheme="minorHAnsi" w:hAnsiTheme="minorHAnsi" w:eastAsiaTheme="minorEastAsia" w:cstheme="minorBidi"/>
          <w:caps/>
          <w:spacing w:val="15"/>
          <w:sz w:val="21"/>
          <w:szCs w:val="22"/>
          <w:lang w:val="en-US" w:eastAsia="zh-CN" w:bidi="ar-SA"/>
        </w:rPr>
        <w:t>流程</w:t>
      </w:r>
      <w:r>
        <w:rPr>
          <w:rFonts w:hint="eastAsia" w:cstheme="minorBidi"/>
          <w:caps/>
          <w:spacing w:val="15"/>
          <w:sz w:val="21"/>
          <w:szCs w:val="22"/>
          <w:lang w:val="en-US" w:eastAsia="zh-CN" w:bidi="ar-SA"/>
        </w:rPr>
        <w:t>图</w:t>
      </w:r>
      <w:r>
        <w:rPr>
          <w:rFonts w:hint="eastAsia" w:asciiTheme="minorHAnsi" w:hAnsiTheme="minorHAnsi" w:eastAsiaTheme="minorEastAsia" w:cstheme="minorBidi"/>
          <w:caps/>
          <w:spacing w:val="15"/>
          <w:sz w:val="21"/>
          <w:szCs w:val="22"/>
          <w:lang w:val="en-US" w:eastAsia="zh-CN" w:bidi="ar-SA"/>
        </w:rPr>
        <w:t>：</w:t>
      </w:r>
    </w:p>
    <w:p>
      <w:pPr>
        <w:rPr>
          <w:rFonts w:hint="eastAsia" w:asciiTheme="minorHAnsi" w:hAnsiTheme="minorHAnsi" w:eastAsiaTheme="minorEastAsia" w:cstheme="minorBidi"/>
          <w:caps/>
          <w:spacing w:val="15"/>
          <w:sz w:val="21"/>
          <w:szCs w:val="22"/>
          <w:lang w:val="en-US" w:eastAsia="zh-CN" w:bidi="ar-SA"/>
        </w:rPr>
      </w:pPr>
    </w:p>
    <w:p>
      <w:pPr>
        <w:rPr>
          <w:rFonts w:hint="eastAsia" w:asciiTheme="minorHAnsi" w:hAnsiTheme="minorHAnsi" w:eastAsiaTheme="minorEastAsia" w:cstheme="minorBidi"/>
          <w:caps/>
          <w:spacing w:val="15"/>
          <w:sz w:val="21"/>
          <w:szCs w:val="22"/>
          <w:lang w:val="en-US" w:eastAsia="zh-CN" w:bidi="ar-SA"/>
        </w:rPr>
      </w:pPr>
    </w:p>
    <w:p>
      <w:pPr>
        <w:rPr>
          <w:rFonts w:hint="eastAsia" w:asciiTheme="minorHAnsi" w:hAnsiTheme="minorHAnsi" w:eastAsiaTheme="minorEastAsia" w:cstheme="minorBidi"/>
          <w:caps/>
          <w:spacing w:val="15"/>
          <w:sz w:val="21"/>
          <w:szCs w:val="22"/>
          <w:lang w:val="en-US" w:eastAsia="zh-CN" w:bidi="ar-SA"/>
        </w:rPr>
      </w:pPr>
      <w:r>
        <w:rPr>
          <w:sz w:val="21"/>
        </w:rPr>
        <w:pict>
          <v:shape id="_x0000_s2166" o:spid="_x0000_s2166" o:spt="109" type="#_x0000_t109" style="position:absolute;left:0pt;margin-left:-7.1pt;margin-top:8.1pt;height:515.85pt;width:440.95pt;z-index:251734016;mso-width-relative:page;mso-height-relative:page;" fillcolor="#FFFFFF" filled="t" stroked="t" coordsize="21600,21600">
            <v:path/>
            <v:fill on="t" color2="#FFFFFF" focussize="0,0"/>
            <v:stroke color="#000000" joinstyle="miter"/>
            <v:imagedata o:title=""/>
            <o:lock v:ext="edit" aspectratio="f"/>
            <v:textbox>
              <w:txbxContent>
                <w:p>
                  <w:pPr>
                    <w:rPr>
                      <w:rFonts w:hint="eastAsia"/>
                      <w:lang w:val="en-US" w:eastAsia="zh-CN"/>
                    </w:rPr>
                  </w:pPr>
                  <w:r>
                    <w:rPr>
                      <w:rFonts w:hint="eastAsia"/>
                      <w:lang w:val="en-US" w:eastAsia="zh-CN"/>
                    </w:rPr>
                    <w:t>银行服务</w:t>
                  </w:r>
                  <w:r>
                    <w:object>
                      <v:shape id="_x0000_i1025" o:spt="75" type="#_x0000_t75" style="height:482.15pt;width:436.2pt;" o:ole="t" filled="f" o:preferrelative="t" stroked="f" coordsize="21600,21600">
                        <v:path/>
                        <v:fill on="f" focussize="0,0"/>
                        <v:stroke on="f"/>
                        <v:imagedata r:id="rId7" o:title=""/>
                        <o:lock v:ext="edit" aspectratio="t"/>
                        <w10:wrap type="none"/>
                        <w10:anchorlock/>
                      </v:shape>
                      <o:OLEObject Type="Embed" ProgID="Visio.Drawing.11" ShapeID="_x0000_i1025" DrawAspect="Content" ObjectID="_1468075725" r:id="rId6">
                        <o:LockedField>false</o:LockedField>
                      </o:OLEObject>
                    </w:object>
                  </w:r>
                </w:p>
                <w:p>
                  <w:pPr>
                    <w:rPr>
                      <w:rFonts w:hint="default"/>
                      <w:lang w:val="en-US" w:eastAsia="zh-CN"/>
                    </w:rPr>
                  </w:pPr>
                </w:p>
              </w:txbxContent>
            </v:textbox>
          </v:shape>
        </w:pic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流程描述：</w:t>
      </w:r>
    </w:p>
    <w:p>
      <w:pPr>
        <w:rPr>
          <w:rFonts w:hint="eastAsia"/>
          <w:lang w:val="en-US" w:eastAsia="zh-CN"/>
        </w:rPr>
      </w:pPr>
      <w:r>
        <w:rPr>
          <w:rFonts w:hint="eastAsia"/>
          <w:lang w:val="en-US" w:eastAsia="zh-CN"/>
        </w:rPr>
        <w:t>开发企业存入申请-》打印交款通知单-》存入银行账户-》银行回执信息-》监管中心确认归档</w:t>
      </w:r>
    </w:p>
    <w:p>
      <w:pPr>
        <w:rPr>
          <w:rFonts w:hint="eastAsia"/>
          <w:lang w:val="en-US" w:eastAsia="zh-CN"/>
        </w:rPr>
      </w:pPr>
      <w:r>
        <w:rPr>
          <w:rFonts w:hint="eastAsia"/>
          <w:lang w:val="en-US" w:eastAsia="zh-CN"/>
        </w:rPr>
        <w:t>流程节点①解析：</w:t>
      </w:r>
    </w:p>
    <w:p>
      <w:pPr>
        <w:numPr>
          <w:ilvl w:val="0"/>
          <w:numId w:val="4"/>
        </w:numPr>
        <w:rPr>
          <w:rFonts w:hint="eastAsia"/>
          <w:lang w:val="en-US" w:eastAsia="zh-CN"/>
        </w:rPr>
      </w:pPr>
      <w:r>
        <w:rPr>
          <w:rFonts w:hint="eastAsia"/>
          <w:lang w:val="en-US" w:eastAsia="zh-CN"/>
        </w:rPr>
        <w:t>银行存入消息回执，账户的存入结果调用接口服务进行自动回执</w:t>
      </w:r>
    </w:p>
    <w:p>
      <w:pPr>
        <w:numPr>
          <w:ilvl w:val="0"/>
          <w:numId w:val="4"/>
        </w:numPr>
        <w:rPr>
          <w:rFonts w:hint="default"/>
          <w:lang w:val="en-US" w:eastAsia="zh-CN"/>
        </w:rPr>
      </w:pPr>
      <w:r>
        <w:rPr>
          <w:rFonts w:hint="eastAsia"/>
          <w:lang w:val="en-US" w:eastAsia="zh-CN"/>
        </w:rPr>
        <w:t>银行提供查询接口，监管系统根据账户名称可查询到存入状态和明细信息。</w:t>
      </w:r>
    </w:p>
    <w:p>
      <w:pPr>
        <w:rPr>
          <w:rFonts w:hint="eastAsia"/>
          <w:lang w:val="en-US" w:eastAsia="zh-CN"/>
        </w:rPr>
      </w:pPr>
      <w:r>
        <w:rPr>
          <w:rFonts w:hint="eastAsia"/>
          <w:lang w:val="en-US" w:eastAsia="zh-CN"/>
        </w:rPr>
        <w:t>应用场景业务逻辑：合同网签销售经理转件-》对应账户判断钱数是否和通知单一致-》提示异常信息。</w:t>
      </w:r>
    </w:p>
    <w:p>
      <w:pPr>
        <w:spacing w:before="156" w:after="156"/>
        <w:ind w:firstLine="420"/>
        <w:rPr>
          <w:rFonts w:hint="eastAsia"/>
          <w:lang w:val="en-US" w:eastAsia="zh-CN"/>
        </w:rPr>
      </w:pPr>
      <w:r>
        <w:rPr>
          <w:rFonts w:hint="eastAsia"/>
          <w:lang w:val="en-US" w:eastAsia="zh-CN"/>
        </w:rPr>
        <w:t>预售款交存主要包括：预购人按合同约定支付的房价款（包括预售商品房按揭贷款和分期、一次性付款）等各种款项。</w:t>
      </w:r>
    </w:p>
    <w:p>
      <w:pPr>
        <w:spacing w:before="156" w:after="156"/>
        <w:ind w:firstLine="420"/>
        <w:rPr>
          <w:rFonts w:hint="eastAsia"/>
        </w:rPr>
      </w:pPr>
      <w:r>
        <w:rPr>
          <w:rFonts w:hint="eastAsia"/>
        </w:rPr>
        <w:t>缴存：缴存通知书、支票（现金）。验证支票金额（现金金额）是否与缴存通知书完全一致。</w:t>
      </w:r>
    </w:p>
    <w:p>
      <w:pPr>
        <w:spacing w:before="156" w:after="156"/>
        <w:ind w:firstLine="422"/>
        <w:rPr>
          <w:b/>
        </w:rPr>
      </w:pPr>
      <w:r>
        <w:rPr>
          <w:rFonts w:hint="eastAsia"/>
          <w:b/>
        </w:rPr>
        <w:t>注意：</w:t>
      </w:r>
    </w:p>
    <w:p>
      <w:pPr>
        <w:spacing w:before="156" w:after="156"/>
        <w:ind w:firstLine="190" w:firstLineChars="95"/>
      </w:pPr>
      <w:r>
        <w:rPr>
          <w:rFonts w:hint="eastAsia"/>
        </w:rPr>
        <w:t>1、交存记账前必须先进行交存验证交易，只有验证通过后才能进行交存记账处理。</w:t>
      </w:r>
    </w:p>
    <w:p>
      <w:pPr>
        <w:spacing w:before="156" w:after="156"/>
        <w:ind w:firstLine="190" w:firstLineChars="95"/>
      </w:pPr>
      <w:r>
        <w:rPr>
          <w:rFonts w:hint="eastAsia"/>
        </w:rPr>
        <w:t>2、交存验证可多次执行，验证交存通知书有效</w:t>
      </w:r>
      <w:r>
        <w:rPr>
          <w:rFonts w:hint="eastAsia"/>
          <w:lang w:eastAsia="zh-CN"/>
        </w:rPr>
        <w:t>性</w:t>
      </w:r>
      <w:r>
        <w:rPr>
          <w:rFonts w:hint="eastAsia"/>
        </w:rPr>
        <w:t>。</w:t>
      </w:r>
    </w:p>
    <w:p>
      <w:pPr>
        <w:spacing w:before="156" w:after="156"/>
        <w:ind w:firstLine="190" w:firstLineChars="95"/>
      </w:pPr>
      <w:r>
        <w:rPr>
          <w:rFonts w:hint="eastAsia"/>
        </w:rPr>
        <w:t>3、预售资金监管平台返回结果为失败时，监管银行需进行内部冲正或更新发送信息后重新进行记账处理。</w:t>
      </w:r>
    </w:p>
    <w:p>
      <w:pPr>
        <w:spacing w:before="156" w:after="156"/>
        <w:ind w:firstLine="190" w:firstLineChars="95"/>
      </w:pPr>
      <w:r>
        <w:rPr>
          <w:rFonts w:hint="eastAsia"/>
        </w:rPr>
        <w:t>4、一张支票只能对应一笔缴存通知书，一笔缴存通知书只开具一张支票。</w:t>
      </w:r>
    </w:p>
    <w:p>
      <w:pPr>
        <w:spacing w:before="156" w:after="156"/>
        <w:ind w:firstLine="190" w:firstLineChars="95"/>
      </w:pPr>
      <w:r>
        <w:rPr>
          <w:rFonts w:hint="eastAsia"/>
        </w:rPr>
        <w:t>5、客户拿支票到监管银行交存时，监管银行要发起交存验证，避免支票到账时缴存通知书超过有效期。</w:t>
      </w:r>
    </w:p>
    <w:p>
      <w:pPr>
        <w:spacing w:before="156" w:after="156"/>
        <w:ind w:firstLine="190" w:firstLineChars="95"/>
      </w:pPr>
      <w:r>
        <w:rPr>
          <w:rFonts w:hint="eastAsia"/>
        </w:rPr>
        <w:t>6、当日到账的支票：支票到账后，监管银行发起交存记账，同时该笔记账交易体现在当日对账文件中。</w:t>
      </w:r>
    </w:p>
    <w:p>
      <w:pPr>
        <w:spacing w:before="156" w:after="156"/>
        <w:ind w:firstLine="190" w:firstLineChars="95"/>
        <w:rPr>
          <w:rFonts w:hint="eastAsia"/>
          <w:lang w:val="en-US" w:eastAsia="zh-CN"/>
        </w:rPr>
      </w:pPr>
      <w:r>
        <w:rPr>
          <w:rFonts w:hint="eastAsia"/>
        </w:rPr>
        <w:t>7、当日不能到账的支票：支票到账后，监管银行要再次发起交存验证，通过后再发起缴存记账。交存记账交易必须在支票到账当日发起，同时该笔记账交易体现在当日对账文件中。</w:t>
      </w:r>
    </w:p>
    <w:p>
      <w:pPr>
        <w:pStyle w:val="3"/>
        <w:shd w:val="clear" w:color="auto" w:fill="D9E2F3" w:themeFill="accent1" w:themeFillTint="33"/>
        <w:rPr>
          <w:rFonts w:hint="eastAsia"/>
          <w:sz w:val="21"/>
          <w:szCs w:val="22"/>
          <w:lang w:val="en-US" w:eastAsia="zh-CN"/>
        </w:rPr>
      </w:pPr>
      <w:bookmarkStart w:id="2" w:name="_Toc27466"/>
      <w:r>
        <w:rPr>
          <w:rFonts w:hint="eastAsia"/>
          <w:sz w:val="21"/>
          <w:szCs w:val="22"/>
          <w:lang w:val="en-US" w:eastAsia="zh-CN"/>
        </w:rPr>
        <w:t>资金划拨</w:t>
      </w:r>
      <w:bookmarkEnd w:id="2"/>
    </w:p>
    <w:p>
      <w:pPr>
        <w:rPr>
          <w:rFonts w:hint="eastAsia"/>
          <w:lang w:val="en-US" w:eastAsia="zh-CN"/>
        </w:rPr>
      </w:pPr>
      <w:r>
        <w:rPr>
          <w:rFonts w:hint="eastAsia"/>
          <w:lang w:val="en-US" w:eastAsia="zh-CN"/>
        </w:rPr>
        <w:t>流程图：</w:t>
      </w:r>
    </w:p>
    <w:p>
      <w:pPr>
        <w:rPr>
          <w:rFonts w:hint="eastAsia" w:asciiTheme="minorHAnsi" w:hAnsiTheme="minorHAnsi" w:eastAsiaTheme="minorEastAsia" w:cstheme="minorBidi"/>
          <w:caps/>
          <w:spacing w:val="15"/>
          <w:sz w:val="21"/>
          <w:szCs w:val="22"/>
          <w:lang w:val="en-US" w:eastAsia="zh-CN" w:bidi="ar-SA"/>
        </w:rPr>
      </w:pPr>
    </w:p>
    <w:p>
      <w:pPr>
        <w:rPr>
          <w:rFonts w:hint="eastAsia" w:asciiTheme="minorHAnsi" w:hAnsiTheme="minorHAnsi" w:eastAsiaTheme="minorEastAsia" w:cstheme="minorBidi"/>
          <w:caps/>
          <w:spacing w:val="15"/>
          <w:sz w:val="21"/>
          <w:szCs w:val="22"/>
          <w:lang w:val="en-US" w:eastAsia="zh-CN" w:bidi="ar-SA"/>
        </w:rPr>
      </w:pPr>
    </w:p>
    <w:p>
      <w:pPr>
        <w:rPr>
          <w:rFonts w:hint="eastAsia" w:asciiTheme="minorHAnsi" w:hAnsiTheme="minorHAnsi" w:eastAsiaTheme="minorEastAsia" w:cstheme="minorBidi"/>
          <w:caps/>
          <w:spacing w:val="15"/>
          <w:sz w:val="21"/>
          <w:szCs w:val="22"/>
          <w:lang w:val="en-US" w:eastAsia="zh-CN" w:bidi="ar-SA"/>
        </w:rPr>
      </w:pPr>
    </w:p>
    <w:p>
      <w:pPr>
        <w:rPr>
          <w:rFonts w:hint="eastAsia" w:asciiTheme="minorHAnsi" w:hAnsiTheme="minorHAnsi" w:eastAsiaTheme="minorEastAsia" w:cstheme="minorBidi"/>
          <w:caps/>
          <w:spacing w:val="15"/>
          <w:sz w:val="21"/>
          <w:szCs w:val="22"/>
          <w:lang w:val="en-US" w:eastAsia="zh-CN" w:bidi="ar-SA"/>
        </w:rPr>
      </w:pPr>
      <w:r>
        <w:rPr>
          <w:sz w:val="21"/>
        </w:rPr>
        <w:pict>
          <v:group id="_x0000_s2214" o:spid="_x0000_s2214" o:spt="203" style="position:absolute;left:0pt;margin-left:4.4pt;margin-top:7.8pt;height:151.7pt;width:404.6pt;z-index:256378880;mso-width-relative:page;mso-height-relative:page;" coordorigin="3255,121726" coordsize="8092,3034">
            <o:lock v:ext="edit" aspectratio="f"/>
            <v:group id="_x0000_s2205" o:spid="_x0000_s2205" o:spt="203" style="position:absolute;left:3255;top:121726;height:3034;width:8092;" coordorigin="3225,121726" coordsize="8092,3034">
              <o:lock v:ext="edit" aspectratio="f"/>
              <v:group id="_x0000_s2201" o:spid="_x0000_s2201" o:spt="203" style="position:absolute;left:3225;top:121726;height:2940;width:3824;" coordorigin="3225,121726" coordsize="3824,2940">
                <o:lock v:ext="edit" aspectratio="f"/>
                <v:rect id="_x0000_s2184" o:spid="_x0000_s2184" o:spt="1" style="position:absolute;left:3225;top:121726;height:2940;width:3825;" fillcolor="#FFFFFF" filled="t" stroked="t" coordsize="21600,21600">
                  <v:path/>
                  <v:fill on="t" color2="#FFFFFF" focussize="0,0"/>
                  <v:stroke color="#000000" joinstyle="miter"/>
                  <v:imagedata o:title=""/>
                  <o:lock v:ext="edit" aspectratio="f"/>
                  <v:textbox>
                    <w:txbxContent>
                      <w:p>
                        <w:pPr>
                          <w:rPr>
                            <w:rFonts w:hint="eastAsia" w:eastAsiaTheme="minorEastAsia"/>
                            <w:lang w:eastAsia="zh-CN"/>
                          </w:rPr>
                        </w:pPr>
                        <w:r>
                          <w:rPr>
                            <w:rFonts w:hint="eastAsia"/>
                            <w:lang w:eastAsia="zh-CN"/>
                          </w:rPr>
                          <w:t>监管系统</w:t>
                        </w:r>
                      </w:p>
                    </w:txbxContent>
                  </v:textbox>
                </v:rect>
                <v:shape id="_x0000_s2186" o:spid="_x0000_s2186" o:spt="109" type="#_x0000_t109" style="position:absolute;left:3435;top:122302;height:855;width:1259;" fillcolor="#FFFFFF" filled="t" stroked="t" coordsize="21600,21600">
                  <v:path/>
                  <v:fill on="t" color2="#FFFFFF" focussize="0,0"/>
                  <v:stroke color="#000000" joinstyle="miter"/>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240" w:lineRule="exact"/>
                          <w:textAlignment w:val="auto"/>
                          <w:rPr>
                            <w:rFonts w:hint="eastAsia" w:eastAsiaTheme="minorEastAsia"/>
                            <w:lang w:eastAsia="zh-CN"/>
                          </w:rPr>
                        </w:pPr>
                        <w:r>
                          <w:rPr>
                            <w:rFonts w:hint="eastAsia"/>
                            <w:lang w:eastAsia="zh-CN"/>
                          </w:rPr>
                          <w:t>开发企业划拨申请</w:t>
                        </w:r>
                      </w:p>
                    </w:txbxContent>
                  </v:textbox>
                </v:shape>
                <v:shape id="_x0000_s2187" o:spid="_x0000_s2187" o:spt="109" type="#_x0000_t109" style="position:absolute;left:3428;top:123484;height:899;width:1229;" fillcolor="#FFFFFF" filled="t" stroked="t" coordsize="21600,21600">
                  <v:path/>
                  <v:fill on="t" color2="#FFFFFF" focussize="0,0"/>
                  <v:stroke color="#000000" joinstyle="miter"/>
                  <v:imagedata o:title=""/>
                  <o:lock v:ext="edit" aspectratio="f"/>
                  <v:textbox>
                    <w:txbxContent>
                      <w:p>
                        <w:pPr>
                          <w:rPr>
                            <w:rFonts w:hint="default" w:eastAsiaTheme="minorEastAsia"/>
                            <w:lang w:val="en-US" w:eastAsia="zh-CN"/>
                          </w:rPr>
                        </w:pPr>
                        <w:r>
                          <w:rPr>
                            <w:rFonts w:hint="eastAsia"/>
                            <w:lang w:val="en-US" w:eastAsia="zh-CN"/>
                          </w:rPr>
                          <w:t>打印取款通知单</w:t>
                        </w:r>
                      </w:p>
                    </w:txbxContent>
                  </v:textbox>
                </v:shape>
                <v:shape id="_x0000_s2188" o:spid="_x0000_s2188" o:spt="32" type="#_x0000_t32" style="position:absolute;left:4043;top:123157;flip:x;height:327;width:22;" filled="f" stroked="t" coordsize="21600,21600">
                  <v:path arrowok="t"/>
                  <v:fill on="f" focussize="0,0"/>
                  <v:stroke color="#000000" endarrow="open"/>
                  <v:imagedata o:title=""/>
                  <o:lock v:ext="edit" aspectratio="f"/>
                </v:shape>
                <v:shape id="_x0000_s2190" o:spid="_x0000_s2190" o:spt="32" type="#_x0000_t32" style="position:absolute;left:4694;top:122697;flip:y;height:33;width:489;" filled="f" stroked="t" coordsize="21600,21600">
                  <v:path arrowok="t"/>
                  <v:fill on="f" focussize="0,0"/>
                  <v:stroke color="#000000" endarrow="open"/>
                  <v:imagedata o:title=""/>
                  <o:lock v:ext="edit" aspectratio="f"/>
                </v:shape>
                <v:shape id="_x0000_s2191" o:spid="_x0000_s2191" o:spt="132" type="#_x0000_t132" style="position:absolute;left:5513;top:123557;height:886;width:1155;" fillcolor="#FFFFFF" filled="t" stroked="t" coordsize="21600,21600">
                  <v:path/>
                  <v:fill on="t" color2="#FFFFFF" focussize="0,0"/>
                  <v:stroke color="#000000"/>
                  <v:imagedata o:title=""/>
                  <o:lock v:ext="edit" aspectratio="f"/>
                  <v:textbox>
                    <w:txbxContent>
                      <w:p>
                        <w:pPr>
                          <w:rPr>
                            <w:rFonts w:hint="default" w:eastAsiaTheme="minorEastAsia"/>
                            <w:lang w:val="en-US" w:eastAsia="zh-CN"/>
                          </w:rPr>
                        </w:pPr>
                        <w:r>
                          <w:rPr>
                            <w:rFonts w:hint="eastAsia"/>
                            <w:lang w:val="en-US" w:eastAsia="zh-CN"/>
                          </w:rPr>
                          <w:t>接口服务</w:t>
                        </w:r>
                      </w:p>
                    </w:txbxContent>
                  </v:textbox>
                </v:shape>
              </v:group>
              <v:group id="_x0000_s2204" o:spid="_x0000_s2204" o:spt="203" style="position:absolute;left:4657;top:122696;height:2064;width:6660;" coordorigin="4657,122696" coordsize="6660,2064">
                <o:lock v:ext="edit" aspectratio="f"/>
                <v:shape id="_x0000_s2196" o:spid="_x0000_s2196" o:spt="32" type="#_x0000_t32" style="position:absolute;left:4657;top:123915;flip:x;height:19;width:3039;" filled="f" stroked="t" coordsize="21600,21600">
                  <v:path arrowok="t"/>
                  <v:fill on="f" focussize="0,0"/>
                  <v:stroke color="#000000" dashstyle="1 1" endcap="square" startarrow="open" endarrow="open"/>
                  <v:imagedata o:title=""/>
                  <o:lock v:ext="edit" aspectratio="f"/>
                </v:shape>
                <v:group id="_x0000_s2203" o:spid="_x0000_s2203" o:spt="203" style="position:absolute;left:6091;top:122696;height:2064;width:5226;" coordorigin="6091,122696" coordsize="5226,2064">
                  <o:lock v:ext="edit" aspectratio="f"/>
                  <v:group id="_x0000_s2202" o:spid="_x0000_s2202" o:spt="203" style="position:absolute;left:6323;top:122696;height:2065;width:4994;" coordorigin="6323,122696" coordsize="4994,2065">
                    <o:lock v:ext="edit" aspectratio="f"/>
                    <v:shape id="_x0000_s2192" o:spid="_x0000_s2192" o:spt="109" type="#_x0000_t109" style="position:absolute;left:10523;top:123604;height:569;width:795;" fillcolor="#FFFFFF" filled="t" stroked="t" coordsize="21600,21600">
                      <v:path/>
                      <v:fill on="t" color2="#FFFFFF" focussize="0,0"/>
                      <v:stroke color="#000000" joinstyle="miter"/>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240" w:lineRule="exact"/>
                              <w:textAlignment w:val="auto"/>
                              <w:rPr>
                                <w:rFonts w:hint="default" w:eastAsiaTheme="minorEastAsia"/>
                                <w:lang w:val="en-US" w:eastAsia="zh-CN"/>
                              </w:rPr>
                            </w:pPr>
                            <w:r>
                              <w:rPr>
                                <w:rFonts w:hint="eastAsia"/>
                                <w:lang w:val="en-US" w:eastAsia="zh-CN"/>
                              </w:rPr>
                              <w:t>转款</w:t>
                            </w:r>
                          </w:p>
                        </w:txbxContent>
                      </v:textbox>
                    </v:shape>
                    <v:shape id="_x0000_s2193" o:spid="_x0000_s2193" o:spt="33" type="#_x0000_t33" style="position:absolute;left:6323;top:122696;height:747;width:2430;" filled="f" stroked="t" coordsize="21600,21600">
                      <v:path arrowok="t"/>
                      <v:fill on="f" focussize="0,0"/>
                      <v:stroke color="#000000" joinstyle="miter" endarrow="open"/>
                      <v:imagedata o:title=""/>
                      <o:lock v:ext="edit" aspectratio="f"/>
                    </v:shape>
                    <v:shape id="_x0000_s2198" o:spid="_x0000_s2198" o:spt="202" type="#_x0000_t202" style="position:absolute;left:9706;top:123698;height:600;width:719;" fillcolor="#FFFFFF" filled="t" stroked="f" coordsize="21600,21600">
                      <v:path/>
                      <v:fill on="t" color2="#FFFFFF" focussize="0,0"/>
                      <v:stroke on="f"/>
                      <v:imagedata o:title=""/>
                      <o:lock v:ext="edit" aspectratio="f"/>
                      <v:textbox>
                        <w:txbxContent>
                          <w:p>
                            <w:pPr>
                              <w:rPr>
                                <w:rFonts w:hint="eastAsia" w:eastAsiaTheme="minorEastAsia"/>
                                <w:lang w:eastAsia="zh-CN"/>
                              </w:rPr>
                            </w:pPr>
                            <w:r>
                              <w:rPr>
                                <w:rFonts w:hint="eastAsia"/>
                                <w:lang w:eastAsia="zh-CN"/>
                              </w:rPr>
                              <w:t>有效</w:t>
                            </w:r>
                          </w:p>
                        </w:txbxContent>
                      </v:textbox>
                    </v:shape>
                    <v:shape id="_x0000_s2197" o:spid="_x0000_s2197" o:spt="32" type="#_x0000_t32" style="position:absolute;left:9810;top:123889;flip:y;height:26;width:713;" filled="f" stroked="t" coordsize="21600,21600">
                      <v:path arrowok="t"/>
                      <v:fill on="f" focussize="0,0"/>
                      <v:stroke color="#000000" endarrow="open"/>
                      <v:imagedata o:title=""/>
                      <o:lock v:ext="edit" aspectratio="f"/>
                    </v:shape>
                    <v:shape id="_x0000_s2195" o:spid="_x0000_s2195" o:spt="110" type="#_x0000_t110" style="position:absolute;left:7696;top:123443;height:945;width:2114;" fillcolor="#FFFFFF" filled="t" stroked="t" coordsize="21600,21600">
                      <v:path/>
                      <v:fill on="t" color2="#FFFFFF" focussize="0,0"/>
                      <v:stroke color="#000000" joinstyle="miter"/>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240" w:lineRule="exact"/>
                              <w:textAlignment w:val="auto"/>
                            </w:pPr>
                            <w:r>
                              <w:rPr>
                                <w:rFonts w:hint="eastAsia"/>
                                <w:lang w:val="en-US" w:eastAsia="zh-CN"/>
                              </w:rPr>
                              <w:t>银行确认</w:t>
                            </w:r>
                          </w:p>
                        </w:txbxContent>
                      </v:textbox>
                    </v:shape>
                    <v:shape id="_x0000_s2200" o:spid="_x0000_s2200" o:spt="202" type="#_x0000_t202" style="position:absolute;left:9510;top:124145;height:616;width:855;" fillcolor="#FFFFFF" filled="t" stroked="f" coordsize="21600,21600">
                      <v:path/>
                      <v:fill on="t" color2="#FFFFFF" focussize="0,0"/>
                      <v:stroke on="f"/>
                      <v:imagedata o:title=""/>
                      <o:lock v:ext="edit" aspectratio="f"/>
                      <v:textbox>
                        <w:txbxContent>
                          <w:p>
                            <w:pPr>
                              <w:rPr>
                                <w:rFonts w:hint="eastAsia" w:eastAsiaTheme="minorEastAsia"/>
                                <w:lang w:eastAsia="zh-CN"/>
                              </w:rPr>
                            </w:pPr>
                            <w:r>
                              <w:rPr>
                                <w:rFonts w:hint="eastAsia"/>
                                <w:lang w:eastAsia="zh-CN"/>
                              </w:rPr>
                              <w:t>记账</w:t>
                            </w:r>
                          </w:p>
                        </w:txbxContent>
                      </v:textbox>
                    </v:shape>
                  </v:group>
                  <v:shape id="_x0000_s2199" o:spid="_x0000_s2199" o:spt="34" type="#_x0000_t34" style="position:absolute;left:8371;top:121893;height:4830;width:270;rotation:5898240f;" filled="f" stroked="t" coordsize="21600,21600" adj="36000">
                    <v:path arrowok="t"/>
                    <v:fill on="f" focussize="0,0"/>
                    <v:stroke color="#000000" joinstyle="miter" dashstyle="1 1" endcap="square" endarrow="open"/>
                    <v:imagedata o:title=""/>
                    <o:lock v:ext="edit" aspectratio="f"/>
                  </v:shape>
                </v:group>
              </v:group>
            </v:group>
            <v:shape id="_x0000_s2189" o:spid="_x0000_s2189" o:spt="109" type="#_x0000_t109" style="position:absolute;left:5183;top:122329;height:735;width:1140;" fillcolor="#FFFFFF" filled="t" stroked="t" coordsize="21600,21600">
              <v:path/>
              <v:fill on="t" color2="#FFFFFF" focussize="0,0"/>
              <v:stroke color="#000000" joinstyle="miter"/>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240" w:lineRule="exact"/>
                      <w:textAlignment w:val="auto"/>
                      <w:rPr>
                        <w:rFonts w:hint="default" w:eastAsiaTheme="minorEastAsia"/>
                        <w:lang w:val="en-US" w:eastAsia="zh-CN"/>
                      </w:rPr>
                    </w:pPr>
                    <w:r>
                      <w:rPr>
                        <w:rFonts w:hint="eastAsia"/>
                        <w:lang w:val="en-US" w:eastAsia="zh-CN"/>
                      </w:rPr>
                      <w:t>监管中心审核</w:t>
                    </w:r>
                  </w:p>
                </w:txbxContent>
              </v:textbox>
            </v:shape>
          </v:group>
        </w:pict>
      </w:r>
    </w:p>
    <w:p>
      <w:pPr>
        <w:rPr>
          <w:rFonts w:hint="eastAsia" w:asciiTheme="minorHAnsi" w:hAnsiTheme="minorHAnsi" w:eastAsiaTheme="minorEastAsia" w:cstheme="minorBidi"/>
          <w:caps/>
          <w:spacing w:val="15"/>
          <w:sz w:val="21"/>
          <w:szCs w:val="22"/>
          <w:lang w:val="en-US" w:eastAsia="zh-CN" w:bidi="ar-SA"/>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sz w:val="20"/>
        </w:rPr>
        <w:pict>
          <v:rect id="_x0000_s2194" o:spid="_x0000_s2194" o:spt="1" style="position:absolute;left:0pt;margin-left:-6.8pt;margin-top:25.15pt;height:527.5pt;width:454.45pt;z-index:256377856;mso-width-relative:page;mso-height-relative:page;" fillcolor="#FFFFFF" filled="t" stroked="t" coordsize="21600,21600">
            <v:path/>
            <v:fill on="t" color2="#FFFFFF" focussize="0,0"/>
            <v:stroke color="#000000"/>
            <v:imagedata o:title=""/>
            <o:lock v:ext="edit" aspectratio="f"/>
            <v:textbox>
              <w:txbxContent>
                <w:p>
                  <w:pPr>
                    <w:rPr>
                      <w:rFonts w:hint="eastAsia" w:eastAsiaTheme="minorEastAsia"/>
                      <w:lang w:eastAsia="zh-CN"/>
                    </w:rPr>
                  </w:pPr>
                  <w:r>
                    <w:rPr>
                      <w:rFonts w:hint="eastAsia"/>
                      <w:lang w:eastAsia="zh-CN"/>
                    </w:rPr>
                    <w:t>银行服务</w:t>
                  </w:r>
                  <w:r>
                    <w:object>
                      <v:shape id="_x0000_i1026" o:spt="75" type="#_x0000_t75" style="height:497.5pt;width:467.4pt;" o:ole="t" filled="f" o:preferrelative="t" stroked="f" coordsize="21600,21600">
                        <v:path/>
                        <v:fill on="f" focussize="0,0"/>
                        <v:stroke on="f"/>
                        <v:imagedata r:id="rId9" o:title=""/>
                        <o:lock v:ext="edit" aspectratio="t"/>
                        <w10:wrap type="none"/>
                        <w10:anchorlock/>
                      </v:shape>
                      <o:OLEObject Type="Embed" ProgID="Visio.Drawing.11" ShapeID="_x0000_i1026" DrawAspect="Content" ObjectID="_1468075726" r:id="rId8">
                        <o:LockedField>false</o:LockedField>
                      </o:OLEObject>
                    </w:object>
                  </w:r>
                </w:p>
              </w:txbxContent>
            </v:textbox>
          </v:rect>
        </w:pic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流程描述：</w:t>
      </w:r>
    </w:p>
    <w:p>
      <w:pPr>
        <w:rPr>
          <w:rFonts w:hint="eastAsia"/>
          <w:lang w:val="en-US" w:eastAsia="zh-CN"/>
        </w:rPr>
      </w:pPr>
      <w:r>
        <w:rPr>
          <w:rFonts w:hint="eastAsia"/>
          <w:lang w:val="en-US" w:eastAsia="zh-CN"/>
        </w:rPr>
        <w:t>开发企业取款申请-》打印取款通知单-》监管中心审核-》银行现场确认-》转款后回执消息给平台</w:t>
      </w:r>
    </w:p>
    <w:p>
      <w:pPr>
        <w:spacing w:before="156" w:after="156"/>
        <w:ind w:firstLine="422"/>
        <w:rPr>
          <w:b/>
        </w:rPr>
      </w:pPr>
      <w:r>
        <w:rPr>
          <w:rFonts w:hint="eastAsia"/>
          <w:b/>
        </w:rPr>
        <w:t>注意：</w:t>
      </w:r>
    </w:p>
    <w:p>
      <w:pPr>
        <w:spacing w:before="156" w:after="156"/>
        <w:ind w:firstLine="190" w:firstLineChars="95"/>
      </w:pPr>
      <w:r>
        <w:rPr>
          <w:rFonts w:hint="eastAsia"/>
        </w:rPr>
        <w:t>1、划拨记账前必须先进行划拨验证交易，只有验证通过后才能进行划拨记账处理。</w:t>
      </w:r>
    </w:p>
    <w:p>
      <w:pPr>
        <w:spacing w:before="156" w:after="156"/>
        <w:ind w:firstLine="190" w:firstLineChars="95"/>
      </w:pPr>
      <w:r>
        <w:rPr>
          <w:rFonts w:hint="eastAsia"/>
        </w:rPr>
        <w:t>2、划拨记账金额必须同划拨凭证一致，否则预售资金监管平台将返回错误，不允许记账。</w:t>
      </w:r>
    </w:p>
    <w:p>
      <w:pPr>
        <w:spacing w:before="156" w:after="156"/>
        <w:ind w:firstLine="190" w:firstLineChars="95"/>
      </w:pPr>
      <w:r>
        <w:rPr>
          <w:rFonts w:hint="eastAsia"/>
        </w:rPr>
        <w:t>3、划拨验证可多次执行，验证校验有效</w:t>
      </w:r>
      <w:r>
        <w:rPr>
          <w:rFonts w:hint="eastAsia"/>
          <w:lang w:eastAsia="zh-CN"/>
        </w:rPr>
        <w:t>性</w:t>
      </w:r>
      <w:r>
        <w:rPr>
          <w:rFonts w:hint="eastAsia"/>
        </w:rPr>
        <w:t>。</w:t>
      </w:r>
    </w:p>
    <w:p>
      <w:pPr>
        <w:rPr>
          <w:rFonts w:hint="eastAsia"/>
          <w:lang w:val="en-US" w:eastAsia="zh-CN"/>
        </w:rPr>
      </w:pPr>
      <w:r>
        <w:rPr>
          <w:rFonts w:hint="eastAsia"/>
        </w:rPr>
        <w:t>4、预售资金监管平台返回结果为失败时，监管银行需进行内部冲正或更新发送信息后重新进行记账处理。</w:t>
      </w:r>
    </w:p>
    <w:p>
      <w:pPr>
        <w:pStyle w:val="3"/>
        <w:shd w:val="clear" w:color="auto" w:fill="D9E2F3" w:themeFill="accent1" w:themeFillTint="33"/>
        <w:rPr>
          <w:rFonts w:hint="eastAsia"/>
          <w:sz w:val="21"/>
          <w:szCs w:val="22"/>
          <w:lang w:val="en-US" w:eastAsia="zh-CN"/>
        </w:rPr>
      </w:pPr>
      <w:bookmarkStart w:id="3" w:name="_Toc7706"/>
      <w:r>
        <w:rPr>
          <w:rFonts w:hint="eastAsia"/>
          <w:sz w:val="21"/>
          <w:szCs w:val="22"/>
          <w:lang w:val="en-US" w:eastAsia="zh-CN"/>
        </w:rPr>
        <w:t>申请退款</w:t>
      </w:r>
      <w:bookmarkEnd w:id="3"/>
    </w:p>
    <w:p>
      <w:pPr>
        <w:rPr>
          <w:rFonts w:hint="eastAsia"/>
          <w:lang w:val="en-US" w:eastAsia="zh-CN"/>
        </w:rPr>
      </w:pPr>
      <w:r>
        <w:rPr>
          <w:sz w:val="21"/>
        </w:rPr>
        <w:pict>
          <v:group id="_x0000_s2215" o:spid="_x0000_s2215" o:spt="203" style="position:absolute;left:0pt;margin-left:7.4pt;margin-top:26.95pt;height:151.7pt;width:404.6pt;z-index:261100544;mso-width-relative:page;mso-height-relative:page;" coordorigin="3255,121726" coordsize="8092,3034">
            <o:lock v:ext="edit" aspectratio="f"/>
            <v:group id="_x0000_s2216" o:spid="_x0000_s2216" o:spt="203" style="position:absolute;left:3255;top:121726;height:3034;width:8092;" coordorigin="3225,121726" coordsize="8092,3034">
              <o:lock v:ext="edit" aspectratio="f"/>
              <v:group id="_x0000_s2217" o:spid="_x0000_s2217" o:spt="203" style="position:absolute;left:3225;top:121726;height:2940;width:3824;" coordorigin="3225,121726" coordsize="3824,2940">
                <o:lock v:ext="edit" aspectratio="f"/>
                <v:rect id="_x0000_s2218" o:spid="_x0000_s2218" o:spt="1" style="position:absolute;left:3225;top:121726;height:2940;width:3825;" fillcolor="#FFFFFF" filled="t" stroked="t" coordsize="21600,21600">
                  <v:path/>
                  <v:fill on="t" color2="#FFFFFF" focussize="0,0"/>
                  <v:stroke color="#000000" joinstyle="miter"/>
                  <v:imagedata o:title=""/>
                  <o:lock v:ext="edit" aspectratio="f"/>
                  <v:textbox>
                    <w:txbxContent>
                      <w:p>
                        <w:pPr>
                          <w:rPr>
                            <w:rFonts w:hint="eastAsia" w:eastAsiaTheme="minorEastAsia"/>
                            <w:lang w:eastAsia="zh-CN"/>
                          </w:rPr>
                        </w:pPr>
                        <w:r>
                          <w:rPr>
                            <w:rFonts w:hint="eastAsia"/>
                            <w:lang w:eastAsia="zh-CN"/>
                          </w:rPr>
                          <w:t>监管系统</w:t>
                        </w:r>
                      </w:p>
                    </w:txbxContent>
                  </v:textbox>
                </v:rect>
                <v:shape id="_x0000_s2219" o:spid="_x0000_s2219" o:spt="109" type="#_x0000_t109" style="position:absolute;left:3435;top:122302;height:855;width:1259;" fillcolor="#FFFFFF" filled="t" stroked="t" coordsize="21600,21600">
                  <v:path/>
                  <v:fill on="t" color2="#FFFFFF" focussize="0,0"/>
                  <v:stroke color="#000000" joinstyle="miter"/>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240" w:lineRule="exact"/>
                          <w:textAlignment w:val="auto"/>
                          <w:rPr>
                            <w:rFonts w:hint="eastAsia" w:eastAsiaTheme="minorEastAsia"/>
                            <w:lang w:eastAsia="zh-CN"/>
                          </w:rPr>
                        </w:pPr>
                        <w:r>
                          <w:rPr>
                            <w:rFonts w:hint="eastAsia"/>
                            <w:lang w:eastAsia="zh-CN"/>
                          </w:rPr>
                          <w:t>开发企业退款申请</w:t>
                        </w:r>
                      </w:p>
                    </w:txbxContent>
                  </v:textbox>
                </v:shape>
                <v:shape id="_x0000_s2220" o:spid="_x0000_s2220" o:spt="109" type="#_x0000_t109" style="position:absolute;left:3428;top:123484;height:899;width:1229;" fillcolor="#FFFFFF" filled="t" stroked="t" coordsize="21600,21600">
                  <v:path/>
                  <v:fill on="t" color2="#FFFFFF" focussize="0,0"/>
                  <v:stroke color="#000000" joinstyle="miter"/>
                  <v:imagedata o:title=""/>
                  <o:lock v:ext="edit" aspectratio="f"/>
                  <v:textbox>
                    <w:txbxContent>
                      <w:p>
                        <w:pPr>
                          <w:rPr>
                            <w:rFonts w:hint="default" w:eastAsiaTheme="minorEastAsia"/>
                            <w:lang w:val="en-US" w:eastAsia="zh-CN"/>
                          </w:rPr>
                        </w:pPr>
                        <w:r>
                          <w:rPr>
                            <w:rFonts w:hint="eastAsia"/>
                            <w:lang w:val="en-US" w:eastAsia="zh-CN"/>
                          </w:rPr>
                          <w:t>打印退款通知单</w:t>
                        </w:r>
                      </w:p>
                    </w:txbxContent>
                  </v:textbox>
                </v:shape>
                <v:shape id="_x0000_s2221" o:spid="_x0000_s2221" o:spt="32" type="#_x0000_t32" style="position:absolute;left:4043;top:123157;flip:x;height:327;width:22;" filled="f" stroked="t" coordsize="21600,21600">
                  <v:path arrowok="t"/>
                  <v:fill on="f" focussize="0,0"/>
                  <v:stroke color="#000000" endarrow="open"/>
                  <v:imagedata o:title=""/>
                  <o:lock v:ext="edit" aspectratio="f"/>
                </v:shape>
                <v:shape id="_x0000_s2222" o:spid="_x0000_s2222" o:spt="32" type="#_x0000_t32" style="position:absolute;left:4694;top:122697;flip:y;height:33;width:489;" filled="f" stroked="t" coordsize="21600,21600">
                  <v:path arrowok="t"/>
                  <v:fill on="f" focussize="0,0"/>
                  <v:stroke color="#000000" endarrow="open"/>
                  <v:imagedata o:title=""/>
                  <o:lock v:ext="edit" aspectratio="f"/>
                </v:shape>
                <v:shape id="_x0000_s2223" o:spid="_x0000_s2223" o:spt="132" type="#_x0000_t132" style="position:absolute;left:5513;top:123557;height:886;width:1155;" fillcolor="#FFFFFF" filled="t" stroked="t" coordsize="21600,21600">
                  <v:path/>
                  <v:fill on="t" color2="#FFFFFF" focussize="0,0"/>
                  <v:stroke color="#000000"/>
                  <v:imagedata o:title=""/>
                  <o:lock v:ext="edit" aspectratio="f"/>
                  <v:textbox>
                    <w:txbxContent>
                      <w:p>
                        <w:pPr>
                          <w:rPr>
                            <w:rFonts w:hint="default" w:eastAsiaTheme="minorEastAsia"/>
                            <w:lang w:val="en-US" w:eastAsia="zh-CN"/>
                          </w:rPr>
                        </w:pPr>
                        <w:r>
                          <w:rPr>
                            <w:rFonts w:hint="eastAsia"/>
                            <w:lang w:val="en-US" w:eastAsia="zh-CN"/>
                          </w:rPr>
                          <w:t>接口服务</w:t>
                        </w:r>
                      </w:p>
                    </w:txbxContent>
                  </v:textbox>
                </v:shape>
              </v:group>
              <v:group id="_x0000_s2224" o:spid="_x0000_s2224" o:spt="203" style="position:absolute;left:4657;top:122696;height:2064;width:6660;" coordorigin="4657,122696" coordsize="6660,2064">
                <o:lock v:ext="edit" aspectratio="f"/>
                <v:shape id="_x0000_s2225" o:spid="_x0000_s2225" o:spt="32" type="#_x0000_t32" style="position:absolute;left:4657;top:123915;flip:x;height:19;width:3039;" filled="f" stroked="t" coordsize="21600,21600">
                  <v:path arrowok="t"/>
                  <v:fill on="f" focussize="0,0"/>
                  <v:stroke color="#000000" dashstyle="1 1" endcap="square" startarrow="open" endarrow="open"/>
                  <v:imagedata o:title=""/>
                  <o:lock v:ext="edit" aspectratio="f"/>
                </v:shape>
                <v:group id="_x0000_s2226" o:spid="_x0000_s2226" o:spt="203" style="position:absolute;left:6091;top:122696;height:2064;width:5226;" coordorigin="6091,122696" coordsize="5226,2064">
                  <o:lock v:ext="edit" aspectratio="f"/>
                  <v:group id="_x0000_s2227" o:spid="_x0000_s2227" o:spt="203" style="position:absolute;left:6323;top:122696;height:2065;width:4994;" coordorigin="6323,122696" coordsize="4994,2065">
                    <o:lock v:ext="edit" aspectratio="f"/>
                    <v:shape id="_x0000_s2228" o:spid="_x0000_s2228" o:spt="109" type="#_x0000_t109" style="position:absolute;left:10523;top:123604;height:569;width:795;" fillcolor="#FFFFFF" filled="t" stroked="t" coordsize="21600,21600">
                      <v:path/>
                      <v:fill on="t" color2="#FFFFFF" focussize="0,0"/>
                      <v:stroke color="#000000" joinstyle="miter"/>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240" w:lineRule="exact"/>
                              <w:textAlignment w:val="auto"/>
                              <w:rPr>
                                <w:rFonts w:hint="default" w:eastAsiaTheme="minorEastAsia"/>
                                <w:lang w:val="en-US" w:eastAsia="zh-CN"/>
                              </w:rPr>
                            </w:pPr>
                            <w:r>
                              <w:rPr>
                                <w:rFonts w:hint="eastAsia"/>
                                <w:lang w:val="en-US" w:eastAsia="zh-CN"/>
                              </w:rPr>
                              <w:t>退款</w:t>
                            </w:r>
                          </w:p>
                        </w:txbxContent>
                      </v:textbox>
                    </v:shape>
                    <v:shape id="_x0000_s2229" o:spid="_x0000_s2229" o:spt="33" type="#_x0000_t33" style="position:absolute;left:6323;top:122696;height:747;width:2430;" filled="f" stroked="t" coordsize="21600,21600">
                      <v:path arrowok="t"/>
                      <v:fill on="f" focussize="0,0"/>
                      <v:stroke color="#000000" joinstyle="miter" endarrow="open"/>
                      <v:imagedata o:title=""/>
                      <o:lock v:ext="edit" aspectratio="f"/>
                    </v:shape>
                    <v:shape id="_x0000_s2230" o:spid="_x0000_s2230" o:spt="202" type="#_x0000_t202" style="position:absolute;left:9706;top:123698;height:600;width:719;" fillcolor="#FFFFFF" filled="t" stroked="f" coordsize="21600,21600">
                      <v:path/>
                      <v:fill on="t" color2="#FFFFFF" focussize="0,0"/>
                      <v:stroke on="f"/>
                      <v:imagedata o:title=""/>
                      <o:lock v:ext="edit" aspectratio="f"/>
                      <v:textbox>
                        <w:txbxContent>
                          <w:p>
                            <w:pPr>
                              <w:rPr>
                                <w:rFonts w:hint="eastAsia" w:eastAsiaTheme="minorEastAsia"/>
                                <w:lang w:eastAsia="zh-CN"/>
                              </w:rPr>
                            </w:pPr>
                            <w:r>
                              <w:rPr>
                                <w:rFonts w:hint="eastAsia"/>
                                <w:lang w:eastAsia="zh-CN"/>
                              </w:rPr>
                              <w:t>有效</w:t>
                            </w:r>
                          </w:p>
                        </w:txbxContent>
                      </v:textbox>
                    </v:shape>
                    <v:shape id="_x0000_s2231" o:spid="_x0000_s2231" o:spt="32" type="#_x0000_t32" style="position:absolute;left:9810;top:123889;flip:y;height:26;width:713;" filled="f" stroked="t" coordsize="21600,21600">
                      <v:path arrowok="t"/>
                      <v:fill on="f" focussize="0,0"/>
                      <v:stroke color="#000000" endarrow="open"/>
                      <v:imagedata o:title=""/>
                      <o:lock v:ext="edit" aspectratio="f"/>
                    </v:shape>
                    <v:shape id="_x0000_s2232" o:spid="_x0000_s2232" o:spt="110" type="#_x0000_t110" style="position:absolute;left:7696;top:123443;height:945;width:2114;" fillcolor="#FFFFFF" filled="t" stroked="t" coordsize="21600,21600">
                      <v:path/>
                      <v:fill on="t" color2="#FFFFFF" focussize="0,0"/>
                      <v:stroke color="#000000" joinstyle="miter"/>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240" w:lineRule="exact"/>
                              <w:textAlignment w:val="auto"/>
                            </w:pPr>
                            <w:r>
                              <w:rPr>
                                <w:rFonts w:hint="eastAsia"/>
                                <w:lang w:val="en-US" w:eastAsia="zh-CN"/>
                              </w:rPr>
                              <w:t>银行确认</w:t>
                            </w:r>
                          </w:p>
                        </w:txbxContent>
                      </v:textbox>
                    </v:shape>
                    <v:shape id="_x0000_s2233" o:spid="_x0000_s2233" o:spt="202" type="#_x0000_t202" style="position:absolute;left:9510;top:124145;height:616;width:855;" fillcolor="#FFFFFF" filled="t" stroked="f" coordsize="21600,21600">
                      <v:path/>
                      <v:fill on="t" color2="#FFFFFF" focussize="0,0"/>
                      <v:stroke on="f"/>
                      <v:imagedata o:title=""/>
                      <o:lock v:ext="edit" aspectratio="f"/>
                      <v:textbox>
                        <w:txbxContent>
                          <w:p>
                            <w:pPr>
                              <w:rPr>
                                <w:rFonts w:hint="eastAsia" w:eastAsiaTheme="minorEastAsia"/>
                                <w:lang w:eastAsia="zh-CN"/>
                              </w:rPr>
                            </w:pPr>
                            <w:r>
                              <w:rPr>
                                <w:rFonts w:hint="eastAsia"/>
                                <w:lang w:eastAsia="zh-CN"/>
                              </w:rPr>
                              <w:t>记账</w:t>
                            </w:r>
                          </w:p>
                        </w:txbxContent>
                      </v:textbox>
                    </v:shape>
                  </v:group>
                  <v:shape id="_x0000_s2234" o:spid="_x0000_s2234" o:spt="34" type="#_x0000_t34" style="position:absolute;left:8371;top:121893;height:4830;width:270;rotation:5898240f;" filled="f" stroked="t" coordsize="21600,21600" adj="36000">
                    <v:path arrowok="t"/>
                    <v:fill on="f" focussize="0,0"/>
                    <v:stroke color="#000000" joinstyle="miter" dashstyle="1 1" endcap="square" endarrow="open"/>
                    <v:imagedata o:title=""/>
                    <o:lock v:ext="edit" aspectratio="f"/>
                  </v:shape>
                </v:group>
              </v:group>
            </v:group>
            <v:shape id="_x0000_s2235" o:spid="_x0000_s2235" o:spt="109" type="#_x0000_t109" style="position:absolute;left:5183;top:122329;height:735;width:1140;" fillcolor="#FFFFFF" filled="t" stroked="t" coordsize="21600,21600">
              <v:path/>
              <v:fill on="t" color2="#FFFFFF" focussize="0,0"/>
              <v:stroke color="#000000" joinstyle="miter"/>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240" w:lineRule="exact"/>
                      <w:textAlignment w:val="auto"/>
                      <w:rPr>
                        <w:rFonts w:hint="default" w:eastAsiaTheme="minorEastAsia"/>
                        <w:lang w:val="en-US" w:eastAsia="zh-CN"/>
                      </w:rPr>
                    </w:pPr>
                    <w:r>
                      <w:rPr>
                        <w:rFonts w:hint="eastAsia"/>
                        <w:lang w:val="en-US" w:eastAsia="zh-CN"/>
                      </w:rPr>
                      <w:t>监管中心审核</w:t>
                    </w:r>
                  </w:p>
                </w:txbxContent>
              </v:textbox>
            </v:shape>
          </v:group>
        </w:pict>
      </w:r>
      <w:r>
        <w:rPr>
          <w:rFonts w:hint="eastAsia"/>
          <w:lang w:val="en-US" w:eastAsia="zh-CN"/>
        </w:rPr>
        <w:t>流程图：</w:t>
      </w:r>
    </w:p>
    <w:p>
      <w:pPr>
        <w:rPr>
          <w:rFonts w:hint="eastAsia" w:asciiTheme="minorHAnsi" w:hAnsiTheme="minorHAnsi" w:eastAsiaTheme="minorEastAsia" w:cstheme="minorBidi"/>
          <w:caps/>
          <w:spacing w:val="15"/>
          <w:sz w:val="21"/>
          <w:szCs w:val="22"/>
          <w:lang w:val="en-US" w:eastAsia="zh-CN" w:bidi="ar-SA"/>
        </w:rPr>
      </w:pPr>
    </w:p>
    <w:p>
      <w:pPr>
        <w:rPr>
          <w:rFonts w:hint="eastAsia" w:asciiTheme="minorHAnsi" w:hAnsiTheme="minorHAnsi" w:eastAsiaTheme="minorEastAsia" w:cstheme="minorBidi"/>
          <w:caps/>
          <w:spacing w:val="15"/>
          <w:sz w:val="21"/>
          <w:szCs w:val="22"/>
          <w:lang w:val="en-US" w:eastAsia="zh-CN" w:bidi="ar-SA"/>
        </w:rPr>
      </w:pPr>
    </w:p>
    <w:p>
      <w:pPr>
        <w:rPr>
          <w:rFonts w:hint="eastAsia" w:asciiTheme="minorHAnsi" w:hAnsiTheme="minorHAnsi" w:eastAsiaTheme="minorEastAsia" w:cstheme="minorBidi"/>
          <w:caps/>
          <w:spacing w:val="15"/>
          <w:sz w:val="21"/>
          <w:szCs w:val="22"/>
          <w:lang w:val="en-US" w:eastAsia="zh-CN" w:bidi="ar-SA"/>
        </w:rPr>
      </w:pPr>
    </w:p>
    <w:p>
      <w:pPr>
        <w:rPr>
          <w:rFonts w:hint="eastAsia" w:asciiTheme="minorHAnsi" w:hAnsiTheme="minorHAnsi" w:eastAsiaTheme="minorEastAsia" w:cstheme="minorBidi"/>
          <w:caps/>
          <w:spacing w:val="15"/>
          <w:sz w:val="21"/>
          <w:szCs w:val="22"/>
          <w:lang w:val="en-US" w:eastAsia="zh-CN" w:bidi="ar-SA"/>
        </w:rPr>
      </w:pPr>
    </w:p>
    <w:p>
      <w:pPr>
        <w:rPr>
          <w:rFonts w:hint="eastAsia" w:asciiTheme="minorHAnsi" w:hAnsiTheme="minorHAnsi" w:eastAsiaTheme="minorEastAsia" w:cstheme="minorBidi"/>
          <w:caps/>
          <w:spacing w:val="15"/>
          <w:sz w:val="21"/>
          <w:szCs w:val="22"/>
          <w:lang w:val="en-US" w:eastAsia="zh-CN" w:bidi="ar-SA"/>
        </w:rPr>
      </w:pPr>
    </w:p>
    <w:p>
      <w:pPr>
        <w:rPr>
          <w:rFonts w:hint="eastAsia"/>
          <w:lang w:val="en-US" w:eastAsia="zh-CN"/>
        </w:rPr>
      </w:pPr>
      <w:r>
        <w:rPr>
          <w:sz w:val="20"/>
        </w:rPr>
        <w:pict>
          <v:rect id="_x0000_s2236" o:spid="_x0000_s2236" o:spt="1" style="position:absolute;left:0pt;margin-left:7.4pt;margin-top:14.15pt;height:57.8pt;width:390.75pt;z-index:261101568;mso-width-relative:page;mso-height-relative:page;" fillcolor="#FFFFFF" filled="t" stroked="t" coordsize="21600,21600">
            <v:path/>
            <v:fill on="t" color2="#FFFFFF" focussize="0,0"/>
            <v:stroke color="#000000"/>
            <v:imagedata o:title=""/>
            <o:lock v:ext="edit" aspectratio="f"/>
            <v:textbox>
              <w:txbxContent>
                <w:p>
                  <w:pPr>
                    <w:rPr>
                      <w:rFonts w:hint="eastAsia"/>
                      <w:lang w:eastAsia="zh-CN"/>
                    </w:rPr>
                  </w:pPr>
                  <w:r>
                    <w:rPr>
                      <w:rFonts w:hint="eastAsia"/>
                      <w:lang w:eastAsia="zh-CN"/>
                    </w:rPr>
                    <w:t>银行服务</w:t>
                  </w:r>
                </w:p>
                <w:p>
                  <w:pPr>
                    <w:ind w:firstLine="420" w:firstLineChars="0"/>
                    <w:rPr>
                      <w:rFonts w:hint="eastAsia"/>
                      <w:lang w:eastAsia="zh-CN"/>
                    </w:rPr>
                  </w:pPr>
                  <w:r>
                    <w:rPr>
                      <w:rFonts w:hint="eastAsia"/>
                      <w:lang w:eastAsia="zh-CN"/>
                    </w:rPr>
                    <w:t>与资金划拨相同。</w:t>
                  </w:r>
                </w:p>
              </w:txbxContent>
            </v:textbox>
          </v:rect>
        </w:pict>
      </w: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流程描述：</w:t>
      </w:r>
    </w:p>
    <w:p>
      <w:pPr>
        <w:rPr>
          <w:rFonts w:hint="eastAsia"/>
          <w:lang w:val="en-US" w:eastAsia="zh-CN"/>
        </w:rPr>
      </w:pPr>
      <w:r>
        <w:rPr>
          <w:rFonts w:hint="eastAsia"/>
          <w:lang w:val="en-US" w:eastAsia="zh-CN"/>
        </w:rPr>
        <w:t>开发企业退款申请-》打印退款通知单-》监管中心审核-》银行现场确认-》银行退款-》银行回执消息给平台</w:t>
      </w:r>
    </w:p>
    <w:p>
      <w:pPr>
        <w:pStyle w:val="3"/>
        <w:shd w:val="clear" w:color="auto" w:fill="D9E2F3" w:themeFill="accent1" w:themeFillTint="33"/>
        <w:rPr>
          <w:rFonts w:hint="eastAsia"/>
          <w:sz w:val="21"/>
          <w:szCs w:val="22"/>
          <w:lang w:val="en-US" w:eastAsia="zh-CN"/>
        </w:rPr>
      </w:pPr>
      <w:bookmarkStart w:id="4" w:name="_Toc25902"/>
      <w:r>
        <w:rPr>
          <w:rFonts w:hint="eastAsia"/>
          <w:sz w:val="21"/>
          <w:szCs w:val="22"/>
          <w:lang w:val="en-US" w:eastAsia="zh-CN"/>
        </w:rPr>
        <w:t>账户注销</w:t>
      </w:r>
      <w:bookmarkEnd w:id="4"/>
    </w:p>
    <w:p>
      <w:pPr>
        <w:rPr>
          <w:rFonts w:hint="eastAsia"/>
          <w:lang w:val="en-US" w:eastAsia="zh-CN"/>
        </w:rPr>
      </w:pPr>
      <w:r>
        <w:rPr>
          <w:rFonts w:hint="eastAsia"/>
          <w:lang w:val="en-US" w:eastAsia="zh-CN"/>
        </w:rPr>
        <w:t>流程图：</w:t>
      </w:r>
    </w:p>
    <w:p>
      <w:pPr>
        <w:rPr>
          <w:rFonts w:hint="eastAsia" w:asciiTheme="minorHAnsi" w:hAnsiTheme="minorHAnsi" w:eastAsiaTheme="minorEastAsia" w:cstheme="minorBidi"/>
          <w:caps/>
          <w:spacing w:val="15"/>
          <w:sz w:val="21"/>
          <w:szCs w:val="22"/>
          <w:lang w:val="en-US" w:eastAsia="zh-CN" w:bidi="ar-SA"/>
        </w:rPr>
      </w:pPr>
    </w:p>
    <w:p>
      <w:pPr>
        <w:rPr>
          <w:rFonts w:hint="eastAsia" w:asciiTheme="minorHAnsi" w:hAnsiTheme="minorHAnsi" w:eastAsiaTheme="minorEastAsia" w:cstheme="minorBidi"/>
          <w:caps/>
          <w:spacing w:val="15"/>
          <w:sz w:val="21"/>
          <w:szCs w:val="22"/>
          <w:lang w:val="en-US" w:eastAsia="zh-CN" w:bidi="ar-SA"/>
        </w:rPr>
      </w:pPr>
    </w:p>
    <w:p>
      <w:pPr>
        <w:rPr>
          <w:sz w:val="21"/>
        </w:rPr>
      </w:pPr>
      <w:r>
        <w:rPr>
          <w:sz w:val="21"/>
        </w:rPr>
        <w:pict>
          <v:group id="_x0000_s2263" o:spid="_x0000_s2263" o:spt="203" style="position:absolute;left:0pt;margin-left:0.65pt;margin-top:8.05pt;height:201.7pt;width:404.6pt;z-index:261102592;mso-width-relative:page;mso-height-relative:page;" coordorigin="3165,158583" coordsize="8092,4034">
            <o:lock v:ext="edit" aspectratio="f"/>
            <v:group id="_x0000_s2262" o:spid="_x0000_s2262" o:spt="203" style="position:absolute;left:3165;top:158583;height:4034;width:3824;" coordorigin="3165,158583" coordsize="3824,4034">
              <o:lock v:ext="edit" aspectratio="f"/>
              <v:rect id="_x0000_s2240" o:spid="_x0000_s2240" o:spt="1" style="position:absolute;left:3165;top:158583;height:4034;width:3825;" fillcolor="#FFFFFF" filled="t" stroked="t" coordsize="21600,21600">
                <v:path/>
                <v:fill on="t" color2="#FFFFFF" focussize="0,0"/>
                <v:stroke color="#000000" joinstyle="miter"/>
                <v:imagedata o:title=""/>
                <o:lock v:ext="edit" aspectratio="f"/>
                <v:textbox>
                  <w:txbxContent>
                    <w:p>
                      <w:pPr>
                        <w:rPr>
                          <w:rFonts w:hint="eastAsia" w:eastAsiaTheme="minorEastAsia"/>
                          <w:lang w:eastAsia="zh-CN"/>
                        </w:rPr>
                      </w:pPr>
                      <w:r>
                        <w:rPr>
                          <w:rFonts w:hint="eastAsia"/>
                          <w:lang w:eastAsia="zh-CN"/>
                        </w:rPr>
                        <w:t>监管系统</w:t>
                      </w:r>
                    </w:p>
                  </w:txbxContent>
                </v:textbox>
              </v:rect>
              <v:shape id="_x0000_s2241" o:spid="_x0000_s2241" o:spt="109" type="#_x0000_t109" style="position:absolute;left:3375;top:159159;height:855;width:1259;" fillcolor="#FFFFFF" filled="t" stroked="t" coordsize="21600,21600">
                <v:path/>
                <v:fill on="t" color2="#FFFFFF" focussize="0,0"/>
                <v:stroke color="#000000" joinstyle="miter"/>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240" w:lineRule="exact"/>
                        <w:textAlignment w:val="auto"/>
                        <w:rPr>
                          <w:rFonts w:hint="eastAsia" w:eastAsiaTheme="minorEastAsia"/>
                          <w:lang w:eastAsia="zh-CN"/>
                        </w:rPr>
                      </w:pPr>
                      <w:r>
                        <w:rPr>
                          <w:rFonts w:hint="eastAsia"/>
                          <w:lang w:eastAsia="zh-CN"/>
                        </w:rPr>
                        <w:t>开发企业注销申请</w:t>
                      </w:r>
                    </w:p>
                  </w:txbxContent>
                </v:textbox>
              </v:shape>
              <v:shape id="_x0000_s2257" o:spid="_x0000_s2257" o:spt="109" type="#_x0000_t109" style="position:absolute;left:5093;top:159186;height:735;width:1140;" fillcolor="#FFFFFF" filled="t" stroked="t" coordsize="21600,21600">
                <v:path/>
                <v:fill on="t" color2="#FFFFFF" focussize="0,0"/>
                <v:stroke color="#000000" joinstyle="miter"/>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240" w:lineRule="exact"/>
                        <w:textAlignment w:val="auto"/>
                        <w:rPr>
                          <w:rFonts w:hint="default" w:eastAsiaTheme="minorEastAsia"/>
                          <w:lang w:val="en-US" w:eastAsia="zh-CN"/>
                        </w:rPr>
                      </w:pPr>
                      <w:r>
                        <w:rPr>
                          <w:rFonts w:hint="eastAsia"/>
                          <w:lang w:val="en-US" w:eastAsia="zh-CN"/>
                        </w:rPr>
                        <w:t>监管中心审核</w:t>
                      </w:r>
                    </w:p>
                  </w:txbxContent>
                </v:textbox>
              </v:shape>
              <v:shape id="_x0000_s2242" o:spid="_x0000_s2242" o:spt="109" type="#_x0000_t109" style="position:absolute;left:3368;top:160341;height:899;width:1229;" fillcolor="#FFFFFF" filled="t" stroked="t" coordsize="21600,21600">
                <v:path/>
                <v:fill on="t" color2="#FFFFFF" focussize="0,0"/>
                <v:stroke color="#000000" joinstyle="miter"/>
                <v:imagedata o:title=""/>
                <o:lock v:ext="edit" aspectratio="f"/>
                <v:textbox>
                  <w:txbxContent>
                    <w:p>
                      <w:pPr>
                        <w:rPr>
                          <w:rFonts w:hint="default" w:eastAsiaTheme="minorEastAsia"/>
                          <w:lang w:val="en-US" w:eastAsia="zh-CN"/>
                        </w:rPr>
                      </w:pPr>
                      <w:r>
                        <w:rPr>
                          <w:rFonts w:hint="eastAsia"/>
                          <w:lang w:val="en-US" w:eastAsia="zh-CN"/>
                        </w:rPr>
                        <w:t>打印注销通知单</w:t>
                      </w:r>
                    </w:p>
                  </w:txbxContent>
                </v:textbox>
              </v:shape>
              <v:shape id="_x0000_s2243" o:spid="_x0000_s2243" o:spt="32" type="#_x0000_t32" style="position:absolute;left:3983;top:160014;flip:x;height:327;width:22;" filled="f" stroked="t" coordsize="21600,21600">
                <v:path arrowok="t"/>
                <v:fill on="f" focussize="0,0"/>
                <v:stroke color="#000000" endarrow="open"/>
                <v:imagedata o:title=""/>
                <o:lock v:ext="edit" aspectratio="f"/>
              </v:shape>
              <v:shape id="_x0000_s2244" o:spid="_x0000_s2244" o:spt="32" type="#_x0000_t32" style="position:absolute;left:4634;top:159554;flip:y;height:33;width:489;" filled="f" stroked="t" coordsize="21600,21600">
                <v:path arrowok="t"/>
                <v:fill on="f" focussize="0,0"/>
                <v:stroke color="#000000" endarrow="open"/>
                <v:imagedata o:title=""/>
                <o:lock v:ext="edit" aspectratio="f"/>
              </v:shape>
              <v:shape id="_x0000_s2245" o:spid="_x0000_s2245" o:spt="132" type="#_x0000_t132" style="position:absolute;left:5453;top:160414;height:886;width:1155;" fillcolor="#FFFFFF" filled="t" stroked="t" coordsize="21600,21600">
                <v:path/>
                <v:fill on="t" color2="#FFFFFF" focussize="0,0"/>
                <v:stroke color="#000000"/>
                <v:imagedata o:title=""/>
                <o:lock v:ext="edit" aspectratio="f"/>
                <v:textbox>
                  <w:txbxContent>
                    <w:p>
                      <w:pPr>
                        <w:rPr>
                          <w:rFonts w:hint="default" w:eastAsiaTheme="minorEastAsia"/>
                          <w:lang w:val="en-US" w:eastAsia="zh-CN"/>
                        </w:rPr>
                      </w:pPr>
                      <w:r>
                        <w:rPr>
                          <w:rFonts w:hint="eastAsia"/>
                          <w:lang w:val="en-US" w:eastAsia="zh-CN"/>
                        </w:rPr>
                        <w:t>接口服务</w:t>
                      </w:r>
                    </w:p>
                  </w:txbxContent>
                </v:textbox>
              </v:shape>
              <v:shape id="_x0000_s2260" o:spid="_x0000_s2260" o:spt="130" type="#_x0000_t130" style="position:absolute;left:3638;top:161717;height:675;width:2129;" fillcolor="#FFFFFF" filled="t" stroked="t" coordsize="21600,21600">
                <v:path/>
                <v:fill on="t" color2="#FFFFFF" focussize="0,0"/>
                <v:stroke color="#000000" joinstyle="miter"/>
                <v:imagedata o:title=""/>
                <o:lock v:ext="edit" aspectratio="f"/>
                <v:textbox>
                  <w:txbxContent>
                    <w:p>
                      <w:pPr>
                        <w:rPr>
                          <w:rFonts w:hint="default" w:eastAsiaTheme="minorEastAsia"/>
                          <w:lang w:val="en-US" w:eastAsia="zh-CN"/>
                        </w:rPr>
                      </w:pPr>
                      <w:r>
                        <w:rPr>
                          <w:rFonts w:hint="eastAsia"/>
                          <w:lang w:val="en-US" w:eastAsia="zh-CN"/>
                        </w:rPr>
                        <w:t>注销监管账户</w:t>
                      </w:r>
                    </w:p>
                  </w:txbxContent>
                </v:textbox>
              </v:shape>
              <v:shape id="_x0000_s2261" o:spid="_x0000_s2261" o:spt="34" type="#_x0000_t34" style="position:absolute;left:5159;top:160844;height:1328;width:417;rotation:5898240f;" filled="f" stroked="t" coordsize="21600,21600" adj="10800">
                <v:path arrowok="t"/>
                <v:fill on="f" focussize="0,0"/>
                <v:stroke color="#000000" joinstyle="miter" endarrow="open"/>
                <v:imagedata o:title=""/>
                <o:lock v:ext="edit" aspectratio="f"/>
              </v:shape>
            </v:group>
            <v:group id="_x0000_s2246" o:spid="_x0000_s2246" o:spt="203" style="position:absolute;left:4597;top:159553;height:2064;width:6660;" coordorigin="4657,122696" coordsize="6660,2064">
              <o:lock v:ext="edit" aspectratio="f"/>
              <v:shape id="_x0000_s2247" o:spid="_x0000_s2247" o:spt="32" type="#_x0000_t32" style="position:absolute;left:4657;top:123915;flip:x;height:19;width:3039;" filled="f" stroked="t" coordsize="21600,21600">
                <v:path arrowok="t"/>
                <v:fill on="f" focussize="0,0"/>
                <v:stroke color="#000000" dashstyle="1 1" endcap="square" startarrow="open" endarrow="open"/>
                <v:imagedata o:title=""/>
                <o:lock v:ext="edit" aspectratio="f"/>
              </v:shape>
              <v:group id="_x0000_s2248" o:spid="_x0000_s2248" o:spt="203" style="position:absolute;left:6091;top:122696;height:2064;width:5226;" coordorigin="6091,122696" coordsize="5226,2064">
                <o:lock v:ext="edit" aspectratio="f"/>
                <v:group id="_x0000_s2249" o:spid="_x0000_s2249" o:spt="203" style="position:absolute;left:6323;top:122696;height:2065;width:4994;" coordorigin="6323,122696" coordsize="4994,2065">
                  <o:lock v:ext="edit" aspectratio="f"/>
                  <v:shape id="_x0000_s2250" o:spid="_x0000_s2250" o:spt="109" type="#_x0000_t109" style="position:absolute;left:10523;top:123604;height:569;width:795;" fillcolor="#FFFFFF" filled="t" stroked="t" coordsize="21600,21600">
                    <v:path/>
                    <v:fill on="t" color2="#FFFFFF" focussize="0,0"/>
                    <v:stroke color="#000000" joinstyle="miter"/>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240" w:lineRule="exact"/>
                            <w:textAlignment w:val="auto"/>
                            <w:rPr>
                              <w:rFonts w:hint="default" w:eastAsiaTheme="minorEastAsia"/>
                              <w:lang w:val="en-US" w:eastAsia="zh-CN"/>
                            </w:rPr>
                          </w:pPr>
                          <w:r>
                            <w:rPr>
                              <w:rFonts w:hint="eastAsia"/>
                              <w:lang w:val="en-US" w:eastAsia="zh-CN"/>
                            </w:rPr>
                            <w:t>注销</w:t>
                          </w:r>
                        </w:p>
                      </w:txbxContent>
                    </v:textbox>
                  </v:shape>
                  <v:shape id="_x0000_s2251" o:spid="_x0000_s2251" o:spt="33" type="#_x0000_t33" style="position:absolute;left:6323;top:122696;height:747;width:2430;" filled="f" stroked="t" coordsize="21600,21600">
                    <v:path arrowok="t"/>
                    <v:fill on="f" focussize="0,0"/>
                    <v:stroke color="#000000" joinstyle="miter" endarrow="open"/>
                    <v:imagedata o:title=""/>
                    <o:lock v:ext="edit" aspectratio="f"/>
                  </v:shape>
                  <v:shape id="_x0000_s2252" o:spid="_x0000_s2252" o:spt="202" type="#_x0000_t202" style="position:absolute;left:9706;top:123698;height:600;width:719;" fillcolor="#FFFFFF" filled="t" stroked="f" coordsize="21600,21600">
                    <v:path/>
                    <v:fill on="t" color2="#FFFFFF" focussize="0,0"/>
                    <v:stroke on="f"/>
                    <v:imagedata o:title=""/>
                    <o:lock v:ext="edit" aspectratio="f"/>
                    <v:textbox>
                      <w:txbxContent>
                        <w:p>
                          <w:pPr>
                            <w:rPr>
                              <w:rFonts w:hint="eastAsia" w:eastAsiaTheme="minorEastAsia"/>
                              <w:lang w:eastAsia="zh-CN"/>
                            </w:rPr>
                          </w:pPr>
                          <w:r>
                            <w:rPr>
                              <w:rFonts w:hint="eastAsia"/>
                              <w:lang w:eastAsia="zh-CN"/>
                            </w:rPr>
                            <w:t>有效</w:t>
                          </w:r>
                        </w:p>
                      </w:txbxContent>
                    </v:textbox>
                  </v:shape>
                  <v:shape id="_x0000_s2253" o:spid="_x0000_s2253" o:spt="32" type="#_x0000_t32" style="position:absolute;left:9810;top:123889;flip:y;height:26;width:713;" filled="f" stroked="t" coordsize="21600,21600">
                    <v:path arrowok="t"/>
                    <v:fill on="f" focussize="0,0"/>
                    <v:stroke color="#000000" endarrow="open"/>
                    <v:imagedata o:title=""/>
                    <o:lock v:ext="edit" aspectratio="f"/>
                  </v:shape>
                  <v:shape id="_x0000_s2254" o:spid="_x0000_s2254" o:spt="110" type="#_x0000_t110" style="position:absolute;left:7696;top:123443;height:945;width:2114;" fillcolor="#FFFFFF" filled="t" stroked="t" coordsize="21600,21600">
                    <v:path/>
                    <v:fill on="t" color2="#FFFFFF" focussize="0,0"/>
                    <v:stroke color="#000000" joinstyle="miter"/>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240" w:lineRule="exact"/>
                            <w:textAlignment w:val="auto"/>
                          </w:pPr>
                          <w:r>
                            <w:rPr>
                              <w:rFonts w:hint="eastAsia"/>
                              <w:lang w:val="en-US" w:eastAsia="zh-CN"/>
                            </w:rPr>
                            <w:t>银行确认</w:t>
                          </w:r>
                        </w:p>
                      </w:txbxContent>
                    </v:textbox>
                  </v:shape>
                  <v:shape id="_x0000_s2255" o:spid="_x0000_s2255" o:spt="202" type="#_x0000_t202" style="position:absolute;left:9510;top:124145;height:616;width:855;" fillcolor="#FFFFFF" filled="t" stroked="f" coordsize="21600,21600">
                    <v:path/>
                    <v:fill on="t" color2="#FFFFFF" focussize="0,0"/>
                    <v:stroke on="f"/>
                    <v:imagedata o:title=""/>
                    <o:lock v:ext="edit" aspectratio="f"/>
                    <v:textbox>
                      <w:txbxContent>
                        <w:p>
                          <w:pPr>
                            <w:rPr>
                              <w:rFonts w:hint="eastAsia" w:eastAsiaTheme="minorEastAsia"/>
                              <w:lang w:eastAsia="zh-CN"/>
                            </w:rPr>
                          </w:pPr>
                          <w:r>
                            <w:rPr>
                              <w:rFonts w:hint="eastAsia"/>
                              <w:lang w:eastAsia="zh-CN"/>
                            </w:rPr>
                            <w:t>回执</w:t>
                          </w:r>
                        </w:p>
                      </w:txbxContent>
                    </v:textbox>
                  </v:shape>
                </v:group>
                <v:shape id="_x0000_s2256" o:spid="_x0000_s2256" o:spt="34" type="#_x0000_t34" style="position:absolute;left:8371;top:121893;height:4830;width:270;rotation:5898240f;" filled="f" stroked="t" coordsize="21600,21600" adj="36000">
                  <v:path arrowok="t"/>
                  <v:fill on="f" focussize="0,0"/>
                  <v:stroke color="#000000" joinstyle="miter" dashstyle="1 1" endcap="square" endarrow="open"/>
                  <v:imagedata o:title=""/>
                  <o:lock v:ext="edit" aspectratio="f"/>
                </v:shape>
              </v:group>
            </v:group>
          </v:group>
        </w:pict>
      </w:r>
    </w:p>
    <w:p>
      <w:pPr>
        <w:rPr>
          <w:rFonts w:hint="eastAsia"/>
          <w:sz w:val="21"/>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流程描述：</w:t>
      </w:r>
    </w:p>
    <w:p>
      <w:pPr>
        <w:rPr>
          <w:rFonts w:hint="eastAsia"/>
          <w:lang w:val="en-US" w:eastAsia="zh-CN"/>
        </w:rPr>
      </w:pPr>
      <w:r>
        <w:rPr>
          <w:rFonts w:hint="eastAsia"/>
          <w:lang w:val="en-US" w:eastAsia="zh-CN"/>
        </w:rPr>
        <w:t>开发企业申请注销-》打印注销通知单-》监管中心审核-》银行确认-》回执信息给平台-》注销监管账户</w:t>
      </w:r>
    </w:p>
    <w:p>
      <w:pPr>
        <w:pStyle w:val="3"/>
        <w:shd w:val="clear" w:color="auto" w:fill="D9E2F3" w:themeFill="accent1" w:themeFillTint="33"/>
        <w:rPr>
          <w:rFonts w:hint="eastAsia"/>
          <w:sz w:val="21"/>
          <w:szCs w:val="22"/>
          <w:lang w:val="en-US" w:eastAsia="zh-CN"/>
        </w:rPr>
      </w:pPr>
      <w:bookmarkStart w:id="5" w:name="_Toc23065"/>
      <w:r>
        <w:rPr>
          <w:rFonts w:hint="eastAsia"/>
          <w:sz w:val="21"/>
          <w:szCs w:val="22"/>
          <w:lang w:val="en-US" w:eastAsia="zh-CN"/>
        </w:rPr>
        <w:t>交易冲正</w:t>
      </w:r>
      <w:bookmarkEnd w:id="5"/>
    </w:p>
    <w:p>
      <w:pPr>
        <w:rPr>
          <w:rFonts w:hint="eastAsia"/>
          <w:lang w:val="en-US" w:eastAsia="zh-CN"/>
        </w:rPr>
      </w:pPr>
      <w:r>
        <w:rPr>
          <w:sz w:val="21"/>
        </w:rPr>
        <w:pict>
          <v:group id="_x0000_s2124" o:spid="_x0000_s2124" o:spt="203" style="position:absolute;left:0pt;margin-left:26.55pt;margin-top:14.7pt;height:137.4pt;width:285.65pt;z-index:252597248;mso-width-relative:page;mso-height-relative:page;" coordorigin="8790,123588" coordsize="5713,2748">
            <o:lock v:ext="edit" aspectratio="f"/>
            <v:shape id="_x0000_s2125" o:spid="_x0000_s2125" o:spt="109" type="#_x0000_t109" style="position:absolute;left:8790;top:124024;height:644;width:1229;" fillcolor="#FFFFFF" filled="t" stroked="t" coordsize="21600,21600">
              <v:path/>
              <v:fill on="t" color2="#FFFFFF" focussize="0,0"/>
              <v:stroke color="#000000" joinstyle="miter"/>
              <v:imagedata o:title=""/>
              <o:lock v:ext="edit" aspectratio="f"/>
              <v:textbox>
                <w:txbxContent>
                  <w:p>
                    <w:pPr>
                      <w:rPr>
                        <w:rFonts w:hint="default" w:eastAsiaTheme="minorEastAsia"/>
                        <w:lang w:val="en-US" w:eastAsia="zh-CN"/>
                      </w:rPr>
                    </w:pPr>
                    <w:r>
                      <w:rPr>
                        <w:rFonts w:hint="eastAsia"/>
                        <w:lang w:val="en-US" w:eastAsia="zh-CN"/>
                      </w:rPr>
                      <w:t>银行系统</w:t>
                    </w:r>
                  </w:p>
                </w:txbxContent>
              </v:textbox>
            </v:shape>
            <v:shape id="_x0000_s2126" o:spid="_x0000_s2126" o:spt="132" type="#_x0000_t132" style="position:absolute;left:11445;top:123588;height:1515;width:765;" fillcolor="#FFFFFF" filled="t" stroked="t" coordsize="21600,21600">
              <v:path/>
              <v:fill on="t" color2="#FFFFFF" focussize="0,0"/>
              <v:stroke color="#000000"/>
              <v:imagedata o:title=""/>
              <o:lock v:ext="edit" aspectratio="f"/>
              <v:textbox>
                <w:txbxContent>
                  <w:p>
                    <w:pPr>
                      <w:rPr>
                        <w:rFonts w:hint="default" w:eastAsiaTheme="minorEastAsia"/>
                        <w:lang w:val="en-US" w:eastAsia="zh-CN"/>
                      </w:rPr>
                    </w:pPr>
                    <w:r>
                      <w:rPr>
                        <w:rFonts w:hint="eastAsia"/>
                        <w:lang w:val="en-US" w:eastAsia="zh-CN"/>
                      </w:rPr>
                      <w:t>接口服务</w:t>
                    </w:r>
                  </w:p>
                </w:txbxContent>
              </v:textbox>
            </v:shape>
            <v:line id="_x0000_s2127" o:spid="_x0000_s2127" o:spt="20" style="position:absolute;left:9991;top:124411;height:1;width:1453;" fillcolor="#FFFFFF" filled="t" stroked="t" coordsize="21600,21600">
              <v:path arrowok="t"/>
              <v:fill on="t" color2="#FFFFFF" focussize="0,0"/>
              <v:stroke color="#000000" endarrow="open"/>
              <v:imagedata o:title=""/>
              <o:lock v:ext="edit" aspectratio="f"/>
            </v:line>
            <v:shape id="_x0000_s2128" o:spid="_x0000_s2128" o:spt="109" type="#_x0000_t109" style="position:absolute;left:13110;top:124084;height:644;width:1229;" fillcolor="#FFFFFF" filled="t" stroked="t" coordsize="21600,21600">
              <v:path/>
              <v:fill on="t" color2="#FFFFFF" focussize="0,0"/>
              <v:stroke color="#000000" joinstyle="miter"/>
              <v:imagedata o:title=""/>
              <o:lock v:ext="edit" aspectratio="f"/>
              <v:textbox>
                <w:txbxContent>
                  <w:p>
                    <w:pPr>
                      <w:rPr>
                        <w:rFonts w:hint="default" w:eastAsiaTheme="minorEastAsia"/>
                        <w:lang w:val="en-US" w:eastAsia="zh-CN"/>
                      </w:rPr>
                    </w:pPr>
                    <w:r>
                      <w:rPr>
                        <w:rFonts w:hint="eastAsia"/>
                        <w:lang w:val="en-US" w:eastAsia="zh-CN"/>
                      </w:rPr>
                      <w:t>监管系统</w:t>
                    </w:r>
                  </w:p>
                </w:txbxContent>
              </v:textbox>
            </v:shape>
            <v:shape id="_x0000_s2129" o:spid="_x0000_s2129" o:spt="130" type="#_x0000_t130" style="position:absolute;left:12915;top:125662;height:675;width:1589;" fillcolor="#FFFFFF" filled="t" stroked="t" coordsize="21600,21600">
              <v:path/>
              <v:fill on="t" color2="#FFFFFF" focussize="0,0"/>
              <v:stroke color="#000000" joinstyle="miter"/>
              <v:imagedata o:title=""/>
              <o:lock v:ext="edit" aspectratio="f"/>
              <v:textbox>
                <w:txbxContent>
                  <w:p>
                    <w:pPr>
                      <w:rPr>
                        <w:rFonts w:hint="default" w:eastAsiaTheme="minorEastAsia"/>
                        <w:lang w:val="en-US" w:eastAsia="zh-CN"/>
                      </w:rPr>
                    </w:pPr>
                    <w:r>
                      <w:rPr>
                        <w:rFonts w:hint="eastAsia"/>
                        <w:lang w:val="en-US" w:eastAsia="zh-CN"/>
                      </w:rPr>
                      <w:t>冲正记录</w:t>
                    </w:r>
                  </w:p>
                </w:txbxContent>
              </v:textbox>
            </v:shape>
            <v:line id="_x0000_s2130" o:spid="_x0000_s2130" o:spt="20" style="position:absolute;left:12210;top:124432;height:1;width:900;" fillcolor="#FFFFFF" filled="t" stroked="t" coordsize="21600,21600">
              <v:path arrowok="t"/>
              <v:fill on="t" color2="#FFFFFF" focussize="0,0"/>
              <v:stroke color="#000000" endarrow="open"/>
              <v:imagedata o:title=""/>
              <o:lock v:ext="edit" aspectratio="f"/>
            </v:line>
            <v:line id="_x0000_s2131" o:spid="_x0000_s2131" o:spt="20" style="position:absolute;left:13695;top:124717;height:945;width:1;" fillcolor="#FFFFFF" filled="t" stroked="t" coordsize="21600,21600">
              <v:path arrowok="t"/>
              <v:fill on="t" color2="#FFFFFF" focussize="0,0"/>
              <v:stroke color="#000000" endarrow="open"/>
              <v:imagedata o:title=""/>
              <o:lock v:ext="edit" aspectratio="f"/>
            </v:line>
          </v:group>
        </w:pict>
      </w:r>
      <w:r>
        <w:rPr>
          <w:rFonts w:hint="eastAsia"/>
          <w:lang w:val="en-US" w:eastAsia="zh-CN"/>
        </w:rPr>
        <w:t>流程图：</w:t>
      </w:r>
    </w:p>
    <w:p>
      <w:pPr>
        <w:tabs>
          <w:tab w:val="left" w:pos="2421"/>
        </w:tabs>
        <w:rPr>
          <w:rFonts w:hint="default"/>
          <w:lang w:val="en-US" w:eastAsia="zh-CN"/>
        </w:rPr>
      </w:pPr>
      <w:r>
        <w:rPr>
          <w:rFonts w:hint="eastAsia"/>
          <w:lang w:val="en-US" w:eastAsia="zh-CN"/>
        </w:rPr>
        <w:tab/>
      </w:r>
      <w:r>
        <w:rPr>
          <w:rFonts w:hint="eastAsia"/>
          <w:lang w:val="en-US" w:eastAsia="zh-CN"/>
        </w:rPr>
        <w:t>推送</w:t>
      </w:r>
    </w:p>
    <w:p>
      <w:pPr>
        <w:rPr>
          <w:rFonts w:hint="eastAsia"/>
          <w:lang w:val="en-US" w:eastAsia="zh-CN"/>
        </w:rPr>
      </w:pPr>
      <w:r>
        <w:rPr>
          <w:sz w:val="20"/>
        </w:rPr>
        <w:pict>
          <v:shape id="_x0000_s2162" o:spid="_x0000_s2162" o:spt="202" type="#_x0000_t202" style="position:absolute;left:0pt;margin-left:235.75pt;margin-top:18.55pt;height:33.75pt;width:35.25pt;z-index:252610560;mso-width-relative:page;mso-height-relative:page;" fillcolor="#FFFFFF" filled="t" stroked="f" coordsize="21600,21600">
            <v:path/>
            <v:fill on="t" color2="#FFFFFF" focussize="0,0"/>
            <v:stroke on="f"/>
            <v:imagedata o:title=""/>
            <o:lock v:ext="edit" aspectratio="f"/>
            <v:textbox style="layout-flow:vertical-ideographic;">
              <w:txbxContent>
                <w:p>
                  <w:pPr>
                    <w:rPr>
                      <w:rFonts w:hint="default" w:eastAsiaTheme="minorEastAsia"/>
                      <w:lang w:val="en-US" w:eastAsia="zh-CN"/>
                    </w:rPr>
                  </w:pPr>
                  <w:r>
                    <w:rPr>
                      <w:rFonts w:hint="eastAsia"/>
                      <w:lang w:val="en-US" w:eastAsia="zh-CN"/>
                    </w:rPr>
                    <w:t>添加</w:t>
                  </w:r>
                </w:p>
              </w:txbxContent>
            </v:textbox>
          </v:shape>
        </w:pict>
      </w: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流程描述：</w:t>
      </w:r>
    </w:p>
    <w:p>
      <w:pPr>
        <w:rPr>
          <w:rFonts w:hint="eastAsia"/>
          <w:lang w:val="en-US" w:eastAsia="zh-CN"/>
        </w:rPr>
      </w:pPr>
      <w:r>
        <w:rPr>
          <w:rFonts w:hint="eastAsia"/>
          <w:lang w:val="en-US" w:eastAsia="zh-CN"/>
        </w:rPr>
        <w:t>银行推送冲正记录-》平台信息存入</w:t>
      </w:r>
    </w:p>
    <w:p>
      <w:r>
        <w:rPr>
          <w:rFonts w:hint="eastAsia"/>
          <w:lang w:val="en-US" w:eastAsia="zh-CN"/>
        </w:rPr>
        <w:t>备注：当申请资金划拨时需要扣除手续费，优先扣除利息，如果金额不足就提醒首先存入手续费。</w:t>
      </w:r>
    </w:p>
    <w:p>
      <w:pPr>
        <w:pStyle w:val="3"/>
        <w:shd w:val="clear" w:color="auto" w:fill="D9E2F3" w:themeFill="accent1" w:themeFillTint="33"/>
        <w:rPr>
          <w:rFonts w:hint="eastAsia"/>
          <w:sz w:val="21"/>
          <w:szCs w:val="22"/>
          <w:lang w:val="en-US" w:eastAsia="zh-CN"/>
        </w:rPr>
      </w:pPr>
      <w:bookmarkStart w:id="6" w:name="_Toc8910"/>
      <w:r>
        <w:rPr>
          <w:rFonts w:hint="eastAsia"/>
          <w:sz w:val="21"/>
          <w:szCs w:val="22"/>
          <w:lang w:val="en-US" w:eastAsia="zh-CN"/>
        </w:rPr>
        <w:t>对账</w:t>
      </w:r>
      <w:bookmarkEnd w:id="6"/>
    </w:p>
    <w:p>
      <w:pPr>
        <w:spacing w:before="156" w:after="156"/>
        <w:ind w:firstLine="0" w:firstLineChars="0"/>
        <w:rPr>
          <w:b/>
          <w:sz w:val="22"/>
        </w:rPr>
      </w:pPr>
      <w:r>
        <w:rPr>
          <w:rFonts w:hint="eastAsia"/>
          <w:b/>
          <w:sz w:val="22"/>
        </w:rPr>
        <w:t>注意事项：</w:t>
      </w:r>
    </w:p>
    <w:p>
      <w:pPr>
        <w:spacing w:before="156" w:after="156"/>
        <w:ind w:firstLine="0" w:firstLineChars="0"/>
      </w:pPr>
      <w:r>
        <w:rPr>
          <w:rFonts w:hint="eastAsia"/>
        </w:rPr>
        <w:t>1、发送对账文件前，监管银行必须保证内部已经完成对账。</w:t>
      </w:r>
    </w:p>
    <w:p>
      <w:pPr>
        <w:spacing w:before="156" w:after="156"/>
        <w:ind w:firstLine="0" w:firstLineChars="0"/>
      </w:pPr>
      <w:r>
        <w:rPr>
          <w:rFonts w:hint="eastAsia"/>
        </w:rPr>
        <w:t>2、对账文件体现的应该是当日成功记账的交易。</w:t>
      </w:r>
    </w:p>
    <w:p>
      <w:pPr>
        <w:spacing w:before="156" w:after="156"/>
        <w:ind w:firstLine="0" w:firstLineChars="0"/>
      </w:pPr>
      <w:r>
        <w:rPr>
          <w:rFonts w:hint="eastAsia"/>
        </w:rPr>
        <w:t>3、监管银行必须每日生成并发送对账文件。当日没有交易需生成空的对账文件。</w:t>
      </w:r>
    </w:p>
    <w:p>
      <w:r>
        <w:rPr>
          <w:rFonts w:hint="eastAsia"/>
        </w:rPr>
        <w:t>4、记账失败的交易，监管银行应负责进行内部冲正，不应体现在对账文件中。</w:t>
      </w:r>
    </w:p>
    <w:p/>
    <w:p>
      <w:pPr>
        <w:numPr>
          <w:ilvl w:val="0"/>
          <w:numId w:val="0"/>
        </w:numPr>
        <w:shd w:val="clear" w:color="auto" w:fill="FFFFFF"/>
        <w:spacing w:before="0" w:after="0" w:line="240" w:lineRule="auto"/>
        <w:ind w:left="-360" w:leftChars="0" w:firstLine="420" w:firstLineChars="0"/>
      </w:pPr>
    </w:p>
    <w:p>
      <w:pPr>
        <w:pStyle w:val="2"/>
      </w:pPr>
      <w:bookmarkStart w:id="7" w:name="_Toc126"/>
      <w:r>
        <w:rPr>
          <w:rFonts w:hint="eastAsia"/>
        </w:rPr>
        <w:t>接口定义</w:t>
      </w:r>
      <w:bookmarkEnd w:id="7"/>
    </w:p>
    <w:p>
      <w:pPr>
        <w:pStyle w:val="3"/>
        <w:numPr>
          <w:ilvl w:val="0"/>
          <w:numId w:val="5"/>
        </w:numPr>
        <w:rPr>
          <w:rFonts w:hint="eastAsia"/>
        </w:rPr>
      </w:pPr>
      <w:bookmarkStart w:id="8" w:name="_Toc269931799"/>
      <w:bookmarkStart w:id="9" w:name="_Toc17433"/>
      <w:bookmarkStart w:id="10" w:name="_Toc30068"/>
      <w:r>
        <w:rPr>
          <w:rFonts w:hint="eastAsia"/>
        </w:rPr>
        <w:t>监管协议</w:t>
      </w:r>
      <w:bookmarkEnd w:id="8"/>
      <w:bookmarkEnd w:id="9"/>
      <w:bookmarkEnd w:id="10"/>
    </w:p>
    <w:p>
      <w:pPr>
        <w:pStyle w:val="4"/>
      </w:pPr>
      <w:bookmarkStart w:id="11" w:name="_Toc269931800"/>
      <w:bookmarkStart w:id="12" w:name="_Toc26526"/>
      <w:bookmarkStart w:id="13" w:name="_Toc3126"/>
      <w:r>
        <w:rPr>
          <w:rFonts w:hint="eastAsia"/>
        </w:rPr>
        <w:t>[100</w:t>
      </w:r>
      <w:r>
        <w:t>3</w:t>
      </w:r>
      <w:r>
        <w:rPr>
          <w:rFonts w:hint="eastAsia"/>
        </w:rPr>
        <w:t>]建立监管</w:t>
      </w:r>
      <w:bookmarkEnd w:id="11"/>
      <w:r>
        <w:rPr>
          <w:rFonts w:hint="eastAsia"/>
        </w:rPr>
        <w:t>验证查询</w:t>
      </w:r>
      <w:bookmarkEnd w:id="12"/>
      <w:bookmarkEnd w:id="13"/>
    </w:p>
    <w:tbl>
      <w:tblPr>
        <w:tblStyle w:val="23"/>
        <w:tblW w:w="8100"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360"/>
        <w:gridCol w:w="1980"/>
        <w:gridCol w:w="816"/>
        <w:gridCol w:w="1080"/>
        <w:gridCol w:w="29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60" w:type="dxa"/>
            <w:gridSpan w:val="2"/>
            <w:tcBorders>
              <w:top w:val="double" w:color="auto" w:sz="4" w:space="0"/>
              <w:left w:val="double" w:color="auto" w:sz="4" w:space="0"/>
            </w:tcBorders>
            <w:noWrap w:val="0"/>
            <w:vAlign w:val="center"/>
          </w:tcPr>
          <w:p>
            <w:pPr>
              <w:spacing w:beforeLines="0" w:afterLines="0"/>
              <w:ind w:firstLine="0" w:firstLineChars="0"/>
              <w:rPr>
                <w:rFonts w:ascii="宋体" w:hAnsi="宋体"/>
              </w:rPr>
            </w:pPr>
            <w:r>
              <w:rPr>
                <w:rFonts w:hint="eastAsia" w:ascii="宋体" w:hAnsi="宋体"/>
                <w:kern w:val="0"/>
              </w:rPr>
              <w:t>主要功能</w:t>
            </w:r>
          </w:p>
        </w:tc>
        <w:tc>
          <w:tcPr>
            <w:tcW w:w="2796" w:type="dxa"/>
            <w:gridSpan w:val="2"/>
            <w:tcBorders>
              <w:top w:val="double" w:color="auto" w:sz="4" w:space="0"/>
            </w:tcBorders>
            <w:noWrap w:val="0"/>
            <w:vAlign w:val="center"/>
          </w:tcPr>
          <w:p>
            <w:pPr>
              <w:spacing w:beforeLines="0" w:afterLines="0"/>
              <w:ind w:firstLine="0" w:firstLineChars="0"/>
              <w:rPr>
                <w:rFonts w:ascii="宋体" w:hAnsi="宋体"/>
              </w:rPr>
            </w:pPr>
            <w:r>
              <w:rPr>
                <w:rFonts w:hint="eastAsia" w:ascii="宋体" w:hAnsi="宋体"/>
              </w:rPr>
              <w:t>100</w:t>
            </w:r>
            <w:r>
              <w:rPr>
                <w:rFonts w:ascii="宋体" w:hAnsi="宋体"/>
              </w:rPr>
              <w:t>3</w:t>
            </w:r>
          </w:p>
        </w:tc>
        <w:tc>
          <w:tcPr>
            <w:tcW w:w="1080" w:type="dxa"/>
            <w:tcBorders>
              <w:top w:val="double" w:color="auto" w:sz="4" w:space="0"/>
            </w:tcBorders>
            <w:noWrap w:val="0"/>
            <w:vAlign w:val="center"/>
          </w:tcPr>
          <w:p>
            <w:pPr>
              <w:spacing w:beforeLines="0" w:afterLines="0"/>
              <w:ind w:firstLine="0" w:firstLineChars="0"/>
              <w:rPr>
                <w:rFonts w:ascii="宋体" w:hAnsi="宋体"/>
              </w:rPr>
            </w:pPr>
            <w:r>
              <w:rPr>
                <w:rFonts w:hint="eastAsia" w:ascii="宋体" w:hAnsi="宋体"/>
              </w:rPr>
              <w:t>交易名称</w:t>
            </w:r>
          </w:p>
        </w:tc>
        <w:tc>
          <w:tcPr>
            <w:tcW w:w="2964" w:type="dxa"/>
            <w:tcBorders>
              <w:top w:val="double" w:color="auto" w:sz="4" w:space="0"/>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建立监管验证查询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60" w:type="dxa"/>
            <w:gridSpan w:val="2"/>
            <w:tcBorders>
              <w:left w:val="double" w:color="auto" w:sz="4" w:space="0"/>
            </w:tcBorders>
            <w:noWrap w:val="0"/>
            <w:vAlign w:val="center"/>
          </w:tcPr>
          <w:p>
            <w:pPr>
              <w:spacing w:beforeLines="0" w:afterLines="0"/>
              <w:ind w:firstLine="0" w:firstLineChars="0"/>
              <w:rPr>
                <w:rFonts w:ascii="宋体" w:hAnsi="宋体"/>
              </w:rPr>
            </w:pPr>
            <w:r>
              <w:rPr>
                <w:rFonts w:hint="eastAsia" w:ascii="宋体" w:hAnsi="宋体"/>
                <w:kern w:val="0"/>
              </w:rPr>
              <w:t>主要功能</w:t>
            </w:r>
          </w:p>
        </w:tc>
        <w:tc>
          <w:tcPr>
            <w:tcW w:w="6840" w:type="dxa"/>
            <w:gridSpan w:val="4"/>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100" w:type="dxa"/>
            <w:gridSpan w:val="6"/>
            <w:tcBorders>
              <w:left w:val="double" w:color="auto" w:sz="4" w:space="0"/>
              <w:right w:val="double" w:color="auto" w:sz="4" w:space="0"/>
            </w:tcBorders>
            <w:noWrap w:val="0"/>
            <w:vAlign w:val="center"/>
          </w:tcPr>
          <w:p>
            <w:pPr>
              <w:spacing w:beforeLines="0" w:afterLines="0"/>
              <w:ind w:firstLine="0" w:firstLineChars="0"/>
              <w:rPr>
                <w:rFonts w:ascii="宋体" w:hAnsi="宋体"/>
                <w:kern w:val="0"/>
              </w:rPr>
            </w:pPr>
            <w:r>
              <w:rPr>
                <w:rFonts w:hint="eastAsia" w:ascii="宋体" w:hAnsi="宋体"/>
                <w:kern w:val="0"/>
              </w:rPr>
              <w:t>交易报文：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spacing w:beforeLines="0" w:afterLines="0"/>
              <w:ind w:firstLine="0" w:firstLineChars="0"/>
              <w:jc w:val="center"/>
              <w:rPr>
                <w:rFonts w:ascii="宋体" w:hAnsi="宋体"/>
              </w:rPr>
            </w:pPr>
            <w:r>
              <w:rPr>
                <w:rFonts w:hint="eastAsia" w:ascii="宋体" w:hAnsi="宋体"/>
              </w:rPr>
              <w:t>序号</w:t>
            </w:r>
          </w:p>
        </w:tc>
        <w:tc>
          <w:tcPr>
            <w:tcW w:w="2340" w:type="dxa"/>
            <w:gridSpan w:val="2"/>
            <w:tcBorders>
              <w:righ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中文含义</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长度</w:t>
            </w:r>
          </w:p>
        </w:tc>
        <w:tc>
          <w:tcPr>
            <w:tcW w:w="4044" w:type="dxa"/>
            <w:gridSpan w:val="2"/>
            <w:tcBorders>
              <w:right w:val="double" w:color="auto" w:sz="4" w:space="0"/>
            </w:tcBorders>
            <w:noWrap w:val="0"/>
            <w:vAlign w:val="center"/>
          </w:tcPr>
          <w:p>
            <w:pPr>
              <w:spacing w:beforeLines="0" w:afterLines="0"/>
              <w:ind w:firstLine="0" w:firstLineChars="0"/>
              <w:jc w:val="center"/>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6"/>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交易代码</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4</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1001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6"/>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监管银行代码</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2</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6"/>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hint="eastAsia" w:ascii="宋体" w:hAnsi="宋体"/>
              </w:rPr>
            </w:pPr>
            <w:r>
              <w:rPr>
                <w:rFonts w:hint="eastAsia" w:ascii="宋体" w:hAnsi="宋体"/>
              </w:rPr>
              <w:t>城市代码</w:t>
            </w:r>
          </w:p>
        </w:tc>
        <w:tc>
          <w:tcPr>
            <w:tcW w:w="816" w:type="dxa"/>
            <w:tcBorders>
              <w:left w:val="single" w:color="auto" w:sz="6" w:space="0"/>
            </w:tcBorders>
            <w:noWrap w:val="0"/>
            <w:vAlign w:val="center"/>
          </w:tcPr>
          <w:p>
            <w:pPr>
              <w:spacing w:beforeLines="0" w:afterLines="0"/>
              <w:ind w:firstLine="0" w:firstLineChars="0"/>
              <w:jc w:val="center"/>
              <w:rPr>
                <w:rFonts w:hint="eastAsia" w:ascii="宋体" w:hAnsi="宋体"/>
              </w:rPr>
            </w:pPr>
            <w:r>
              <w:rPr>
                <w:rFonts w:hint="eastAsia" w:ascii="宋体" w:hAnsi="宋体"/>
              </w:rPr>
              <w:t>6</w:t>
            </w:r>
          </w:p>
        </w:tc>
        <w:tc>
          <w:tcPr>
            <w:tcW w:w="4044" w:type="dxa"/>
            <w:gridSpan w:val="2"/>
            <w:tcBorders>
              <w:right w:val="double" w:color="auto" w:sz="4" w:space="0"/>
            </w:tcBorders>
            <w:noWrap w:val="0"/>
            <w:vAlign w:val="center"/>
          </w:tcPr>
          <w:p>
            <w:pPr>
              <w:spacing w:beforeLines="0" w:afterLines="0"/>
              <w:ind w:firstLine="0" w:firstLineChars="0"/>
              <w:rPr>
                <w:rFonts w:hint="eastAsia"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6"/>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监管申请编号</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14</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6"/>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日期</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10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送系统日期即可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6"/>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网点号</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30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6"/>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柜员号</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30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6"/>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发起方</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1</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1_监管银行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100" w:type="dxa"/>
            <w:gridSpan w:val="6"/>
            <w:tcBorders>
              <w:left w:val="double" w:color="auto" w:sz="4" w:space="0"/>
              <w:right w:val="double" w:color="auto" w:sz="4" w:space="0"/>
            </w:tcBorders>
            <w:noWrap w:val="0"/>
            <w:vAlign w:val="center"/>
          </w:tcPr>
          <w:p>
            <w:pPr>
              <w:spacing w:beforeLines="0" w:afterLines="0"/>
              <w:ind w:firstLine="0" w:firstLineChars="0"/>
              <w:rPr>
                <w:rFonts w:ascii="宋体" w:hAnsi="宋体"/>
                <w:kern w:val="0"/>
              </w:rPr>
            </w:pPr>
            <w:r>
              <w:rPr>
                <w:rFonts w:hint="eastAsia" w:ascii="宋体" w:hAnsi="宋体"/>
                <w:kern w:val="0"/>
              </w:rPr>
              <w:t>正确返回：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spacing w:beforeLines="0" w:afterLines="0"/>
              <w:ind w:firstLine="0" w:firstLineChars="0"/>
              <w:jc w:val="center"/>
              <w:rPr>
                <w:rFonts w:ascii="宋体" w:hAnsi="宋体"/>
              </w:rPr>
            </w:pPr>
            <w:r>
              <w:rPr>
                <w:rFonts w:hint="eastAsia" w:ascii="宋体" w:hAnsi="宋体"/>
              </w:rPr>
              <w:t>序号</w:t>
            </w: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中文含义</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长度</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7"/>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返回码</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4</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0000表示成功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7"/>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hint="eastAsia" w:ascii="宋体" w:hAnsi="宋体"/>
              </w:rPr>
            </w:pPr>
            <w:r>
              <w:rPr>
                <w:rFonts w:hint="eastAsia" w:ascii="宋体" w:hAnsi="宋体"/>
              </w:rPr>
              <w:t>预售人名称</w:t>
            </w:r>
          </w:p>
        </w:tc>
        <w:tc>
          <w:tcPr>
            <w:tcW w:w="816" w:type="dxa"/>
            <w:tcBorders>
              <w:left w:val="single" w:color="auto" w:sz="6" w:space="0"/>
            </w:tcBorders>
            <w:noWrap w:val="0"/>
            <w:vAlign w:val="center"/>
          </w:tcPr>
          <w:p>
            <w:pPr>
              <w:spacing w:beforeLines="0" w:afterLines="0"/>
              <w:ind w:firstLine="0" w:firstLineChars="0"/>
              <w:jc w:val="center"/>
              <w:rPr>
                <w:rFonts w:hint="eastAsia" w:ascii="宋体" w:hAnsi="宋体"/>
              </w:rPr>
            </w:pPr>
            <w:r>
              <w:rPr>
                <w:rFonts w:hint="eastAsia" w:ascii="宋体" w:hAnsi="宋体"/>
              </w:rPr>
              <w:t>255</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7"/>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hint="default" w:ascii="宋体" w:hAnsi="宋体" w:eastAsiaTheme="minorEastAsia"/>
                <w:lang w:val="en-US" w:eastAsia="zh-CN"/>
              </w:rPr>
            </w:pPr>
            <w:r>
              <w:rPr>
                <w:rFonts w:hint="eastAsia" w:ascii="宋体" w:hAnsi="宋体"/>
                <w:lang w:val="en-US" w:eastAsia="zh-CN"/>
              </w:rPr>
              <w:t>英文横线分隔的多个楼盘流水号串</w:t>
            </w:r>
          </w:p>
        </w:tc>
        <w:tc>
          <w:tcPr>
            <w:tcW w:w="816" w:type="dxa"/>
            <w:tcBorders>
              <w:left w:val="single" w:color="auto" w:sz="6" w:space="0"/>
            </w:tcBorders>
            <w:noWrap w:val="0"/>
            <w:vAlign w:val="center"/>
          </w:tcPr>
          <w:p>
            <w:pPr>
              <w:spacing w:beforeLines="0" w:afterLines="0"/>
              <w:ind w:firstLine="0" w:firstLineChars="0"/>
              <w:jc w:val="center"/>
              <w:rPr>
                <w:rFonts w:hint="default" w:ascii="宋体" w:hAnsi="宋体" w:eastAsiaTheme="minorEastAsia"/>
                <w:lang w:val="en-US" w:eastAsia="zh-CN"/>
              </w:rPr>
            </w:pPr>
            <w:r>
              <w:rPr>
                <w:rFonts w:hint="eastAsia" w:ascii="宋体" w:hAnsi="宋体"/>
                <w:lang w:val="en-US" w:eastAsia="zh-CN"/>
              </w:rPr>
              <w:t>256</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100" w:type="dxa"/>
            <w:gridSpan w:val="6"/>
            <w:tcBorders>
              <w:left w:val="double" w:color="auto" w:sz="4" w:space="0"/>
              <w:right w:val="double" w:color="auto" w:sz="4" w:space="0"/>
            </w:tcBorders>
            <w:noWrap w:val="0"/>
            <w:vAlign w:val="center"/>
          </w:tcPr>
          <w:p>
            <w:pPr>
              <w:spacing w:beforeLines="0" w:afterLines="0"/>
              <w:ind w:firstLine="0" w:firstLineChars="0"/>
              <w:rPr>
                <w:rFonts w:ascii="宋体" w:hAnsi="宋体"/>
                <w:kern w:val="0"/>
              </w:rPr>
            </w:pPr>
            <w:r>
              <w:rPr>
                <w:rFonts w:hint="eastAsia" w:ascii="宋体" w:hAnsi="宋体"/>
                <w:kern w:val="0"/>
              </w:rPr>
              <w:t>错误返回：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spacing w:beforeLines="0" w:afterLines="0"/>
              <w:ind w:firstLine="0" w:firstLineChars="0"/>
              <w:rPr>
                <w:rFonts w:ascii="宋体" w:hAnsi="宋体"/>
              </w:rPr>
            </w:pPr>
            <w:r>
              <w:rPr>
                <w:rFonts w:hint="eastAsia" w:ascii="宋体" w:hAnsi="宋体"/>
              </w:rPr>
              <w:t>序号</w:t>
            </w: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中文含义</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长度</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8"/>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返回码</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4</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87" w:hRule="atLeast"/>
        </w:trPr>
        <w:tc>
          <w:tcPr>
            <w:tcW w:w="900" w:type="dxa"/>
            <w:tcBorders>
              <w:left w:val="double" w:color="auto" w:sz="4" w:space="0"/>
              <w:bottom w:val="double" w:color="auto" w:sz="4" w:space="0"/>
            </w:tcBorders>
            <w:noWrap w:val="0"/>
            <w:vAlign w:val="center"/>
          </w:tcPr>
          <w:p>
            <w:pPr>
              <w:numPr>
                <w:ilvl w:val="0"/>
                <w:numId w:val="8"/>
              </w:numPr>
              <w:spacing w:beforeLines="0" w:afterLines="0"/>
              <w:ind w:firstLineChars="0"/>
              <w:jc w:val="center"/>
              <w:rPr>
                <w:rFonts w:ascii="宋体" w:hAnsi="宋体"/>
              </w:rPr>
            </w:pPr>
          </w:p>
        </w:tc>
        <w:tc>
          <w:tcPr>
            <w:tcW w:w="2340" w:type="dxa"/>
            <w:gridSpan w:val="2"/>
            <w:tcBorders>
              <w:bottom w:val="double" w:color="auto" w:sz="4" w:space="0"/>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错误原因描述</w:t>
            </w:r>
          </w:p>
        </w:tc>
        <w:tc>
          <w:tcPr>
            <w:tcW w:w="816" w:type="dxa"/>
            <w:tcBorders>
              <w:left w:val="single" w:color="auto" w:sz="6" w:space="0"/>
              <w:bottom w:val="double" w:color="auto" w:sz="4" w:space="0"/>
            </w:tcBorders>
            <w:noWrap w:val="0"/>
            <w:vAlign w:val="center"/>
          </w:tcPr>
          <w:p>
            <w:pPr>
              <w:spacing w:beforeLines="0" w:afterLines="0"/>
              <w:ind w:firstLine="0" w:firstLineChars="0"/>
              <w:jc w:val="center"/>
              <w:rPr>
                <w:rFonts w:ascii="宋体" w:hAnsi="宋体"/>
              </w:rPr>
            </w:pPr>
            <w:r>
              <w:rPr>
                <w:rFonts w:hint="eastAsia" w:ascii="宋体" w:hAnsi="宋体"/>
              </w:rPr>
              <w:t>60</w:t>
            </w:r>
          </w:p>
        </w:tc>
        <w:tc>
          <w:tcPr>
            <w:tcW w:w="4044" w:type="dxa"/>
            <w:gridSpan w:val="2"/>
            <w:tcBorders>
              <w:bottom w:val="double" w:color="auto" w:sz="4" w:space="0"/>
              <w:right w:val="double" w:color="auto" w:sz="4" w:space="0"/>
            </w:tcBorders>
            <w:noWrap w:val="0"/>
            <w:vAlign w:val="center"/>
          </w:tcPr>
          <w:p>
            <w:pPr>
              <w:spacing w:beforeLines="0" w:afterLines="0"/>
              <w:ind w:firstLine="0" w:firstLineChars="0"/>
              <w:rPr>
                <w:rFonts w:ascii="宋体" w:hAnsi="宋体"/>
              </w:rPr>
            </w:pPr>
          </w:p>
        </w:tc>
      </w:tr>
    </w:tbl>
    <w:p>
      <w:pPr>
        <w:pStyle w:val="4"/>
      </w:pPr>
      <w:bookmarkStart w:id="14" w:name="_Toc18420"/>
      <w:bookmarkStart w:id="15" w:name="_Toc2260"/>
      <w:bookmarkStart w:id="16" w:name="_Toc269931801"/>
      <w:r>
        <w:rPr>
          <w:rFonts w:hint="eastAsia"/>
        </w:rPr>
        <w:t>[1001]建立监管</w:t>
      </w:r>
      <w:bookmarkEnd w:id="14"/>
      <w:bookmarkEnd w:id="15"/>
    </w:p>
    <w:tbl>
      <w:tblPr>
        <w:tblStyle w:val="23"/>
        <w:tblW w:w="8100"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360"/>
        <w:gridCol w:w="1980"/>
        <w:gridCol w:w="816"/>
        <w:gridCol w:w="1080"/>
        <w:gridCol w:w="29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60" w:type="dxa"/>
            <w:gridSpan w:val="2"/>
            <w:tcBorders>
              <w:top w:val="double" w:color="auto" w:sz="4" w:space="0"/>
              <w:left w:val="double" w:color="auto" w:sz="4" w:space="0"/>
            </w:tcBorders>
            <w:noWrap w:val="0"/>
            <w:vAlign w:val="center"/>
          </w:tcPr>
          <w:p>
            <w:pPr>
              <w:spacing w:beforeLines="0" w:afterLines="0"/>
              <w:ind w:firstLine="0" w:firstLineChars="0"/>
              <w:rPr>
                <w:rFonts w:ascii="宋体" w:hAnsi="宋体"/>
              </w:rPr>
            </w:pPr>
            <w:r>
              <w:rPr>
                <w:rFonts w:hint="eastAsia" w:ascii="宋体" w:hAnsi="宋体"/>
                <w:kern w:val="0"/>
              </w:rPr>
              <w:t>主要功能</w:t>
            </w:r>
          </w:p>
        </w:tc>
        <w:tc>
          <w:tcPr>
            <w:tcW w:w="2796" w:type="dxa"/>
            <w:gridSpan w:val="2"/>
            <w:tcBorders>
              <w:top w:val="double" w:color="auto" w:sz="4" w:space="0"/>
            </w:tcBorders>
            <w:noWrap w:val="0"/>
            <w:vAlign w:val="center"/>
          </w:tcPr>
          <w:p>
            <w:pPr>
              <w:spacing w:beforeLines="0" w:afterLines="0"/>
              <w:ind w:firstLine="0" w:firstLineChars="0"/>
              <w:rPr>
                <w:rFonts w:ascii="宋体" w:hAnsi="宋体"/>
              </w:rPr>
            </w:pPr>
            <w:r>
              <w:rPr>
                <w:rFonts w:hint="eastAsia" w:ascii="宋体" w:hAnsi="宋体"/>
              </w:rPr>
              <w:t>1001</w:t>
            </w:r>
          </w:p>
        </w:tc>
        <w:tc>
          <w:tcPr>
            <w:tcW w:w="1080" w:type="dxa"/>
            <w:tcBorders>
              <w:top w:val="double" w:color="auto" w:sz="4" w:space="0"/>
            </w:tcBorders>
            <w:noWrap w:val="0"/>
            <w:vAlign w:val="center"/>
          </w:tcPr>
          <w:p>
            <w:pPr>
              <w:spacing w:beforeLines="0" w:afterLines="0"/>
              <w:ind w:firstLine="0" w:firstLineChars="0"/>
              <w:rPr>
                <w:rFonts w:ascii="宋体" w:hAnsi="宋体"/>
              </w:rPr>
            </w:pPr>
            <w:r>
              <w:rPr>
                <w:rFonts w:hint="eastAsia" w:ascii="宋体" w:hAnsi="宋体"/>
              </w:rPr>
              <w:t>交易名称</w:t>
            </w:r>
          </w:p>
        </w:tc>
        <w:tc>
          <w:tcPr>
            <w:tcW w:w="2964" w:type="dxa"/>
            <w:tcBorders>
              <w:top w:val="double" w:color="auto" w:sz="4" w:space="0"/>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建立监管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60" w:type="dxa"/>
            <w:gridSpan w:val="2"/>
            <w:tcBorders>
              <w:left w:val="double" w:color="auto" w:sz="4" w:space="0"/>
            </w:tcBorders>
            <w:noWrap w:val="0"/>
            <w:vAlign w:val="center"/>
          </w:tcPr>
          <w:p>
            <w:pPr>
              <w:spacing w:beforeLines="0" w:afterLines="0"/>
              <w:ind w:firstLine="0" w:firstLineChars="0"/>
              <w:rPr>
                <w:rFonts w:ascii="宋体" w:hAnsi="宋体"/>
              </w:rPr>
            </w:pPr>
            <w:r>
              <w:rPr>
                <w:rFonts w:hint="eastAsia" w:ascii="宋体" w:hAnsi="宋体"/>
                <w:kern w:val="0"/>
              </w:rPr>
              <w:t>主要功能</w:t>
            </w:r>
          </w:p>
        </w:tc>
        <w:tc>
          <w:tcPr>
            <w:tcW w:w="6840" w:type="dxa"/>
            <w:gridSpan w:val="4"/>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100" w:type="dxa"/>
            <w:gridSpan w:val="6"/>
            <w:tcBorders>
              <w:left w:val="double" w:color="auto" w:sz="4" w:space="0"/>
              <w:right w:val="double" w:color="auto" w:sz="4" w:space="0"/>
            </w:tcBorders>
            <w:noWrap w:val="0"/>
            <w:vAlign w:val="center"/>
          </w:tcPr>
          <w:p>
            <w:pPr>
              <w:spacing w:beforeLines="0" w:afterLines="0"/>
              <w:ind w:firstLine="0" w:firstLineChars="0"/>
              <w:rPr>
                <w:rFonts w:ascii="宋体" w:hAnsi="宋体"/>
                <w:kern w:val="0"/>
              </w:rPr>
            </w:pPr>
            <w:r>
              <w:rPr>
                <w:rFonts w:hint="eastAsia" w:ascii="宋体" w:hAnsi="宋体"/>
                <w:kern w:val="0"/>
              </w:rPr>
              <w:t>交易报文：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spacing w:beforeLines="0" w:afterLines="0"/>
              <w:ind w:firstLine="0" w:firstLineChars="0"/>
              <w:jc w:val="center"/>
              <w:rPr>
                <w:rFonts w:ascii="宋体" w:hAnsi="宋体"/>
              </w:rPr>
            </w:pPr>
            <w:r>
              <w:rPr>
                <w:rFonts w:hint="eastAsia" w:ascii="宋体" w:hAnsi="宋体"/>
              </w:rPr>
              <w:t>序号</w:t>
            </w:r>
          </w:p>
        </w:tc>
        <w:tc>
          <w:tcPr>
            <w:tcW w:w="2340" w:type="dxa"/>
            <w:gridSpan w:val="2"/>
            <w:tcBorders>
              <w:righ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中文含义</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长度</w:t>
            </w:r>
          </w:p>
        </w:tc>
        <w:tc>
          <w:tcPr>
            <w:tcW w:w="4044" w:type="dxa"/>
            <w:gridSpan w:val="2"/>
            <w:tcBorders>
              <w:right w:val="double" w:color="auto" w:sz="4" w:space="0"/>
            </w:tcBorders>
            <w:noWrap w:val="0"/>
            <w:vAlign w:val="center"/>
          </w:tcPr>
          <w:p>
            <w:pPr>
              <w:spacing w:beforeLines="0" w:afterLines="0"/>
              <w:ind w:firstLine="0" w:firstLineChars="0"/>
              <w:jc w:val="center"/>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spacing w:beforeLines="0" w:afterLines="0"/>
              <w:ind w:firstLine="0" w:firstLineChars="0"/>
              <w:rPr>
                <w:rFonts w:hint="eastAsia" w:ascii="宋体" w:hAnsi="宋体"/>
              </w:rPr>
            </w:pPr>
            <w:r>
              <w:rPr>
                <w:rFonts w:hint="eastAsia" w:ascii="宋体" w:hAnsi="宋体"/>
              </w:rPr>
              <w:t>01</w:t>
            </w: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交易代码</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4</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1001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spacing w:beforeLines="0" w:afterLines="0"/>
              <w:ind w:firstLine="0" w:firstLineChars="0"/>
              <w:rPr>
                <w:rFonts w:hint="eastAsia" w:ascii="宋体" w:hAnsi="宋体"/>
              </w:rPr>
            </w:pPr>
            <w:r>
              <w:rPr>
                <w:rFonts w:hint="eastAsia" w:ascii="宋体" w:hAnsi="宋体"/>
              </w:rPr>
              <w:t>02</w:t>
            </w: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监管银行代码</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2</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spacing w:beforeLines="0" w:afterLines="0"/>
              <w:ind w:firstLine="0" w:firstLineChars="0"/>
              <w:rPr>
                <w:rFonts w:hint="eastAsia" w:ascii="宋体" w:hAnsi="宋体"/>
              </w:rPr>
            </w:pPr>
            <w:r>
              <w:rPr>
                <w:rFonts w:hint="eastAsia" w:ascii="宋体" w:hAnsi="宋体"/>
              </w:rPr>
              <w:t>03</w:t>
            </w:r>
          </w:p>
        </w:tc>
        <w:tc>
          <w:tcPr>
            <w:tcW w:w="2340" w:type="dxa"/>
            <w:gridSpan w:val="2"/>
            <w:tcBorders>
              <w:right w:val="single" w:color="auto" w:sz="6" w:space="0"/>
            </w:tcBorders>
            <w:noWrap w:val="0"/>
            <w:vAlign w:val="center"/>
          </w:tcPr>
          <w:p>
            <w:pPr>
              <w:spacing w:beforeLines="0" w:afterLines="0"/>
              <w:ind w:firstLine="0" w:firstLineChars="0"/>
              <w:rPr>
                <w:rFonts w:hint="eastAsia" w:ascii="宋体" w:hAnsi="宋体"/>
              </w:rPr>
            </w:pPr>
            <w:r>
              <w:rPr>
                <w:rFonts w:hint="eastAsia" w:ascii="宋体" w:hAnsi="宋体"/>
              </w:rPr>
              <w:t>城市代码</w:t>
            </w:r>
          </w:p>
        </w:tc>
        <w:tc>
          <w:tcPr>
            <w:tcW w:w="816" w:type="dxa"/>
            <w:tcBorders>
              <w:left w:val="single" w:color="auto" w:sz="6" w:space="0"/>
            </w:tcBorders>
            <w:noWrap w:val="0"/>
            <w:vAlign w:val="center"/>
          </w:tcPr>
          <w:p>
            <w:pPr>
              <w:spacing w:beforeLines="0" w:afterLines="0"/>
              <w:ind w:firstLine="0" w:firstLineChars="0"/>
              <w:jc w:val="center"/>
              <w:rPr>
                <w:rFonts w:hint="eastAsia" w:ascii="宋体" w:hAnsi="宋体"/>
              </w:rPr>
            </w:pPr>
            <w:r>
              <w:rPr>
                <w:rFonts w:hint="eastAsia" w:ascii="宋体" w:hAnsi="宋体"/>
              </w:rPr>
              <w:t>6</w:t>
            </w:r>
          </w:p>
        </w:tc>
        <w:tc>
          <w:tcPr>
            <w:tcW w:w="4044" w:type="dxa"/>
            <w:gridSpan w:val="2"/>
            <w:tcBorders>
              <w:right w:val="double" w:color="auto" w:sz="4" w:space="0"/>
            </w:tcBorders>
            <w:noWrap w:val="0"/>
            <w:vAlign w:val="center"/>
          </w:tcPr>
          <w:p>
            <w:pPr>
              <w:spacing w:beforeLines="0" w:afterLines="0"/>
              <w:ind w:firstLine="0" w:firstLineChars="0"/>
              <w:rPr>
                <w:rFonts w:hint="eastAsia"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spacing w:beforeLines="0" w:afterLines="0"/>
              <w:ind w:firstLine="0" w:firstLineChars="0"/>
              <w:rPr>
                <w:rFonts w:hint="eastAsia" w:ascii="宋体" w:hAnsi="宋体"/>
              </w:rPr>
            </w:pPr>
            <w:r>
              <w:rPr>
                <w:rFonts w:hint="eastAsia" w:ascii="宋体" w:hAnsi="宋体"/>
              </w:rPr>
              <w:t>04</w:t>
            </w: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监管申请编号</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14</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spacing w:beforeLines="0" w:afterLines="0"/>
              <w:ind w:firstLine="0" w:firstLineChars="0"/>
              <w:rPr>
                <w:rFonts w:hint="eastAsia" w:ascii="宋体" w:hAnsi="宋体"/>
              </w:rPr>
            </w:pPr>
            <w:r>
              <w:rPr>
                <w:rFonts w:hint="eastAsia" w:ascii="宋体" w:hAnsi="宋体"/>
              </w:rPr>
              <w:t>05</w:t>
            </w:r>
          </w:p>
        </w:tc>
        <w:tc>
          <w:tcPr>
            <w:tcW w:w="2340" w:type="dxa"/>
            <w:gridSpan w:val="2"/>
            <w:tcBorders>
              <w:right w:val="single" w:color="auto" w:sz="6" w:space="0"/>
            </w:tcBorders>
            <w:noWrap w:val="0"/>
            <w:vAlign w:val="center"/>
          </w:tcPr>
          <w:p>
            <w:pPr>
              <w:spacing w:beforeLines="0" w:afterLines="0"/>
              <w:ind w:firstLine="0" w:firstLineChars="0"/>
              <w:rPr>
                <w:rFonts w:hint="eastAsia" w:ascii="宋体" w:hAnsi="宋体"/>
              </w:rPr>
            </w:pPr>
            <w:r>
              <w:rPr>
                <w:rFonts w:hint="eastAsia"/>
              </w:rPr>
              <w:t>账户类别</w:t>
            </w:r>
          </w:p>
        </w:tc>
        <w:tc>
          <w:tcPr>
            <w:tcW w:w="816" w:type="dxa"/>
            <w:tcBorders>
              <w:left w:val="single" w:color="auto" w:sz="6" w:space="0"/>
            </w:tcBorders>
            <w:noWrap w:val="0"/>
            <w:vAlign w:val="center"/>
          </w:tcPr>
          <w:p>
            <w:pPr>
              <w:spacing w:beforeLines="0" w:afterLines="0"/>
              <w:ind w:firstLine="0" w:firstLineChars="0"/>
              <w:jc w:val="center"/>
              <w:rPr>
                <w:rFonts w:hint="eastAsia" w:ascii="宋体" w:hAnsi="宋体"/>
              </w:rPr>
            </w:pPr>
            <w:r>
              <w:rPr>
                <w:rFonts w:hint="eastAsia" w:ascii="宋体" w:hAnsi="宋体"/>
              </w:rPr>
              <w:t>1</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rPr>
              <w:t>0：预售监管户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spacing w:beforeLines="0" w:afterLines="0"/>
              <w:ind w:firstLine="0" w:firstLineChars="0"/>
              <w:rPr>
                <w:rFonts w:hint="eastAsia" w:ascii="宋体" w:hAnsi="宋体"/>
              </w:rPr>
            </w:pPr>
            <w:r>
              <w:rPr>
                <w:rFonts w:hint="eastAsia" w:ascii="宋体" w:hAnsi="宋体"/>
              </w:rPr>
              <w:t>06</w:t>
            </w: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监管专户账号</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30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spacing w:beforeLines="0" w:afterLines="0"/>
              <w:ind w:firstLine="0" w:firstLineChars="0"/>
              <w:rPr>
                <w:rFonts w:hint="eastAsia" w:ascii="宋体" w:hAnsi="宋体"/>
              </w:rPr>
            </w:pPr>
            <w:r>
              <w:rPr>
                <w:rFonts w:hint="eastAsia" w:ascii="宋体" w:hAnsi="宋体"/>
              </w:rPr>
              <w:t>07</w:t>
            </w: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监管专户户名</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150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spacing w:beforeLines="0" w:afterLines="0"/>
              <w:ind w:firstLine="0" w:firstLineChars="0"/>
              <w:rPr>
                <w:rFonts w:hint="eastAsia" w:ascii="宋体" w:hAnsi="宋体"/>
              </w:rPr>
            </w:pPr>
            <w:r>
              <w:rPr>
                <w:rFonts w:hint="eastAsia" w:ascii="宋体" w:hAnsi="宋体"/>
              </w:rPr>
              <w:t>08</w:t>
            </w: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银行流水号</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30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6"/>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日期</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10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送系统日期即可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6"/>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网点号</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30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6"/>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柜员号</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30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6"/>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发起方</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1</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1_监管银行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100" w:type="dxa"/>
            <w:gridSpan w:val="6"/>
            <w:tcBorders>
              <w:left w:val="double" w:color="auto" w:sz="4" w:space="0"/>
              <w:right w:val="double" w:color="auto" w:sz="4" w:space="0"/>
            </w:tcBorders>
            <w:noWrap w:val="0"/>
            <w:vAlign w:val="center"/>
          </w:tcPr>
          <w:p>
            <w:pPr>
              <w:spacing w:beforeLines="0" w:afterLines="0"/>
              <w:ind w:firstLine="0" w:firstLineChars="0"/>
              <w:rPr>
                <w:rFonts w:ascii="宋体" w:hAnsi="宋体"/>
                <w:kern w:val="0"/>
              </w:rPr>
            </w:pPr>
            <w:r>
              <w:rPr>
                <w:rFonts w:hint="eastAsia" w:ascii="宋体" w:hAnsi="宋体"/>
                <w:kern w:val="0"/>
              </w:rPr>
              <w:t>正确返回：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spacing w:beforeLines="0" w:afterLines="0"/>
              <w:ind w:firstLine="0" w:firstLineChars="0"/>
              <w:jc w:val="center"/>
              <w:rPr>
                <w:rFonts w:ascii="宋体" w:hAnsi="宋体"/>
              </w:rPr>
            </w:pPr>
            <w:r>
              <w:rPr>
                <w:rFonts w:hint="eastAsia" w:ascii="宋体" w:hAnsi="宋体"/>
              </w:rPr>
              <w:t>序号</w:t>
            </w: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中文含义</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长度</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spacing w:beforeLines="0" w:afterLines="0"/>
              <w:ind w:firstLine="0" w:firstLineChars="0"/>
              <w:rPr>
                <w:rFonts w:hint="eastAsia" w:ascii="宋体" w:hAnsi="宋体"/>
              </w:rPr>
            </w:pPr>
            <w:r>
              <w:rPr>
                <w:rFonts w:hint="eastAsia" w:ascii="宋体" w:hAnsi="宋体"/>
              </w:rPr>
              <w:t>01</w:t>
            </w: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返回码</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4</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0000表示成功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spacing w:beforeLines="0" w:afterLines="0"/>
              <w:ind w:firstLine="0" w:firstLineChars="0"/>
              <w:rPr>
                <w:rFonts w:hint="eastAsia" w:ascii="宋体" w:hAnsi="宋体"/>
              </w:rPr>
            </w:pPr>
            <w:r>
              <w:rPr>
                <w:rFonts w:hint="eastAsia" w:ascii="宋体" w:hAnsi="宋体"/>
              </w:rPr>
              <w:t>02</w:t>
            </w: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预售资金监管平台流水</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16</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spacing w:beforeLines="0" w:afterLines="0"/>
              <w:ind w:firstLine="0" w:firstLineChars="0"/>
              <w:rPr>
                <w:rFonts w:hint="eastAsia" w:ascii="宋体" w:hAnsi="宋体"/>
              </w:rPr>
            </w:pPr>
            <w:r>
              <w:rPr>
                <w:rFonts w:hint="eastAsia" w:ascii="宋体" w:hAnsi="宋体"/>
              </w:rPr>
              <w:t>03</w:t>
            </w:r>
          </w:p>
        </w:tc>
        <w:tc>
          <w:tcPr>
            <w:tcW w:w="2340" w:type="dxa"/>
            <w:gridSpan w:val="2"/>
            <w:tcBorders>
              <w:right w:val="single" w:color="auto" w:sz="6" w:space="0"/>
            </w:tcBorders>
            <w:noWrap w:val="0"/>
            <w:vAlign w:val="center"/>
          </w:tcPr>
          <w:p>
            <w:pPr>
              <w:spacing w:beforeLines="0" w:afterLines="0"/>
              <w:ind w:firstLine="0" w:firstLineChars="0"/>
              <w:rPr>
                <w:rFonts w:hint="eastAsia" w:ascii="宋体" w:hAnsi="宋体"/>
              </w:rPr>
            </w:pPr>
            <w:r>
              <w:rPr>
                <w:rFonts w:hint="eastAsia" w:ascii="宋体" w:hAnsi="宋体"/>
              </w:rPr>
              <w:t>预售人名称</w:t>
            </w:r>
          </w:p>
        </w:tc>
        <w:tc>
          <w:tcPr>
            <w:tcW w:w="816" w:type="dxa"/>
            <w:tcBorders>
              <w:left w:val="single" w:color="auto" w:sz="6" w:space="0"/>
            </w:tcBorders>
            <w:noWrap w:val="0"/>
            <w:vAlign w:val="center"/>
          </w:tcPr>
          <w:p>
            <w:pPr>
              <w:spacing w:beforeLines="0" w:afterLines="0"/>
              <w:ind w:firstLine="0" w:firstLineChars="0"/>
              <w:jc w:val="center"/>
              <w:rPr>
                <w:rFonts w:hint="eastAsia" w:ascii="宋体" w:hAnsi="宋体"/>
              </w:rPr>
            </w:pPr>
            <w:r>
              <w:rPr>
                <w:rFonts w:hint="eastAsia" w:ascii="宋体" w:hAnsi="宋体"/>
              </w:rPr>
              <w:t>255</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spacing w:beforeLines="0" w:afterLines="0"/>
              <w:ind w:firstLine="0" w:firstLineChars="0"/>
              <w:rPr>
                <w:rFonts w:hint="eastAsia" w:ascii="宋体" w:hAnsi="宋体"/>
              </w:rPr>
            </w:pPr>
            <w:r>
              <w:rPr>
                <w:rFonts w:hint="eastAsia" w:ascii="宋体" w:hAnsi="宋体"/>
              </w:rPr>
              <w:t>04</w:t>
            </w:r>
          </w:p>
        </w:tc>
        <w:tc>
          <w:tcPr>
            <w:tcW w:w="2340" w:type="dxa"/>
            <w:gridSpan w:val="2"/>
            <w:tcBorders>
              <w:right w:val="single" w:color="auto" w:sz="6" w:space="0"/>
            </w:tcBorders>
            <w:noWrap w:val="0"/>
            <w:vAlign w:val="center"/>
          </w:tcPr>
          <w:p>
            <w:pPr>
              <w:spacing w:beforeLines="0" w:afterLines="0"/>
              <w:ind w:firstLine="0" w:firstLineChars="0"/>
              <w:rPr>
                <w:rFonts w:hint="eastAsia" w:ascii="宋体" w:hAnsi="宋体"/>
              </w:rPr>
            </w:pPr>
            <w:r>
              <w:rPr>
                <w:rFonts w:hint="eastAsia" w:ascii="宋体" w:hAnsi="宋体"/>
                <w:lang w:val="en-US" w:eastAsia="zh-CN"/>
              </w:rPr>
              <w:t>英文横线分隔的多个楼盘流水号串</w:t>
            </w:r>
          </w:p>
        </w:tc>
        <w:tc>
          <w:tcPr>
            <w:tcW w:w="816" w:type="dxa"/>
            <w:tcBorders>
              <w:left w:val="single" w:color="auto" w:sz="6" w:space="0"/>
            </w:tcBorders>
            <w:noWrap w:val="0"/>
            <w:vAlign w:val="center"/>
          </w:tcPr>
          <w:p>
            <w:pPr>
              <w:spacing w:beforeLines="0" w:afterLines="0"/>
              <w:ind w:firstLine="0" w:firstLineChars="0"/>
              <w:jc w:val="center"/>
              <w:rPr>
                <w:rFonts w:hint="default" w:ascii="宋体" w:hAnsi="宋体" w:eastAsiaTheme="minorEastAsia"/>
                <w:lang w:val="en-US" w:eastAsia="zh-CN"/>
              </w:rPr>
            </w:pPr>
            <w:r>
              <w:rPr>
                <w:rFonts w:hint="eastAsia" w:ascii="宋体" w:hAnsi="宋体"/>
                <w:lang w:val="en-US" w:eastAsia="zh-CN"/>
              </w:rPr>
              <w:t>256</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100" w:type="dxa"/>
            <w:gridSpan w:val="6"/>
            <w:tcBorders>
              <w:left w:val="double" w:color="auto" w:sz="4" w:space="0"/>
              <w:right w:val="double" w:color="auto" w:sz="4" w:space="0"/>
            </w:tcBorders>
            <w:noWrap w:val="0"/>
            <w:vAlign w:val="center"/>
          </w:tcPr>
          <w:p>
            <w:pPr>
              <w:spacing w:beforeLines="0" w:afterLines="0"/>
              <w:ind w:firstLine="0" w:firstLineChars="0"/>
              <w:rPr>
                <w:rFonts w:ascii="宋体" w:hAnsi="宋体"/>
                <w:kern w:val="0"/>
              </w:rPr>
            </w:pPr>
            <w:r>
              <w:rPr>
                <w:rFonts w:hint="eastAsia" w:ascii="宋体" w:hAnsi="宋体"/>
                <w:kern w:val="0"/>
              </w:rPr>
              <w:t>错误返回：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spacing w:beforeLines="0" w:afterLines="0"/>
              <w:ind w:firstLine="0" w:firstLineChars="0"/>
              <w:rPr>
                <w:rFonts w:ascii="宋体" w:hAnsi="宋体"/>
              </w:rPr>
            </w:pPr>
            <w:r>
              <w:rPr>
                <w:rFonts w:hint="eastAsia" w:ascii="宋体" w:hAnsi="宋体"/>
              </w:rPr>
              <w:t>序号</w:t>
            </w: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中文含义</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长度</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spacing w:beforeLines="0" w:afterLines="0"/>
              <w:ind w:firstLine="0" w:firstLineChars="0"/>
              <w:rPr>
                <w:rFonts w:hint="eastAsia" w:ascii="宋体" w:hAnsi="宋体"/>
              </w:rPr>
            </w:pPr>
            <w:r>
              <w:rPr>
                <w:rFonts w:hint="eastAsia" w:ascii="宋体" w:hAnsi="宋体"/>
              </w:rPr>
              <w:t>01</w:t>
            </w: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返回码</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4</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87" w:hRule="atLeast"/>
        </w:trPr>
        <w:tc>
          <w:tcPr>
            <w:tcW w:w="900" w:type="dxa"/>
            <w:tcBorders>
              <w:left w:val="double" w:color="auto" w:sz="4" w:space="0"/>
              <w:bottom w:val="double" w:color="auto" w:sz="4" w:space="0"/>
            </w:tcBorders>
            <w:noWrap w:val="0"/>
            <w:vAlign w:val="center"/>
          </w:tcPr>
          <w:p>
            <w:pPr>
              <w:spacing w:beforeLines="0" w:afterLines="0"/>
              <w:ind w:firstLine="0" w:firstLineChars="0"/>
              <w:rPr>
                <w:rFonts w:hint="eastAsia" w:ascii="宋体" w:hAnsi="宋体"/>
              </w:rPr>
            </w:pPr>
            <w:r>
              <w:rPr>
                <w:rFonts w:hint="eastAsia" w:ascii="宋体" w:hAnsi="宋体"/>
              </w:rPr>
              <w:t>02</w:t>
            </w:r>
          </w:p>
        </w:tc>
        <w:tc>
          <w:tcPr>
            <w:tcW w:w="2340" w:type="dxa"/>
            <w:gridSpan w:val="2"/>
            <w:tcBorders>
              <w:bottom w:val="double" w:color="auto" w:sz="4" w:space="0"/>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错误原因描述</w:t>
            </w:r>
          </w:p>
        </w:tc>
        <w:tc>
          <w:tcPr>
            <w:tcW w:w="816" w:type="dxa"/>
            <w:tcBorders>
              <w:left w:val="single" w:color="auto" w:sz="6" w:space="0"/>
              <w:bottom w:val="double" w:color="auto" w:sz="4" w:space="0"/>
            </w:tcBorders>
            <w:noWrap w:val="0"/>
            <w:vAlign w:val="center"/>
          </w:tcPr>
          <w:p>
            <w:pPr>
              <w:spacing w:beforeLines="0" w:afterLines="0"/>
              <w:ind w:firstLine="0" w:firstLineChars="0"/>
              <w:jc w:val="center"/>
              <w:rPr>
                <w:rFonts w:ascii="宋体" w:hAnsi="宋体"/>
              </w:rPr>
            </w:pPr>
            <w:r>
              <w:rPr>
                <w:rFonts w:hint="eastAsia" w:ascii="宋体" w:hAnsi="宋体"/>
              </w:rPr>
              <w:t>60</w:t>
            </w:r>
          </w:p>
        </w:tc>
        <w:tc>
          <w:tcPr>
            <w:tcW w:w="4044" w:type="dxa"/>
            <w:gridSpan w:val="2"/>
            <w:tcBorders>
              <w:bottom w:val="double" w:color="auto" w:sz="4" w:space="0"/>
              <w:right w:val="double" w:color="auto" w:sz="4" w:space="0"/>
            </w:tcBorders>
            <w:noWrap w:val="0"/>
            <w:vAlign w:val="center"/>
          </w:tcPr>
          <w:p>
            <w:pPr>
              <w:spacing w:beforeLines="0" w:afterLines="0"/>
              <w:ind w:firstLine="0" w:firstLineChars="0"/>
              <w:rPr>
                <w:rFonts w:ascii="宋体" w:hAnsi="宋体"/>
              </w:rPr>
            </w:pPr>
          </w:p>
        </w:tc>
      </w:tr>
    </w:tbl>
    <w:p>
      <w:pPr>
        <w:pStyle w:val="4"/>
      </w:pPr>
      <w:bookmarkStart w:id="17" w:name="_Toc12760"/>
      <w:bookmarkStart w:id="18" w:name="_Toc31375"/>
      <w:r>
        <w:rPr>
          <w:rFonts w:hint="eastAsia"/>
        </w:rPr>
        <w:t>[100</w:t>
      </w:r>
      <w:r>
        <w:t>4</w:t>
      </w:r>
      <w:r>
        <w:rPr>
          <w:rFonts w:hint="eastAsia"/>
        </w:rPr>
        <w:t>]终止监管验证查询</w:t>
      </w:r>
      <w:bookmarkEnd w:id="17"/>
      <w:bookmarkEnd w:id="18"/>
    </w:p>
    <w:tbl>
      <w:tblPr>
        <w:tblStyle w:val="23"/>
        <w:tblW w:w="8100"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360"/>
        <w:gridCol w:w="1980"/>
        <w:gridCol w:w="816"/>
        <w:gridCol w:w="1080"/>
        <w:gridCol w:w="29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60" w:type="dxa"/>
            <w:gridSpan w:val="2"/>
            <w:tcBorders>
              <w:top w:val="double" w:color="auto" w:sz="4" w:space="0"/>
              <w:left w:val="double" w:color="auto" w:sz="4" w:space="0"/>
            </w:tcBorders>
            <w:noWrap w:val="0"/>
            <w:vAlign w:val="center"/>
          </w:tcPr>
          <w:p>
            <w:pPr>
              <w:spacing w:beforeLines="0" w:afterLines="0"/>
              <w:ind w:firstLine="0" w:firstLineChars="0"/>
              <w:rPr>
                <w:rFonts w:ascii="宋体" w:hAnsi="宋体"/>
              </w:rPr>
            </w:pPr>
            <w:r>
              <w:rPr>
                <w:rFonts w:hint="eastAsia" w:ascii="宋体" w:hAnsi="宋体"/>
                <w:kern w:val="0"/>
              </w:rPr>
              <w:t>主要功能</w:t>
            </w:r>
          </w:p>
        </w:tc>
        <w:tc>
          <w:tcPr>
            <w:tcW w:w="2796" w:type="dxa"/>
            <w:gridSpan w:val="2"/>
            <w:tcBorders>
              <w:top w:val="double" w:color="auto" w:sz="4" w:space="0"/>
            </w:tcBorders>
            <w:noWrap w:val="0"/>
            <w:vAlign w:val="center"/>
          </w:tcPr>
          <w:p>
            <w:pPr>
              <w:spacing w:beforeLines="0" w:afterLines="0"/>
              <w:ind w:firstLine="0" w:firstLineChars="0"/>
              <w:rPr>
                <w:rFonts w:ascii="宋体" w:hAnsi="宋体"/>
              </w:rPr>
            </w:pPr>
            <w:r>
              <w:rPr>
                <w:rFonts w:hint="eastAsia" w:ascii="宋体" w:hAnsi="宋体"/>
              </w:rPr>
              <w:t>100</w:t>
            </w:r>
            <w:r>
              <w:rPr>
                <w:rFonts w:ascii="宋体" w:hAnsi="宋体"/>
              </w:rPr>
              <w:t>4</w:t>
            </w:r>
          </w:p>
        </w:tc>
        <w:tc>
          <w:tcPr>
            <w:tcW w:w="1080" w:type="dxa"/>
            <w:tcBorders>
              <w:top w:val="double" w:color="auto" w:sz="4" w:space="0"/>
            </w:tcBorders>
            <w:noWrap w:val="0"/>
            <w:vAlign w:val="center"/>
          </w:tcPr>
          <w:p>
            <w:pPr>
              <w:spacing w:beforeLines="0" w:afterLines="0"/>
              <w:ind w:firstLine="0" w:firstLineChars="0"/>
              <w:rPr>
                <w:rFonts w:ascii="宋体" w:hAnsi="宋体"/>
              </w:rPr>
            </w:pPr>
            <w:r>
              <w:rPr>
                <w:rFonts w:hint="eastAsia" w:ascii="宋体" w:hAnsi="宋体"/>
              </w:rPr>
              <w:t>交易名称</w:t>
            </w:r>
          </w:p>
        </w:tc>
        <w:tc>
          <w:tcPr>
            <w:tcW w:w="2964" w:type="dxa"/>
            <w:tcBorders>
              <w:top w:val="double" w:color="auto" w:sz="4" w:space="0"/>
              <w:right w:val="double" w:color="auto" w:sz="4" w:space="0"/>
            </w:tcBorders>
            <w:noWrap w:val="0"/>
            <w:vAlign w:val="center"/>
          </w:tcPr>
          <w:p>
            <w:pPr>
              <w:spacing w:beforeLines="0" w:afterLines="0"/>
              <w:ind w:firstLine="0" w:firstLineChars="0"/>
              <w:rPr>
                <w:rFonts w:ascii="宋体" w:hAnsi="宋体"/>
              </w:rPr>
            </w:pPr>
            <w:r>
              <w:rPr>
                <w:rFonts w:hint="eastAsia"/>
              </w:rPr>
              <w:t>终止</w:t>
            </w:r>
            <w:r>
              <w:rPr>
                <w:rFonts w:hint="eastAsia" w:ascii="宋体" w:hAnsi="宋体"/>
              </w:rPr>
              <w:t>监管验证查询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60" w:type="dxa"/>
            <w:gridSpan w:val="2"/>
            <w:tcBorders>
              <w:left w:val="double" w:color="auto" w:sz="4" w:space="0"/>
            </w:tcBorders>
            <w:noWrap w:val="0"/>
            <w:vAlign w:val="center"/>
          </w:tcPr>
          <w:p>
            <w:pPr>
              <w:spacing w:beforeLines="0" w:afterLines="0"/>
              <w:ind w:firstLine="0" w:firstLineChars="0"/>
              <w:rPr>
                <w:rFonts w:ascii="宋体" w:hAnsi="宋体"/>
              </w:rPr>
            </w:pPr>
            <w:r>
              <w:rPr>
                <w:rFonts w:hint="eastAsia" w:ascii="宋体" w:hAnsi="宋体"/>
                <w:kern w:val="0"/>
              </w:rPr>
              <w:t>主要功能</w:t>
            </w:r>
          </w:p>
        </w:tc>
        <w:tc>
          <w:tcPr>
            <w:tcW w:w="6840" w:type="dxa"/>
            <w:gridSpan w:val="4"/>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100" w:type="dxa"/>
            <w:gridSpan w:val="6"/>
            <w:tcBorders>
              <w:left w:val="double" w:color="auto" w:sz="4" w:space="0"/>
              <w:right w:val="double" w:color="auto" w:sz="4" w:space="0"/>
            </w:tcBorders>
            <w:noWrap w:val="0"/>
            <w:vAlign w:val="center"/>
          </w:tcPr>
          <w:p>
            <w:pPr>
              <w:spacing w:beforeLines="0" w:afterLines="0"/>
              <w:ind w:firstLine="0" w:firstLineChars="0"/>
              <w:rPr>
                <w:rFonts w:ascii="宋体" w:hAnsi="宋体"/>
                <w:kern w:val="0"/>
              </w:rPr>
            </w:pPr>
            <w:r>
              <w:rPr>
                <w:rFonts w:hint="eastAsia" w:ascii="宋体" w:hAnsi="宋体"/>
                <w:kern w:val="0"/>
              </w:rPr>
              <w:t>交易报文：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spacing w:beforeLines="0" w:afterLines="0"/>
              <w:ind w:firstLine="0" w:firstLineChars="0"/>
              <w:jc w:val="center"/>
              <w:rPr>
                <w:rFonts w:ascii="宋体" w:hAnsi="宋体"/>
              </w:rPr>
            </w:pPr>
            <w:r>
              <w:rPr>
                <w:rFonts w:hint="eastAsia" w:ascii="宋体" w:hAnsi="宋体"/>
              </w:rPr>
              <w:t>序号</w:t>
            </w:r>
          </w:p>
        </w:tc>
        <w:tc>
          <w:tcPr>
            <w:tcW w:w="2340" w:type="dxa"/>
            <w:gridSpan w:val="2"/>
            <w:tcBorders>
              <w:righ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中文含义</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长度</w:t>
            </w:r>
          </w:p>
        </w:tc>
        <w:tc>
          <w:tcPr>
            <w:tcW w:w="4044" w:type="dxa"/>
            <w:gridSpan w:val="2"/>
            <w:tcBorders>
              <w:right w:val="double" w:color="auto" w:sz="4" w:space="0"/>
            </w:tcBorders>
            <w:noWrap w:val="0"/>
            <w:vAlign w:val="center"/>
          </w:tcPr>
          <w:p>
            <w:pPr>
              <w:spacing w:beforeLines="0" w:afterLines="0"/>
              <w:ind w:firstLine="0" w:firstLineChars="0"/>
              <w:jc w:val="center"/>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9"/>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交易代码</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4</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1002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9"/>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监管银行代码</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2</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9"/>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hint="eastAsia" w:ascii="宋体" w:hAnsi="宋体"/>
              </w:rPr>
            </w:pPr>
            <w:r>
              <w:rPr>
                <w:rFonts w:hint="eastAsia" w:ascii="宋体" w:hAnsi="宋体"/>
              </w:rPr>
              <w:t>城市代码</w:t>
            </w:r>
          </w:p>
        </w:tc>
        <w:tc>
          <w:tcPr>
            <w:tcW w:w="816" w:type="dxa"/>
            <w:tcBorders>
              <w:left w:val="single" w:color="auto" w:sz="6" w:space="0"/>
            </w:tcBorders>
            <w:noWrap w:val="0"/>
            <w:vAlign w:val="center"/>
          </w:tcPr>
          <w:p>
            <w:pPr>
              <w:spacing w:beforeLines="0" w:afterLines="0"/>
              <w:ind w:firstLine="0" w:firstLineChars="0"/>
              <w:jc w:val="center"/>
              <w:rPr>
                <w:rFonts w:hint="eastAsia" w:ascii="宋体" w:hAnsi="宋体"/>
              </w:rPr>
            </w:pPr>
            <w:r>
              <w:rPr>
                <w:rFonts w:hint="eastAsia" w:ascii="宋体" w:hAnsi="宋体"/>
              </w:rPr>
              <w:t>6</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9"/>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终止证明编号</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14</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9"/>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日期</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10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送系统日期即可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9"/>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网点号</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30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9"/>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柜员号</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30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9"/>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发起方</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1</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1_监管银行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100" w:type="dxa"/>
            <w:gridSpan w:val="6"/>
            <w:tcBorders>
              <w:left w:val="double" w:color="auto" w:sz="4" w:space="0"/>
              <w:right w:val="double" w:color="auto" w:sz="4" w:space="0"/>
            </w:tcBorders>
            <w:noWrap w:val="0"/>
            <w:vAlign w:val="center"/>
          </w:tcPr>
          <w:p>
            <w:pPr>
              <w:spacing w:beforeLines="0" w:afterLines="0"/>
              <w:ind w:firstLine="0" w:firstLineChars="0"/>
              <w:rPr>
                <w:rFonts w:ascii="宋体" w:hAnsi="宋体"/>
                <w:kern w:val="0"/>
              </w:rPr>
            </w:pPr>
            <w:r>
              <w:rPr>
                <w:rFonts w:hint="eastAsia" w:ascii="宋体" w:hAnsi="宋体"/>
                <w:kern w:val="0"/>
              </w:rPr>
              <w:t>正确返回：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spacing w:beforeLines="0" w:afterLines="0"/>
              <w:ind w:firstLine="0" w:firstLineChars="0"/>
              <w:jc w:val="center"/>
              <w:rPr>
                <w:rFonts w:ascii="宋体" w:hAnsi="宋体"/>
              </w:rPr>
            </w:pPr>
            <w:r>
              <w:rPr>
                <w:rFonts w:hint="eastAsia" w:ascii="宋体" w:hAnsi="宋体"/>
              </w:rPr>
              <w:t>序号</w:t>
            </w: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中文含义</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长度</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10"/>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返回码</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4</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0000表示成功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10"/>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监管专户账号</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30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10"/>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监管专户户名</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150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100" w:type="dxa"/>
            <w:gridSpan w:val="6"/>
            <w:tcBorders>
              <w:left w:val="double" w:color="auto" w:sz="4" w:space="0"/>
              <w:right w:val="double" w:color="auto" w:sz="4" w:space="0"/>
            </w:tcBorders>
            <w:noWrap w:val="0"/>
            <w:vAlign w:val="center"/>
          </w:tcPr>
          <w:p>
            <w:pPr>
              <w:spacing w:beforeLines="0" w:afterLines="0"/>
              <w:ind w:firstLine="0" w:firstLineChars="0"/>
              <w:rPr>
                <w:rFonts w:ascii="宋体" w:hAnsi="宋体"/>
                <w:kern w:val="0"/>
              </w:rPr>
            </w:pPr>
            <w:r>
              <w:rPr>
                <w:rFonts w:hint="eastAsia" w:ascii="宋体" w:hAnsi="宋体"/>
                <w:kern w:val="0"/>
              </w:rPr>
              <w:t>错误返回：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spacing w:beforeLines="0" w:afterLines="0"/>
              <w:ind w:firstLine="0" w:firstLineChars="0"/>
              <w:rPr>
                <w:rFonts w:ascii="宋体" w:hAnsi="宋体"/>
              </w:rPr>
            </w:pPr>
            <w:r>
              <w:rPr>
                <w:rFonts w:hint="eastAsia" w:ascii="宋体" w:hAnsi="宋体"/>
              </w:rPr>
              <w:t>序号</w:t>
            </w: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中文含义</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长度</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11"/>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返回码</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4</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87" w:hRule="atLeast"/>
        </w:trPr>
        <w:tc>
          <w:tcPr>
            <w:tcW w:w="900" w:type="dxa"/>
            <w:tcBorders>
              <w:left w:val="double" w:color="auto" w:sz="4" w:space="0"/>
              <w:bottom w:val="double" w:color="auto" w:sz="4" w:space="0"/>
            </w:tcBorders>
            <w:noWrap w:val="0"/>
            <w:vAlign w:val="center"/>
          </w:tcPr>
          <w:p>
            <w:pPr>
              <w:numPr>
                <w:ilvl w:val="0"/>
                <w:numId w:val="11"/>
              </w:numPr>
              <w:spacing w:beforeLines="0" w:afterLines="0"/>
              <w:ind w:firstLineChars="0"/>
              <w:jc w:val="center"/>
              <w:rPr>
                <w:rFonts w:ascii="宋体" w:hAnsi="宋体"/>
              </w:rPr>
            </w:pPr>
          </w:p>
        </w:tc>
        <w:tc>
          <w:tcPr>
            <w:tcW w:w="2340" w:type="dxa"/>
            <w:gridSpan w:val="2"/>
            <w:tcBorders>
              <w:bottom w:val="double" w:color="auto" w:sz="4" w:space="0"/>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错误原因描述</w:t>
            </w:r>
          </w:p>
        </w:tc>
        <w:tc>
          <w:tcPr>
            <w:tcW w:w="816" w:type="dxa"/>
            <w:tcBorders>
              <w:left w:val="single" w:color="auto" w:sz="6" w:space="0"/>
              <w:bottom w:val="double" w:color="auto" w:sz="4" w:space="0"/>
            </w:tcBorders>
            <w:noWrap w:val="0"/>
            <w:vAlign w:val="center"/>
          </w:tcPr>
          <w:p>
            <w:pPr>
              <w:spacing w:beforeLines="0" w:afterLines="0"/>
              <w:ind w:firstLine="0" w:firstLineChars="0"/>
              <w:jc w:val="center"/>
              <w:rPr>
                <w:rFonts w:ascii="宋体" w:hAnsi="宋体"/>
              </w:rPr>
            </w:pPr>
            <w:r>
              <w:rPr>
                <w:rFonts w:hint="eastAsia" w:ascii="宋体" w:hAnsi="宋体"/>
              </w:rPr>
              <w:t>60</w:t>
            </w:r>
          </w:p>
        </w:tc>
        <w:tc>
          <w:tcPr>
            <w:tcW w:w="4044" w:type="dxa"/>
            <w:gridSpan w:val="2"/>
            <w:tcBorders>
              <w:bottom w:val="double" w:color="auto" w:sz="4" w:space="0"/>
              <w:right w:val="double" w:color="auto" w:sz="4" w:space="0"/>
            </w:tcBorders>
            <w:noWrap w:val="0"/>
            <w:vAlign w:val="center"/>
          </w:tcPr>
          <w:p>
            <w:pPr>
              <w:spacing w:beforeLines="0" w:afterLines="0"/>
              <w:ind w:firstLine="0" w:firstLineChars="0"/>
              <w:rPr>
                <w:rFonts w:ascii="宋体" w:hAnsi="宋体"/>
              </w:rPr>
            </w:pPr>
          </w:p>
        </w:tc>
      </w:tr>
    </w:tbl>
    <w:p>
      <w:pPr>
        <w:pStyle w:val="4"/>
      </w:pPr>
      <w:bookmarkStart w:id="19" w:name="_Toc31543"/>
      <w:bookmarkStart w:id="20" w:name="_Toc1344"/>
      <w:r>
        <w:rPr>
          <w:rFonts w:hint="eastAsia"/>
        </w:rPr>
        <w:t>[1002]终止监管</w:t>
      </w:r>
      <w:bookmarkEnd w:id="16"/>
      <w:bookmarkEnd w:id="19"/>
      <w:bookmarkEnd w:id="20"/>
    </w:p>
    <w:tbl>
      <w:tblPr>
        <w:tblStyle w:val="23"/>
        <w:tblW w:w="8100"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360"/>
        <w:gridCol w:w="1980"/>
        <w:gridCol w:w="816"/>
        <w:gridCol w:w="1080"/>
        <w:gridCol w:w="29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1260" w:type="dxa"/>
            <w:gridSpan w:val="2"/>
            <w:tcBorders>
              <w:top w:val="double" w:color="auto" w:sz="4" w:space="0"/>
              <w:left w:val="double" w:color="auto" w:sz="4" w:space="0"/>
            </w:tcBorders>
            <w:noWrap w:val="0"/>
            <w:vAlign w:val="center"/>
          </w:tcPr>
          <w:p>
            <w:pPr>
              <w:spacing w:beforeLines="0" w:afterLines="0"/>
              <w:ind w:firstLine="0" w:firstLineChars="0"/>
              <w:rPr>
                <w:rFonts w:ascii="宋体" w:hAnsi="宋体"/>
              </w:rPr>
            </w:pPr>
            <w:r>
              <w:rPr>
                <w:rFonts w:hint="eastAsia" w:ascii="宋体" w:hAnsi="宋体"/>
                <w:kern w:val="0"/>
              </w:rPr>
              <w:t>主要功能</w:t>
            </w:r>
          </w:p>
        </w:tc>
        <w:tc>
          <w:tcPr>
            <w:tcW w:w="2796" w:type="dxa"/>
            <w:gridSpan w:val="2"/>
            <w:tcBorders>
              <w:top w:val="double" w:color="auto" w:sz="4" w:space="0"/>
            </w:tcBorders>
            <w:noWrap w:val="0"/>
            <w:vAlign w:val="center"/>
          </w:tcPr>
          <w:p>
            <w:pPr>
              <w:spacing w:beforeLines="0" w:afterLines="0"/>
              <w:ind w:firstLine="0" w:firstLineChars="0"/>
              <w:rPr>
                <w:rFonts w:ascii="宋体" w:hAnsi="宋体"/>
              </w:rPr>
            </w:pPr>
            <w:r>
              <w:rPr>
                <w:rFonts w:hint="eastAsia" w:ascii="宋体" w:hAnsi="宋体"/>
              </w:rPr>
              <w:t>1002</w:t>
            </w:r>
          </w:p>
        </w:tc>
        <w:tc>
          <w:tcPr>
            <w:tcW w:w="1080" w:type="dxa"/>
            <w:tcBorders>
              <w:top w:val="double" w:color="auto" w:sz="4" w:space="0"/>
            </w:tcBorders>
            <w:noWrap w:val="0"/>
            <w:vAlign w:val="center"/>
          </w:tcPr>
          <w:p>
            <w:pPr>
              <w:spacing w:beforeLines="0" w:afterLines="0"/>
              <w:ind w:firstLine="0" w:firstLineChars="0"/>
              <w:rPr>
                <w:rFonts w:ascii="宋体" w:hAnsi="宋体"/>
              </w:rPr>
            </w:pPr>
            <w:r>
              <w:rPr>
                <w:rFonts w:hint="eastAsia" w:ascii="宋体" w:hAnsi="宋体"/>
              </w:rPr>
              <w:t>交易名称</w:t>
            </w:r>
          </w:p>
        </w:tc>
        <w:tc>
          <w:tcPr>
            <w:tcW w:w="2964" w:type="dxa"/>
            <w:tcBorders>
              <w:top w:val="double" w:color="auto" w:sz="4" w:space="0"/>
              <w:right w:val="double" w:color="auto" w:sz="4" w:space="0"/>
            </w:tcBorders>
            <w:noWrap w:val="0"/>
            <w:vAlign w:val="center"/>
          </w:tcPr>
          <w:p>
            <w:pPr>
              <w:spacing w:beforeLines="0" w:afterLines="0"/>
              <w:ind w:firstLine="0" w:firstLineChars="0"/>
              <w:rPr>
                <w:rFonts w:ascii="宋体" w:hAnsi="宋体"/>
              </w:rPr>
            </w:pPr>
            <w:r>
              <w:rPr>
                <w:rFonts w:hint="eastAsia"/>
              </w:rPr>
              <w:t>终止监管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1260" w:type="dxa"/>
            <w:gridSpan w:val="2"/>
            <w:tcBorders>
              <w:left w:val="double" w:color="auto" w:sz="4" w:space="0"/>
            </w:tcBorders>
            <w:noWrap w:val="0"/>
            <w:vAlign w:val="center"/>
          </w:tcPr>
          <w:p>
            <w:pPr>
              <w:spacing w:beforeLines="0" w:afterLines="0"/>
              <w:ind w:firstLine="0" w:firstLineChars="0"/>
              <w:rPr>
                <w:rFonts w:ascii="宋体" w:hAnsi="宋体"/>
              </w:rPr>
            </w:pPr>
            <w:r>
              <w:rPr>
                <w:rFonts w:hint="eastAsia" w:ascii="宋体" w:hAnsi="宋体"/>
                <w:kern w:val="0"/>
              </w:rPr>
              <w:t>主要功能</w:t>
            </w:r>
          </w:p>
        </w:tc>
        <w:tc>
          <w:tcPr>
            <w:tcW w:w="6840" w:type="dxa"/>
            <w:gridSpan w:val="4"/>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8100" w:type="dxa"/>
            <w:gridSpan w:val="6"/>
            <w:tcBorders>
              <w:left w:val="double" w:color="auto" w:sz="4" w:space="0"/>
              <w:right w:val="double" w:color="auto" w:sz="4" w:space="0"/>
            </w:tcBorders>
            <w:noWrap w:val="0"/>
            <w:vAlign w:val="center"/>
          </w:tcPr>
          <w:p>
            <w:pPr>
              <w:spacing w:beforeLines="0" w:afterLines="0"/>
              <w:ind w:firstLine="0" w:firstLineChars="0"/>
              <w:rPr>
                <w:rFonts w:ascii="宋体" w:hAnsi="宋体"/>
                <w:kern w:val="0"/>
              </w:rPr>
            </w:pPr>
            <w:r>
              <w:rPr>
                <w:rFonts w:hint="eastAsia" w:ascii="宋体" w:hAnsi="宋体"/>
                <w:kern w:val="0"/>
              </w:rPr>
              <w:t>交易报文：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spacing w:beforeLines="0" w:afterLines="0"/>
              <w:ind w:firstLine="0" w:firstLineChars="0"/>
              <w:jc w:val="center"/>
              <w:rPr>
                <w:rFonts w:ascii="宋体" w:hAnsi="宋体"/>
              </w:rPr>
            </w:pPr>
            <w:r>
              <w:rPr>
                <w:rFonts w:hint="eastAsia" w:ascii="宋体" w:hAnsi="宋体"/>
              </w:rPr>
              <w:t>序号</w:t>
            </w:r>
          </w:p>
        </w:tc>
        <w:tc>
          <w:tcPr>
            <w:tcW w:w="2340" w:type="dxa"/>
            <w:gridSpan w:val="2"/>
            <w:tcBorders>
              <w:righ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中文含义</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长度</w:t>
            </w:r>
          </w:p>
        </w:tc>
        <w:tc>
          <w:tcPr>
            <w:tcW w:w="4044" w:type="dxa"/>
            <w:gridSpan w:val="2"/>
            <w:tcBorders>
              <w:right w:val="double" w:color="auto" w:sz="4" w:space="0"/>
            </w:tcBorders>
            <w:noWrap w:val="0"/>
            <w:vAlign w:val="center"/>
          </w:tcPr>
          <w:p>
            <w:pPr>
              <w:spacing w:beforeLines="0" w:afterLines="0"/>
              <w:ind w:firstLine="0" w:firstLineChars="0"/>
              <w:jc w:val="center"/>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12"/>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交易代码</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4</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1002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12"/>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监管银行代码</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2</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12"/>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hint="eastAsia" w:ascii="宋体" w:hAnsi="宋体"/>
              </w:rPr>
            </w:pPr>
            <w:r>
              <w:rPr>
                <w:rFonts w:hint="eastAsia" w:ascii="宋体" w:hAnsi="宋体"/>
              </w:rPr>
              <w:t>城市代码</w:t>
            </w:r>
          </w:p>
        </w:tc>
        <w:tc>
          <w:tcPr>
            <w:tcW w:w="816" w:type="dxa"/>
            <w:tcBorders>
              <w:left w:val="single" w:color="auto" w:sz="6" w:space="0"/>
            </w:tcBorders>
            <w:noWrap w:val="0"/>
            <w:vAlign w:val="center"/>
          </w:tcPr>
          <w:p>
            <w:pPr>
              <w:spacing w:beforeLines="0" w:afterLines="0"/>
              <w:ind w:firstLine="0" w:firstLineChars="0"/>
              <w:jc w:val="center"/>
              <w:rPr>
                <w:rFonts w:hint="eastAsia" w:ascii="宋体" w:hAnsi="宋体"/>
              </w:rPr>
            </w:pPr>
            <w:r>
              <w:rPr>
                <w:rFonts w:hint="eastAsia" w:ascii="宋体" w:hAnsi="宋体"/>
              </w:rPr>
              <w:t>6</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12"/>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终止证明编号</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14</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12"/>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监管专户账号</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30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12"/>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监管专户户名</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150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12"/>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银行流水号</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30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12"/>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日期</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10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送系统日期即可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12"/>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网点号</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30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12"/>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柜员号</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30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12"/>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发起方</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1</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1_监管银行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100" w:type="dxa"/>
            <w:gridSpan w:val="6"/>
            <w:tcBorders>
              <w:left w:val="double" w:color="auto" w:sz="4" w:space="0"/>
              <w:right w:val="double" w:color="auto" w:sz="4" w:space="0"/>
            </w:tcBorders>
            <w:noWrap w:val="0"/>
            <w:vAlign w:val="center"/>
          </w:tcPr>
          <w:p>
            <w:pPr>
              <w:spacing w:beforeLines="0" w:afterLines="0"/>
              <w:ind w:firstLine="0" w:firstLineChars="0"/>
              <w:rPr>
                <w:rFonts w:ascii="宋体" w:hAnsi="宋体"/>
                <w:kern w:val="0"/>
              </w:rPr>
            </w:pPr>
            <w:r>
              <w:rPr>
                <w:rFonts w:hint="eastAsia" w:ascii="宋体" w:hAnsi="宋体"/>
                <w:kern w:val="0"/>
              </w:rPr>
              <w:t>正确返回：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spacing w:beforeLines="0" w:afterLines="0"/>
              <w:ind w:firstLine="0" w:firstLineChars="0"/>
              <w:jc w:val="center"/>
              <w:rPr>
                <w:rFonts w:ascii="宋体" w:hAnsi="宋体"/>
              </w:rPr>
            </w:pPr>
            <w:r>
              <w:rPr>
                <w:rFonts w:hint="eastAsia" w:ascii="宋体" w:hAnsi="宋体"/>
              </w:rPr>
              <w:t>序号</w:t>
            </w: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中文含义</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长度</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10"/>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返回码</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4</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0000表示成功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10"/>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预售资金监管平台流水</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16</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100" w:type="dxa"/>
            <w:gridSpan w:val="6"/>
            <w:tcBorders>
              <w:left w:val="double" w:color="auto" w:sz="4" w:space="0"/>
              <w:right w:val="double" w:color="auto" w:sz="4" w:space="0"/>
            </w:tcBorders>
            <w:noWrap w:val="0"/>
            <w:vAlign w:val="center"/>
          </w:tcPr>
          <w:p>
            <w:pPr>
              <w:spacing w:beforeLines="0" w:afterLines="0"/>
              <w:ind w:firstLine="0" w:firstLineChars="0"/>
              <w:rPr>
                <w:rFonts w:ascii="宋体" w:hAnsi="宋体"/>
                <w:kern w:val="0"/>
              </w:rPr>
            </w:pPr>
            <w:r>
              <w:rPr>
                <w:rFonts w:hint="eastAsia" w:ascii="宋体" w:hAnsi="宋体"/>
                <w:kern w:val="0"/>
              </w:rPr>
              <w:t>错误返回：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spacing w:beforeLines="0" w:afterLines="0"/>
              <w:ind w:firstLine="0" w:firstLineChars="0"/>
              <w:rPr>
                <w:rFonts w:ascii="宋体" w:hAnsi="宋体"/>
              </w:rPr>
            </w:pPr>
            <w:r>
              <w:rPr>
                <w:rFonts w:hint="eastAsia" w:ascii="宋体" w:hAnsi="宋体"/>
              </w:rPr>
              <w:t>序号</w:t>
            </w: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中文含义</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长度</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11"/>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返回码</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4</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87" w:hRule="atLeast"/>
        </w:trPr>
        <w:tc>
          <w:tcPr>
            <w:tcW w:w="900" w:type="dxa"/>
            <w:tcBorders>
              <w:left w:val="double" w:color="auto" w:sz="4" w:space="0"/>
              <w:bottom w:val="double" w:color="auto" w:sz="4" w:space="0"/>
            </w:tcBorders>
            <w:noWrap w:val="0"/>
            <w:vAlign w:val="center"/>
          </w:tcPr>
          <w:p>
            <w:pPr>
              <w:numPr>
                <w:ilvl w:val="0"/>
                <w:numId w:val="11"/>
              </w:numPr>
              <w:spacing w:beforeLines="0" w:afterLines="0"/>
              <w:ind w:firstLineChars="0"/>
              <w:jc w:val="center"/>
              <w:rPr>
                <w:rFonts w:ascii="宋体" w:hAnsi="宋体"/>
              </w:rPr>
            </w:pPr>
          </w:p>
        </w:tc>
        <w:tc>
          <w:tcPr>
            <w:tcW w:w="2340" w:type="dxa"/>
            <w:gridSpan w:val="2"/>
            <w:tcBorders>
              <w:bottom w:val="double" w:color="auto" w:sz="4" w:space="0"/>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错误原因描述</w:t>
            </w:r>
          </w:p>
        </w:tc>
        <w:tc>
          <w:tcPr>
            <w:tcW w:w="816" w:type="dxa"/>
            <w:tcBorders>
              <w:left w:val="single" w:color="auto" w:sz="6" w:space="0"/>
              <w:bottom w:val="double" w:color="auto" w:sz="4" w:space="0"/>
            </w:tcBorders>
            <w:noWrap w:val="0"/>
            <w:vAlign w:val="center"/>
          </w:tcPr>
          <w:p>
            <w:pPr>
              <w:spacing w:beforeLines="0" w:afterLines="0"/>
              <w:ind w:firstLine="0" w:firstLineChars="0"/>
              <w:jc w:val="center"/>
              <w:rPr>
                <w:rFonts w:ascii="宋体" w:hAnsi="宋体"/>
              </w:rPr>
            </w:pPr>
            <w:r>
              <w:rPr>
                <w:rFonts w:hint="eastAsia" w:ascii="宋体" w:hAnsi="宋体"/>
              </w:rPr>
              <w:t>60</w:t>
            </w:r>
          </w:p>
        </w:tc>
        <w:tc>
          <w:tcPr>
            <w:tcW w:w="4044" w:type="dxa"/>
            <w:gridSpan w:val="2"/>
            <w:tcBorders>
              <w:bottom w:val="double" w:color="auto" w:sz="4" w:space="0"/>
              <w:right w:val="double" w:color="auto" w:sz="4" w:space="0"/>
            </w:tcBorders>
            <w:noWrap w:val="0"/>
            <w:vAlign w:val="center"/>
          </w:tcPr>
          <w:p>
            <w:pPr>
              <w:spacing w:beforeLines="0" w:afterLines="0"/>
              <w:ind w:firstLine="0" w:firstLineChars="0"/>
              <w:rPr>
                <w:rFonts w:ascii="宋体" w:hAnsi="宋体"/>
              </w:rPr>
            </w:pPr>
          </w:p>
        </w:tc>
      </w:tr>
    </w:tbl>
    <w:p>
      <w:pPr>
        <w:pStyle w:val="3"/>
        <w:numPr>
          <w:ilvl w:val="0"/>
          <w:numId w:val="5"/>
        </w:numPr>
      </w:pPr>
      <w:bookmarkStart w:id="21" w:name="_Toc24195"/>
      <w:bookmarkStart w:id="22" w:name="_Toc269931802"/>
      <w:bookmarkStart w:id="23" w:name="_Toc269917481"/>
      <w:bookmarkStart w:id="24" w:name="_Toc13793"/>
      <w:r>
        <w:rPr>
          <w:rFonts w:hint="eastAsia"/>
        </w:rPr>
        <w:t>预售资金交存</w:t>
      </w:r>
      <w:bookmarkEnd w:id="21"/>
      <w:bookmarkEnd w:id="22"/>
      <w:bookmarkEnd w:id="23"/>
      <w:bookmarkEnd w:id="24"/>
    </w:p>
    <w:p>
      <w:pPr>
        <w:pStyle w:val="4"/>
        <w:numPr>
          <w:ilvl w:val="0"/>
          <w:numId w:val="13"/>
        </w:numPr>
      </w:pPr>
      <w:bookmarkStart w:id="25" w:name="_Toc1083"/>
      <w:bookmarkStart w:id="26" w:name="_Toc21868"/>
      <w:bookmarkStart w:id="27" w:name="_Toc269917484"/>
      <w:bookmarkStart w:id="28" w:name="_Toc269931805"/>
      <w:r>
        <w:rPr>
          <w:rFonts w:hint="eastAsia"/>
        </w:rPr>
        <w:t>[2021]交存验证</w:t>
      </w:r>
      <w:bookmarkEnd w:id="25"/>
      <w:bookmarkEnd w:id="26"/>
    </w:p>
    <w:tbl>
      <w:tblPr>
        <w:tblStyle w:val="23"/>
        <w:tblW w:w="8100"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360"/>
        <w:gridCol w:w="1980"/>
        <w:gridCol w:w="816"/>
        <w:gridCol w:w="1080"/>
        <w:gridCol w:w="29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1260" w:type="dxa"/>
            <w:gridSpan w:val="2"/>
            <w:tcBorders>
              <w:top w:val="double" w:color="auto" w:sz="4" w:space="0"/>
              <w:left w:val="double" w:color="auto" w:sz="4" w:space="0"/>
            </w:tcBorders>
            <w:noWrap w:val="0"/>
            <w:vAlign w:val="center"/>
          </w:tcPr>
          <w:p>
            <w:pPr>
              <w:spacing w:beforeLines="0" w:afterLines="0"/>
              <w:ind w:firstLine="0" w:firstLineChars="0"/>
              <w:rPr>
                <w:rFonts w:ascii="宋体" w:hAnsi="宋体"/>
              </w:rPr>
            </w:pPr>
            <w:r>
              <w:rPr>
                <w:rFonts w:hint="eastAsia" w:ascii="宋体" w:hAnsi="宋体"/>
                <w:kern w:val="0"/>
              </w:rPr>
              <w:t>主要功能</w:t>
            </w:r>
          </w:p>
        </w:tc>
        <w:tc>
          <w:tcPr>
            <w:tcW w:w="2796" w:type="dxa"/>
            <w:gridSpan w:val="2"/>
            <w:tcBorders>
              <w:top w:val="double" w:color="auto" w:sz="4" w:space="0"/>
            </w:tcBorders>
            <w:noWrap w:val="0"/>
            <w:vAlign w:val="center"/>
          </w:tcPr>
          <w:p>
            <w:pPr>
              <w:spacing w:beforeLines="0" w:afterLines="0"/>
              <w:ind w:firstLine="0" w:firstLineChars="0"/>
              <w:rPr>
                <w:rFonts w:ascii="宋体" w:hAnsi="宋体"/>
              </w:rPr>
            </w:pPr>
            <w:r>
              <w:rPr>
                <w:rFonts w:hint="eastAsia" w:ascii="宋体" w:hAnsi="宋体"/>
              </w:rPr>
              <w:t>2021</w:t>
            </w:r>
          </w:p>
        </w:tc>
        <w:tc>
          <w:tcPr>
            <w:tcW w:w="1080" w:type="dxa"/>
            <w:tcBorders>
              <w:top w:val="double" w:color="auto" w:sz="4" w:space="0"/>
            </w:tcBorders>
            <w:noWrap w:val="0"/>
            <w:vAlign w:val="center"/>
          </w:tcPr>
          <w:p>
            <w:pPr>
              <w:spacing w:beforeLines="0" w:afterLines="0"/>
              <w:ind w:firstLine="0" w:firstLineChars="0"/>
              <w:rPr>
                <w:rFonts w:ascii="宋体" w:hAnsi="宋体"/>
              </w:rPr>
            </w:pPr>
            <w:r>
              <w:rPr>
                <w:rFonts w:hint="eastAsia" w:ascii="宋体" w:hAnsi="宋体"/>
              </w:rPr>
              <w:t>交易名称</w:t>
            </w:r>
          </w:p>
        </w:tc>
        <w:tc>
          <w:tcPr>
            <w:tcW w:w="2964" w:type="dxa"/>
            <w:tcBorders>
              <w:top w:val="double" w:color="auto" w:sz="4" w:space="0"/>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交存验证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1260" w:type="dxa"/>
            <w:gridSpan w:val="2"/>
            <w:tcBorders>
              <w:left w:val="double" w:color="auto" w:sz="4" w:space="0"/>
            </w:tcBorders>
            <w:noWrap w:val="0"/>
            <w:vAlign w:val="center"/>
          </w:tcPr>
          <w:p>
            <w:pPr>
              <w:spacing w:beforeLines="0" w:afterLines="0"/>
              <w:ind w:firstLine="0" w:firstLineChars="0"/>
              <w:rPr>
                <w:rFonts w:ascii="宋体" w:hAnsi="宋体"/>
              </w:rPr>
            </w:pPr>
            <w:r>
              <w:rPr>
                <w:rFonts w:hint="eastAsia" w:ascii="宋体" w:hAnsi="宋体"/>
                <w:kern w:val="0"/>
              </w:rPr>
              <w:t>主要功能</w:t>
            </w:r>
          </w:p>
        </w:tc>
        <w:tc>
          <w:tcPr>
            <w:tcW w:w="6840" w:type="dxa"/>
            <w:gridSpan w:val="4"/>
            <w:tcBorders>
              <w:right w:val="double" w:color="auto" w:sz="4" w:space="0"/>
            </w:tcBorders>
            <w:noWrap w:val="0"/>
            <w:vAlign w:val="center"/>
          </w:tcPr>
          <w:p>
            <w:pPr>
              <w:spacing w:beforeLines="0" w:afterLines="0"/>
              <w:ind w:firstLine="0" w:firstLineChars="0"/>
              <w:rPr>
                <w:rFonts w:ascii="宋体" w:hAnsi="宋体"/>
              </w:rPr>
            </w:pPr>
            <w:r>
              <w:rPr>
                <w:rFonts w:hint="eastAsia"/>
              </w:rPr>
              <w:t>监管银行收到</w:t>
            </w:r>
            <w:r>
              <w:rPr>
                <w:rFonts w:hint="eastAsia" w:ascii="宋体" w:hAnsi="宋体"/>
              </w:rPr>
              <w:t>交存申请</w:t>
            </w:r>
            <w:r>
              <w:rPr>
                <w:rFonts w:hint="eastAsia" w:ascii="宋体" w:hAnsi="宋体"/>
                <w:lang w:eastAsia="zh-CN"/>
              </w:rPr>
              <w:t>单</w:t>
            </w:r>
            <w:r>
              <w:rPr>
                <w:rFonts w:hint="eastAsia"/>
              </w:rPr>
              <w:t>，向预售资金监管平台发起验证请求，验证通过后准予交存，否则不允许交存。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100" w:type="dxa"/>
            <w:gridSpan w:val="6"/>
            <w:tcBorders>
              <w:left w:val="double" w:color="auto" w:sz="4" w:space="0"/>
              <w:right w:val="double" w:color="auto" w:sz="4" w:space="0"/>
            </w:tcBorders>
            <w:noWrap w:val="0"/>
            <w:vAlign w:val="center"/>
          </w:tcPr>
          <w:p>
            <w:pPr>
              <w:spacing w:beforeLines="0" w:afterLines="0"/>
              <w:ind w:firstLine="0" w:firstLineChars="0"/>
              <w:rPr>
                <w:rFonts w:ascii="宋体" w:hAnsi="宋体"/>
                <w:kern w:val="0"/>
              </w:rPr>
            </w:pPr>
            <w:r>
              <w:rPr>
                <w:rFonts w:hint="eastAsia" w:ascii="宋体" w:hAnsi="宋体"/>
                <w:kern w:val="0"/>
              </w:rPr>
              <w:t>交易报文：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spacing w:beforeLines="0" w:afterLines="0"/>
              <w:ind w:firstLine="0" w:firstLineChars="0"/>
              <w:jc w:val="center"/>
              <w:rPr>
                <w:rFonts w:ascii="宋体" w:hAnsi="宋体"/>
              </w:rPr>
            </w:pPr>
            <w:r>
              <w:rPr>
                <w:rFonts w:hint="eastAsia" w:ascii="宋体" w:hAnsi="宋体"/>
              </w:rPr>
              <w:t>序号</w:t>
            </w:r>
          </w:p>
        </w:tc>
        <w:tc>
          <w:tcPr>
            <w:tcW w:w="2340" w:type="dxa"/>
            <w:gridSpan w:val="2"/>
            <w:tcBorders>
              <w:righ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中文含义</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长度</w:t>
            </w:r>
          </w:p>
        </w:tc>
        <w:tc>
          <w:tcPr>
            <w:tcW w:w="4044" w:type="dxa"/>
            <w:gridSpan w:val="2"/>
            <w:tcBorders>
              <w:right w:val="double" w:color="auto" w:sz="4" w:space="0"/>
            </w:tcBorders>
            <w:noWrap w:val="0"/>
            <w:vAlign w:val="center"/>
          </w:tcPr>
          <w:p>
            <w:pPr>
              <w:spacing w:beforeLines="0" w:afterLines="0"/>
              <w:ind w:firstLine="0" w:firstLineChars="0"/>
              <w:jc w:val="center"/>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14"/>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交易代码</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4</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2021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14"/>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监管银行代码</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2</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14"/>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hint="eastAsia" w:ascii="宋体" w:hAnsi="宋体"/>
              </w:rPr>
            </w:pPr>
            <w:r>
              <w:rPr>
                <w:rFonts w:hint="eastAsia" w:ascii="宋体" w:hAnsi="宋体"/>
              </w:rPr>
              <w:t>城市代码</w:t>
            </w:r>
          </w:p>
        </w:tc>
        <w:tc>
          <w:tcPr>
            <w:tcW w:w="816" w:type="dxa"/>
            <w:tcBorders>
              <w:left w:val="single" w:color="auto" w:sz="6" w:space="0"/>
            </w:tcBorders>
            <w:noWrap w:val="0"/>
            <w:vAlign w:val="center"/>
          </w:tcPr>
          <w:p>
            <w:pPr>
              <w:spacing w:beforeLines="0" w:afterLines="0"/>
              <w:ind w:firstLine="0" w:firstLineChars="0"/>
              <w:jc w:val="center"/>
              <w:rPr>
                <w:rFonts w:hint="eastAsia" w:ascii="宋体" w:hAnsi="宋体"/>
              </w:rPr>
            </w:pPr>
            <w:r>
              <w:rPr>
                <w:rFonts w:hint="eastAsia" w:ascii="宋体" w:hAnsi="宋体"/>
              </w:rPr>
              <w:t>6</w:t>
            </w:r>
          </w:p>
        </w:tc>
        <w:tc>
          <w:tcPr>
            <w:tcW w:w="4044" w:type="dxa"/>
            <w:gridSpan w:val="2"/>
            <w:tcBorders>
              <w:right w:val="double" w:color="auto" w:sz="4" w:space="0"/>
            </w:tcBorders>
            <w:noWrap w:val="0"/>
            <w:vAlign w:val="center"/>
          </w:tcPr>
          <w:p>
            <w:pPr>
              <w:spacing w:beforeLines="0" w:afterLines="0"/>
              <w:ind w:firstLine="0" w:firstLineChars="0"/>
              <w:rPr>
                <w:rFonts w:hint="eastAsia"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14"/>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交存申请编号</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14</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14"/>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银行流水号</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30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14"/>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验证日期</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10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送系统日期即可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14"/>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银行网点号</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30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14"/>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银行柜员号</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30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14"/>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发起方</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1</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1_监管银行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100" w:type="dxa"/>
            <w:gridSpan w:val="6"/>
            <w:tcBorders>
              <w:left w:val="double" w:color="auto" w:sz="4" w:space="0"/>
              <w:right w:val="double" w:color="auto" w:sz="4" w:space="0"/>
            </w:tcBorders>
            <w:noWrap w:val="0"/>
            <w:vAlign w:val="center"/>
          </w:tcPr>
          <w:p>
            <w:pPr>
              <w:spacing w:beforeLines="0" w:afterLines="0"/>
              <w:ind w:firstLine="0" w:firstLineChars="0"/>
              <w:rPr>
                <w:rFonts w:ascii="宋体" w:hAnsi="宋体"/>
                <w:kern w:val="0"/>
              </w:rPr>
            </w:pPr>
            <w:r>
              <w:rPr>
                <w:rFonts w:hint="eastAsia" w:ascii="宋体" w:hAnsi="宋体"/>
                <w:kern w:val="0"/>
              </w:rPr>
              <w:t>正确返回：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spacing w:beforeLines="0" w:afterLines="0"/>
              <w:ind w:firstLine="0" w:firstLineChars="0"/>
              <w:jc w:val="center"/>
              <w:rPr>
                <w:rFonts w:ascii="宋体" w:hAnsi="宋体"/>
              </w:rPr>
            </w:pPr>
            <w:r>
              <w:rPr>
                <w:rFonts w:hint="eastAsia" w:ascii="宋体" w:hAnsi="宋体"/>
              </w:rPr>
              <w:t>序号</w:t>
            </w: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中文含义</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长度</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15"/>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返回码</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4</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0000表示成功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15"/>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账户类别</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1</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 xml:space="preserve">0：监管户；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15"/>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交存申请单金额</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20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以分为单位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15"/>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hint="eastAsia" w:ascii="宋体" w:hAnsi="宋体"/>
              </w:rPr>
            </w:pPr>
            <w:r>
              <w:rPr>
                <w:rFonts w:hint="eastAsia" w:ascii="宋体" w:hAnsi="宋体"/>
              </w:rPr>
              <w:t>已交金额</w:t>
            </w:r>
          </w:p>
        </w:tc>
        <w:tc>
          <w:tcPr>
            <w:tcW w:w="816" w:type="dxa"/>
            <w:tcBorders>
              <w:left w:val="single" w:color="auto" w:sz="6" w:space="0"/>
            </w:tcBorders>
            <w:noWrap w:val="0"/>
            <w:vAlign w:val="center"/>
          </w:tcPr>
          <w:p>
            <w:pPr>
              <w:spacing w:beforeLines="0" w:afterLines="0"/>
              <w:ind w:firstLine="0" w:firstLineChars="0"/>
              <w:jc w:val="center"/>
              <w:rPr>
                <w:rFonts w:hint="eastAsia" w:ascii="宋体" w:hAnsi="宋体"/>
              </w:rPr>
            </w:pPr>
            <w:r>
              <w:rPr>
                <w:rFonts w:hint="eastAsia" w:ascii="宋体" w:hAnsi="宋体"/>
              </w:rPr>
              <w:t>20</w:t>
            </w:r>
          </w:p>
        </w:tc>
        <w:tc>
          <w:tcPr>
            <w:tcW w:w="4044" w:type="dxa"/>
            <w:gridSpan w:val="2"/>
            <w:tcBorders>
              <w:right w:val="double" w:color="auto" w:sz="4" w:space="0"/>
            </w:tcBorders>
            <w:noWrap w:val="0"/>
            <w:vAlign w:val="center"/>
          </w:tcPr>
          <w:p>
            <w:pPr>
              <w:spacing w:beforeLines="0" w:afterLines="0"/>
              <w:ind w:firstLine="0" w:firstLineChars="0"/>
              <w:rPr>
                <w:rFonts w:hint="eastAsia" w:ascii="宋体" w:hAnsi="宋体"/>
              </w:rPr>
            </w:pPr>
            <w:r>
              <w:rPr>
                <w:rFonts w:hint="eastAsia" w:ascii="宋体" w:hAnsi="宋体"/>
              </w:rPr>
              <w:t>以分为单位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15"/>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hint="eastAsia" w:ascii="宋体" w:hAnsi="宋体"/>
              </w:rPr>
            </w:pPr>
            <w:r>
              <w:rPr>
                <w:rFonts w:hint="eastAsia" w:ascii="宋体" w:hAnsi="宋体"/>
              </w:rPr>
              <w:t>未交金额</w:t>
            </w:r>
          </w:p>
        </w:tc>
        <w:tc>
          <w:tcPr>
            <w:tcW w:w="816" w:type="dxa"/>
            <w:tcBorders>
              <w:left w:val="single" w:color="auto" w:sz="6" w:space="0"/>
            </w:tcBorders>
            <w:noWrap w:val="0"/>
            <w:vAlign w:val="center"/>
          </w:tcPr>
          <w:p>
            <w:pPr>
              <w:spacing w:beforeLines="0" w:afterLines="0"/>
              <w:ind w:firstLine="0" w:firstLineChars="0"/>
              <w:jc w:val="center"/>
              <w:rPr>
                <w:rFonts w:hint="eastAsia" w:ascii="宋体" w:hAnsi="宋体"/>
              </w:rPr>
            </w:pPr>
            <w:r>
              <w:rPr>
                <w:rFonts w:hint="eastAsia" w:ascii="宋体" w:hAnsi="宋体"/>
              </w:rPr>
              <w:t>20</w:t>
            </w:r>
          </w:p>
        </w:tc>
        <w:tc>
          <w:tcPr>
            <w:tcW w:w="4044" w:type="dxa"/>
            <w:gridSpan w:val="2"/>
            <w:tcBorders>
              <w:right w:val="double" w:color="auto" w:sz="4" w:space="0"/>
            </w:tcBorders>
            <w:noWrap w:val="0"/>
            <w:vAlign w:val="center"/>
          </w:tcPr>
          <w:p>
            <w:pPr>
              <w:spacing w:beforeLines="0" w:afterLines="0"/>
              <w:ind w:firstLine="0" w:firstLineChars="0"/>
              <w:rPr>
                <w:rFonts w:hint="eastAsia" w:ascii="宋体" w:hAnsi="宋体"/>
              </w:rPr>
            </w:pPr>
            <w:r>
              <w:rPr>
                <w:rFonts w:hint="eastAsia" w:ascii="宋体" w:hAnsi="宋体"/>
              </w:rPr>
              <w:t>以分为单位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15"/>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监管专户账号</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30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15"/>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监管专户户名</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150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15"/>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hint="eastAsia" w:ascii="宋体" w:hAnsi="宋体"/>
              </w:rPr>
            </w:pPr>
            <w:r>
              <w:rPr>
                <w:rFonts w:hint="eastAsia" w:ascii="宋体" w:hAnsi="宋体"/>
              </w:rPr>
              <w:t>购房人姓名</w:t>
            </w:r>
          </w:p>
        </w:tc>
        <w:tc>
          <w:tcPr>
            <w:tcW w:w="816" w:type="dxa"/>
            <w:tcBorders>
              <w:left w:val="single" w:color="auto" w:sz="6" w:space="0"/>
            </w:tcBorders>
            <w:noWrap w:val="0"/>
            <w:vAlign w:val="center"/>
          </w:tcPr>
          <w:p>
            <w:pPr>
              <w:spacing w:beforeLines="0" w:afterLines="0"/>
              <w:ind w:firstLine="0" w:firstLineChars="0"/>
              <w:jc w:val="center"/>
              <w:rPr>
                <w:rFonts w:hint="eastAsia" w:ascii="宋体" w:hAnsi="宋体"/>
              </w:rPr>
            </w:pPr>
            <w:r>
              <w:rPr>
                <w:rFonts w:hint="eastAsia" w:ascii="宋体" w:hAnsi="宋体"/>
              </w:rPr>
              <w:t>100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15"/>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hint="eastAsia" w:ascii="宋体" w:hAnsi="宋体"/>
              </w:rPr>
            </w:pPr>
            <w:r>
              <w:rPr>
                <w:rFonts w:hint="eastAsia" w:ascii="宋体" w:hAnsi="宋体"/>
              </w:rPr>
              <w:t>购房合同编号</w:t>
            </w:r>
          </w:p>
        </w:tc>
        <w:tc>
          <w:tcPr>
            <w:tcW w:w="816" w:type="dxa"/>
            <w:tcBorders>
              <w:left w:val="single" w:color="auto" w:sz="6" w:space="0"/>
            </w:tcBorders>
            <w:noWrap w:val="0"/>
            <w:vAlign w:val="center"/>
          </w:tcPr>
          <w:p>
            <w:pPr>
              <w:spacing w:beforeLines="0" w:afterLines="0"/>
              <w:ind w:firstLine="0" w:firstLineChars="0"/>
              <w:jc w:val="center"/>
              <w:rPr>
                <w:rFonts w:hint="eastAsia" w:ascii="宋体" w:hAnsi="宋体"/>
              </w:rPr>
            </w:pPr>
            <w:r>
              <w:rPr>
                <w:rFonts w:hint="eastAsia" w:ascii="宋体" w:hAnsi="宋体"/>
              </w:rPr>
              <w:t>40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15"/>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预售资金监管平台流水</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16</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100" w:type="dxa"/>
            <w:gridSpan w:val="6"/>
            <w:tcBorders>
              <w:left w:val="double" w:color="auto" w:sz="4" w:space="0"/>
              <w:right w:val="double" w:color="auto" w:sz="4" w:space="0"/>
            </w:tcBorders>
            <w:noWrap w:val="0"/>
            <w:vAlign w:val="center"/>
          </w:tcPr>
          <w:p>
            <w:pPr>
              <w:spacing w:beforeLines="0" w:afterLines="0"/>
              <w:ind w:firstLine="0" w:firstLineChars="0"/>
              <w:rPr>
                <w:rFonts w:ascii="宋体" w:hAnsi="宋体"/>
                <w:kern w:val="0"/>
              </w:rPr>
            </w:pPr>
            <w:r>
              <w:rPr>
                <w:rFonts w:hint="eastAsia" w:ascii="宋体" w:hAnsi="宋体"/>
                <w:kern w:val="0"/>
              </w:rPr>
              <w:t>错误返回：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spacing w:beforeLines="0" w:afterLines="0"/>
              <w:ind w:firstLine="0" w:firstLineChars="0"/>
              <w:rPr>
                <w:rFonts w:ascii="宋体" w:hAnsi="宋体"/>
              </w:rPr>
            </w:pPr>
            <w:r>
              <w:rPr>
                <w:rFonts w:hint="eastAsia" w:ascii="宋体" w:hAnsi="宋体"/>
              </w:rPr>
              <w:t>序号</w:t>
            </w: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中文含义</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长度</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16"/>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返回码</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4</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87" w:hRule="atLeast"/>
        </w:trPr>
        <w:tc>
          <w:tcPr>
            <w:tcW w:w="900" w:type="dxa"/>
            <w:tcBorders>
              <w:left w:val="double" w:color="auto" w:sz="4" w:space="0"/>
              <w:bottom w:val="double" w:color="auto" w:sz="4" w:space="0"/>
            </w:tcBorders>
            <w:noWrap w:val="0"/>
            <w:vAlign w:val="center"/>
          </w:tcPr>
          <w:p>
            <w:pPr>
              <w:numPr>
                <w:ilvl w:val="0"/>
                <w:numId w:val="16"/>
              </w:numPr>
              <w:spacing w:beforeLines="0" w:afterLines="0"/>
              <w:ind w:firstLineChars="0"/>
              <w:jc w:val="center"/>
              <w:rPr>
                <w:rFonts w:ascii="宋体" w:hAnsi="宋体"/>
              </w:rPr>
            </w:pPr>
          </w:p>
        </w:tc>
        <w:tc>
          <w:tcPr>
            <w:tcW w:w="2340" w:type="dxa"/>
            <w:gridSpan w:val="2"/>
            <w:tcBorders>
              <w:bottom w:val="double" w:color="auto" w:sz="4" w:space="0"/>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错误原因描述</w:t>
            </w:r>
          </w:p>
        </w:tc>
        <w:tc>
          <w:tcPr>
            <w:tcW w:w="816" w:type="dxa"/>
            <w:tcBorders>
              <w:left w:val="single" w:color="auto" w:sz="6" w:space="0"/>
              <w:bottom w:val="double" w:color="auto" w:sz="4" w:space="0"/>
            </w:tcBorders>
            <w:noWrap w:val="0"/>
            <w:vAlign w:val="center"/>
          </w:tcPr>
          <w:p>
            <w:pPr>
              <w:spacing w:beforeLines="0" w:afterLines="0"/>
              <w:ind w:firstLine="0" w:firstLineChars="0"/>
              <w:jc w:val="center"/>
              <w:rPr>
                <w:rFonts w:ascii="宋体" w:hAnsi="宋体"/>
              </w:rPr>
            </w:pPr>
            <w:r>
              <w:rPr>
                <w:rFonts w:hint="eastAsia" w:ascii="宋体" w:hAnsi="宋体"/>
              </w:rPr>
              <w:t>60</w:t>
            </w:r>
          </w:p>
        </w:tc>
        <w:tc>
          <w:tcPr>
            <w:tcW w:w="4044" w:type="dxa"/>
            <w:gridSpan w:val="2"/>
            <w:tcBorders>
              <w:bottom w:val="double" w:color="auto" w:sz="4" w:space="0"/>
              <w:right w:val="double" w:color="auto" w:sz="4" w:space="0"/>
            </w:tcBorders>
            <w:noWrap w:val="0"/>
            <w:vAlign w:val="center"/>
          </w:tcPr>
          <w:p>
            <w:pPr>
              <w:spacing w:beforeLines="0" w:afterLines="0"/>
              <w:ind w:firstLine="0" w:firstLineChars="0"/>
              <w:rPr>
                <w:rFonts w:ascii="宋体" w:hAnsi="宋体"/>
              </w:rPr>
            </w:pPr>
          </w:p>
        </w:tc>
      </w:tr>
    </w:tbl>
    <w:p>
      <w:pPr>
        <w:pStyle w:val="4"/>
        <w:numPr>
          <w:ilvl w:val="0"/>
          <w:numId w:val="13"/>
        </w:numPr>
      </w:pPr>
      <w:bookmarkStart w:id="29" w:name="_Toc15038"/>
      <w:bookmarkStart w:id="30" w:name="_Toc14309"/>
      <w:r>
        <w:rPr>
          <w:rFonts w:hint="eastAsia"/>
        </w:rPr>
        <w:t>[2022]交存记账</w:t>
      </w:r>
      <w:bookmarkEnd w:id="29"/>
      <w:bookmarkEnd w:id="30"/>
    </w:p>
    <w:tbl>
      <w:tblPr>
        <w:tblStyle w:val="23"/>
        <w:tblW w:w="8100"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360"/>
        <w:gridCol w:w="1980"/>
        <w:gridCol w:w="816"/>
        <w:gridCol w:w="1080"/>
        <w:gridCol w:w="29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1260" w:type="dxa"/>
            <w:gridSpan w:val="2"/>
            <w:tcBorders>
              <w:top w:val="double" w:color="auto" w:sz="4" w:space="0"/>
              <w:left w:val="double" w:color="auto" w:sz="4" w:space="0"/>
            </w:tcBorders>
            <w:noWrap w:val="0"/>
            <w:vAlign w:val="center"/>
          </w:tcPr>
          <w:p>
            <w:pPr>
              <w:spacing w:beforeLines="0" w:afterLines="0"/>
              <w:ind w:firstLine="0" w:firstLineChars="0"/>
              <w:rPr>
                <w:rFonts w:ascii="宋体" w:hAnsi="宋体"/>
              </w:rPr>
            </w:pPr>
            <w:r>
              <w:rPr>
                <w:rFonts w:hint="eastAsia" w:ascii="宋体" w:hAnsi="宋体"/>
              </w:rPr>
              <w:t>交易代码</w:t>
            </w:r>
          </w:p>
        </w:tc>
        <w:tc>
          <w:tcPr>
            <w:tcW w:w="2796" w:type="dxa"/>
            <w:gridSpan w:val="2"/>
            <w:tcBorders>
              <w:top w:val="double" w:color="auto" w:sz="4" w:space="0"/>
            </w:tcBorders>
            <w:noWrap w:val="0"/>
            <w:vAlign w:val="center"/>
          </w:tcPr>
          <w:p>
            <w:pPr>
              <w:spacing w:beforeLines="0" w:afterLines="0"/>
              <w:ind w:firstLine="0" w:firstLineChars="0"/>
              <w:rPr>
                <w:rFonts w:ascii="宋体" w:hAnsi="宋体"/>
              </w:rPr>
            </w:pPr>
            <w:r>
              <w:rPr>
                <w:rFonts w:hint="eastAsia" w:ascii="宋体" w:hAnsi="宋体"/>
              </w:rPr>
              <w:t>2022</w:t>
            </w:r>
          </w:p>
        </w:tc>
        <w:tc>
          <w:tcPr>
            <w:tcW w:w="1080" w:type="dxa"/>
            <w:tcBorders>
              <w:top w:val="double" w:color="auto" w:sz="4" w:space="0"/>
            </w:tcBorders>
            <w:noWrap w:val="0"/>
            <w:vAlign w:val="center"/>
          </w:tcPr>
          <w:p>
            <w:pPr>
              <w:spacing w:beforeLines="0" w:afterLines="0"/>
              <w:ind w:firstLine="0" w:firstLineChars="0"/>
              <w:rPr>
                <w:rFonts w:ascii="宋体" w:hAnsi="宋体"/>
              </w:rPr>
            </w:pPr>
            <w:r>
              <w:rPr>
                <w:rFonts w:hint="eastAsia" w:ascii="宋体" w:hAnsi="宋体"/>
              </w:rPr>
              <w:t>交易名称</w:t>
            </w:r>
          </w:p>
        </w:tc>
        <w:tc>
          <w:tcPr>
            <w:tcW w:w="2964" w:type="dxa"/>
            <w:tcBorders>
              <w:top w:val="double" w:color="auto" w:sz="4" w:space="0"/>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交存记账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1260" w:type="dxa"/>
            <w:gridSpan w:val="2"/>
            <w:tcBorders>
              <w:left w:val="double" w:color="auto" w:sz="4" w:space="0"/>
            </w:tcBorders>
            <w:noWrap w:val="0"/>
            <w:vAlign w:val="center"/>
          </w:tcPr>
          <w:p>
            <w:pPr>
              <w:spacing w:beforeLines="0" w:afterLines="0"/>
              <w:ind w:firstLine="0" w:firstLineChars="0"/>
              <w:rPr>
                <w:rFonts w:ascii="宋体" w:hAnsi="宋体"/>
              </w:rPr>
            </w:pPr>
            <w:r>
              <w:rPr>
                <w:rFonts w:hint="eastAsia" w:ascii="宋体" w:hAnsi="宋体"/>
                <w:kern w:val="0"/>
              </w:rPr>
              <w:t>主要功能</w:t>
            </w:r>
          </w:p>
        </w:tc>
        <w:tc>
          <w:tcPr>
            <w:tcW w:w="6840" w:type="dxa"/>
            <w:gridSpan w:val="4"/>
            <w:tcBorders>
              <w:right w:val="double" w:color="auto" w:sz="4" w:space="0"/>
            </w:tcBorders>
            <w:noWrap w:val="0"/>
            <w:vAlign w:val="center"/>
          </w:tcPr>
          <w:p>
            <w:pPr>
              <w:spacing w:beforeLines="0" w:afterLines="0"/>
              <w:ind w:firstLine="0" w:firstLineChars="0"/>
              <w:rPr>
                <w:rFonts w:ascii="宋体" w:hAnsi="宋体"/>
              </w:rPr>
            </w:pPr>
            <w:r>
              <w:rPr>
                <w:rFonts w:hint="eastAsia"/>
              </w:rPr>
              <w:t>进行预售资金交存记账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8100" w:type="dxa"/>
            <w:gridSpan w:val="6"/>
            <w:tcBorders>
              <w:left w:val="double" w:color="auto" w:sz="4" w:space="0"/>
              <w:right w:val="double" w:color="auto" w:sz="4" w:space="0"/>
            </w:tcBorders>
            <w:noWrap w:val="0"/>
            <w:vAlign w:val="center"/>
          </w:tcPr>
          <w:p>
            <w:pPr>
              <w:spacing w:beforeLines="0" w:afterLines="0"/>
              <w:ind w:firstLine="0" w:firstLineChars="0"/>
              <w:rPr>
                <w:rFonts w:ascii="宋体" w:hAnsi="宋体"/>
                <w:kern w:val="0"/>
              </w:rPr>
            </w:pPr>
            <w:r>
              <w:rPr>
                <w:rFonts w:hint="eastAsia" w:ascii="宋体" w:hAnsi="宋体"/>
                <w:kern w:val="0"/>
              </w:rPr>
              <w:t>交易报文：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spacing w:beforeLines="0" w:afterLines="0"/>
              <w:ind w:firstLine="0" w:firstLineChars="0"/>
              <w:jc w:val="center"/>
              <w:rPr>
                <w:rFonts w:ascii="宋体" w:hAnsi="宋体"/>
              </w:rPr>
            </w:pPr>
            <w:r>
              <w:rPr>
                <w:rFonts w:hint="eastAsia" w:ascii="宋体" w:hAnsi="宋体"/>
              </w:rPr>
              <w:t>序号</w:t>
            </w:r>
          </w:p>
        </w:tc>
        <w:tc>
          <w:tcPr>
            <w:tcW w:w="2340" w:type="dxa"/>
            <w:gridSpan w:val="2"/>
            <w:tcBorders>
              <w:righ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中文含义</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长度</w:t>
            </w:r>
          </w:p>
        </w:tc>
        <w:tc>
          <w:tcPr>
            <w:tcW w:w="4044" w:type="dxa"/>
            <w:gridSpan w:val="2"/>
            <w:tcBorders>
              <w:right w:val="double" w:color="auto" w:sz="4" w:space="0"/>
            </w:tcBorders>
            <w:noWrap w:val="0"/>
            <w:vAlign w:val="center"/>
          </w:tcPr>
          <w:p>
            <w:pPr>
              <w:spacing w:beforeLines="0" w:afterLines="0"/>
              <w:ind w:firstLine="0" w:firstLineChars="0"/>
              <w:jc w:val="center"/>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17"/>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交易代码</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4</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17"/>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监管银行代码</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2</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17"/>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hint="eastAsia" w:ascii="宋体" w:hAnsi="宋体"/>
              </w:rPr>
            </w:pPr>
            <w:r>
              <w:rPr>
                <w:rFonts w:hint="eastAsia" w:ascii="宋体" w:hAnsi="宋体"/>
              </w:rPr>
              <w:t>城市代码</w:t>
            </w:r>
          </w:p>
        </w:tc>
        <w:tc>
          <w:tcPr>
            <w:tcW w:w="816" w:type="dxa"/>
            <w:tcBorders>
              <w:left w:val="single" w:color="auto" w:sz="6" w:space="0"/>
            </w:tcBorders>
            <w:noWrap w:val="0"/>
            <w:vAlign w:val="center"/>
          </w:tcPr>
          <w:p>
            <w:pPr>
              <w:spacing w:beforeLines="0" w:afterLines="0"/>
              <w:ind w:firstLine="0" w:firstLineChars="0"/>
              <w:jc w:val="center"/>
              <w:rPr>
                <w:rFonts w:hint="eastAsia" w:ascii="宋体" w:hAnsi="宋体"/>
              </w:rPr>
            </w:pPr>
            <w:r>
              <w:rPr>
                <w:rFonts w:hint="eastAsia" w:ascii="宋体" w:hAnsi="宋体"/>
              </w:rPr>
              <w:t>6</w:t>
            </w:r>
          </w:p>
        </w:tc>
        <w:tc>
          <w:tcPr>
            <w:tcW w:w="4044" w:type="dxa"/>
            <w:gridSpan w:val="2"/>
            <w:tcBorders>
              <w:right w:val="double" w:color="auto" w:sz="4" w:space="0"/>
            </w:tcBorders>
            <w:noWrap w:val="0"/>
            <w:vAlign w:val="center"/>
          </w:tcPr>
          <w:p>
            <w:pPr>
              <w:spacing w:beforeLines="0" w:afterLines="0"/>
              <w:ind w:firstLine="0" w:firstLineChars="0"/>
              <w:rPr>
                <w:rFonts w:hint="eastAsia"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17"/>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交存申请编号</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14</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17"/>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交存金额</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20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&lt;= 2021 返回的未交金额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17"/>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监管账号</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30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交存验证返回项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17"/>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结算方式</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2</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 xml:space="preserve">01_ 现金 </w:t>
            </w:r>
          </w:p>
          <w:p>
            <w:pPr>
              <w:spacing w:beforeLines="0" w:afterLines="0"/>
              <w:ind w:firstLine="0" w:firstLineChars="0"/>
              <w:rPr>
                <w:rFonts w:ascii="宋体" w:hAnsi="宋体"/>
              </w:rPr>
            </w:pPr>
            <w:r>
              <w:rPr>
                <w:rFonts w:hint="eastAsia" w:ascii="宋体" w:hAnsi="宋体"/>
              </w:rPr>
              <w:t>02_ 转账</w:t>
            </w:r>
          </w:p>
          <w:p>
            <w:pPr>
              <w:spacing w:beforeLines="0" w:afterLines="0"/>
              <w:ind w:firstLine="0" w:firstLineChars="0"/>
              <w:rPr>
                <w:rFonts w:hint="eastAsia" w:ascii="宋体" w:hAnsi="宋体"/>
              </w:rPr>
            </w:pPr>
            <w:r>
              <w:rPr>
                <w:rFonts w:hint="eastAsia" w:ascii="宋体" w:hAnsi="宋体"/>
              </w:rPr>
              <w:t>03_ 支票</w:t>
            </w:r>
          </w:p>
          <w:p>
            <w:pPr>
              <w:spacing w:beforeLines="0" w:afterLines="0"/>
              <w:ind w:firstLine="0" w:firstLineChars="0"/>
              <w:rPr>
                <w:rFonts w:ascii="宋体" w:hAnsi="宋体"/>
              </w:rPr>
            </w:pPr>
            <w:r>
              <w:rPr>
                <w:rFonts w:hint="eastAsia" w:ascii="宋体" w:hAnsi="宋体"/>
              </w:rPr>
              <w:t>04  POS入账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17"/>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支票号码</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30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17"/>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银行流水号</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30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17"/>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记账日期</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10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送系统日期即可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17"/>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银行网点号</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30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17"/>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银行柜员号</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30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17"/>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发起方</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1</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1_监管银行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8100" w:type="dxa"/>
            <w:gridSpan w:val="6"/>
            <w:tcBorders>
              <w:left w:val="double" w:color="auto" w:sz="4" w:space="0"/>
              <w:right w:val="double" w:color="auto" w:sz="4" w:space="0"/>
            </w:tcBorders>
            <w:noWrap w:val="0"/>
            <w:vAlign w:val="center"/>
          </w:tcPr>
          <w:p>
            <w:pPr>
              <w:spacing w:beforeLines="0" w:afterLines="0"/>
              <w:ind w:firstLine="0" w:firstLineChars="0"/>
              <w:rPr>
                <w:rFonts w:ascii="宋体" w:hAnsi="宋体"/>
                <w:kern w:val="0"/>
              </w:rPr>
            </w:pPr>
            <w:r>
              <w:rPr>
                <w:rFonts w:hint="eastAsia" w:ascii="宋体" w:hAnsi="宋体"/>
                <w:kern w:val="0"/>
              </w:rPr>
              <w:t>正确返回：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spacing w:beforeLines="0" w:afterLines="0"/>
              <w:ind w:firstLine="0" w:firstLineChars="0"/>
              <w:jc w:val="center"/>
              <w:rPr>
                <w:rFonts w:ascii="宋体" w:hAnsi="宋体"/>
              </w:rPr>
            </w:pPr>
            <w:r>
              <w:rPr>
                <w:rFonts w:hint="eastAsia" w:ascii="宋体" w:hAnsi="宋体"/>
              </w:rPr>
              <w:t>序号</w:t>
            </w: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中文含义</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长度</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18"/>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返回码</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4</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0000表示成功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19"/>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bookmarkStart w:id="31" w:name="OLE_LINK1"/>
            <w:r>
              <w:rPr>
                <w:rFonts w:hint="eastAsia" w:ascii="宋体" w:hAnsi="宋体"/>
              </w:rPr>
              <w:t>购房人姓名</w:t>
            </w:r>
            <w:bookmarkEnd w:id="31"/>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100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19"/>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bookmarkStart w:id="32" w:name="OLE_LINK2"/>
            <w:r>
              <w:rPr>
                <w:rFonts w:hint="eastAsia" w:ascii="宋体" w:hAnsi="宋体"/>
              </w:rPr>
              <w:t>购房合同编号</w:t>
            </w:r>
            <w:bookmarkEnd w:id="32"/>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40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19"/>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房屋座落</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255</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19"/>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实收金额</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20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以分为单位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19"/>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hint="eastAsia" w:ascii="宋体" w:hAnsi="宋体"/>
              </w:rPr>
            </w:pPr>
            <w:r>
              <w:rPr>
                <w:rFonts w:hint="eastAsia" w:ascii="宋体" w:hAnsi="宋体"/>
              </w:rPr>
              <w:t>预售项目</w:t>
            </w:r>
          </w:p>
        </w:tc>
        <w:tc>
          <w:tcPr>
            <w:tcW w:w="816" w:type="dxa"/>
            <w:tcBorders>
              <w:left w:val="single" w:color="auto" w:sz="6" w:space="0"/>
            </w:tcBorders>
            <w:noWrap w:val="0"/>
            <w:vAlign w:val="center"/>
          </w:tcPr>
          <w:p>
            <w:pPr>
              <w:spacing w:beforeLines="0" w:afterLines="0"/>
              <w:ind w:firstLine="0" w:firstLineChars="0"/>
              <w:jc w:val="center"/>
              <w:rPr>
                <w:rFonts w:hint="eastAsia" w:ascii="宋体" w:hAnsi="宋体"/>
              </w:rPr>
            </w:pPr>
            <w:r>
              <w:rPr>
                <w:rFonts w:hint="eastAsia" w:ascii="宋体" w:hAnsi="宋体"/>
              </w:rPr>
              <w:t>100</w:t>
            </w:r>
          </w:p>
        </w:tc>
        <w:tc>
          <w:tcPr>
            <w:tcW w:w="4044" w:type="dxa"/>
            <w:gridSpan w:val="2"/>
            <w:tcBorders>
              <w:right w:val="double" w:color="auto" w:sz="4" w:space="0"/>
            </w:tcBorders>
            <w:noWrap w:val="0"/>
            <w:vAlign w:val="center"/>
          </w:tcPr>
          <w:p>
            <w:pPr>
              <w:spacing w:beforeLines="0" w:afterLines="0"/>
              <w:ind w:firstLine="0" w:firstLineChars="0"/>
              <w:rPr>
                <w:rFonts w:hint="eastAsia"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19"/>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监管银行</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90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color w:val="FF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19"/>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入账日期</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10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19"/>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打印信息一</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60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19"/>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打印信息二</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60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19"/>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打印信息三</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60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18"/>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预售资金监管平台流水</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16</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100" w:type="dxa"/>
            <w:gridSpan w:val="6"/>
            <w:tcBorders>
              <w:left w:val="double" w:color="auto" w:sz="4" w:space="0"/>
              <w:right w:val="double" w:color="auto" w:sz="4" w:space="0"/>
            </w:tcBorders>
            <w:noWrap w:val="0"/>
            <w:vAlign w:val="center"/>
          </w:tcPr>
          <w:p>
            <w:pPr>
              <w:spacing w:beforeLines="0" w:afterLines="0"/>
              <w:ind w:firstLine="0" w:firstLineChars="0"/>
              <w:rPr>
                <w:rFonts w:ascii="宋体" w:hAnsi="宋体"/>
                <w:kern w:val="0"/>
              </w:rPr>
            </w:pPr>
            <w:r>
              <w:rPr>
                <w:rFonts w:hint="eastAsia" w:ascii="宋体" w:hAnsi="宋体"/>
                <w:kern w:val="0"/>
              </w:rPr>
              <w:t>错误返回：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spacing w:beforeLines="0" w:afterLines="0"/>
              <w:ind w:firstLine="0" w:firstLineChars="0"/>
              <w:rPr>
                <w:rFonts w:ascii="宋体" w:hAnsi="宋体"/>
              </w:rPr>
            </w:pPr>
            <w:r>
              <w:rPr>
                <w:rFonts w:hint="eastAsia" w:ascii="宋体" w:hAnsi="宋体"/>
              </w:rPr>
              <w:t>序号</w:t>
            </w: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中文含义</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长度</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20"/>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返回码</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4</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87" w:hRule="atLeast"/>
        </w:trPr>
        <w:tc>
          <w:tcPr>
            <w:tcW w:w="900" w:type="dxa"/>
            <w:tcBorders>
              <w:left w:val="double" w:color="auto" w:sz="4" w:space="0"/>
              <w:bottom w:val="double" w:color="auto" w:sz="4" w:space="0"/>
            </w:tcBorders>
            <w:noWrap w:val="0"/>
            <w:vAlign w:val="center"/>
          </w:tcPr>
          <w:p>
            <w:pPr>
              <w:numPr>
                <w:ilvl w:val="0"/>
                <w:numId w:val="20"/>
              </w:numPr>
              <w:spacing w:beforeLines="0" w:afterLines="0"/>
              <w:ind w:firstLineChars="0"/>
              <w:jc w:val="center"/>
              <w:rPr>
                <w:rFonts w:ascii="宋体" w:hAnsi="宋体"/>
              </w:rPr>
            </w:pPr>
          </w:p>
        </w:tc>
        <w:tc>
          <w:tcPr>
            <w:tcW w:w="2340" w:type="dxa"/>
            <w:gridSpan w:val="2"/>
            <w:tcBorders>
              <w:bottom w:val="double" w:color="auto" w:sz="4" w:space="0"/>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错误原因描述</w:t>
            </w:r>
          </w:p>
        </w:tc>
        <w:tc>
          <w:tcPr>
            <w:tcW w:w="816" w:type="dxa"/>
            <w:tcBorders>
              <w:left w:val="single" w:color="auto" w:sz="6" w:space="0"/>
              <w:bottom w:val="double" w:color="auto" w:sz="4" w:space="0"/>
            </w:tcBorders>
            <w:noWrap w:val="0"/>
            <w:vAlign w:val="center"/>
          </w:tcPr>
          <w:p>
            <w:pPr>
              <w:spacing w:beforeLines="0" w:afterLines="0"/>
              <w:ind w:firstLine="0" w:firstLineChars="0"/>
              <w:jc w:val="center"/>
              <w:rPr>
                <w:rFonts w:ascii="宋体" w:hAnsi="宋体"/>
              </w:rPr>
            </w:pPr>
            <w:r>
              <w:rPr>
                <w:rFonts w:hint="eastAsia" w:ascii="宋体" w:hAnsi="宋体"/>
              </w:rPr>
              <w:t>60</w:t>
            </w:r>
          </w:p>
        </w:tc>
        <w:tc>
          <w:tcPr>
            <w:tcW w:w="4044" w:type="dxa"/>
            <w:gridSpan w:val="2"/>
            <w:tcBorders>
              <w:bottom w:val="double" w:color="auto" w:sz="4" w:space="0"/>
              <w:right w:val="double" w:color="auto" w:sz="4" w:space="0"/>
            </w:tcBorders>
            <w:noWrap w:val="0"/>
            <w:vAlign w:val="center"/>
          </w:tcPr>
          <w:p>
            <w:pPr>
              <w:spacing w:beforeLines="0" w:afterLines="0"/>
              <w:ind w:firstLine="0" w:firstLineChars="0"/>
              <w:rPr>
                <w:rFonts w:ascii="宋体" w:hAnsi="宋体"/>
              </w:rPr>
            </w:pPr>
          </w:p>
        </w:tc>
      </w:tr>
    </w:tbl>
    <w:p>
      <w:pPr>
        <w:spacing w:before="156" w:after="156"/>
        <w:ind w:left="420" w:firstLine="0" w:firstLineChars="0"/>
        <w:rPr>
          <w:rFonts w:hint="eastAsia"/>
        </w:rPr>
      </w:pPr>
    </w:p>
    <w:p>
      <w:pPr>
        <w:pStyle w:val="4"/>
        <w:numPr>
          <w:ilvl w:val="0"/>
          <w:numId w:val="13"/>
        </w:numPr>
      </w:pPr>
      <w:bookmarkStart w:id="33" w:name="_Toc11169"/>
      <w:bookmarkStart w:id="34" w:name="_Toc32290"/>
      <w:r>
        <w:rPr>
          <w:rFonts w:hint="eastAsia"/>
        </w:rPr>
        <w:t>[2023]交存冲正</w:t>
      </w:r>
      <w:bookmarkEnd w:id="27"/>
      <w:bookmarkEnd w:id="28"/>
      <w:bookmarkEnd w:id="33"/>
      <w:bookmarkEnd w:id="34"/>
    </w:p>
    <w:tbl>
      <w:tblPr>
        <w:tblStyle w:val="23"/>
        <w:tblW w:w="8100"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360"/>
        <w:gridCol w:w="1980"/>
        <w:gridCol w:w="816"/>
        <w:gridCol w:w="1080"/>
        <w:gridCol w:w="29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1260" w:type="dxa"/>
            <w:gridSpan w:val="2"/>
            <w:tcBorders>
              <w:top w:val="double" w:color="auto" w:sz="4" w:space="0"/>
              <w:left w:val="double" w:color="auto" w:sz="4" w:space="0"/>
            </w:tcBorders>
            <w:noWrap w:val="0"/>
            <w:vAlign w:val="center"/>
          </w:tcPr>
          <w:p>
            <w:pPr>
              <w:spacing w:beforeLines="0" w:afterLines="0"/>
              <w:ind w:firstLine="0" w:firstLineChars="0"/>
              <w:rPr>
                <w:rFonts w:ascii="宋体" w:hAnsi="宋体"/>
              </w:rPr>
            </w:pPr>
            <w:r>
              <w:rPr>
                <w:rFonts w:hint="eastAsia" w:ascii="宋体" w:hAnsi="宋体"/>
              </w:rPr>
              <w:t>交易代码</w:t>
            </w:r>
          </w:p>
        </w:tc>
        <w:tc>
          <w:tcPr>
            <w:tcW w:w="2796" w:type="dxa"/>
            <w:gridSpan w:val="2"/>
            <w:tcBorders>
              <w:top w:val="double" w:color="auto" w:sz="4" w:space="0"/>
            </w:tcBorders>
            <w:noWrap w:val="0"/>
            <w:vAlign w:val="center"/>
          </w:tcPr>
          <w:p>
            <w:pPr>
              <w:spacing w:beforeLines="0" w:afterLines="0"/>
              <w:ind w:firstLine="0" w:firstLineChars="0"/>
              <w:rPr>
                <w:rFonts w:ascii="宋体" w:hAnsi="宋体"/>
              </w:rPr>
            </w:pPr>
            <w:r>
              <w:rPr>
                <w:rFonts w:hint="eastAsia" w:ascii="宋体" w:hAnsi="宋体"/>
              </w:rPr>
              <w:t>2023</w:t>
            </w:r>
          </w:p>
        </w:tc>
        <w:tc>
          <w:tcPr>
            <w:tcW w:w="1080" w:type="dxa"/>
            <w:tcBorders>
              <w:top w:val="double" w:color="auto" w:sz="4" w:space="0"/>
            </w:tcBorders>
            <w:noWrap w:val="0"/>
            <w:vAlign w:val="center"/>
          </w:tcPr>
          <w:p>
            <w:pPr>
              <w:spacing w:beforeLines="0" w:afterLines="0"/>
              <w:ind w:firstLine="0" w:firstLineChars="0"/>
              <w:rPr>
                <w:rFonts w:ascii="宋体" w:hAnsi="宋体"/>
              </w:rPr>
            </w:pPr>
            <w:r>
              <w:rPr>
                <w:rFonts w:hint="eastAsia" w:ascii="宋体" w:hAnsi="宋体"/>
              </w:rPr>
              <w:t>交易名称</w:t>
            </w:r>
          </w:p>
        </w:tc>
        <w:tc>
          <w:tcPr>
            <w:tcW w:w="2964" w:type="dxa"/>
            <w:tcBorders>
              <w:top w:val="double" w:color="auto" w:sz="4" w:space="0"/>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交存冲正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1260" w:type="dxa"/>
            <w:gridSpan w:val="2"/>
            <w:tcBorders>
              <w:left w:val="double" w:color="auto" w:sz="4" w:space="0"/>
            </w:tcBorders>
            <w:noWrap w:val="0"/>
            <w:vAlign w:val="center"/>
          </w:tcPr>
          <w:p>
            <w:pPr>
              <w:spacing w:beforeLines="0" w:afterLines="0"/>
              <w:ind w:firstLine="0" w:firstLineChars="0"/>
              <w:rPr>
                <w:rFonts w:ascii="宋体" w:hAnsi="宋体"/>
              </w:rPr>
            </w:pPr>
            <w:r>
              <w:rPr>
                <w:rFonts w:hint="eastAsia" w:ascii="宋体" w:hAnsi="宋体"/>
                <w:kern w:val="0"/>
              </w:rPr>
              <w:t>主要功能</w:t>
            </w:r>
          </w:p>
        </w:tc>
        <w:tc>
          <w:tcPr>
            <w:tcW w:w="6840" w:type="dxa"/>
            <w:gridSpan w:val="4"/>
            <w:tcBorders>
              <w:right w:val="double" w:color="auto" w:sz="4" w:space="0"/>
            </w:tcBorders>
            <w:noWrap w:val="0"/>
            <w:vAlign w:val="center"/>
          </w:tcPr>
          <w:p>
            <w:pPr>
              <w:spacing w:beforeLines="0" w:afterLines="0"/>
              <w:ind w:firstLine="0" w:firstLineChars="0"/>
              <w:rPr>
                <w:rFonts w:hint="eastAsia"/>
              </w:rPr>
            </w:pPr>
            <w:r>
              <w:rPr>
                <w:rFonts w:hint="eastAsia"/>
              </w:rPr>
              <w:t>监管银行向预售资金监管平台发起交存记账后，如果因为特殊情况需要将其冲正，发起本笔交易，冲正后，允许该</w:t>
            </w:r>
            <w:r>
              <w:rPr>
                <w:rFonts w:hint="eastAsia" w:ascii="宋体" w:hAnsi="宋体"/>
              </w:rPr>
              <w:t>交存申请</w:t>
            </w:r>
            <w:r>
              <w:rPr>
                <w:rFonts w:hint="eastAsia"/>
              </w:rPr>
              <w:t>重新记账。</w:t>
            </w:r>
          </w:p>
          <w:p>
            <w:pPr>
              <w:spacing w:beforeLines="0" w:afterLines="0"/>
              <w:ind w:firstLine="0" w:firstLineChars="0"/>
              <w:rPr>
                <w:rFonts w:ascii="宋体" w:hAnsi="宋体"/>
              </w:rPr>
            </w:pPr>
            <w:r>
              <w:rPr>
                <w:rFonts w:hint="eastAsia" w:ascii="宋体" w:hAnsi="宋体"/>
              </w:rPr>
              <w:t>账户记账交易的冲正交易，必须当天进行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8100" w:type="dxa"/>
            <w:gridSpan w:val="6"/>
            <w:tcBorders>
              <w:left w:val="double" w:color="auto" w:sz="4" w:space="0"/>
              <w:right w:val="double" w:color="auto" w:sz="4" w:space="0"/>
            </w:tcBorders>
            <w:noWrap w:val="0"/>
            <w:vAlign w:val="center"/>
          </w:tcPr>
          <w:p>
            <w:pPr>
              <w:spacing w:beforeLines="0" w:afterLines="0"/>
              <w:ind w:firstLine="0" w:firstLineChars="0"/>
              <w:rPr>
                <w:rFonts w:ascii="宋体" w:hAnsi="宋体"/>
                <w:kern w:val="0"/>
              </w:rPr>
            </w:pPr>
            <w:r>
              <w:rPr>
                <w:rFonts w:hint="eastAsia" w:ascii="宋体" w:hAnsi="宋体"/>
                <w:kern w:val="0"/>
              </w:rPr>
              <w:t>交易报文：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spacing w:beforeLines="0" w:afterLines="0"/>
              <w:ind w:firstLine="0" w:firstLineChars="0"/>
              <w:jc w:val="center"/>
              <w:rPr>
                <w:rFonts w:ascii="宋体" w:hAnsi="宋体"/>
              </w:rPr>
            </w:pPr>
            <w:r>
              <w:rPr>
                <w:rFonts w:hint="eastAsia" w:ascii="宋体" w:hAnsi="宋体"/>
              </w:rPr>
              <w:t>序号</w:t>
            </w:r>
          </w:p>
        </w:tc>
        <w:tc>
          <w:tcPr>
            <w:tcW w:w="2340" w:type="dxa"/>
            <w:gridSpan w:val="2"/>
            <w:tcBorders>
              <w:righ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中文含义</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长度</w:t>
            </w:r>
          </w:p>
        </w:tc>
        <w:tc>
          <w:tcPr>
            <w:tcW w:w="4044" w:type="dxa"/>
            <w:gridSpan w:val="2"/>
            <w:tcBorders>
              <w:right w:val="double" w:color="auto" w:sz="4" w:space="0"/>
            </w:tcBorders>
            <w:noWrap w:val="0"/>
            <w:vAlign w:val="center"/>
          </w:tcPr>
          <w:p>
            <w:pPr>
              <w:spacing w:beforeLines="0" w:afterLines="0"/>
              <w:ind w:firstLine="0" w:firstLineChars="0"/>
              <w:jc w:val="center"/>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21"/>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交易代码</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4</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21"/>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监管银行代码</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2</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21"/>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hint="eastAsia" w:ascii="宋体" w:hAnsi="宋体"/>
              </w:rPr>
            </w:pPr>
            <w:r>
              <w:rPr>
                <w:rFonts w:hint="eastAsia" w:ascii="宋体" w:hAnsi="宋体"/>
              </w:rPr>
              <w:t>城市代码</w:t>
            </w:r>
          </w:p>
        </w:tc>
        <w:tc>
          <w:tcPr>
            <w:tcW w:w="816" w:type="dxa"/>
            <w:tcBorders>
              <w:left w:val="single" w:color="auto" w:sz="6" w:space="0"/>
            </w:tcBorders>
            <w:noWrap w:val="0"/>
            <w:vAlign w:val="center"/>
          </w:tcPr>
          <w:p>
            <w:pPr>
              <w:spacing w:beforeLines="0" w:afterLines="0"/>
              <w:ind w:firstLine="0" w:firstLineChars="0"/>
              <w:jc w:val="center"/>
              <w:rPr>
                <w:rFonts w:hint="eastAsia" w:ascii="宋体" w:hAnsi="宋体"/>
              </w:rPr>
            </w:pPr>
            <w:r>
              <w:rPr>
                <w:rFonts w:hint="eastAsia" w:ascii="宋体" w:hAnsi="宋体"/>
              </w:rPr>
              <w:t>6</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21"/>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交存申请编号</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14</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21"/>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银行冲正流水号</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30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送原交易的流水号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21"/>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冲正日期</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10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送系统日期即可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21"/>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银行网点号</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30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21"/>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银行柜员号</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30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21"/>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发起方</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1</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1_监管银行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100" w:type="dxa"/>
            <w:gridSpan w:val="6"/>
            <w:tcBorders>
              <w:left w:val="double" w:color="auto" w:sz="4" w:space="0"/>
              <w:right w:val="double" w:color="auto" w:sz="4" w:space="0"/>
            </w:tcBorders>
            <w:noWrap w:val="0"/>
            <w:vAlign w:val="center"/>
          </w:tcPr>
          <w:p>
            <w:pPr>
              <w:spacing w:beforeLines="0" w:afterLines="0"/>
              <w:ind w:firstLine="0" w:firstLineChars="0"/>
              <w:rPr>
                <w:rFonts w:ascii="宋体" w:hAnsi="宋体"/>
                <w:kern w:val="0"/>
              </w:rPr>
            </w:pPr>
            <w:r>
              <w:rPr>
                <w:rFonts w:hint="eastAsia" w:ascii="宋体" w:hAnsi="宋体"/>
                <w:kern w:val="0"/>
              </w:rPr>
              <w:t>正确返回：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spacing w:beforeLines="0" w:afterLines="0"/>
              <w:ind w:firstLine="0" w:firstLineChars="0"/>
              <w:jc w:val="center"/>
              <w:rPr>
                <w:rFonts w:ascii="宋体" w:hAnsi="宋体"/>
              </w:rPr>
            </w:pPr>
            <w:r>
              <w:rPr>
                <w:rFonts w:hint="eastAsia" w:ascii="宋体" w:hAnsi="宋体"/>
              </w:rPr>
              <w:t>序号</w:t>
            </w: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中文含义</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长度</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22"/>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返回码</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4</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0000表示成功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22"/>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预售资金监管平台流水</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16</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100" w:type="dxa"/>
            <w:gridSpan w:val="6"/>
            <w:tcBorders>
              <w:left w:val="double" w:color="auto" w:sz="4" w:space="0"/>
              <w:right w:val="double" w:color="auto" w:sz="4" w:space="0"/>
            </w:tcBorders>
            <w:noWrap w:val="0"/>
            <w:vAlign w:val="center"/>
          </w:tcPr>
          <w:p>
            <w:pPr>
              <w:spacing w:beforeLines="0" w:afterLines="0"/>
              <w:ind w:firstLine="0" w:firstLineChars="0"/>
              <w:rPr>
                <w:rFonts w:ascii="宋体" w:hAnsi="宋体"/>
                <w:kern w:val="0"/>
              </w:rPr>
            </w:pPr>
            <w:r>
              <w:rPr>
                <w:rFonts w:hint="eastAsia" w:ascii="宋体" w:hAnsi="宋体"/>
                <w:kern w:val="0"/>
              </w:rPr>
              <w:t>错误返回：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spacing w:beforeLines="0" w:afterLines="0"/>
              <w:ind w:firstLine="0" w:firstLineChars="0"/>
              <w:rPr>
                <w:rFonts w:ascii="宋体" w:hAnsi="宋体"/>
              </w:rPr>
            </w:pPr>
            <w:r>
              <w:rPr>
                <w:rFonts w:hint="eastAsia" w:ascii="宋体" w:hAnsi="宋体"/>
              </w:rPr>
              <w:t>序号</w:t>
            </w: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中文含义</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长度</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23"/>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返回码</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4</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87" w:hRule="atLeast"/>
        </w:trPr>
        <w:tc>
          <w:tcPr>
            <w:tcW w:w="900" w:type="dxa"/>
            <w:tcBorders>
              <w:left w:val="double" w:color="auto" w:sz="4" w:space="0"/>
              <w:bottom w:val="double" w:color="auto" w:sz="4" w:space="0"/>
            </w:tcBorders>
            <w:noWrap w:val="0"/>
            <w:vAlign w:val="center"/>
          </w:tcPr>
          <w:p>
            <w:pPr>
              <w:numPr>
                <w:ilvl w:val="0"/>
                <w:numId w:val="23"/>
              </w:numPr>
              <w:spacing w:beforeLines="0" w:afterLines="0"/>
              <w:ind w:firstLineChars="0"/>
              <w:jc w:val="center"/>
              <w:rPr>
                <w:rFonts w:ascii="宋体" w:hAnsi="宋体"/>
              </w:rPr>
            </w:pPr>
          </w:p>
        </w:tc>
        <w:tc>
          <w:tcPr>
            <w:tcW w:w="2340" w:type="dxa"/>
            <w:gridSpan w:val="2"/>
            <w:tcBorders>
              <w:bottom w:val="double" w:color="auto" w:sz="4" w:space="0"/>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错误原因描述</w:t>
            </w:r>
          </w:p>
        </w:tc>
        <w:tc>
          <w:tcPr>
            <w:tcW w:w="816" w:type="dxa"/>
            <w:tcBorders>
              <w:left w:val="single" w:color="auto" w:sz="6" w:space="0"/>
              <w:bottom w:val="double" w:color="auto" w:sz="4" w:space="0"/>
            </w:tcBorders>
            <w:noWrap w:val="0"/>
            <w:vAlign w:val="center"/>
          </w:tcPr>
          <w:p>
            <w:pPr>
              <w:spacing w:beforeLines="0" w:afterLines="0"/>
              <w:ind w:firstLine="0" w:firstLineChars="0"/>
              <w:jc w:val="center"/>
              <w:rPr>
                <w:rFonts w:ascii="宋体" w:hAnsi="宋体"/>
              </w:rPr>
            </w:pPr>
            <w:r>
              <w:rPr>
                <w:rFonts w:hint="eastAsia" w:ascii="宋体" w:hAnsi="宋体"/>
              </w:rPr>
              <w:t>60</w:t>
            </w:r>
          </w:p>
        </w:tc>
        <w:tc>
          <w:tcPr>
            <w:tcW w:w="4044" w:type="dxa"/>
            <w:gridSpan w:val="2"/>
            <w:tcBorders>
              <w:bottom w:val="double" w:color="auto" w:sz="4" w:space="0"/>
              <w:right w:val="double" w:color="auto" w:sz="4" w:space="0"/>
            </w:tcBorders>
            <w:noWrap w:val="0"/>
            <w:vAlign w:val="center"/>
          </w:tcPr>
          <w:p>
            <w:pPr>
              <w:spacing w:beforeLines="0" w:afterLines="0"/>
              <w:ind w:firstLine="0" w:firstLineChars="0"/>
              <w:rPr>
                <w:rFonts w:ascii="宋体" w:hAnsi="宋体"/>
              </w:rPr>
            </w:pPr>
          </w:p>
        </w:tc>
      </w:tr>
    </w:tbl>
    <w:p>
      <w:pPr>
        <w:pStyle w:val="3"/>
        <w:numPr>
          <w:ilvl w:val="0"/>
          <w:numId w:val="5"/>
        </w:numPr>
      </w:pPr>
      <w:bookmarkStart w:id="35" w:name="_Toc269917487"/>
      <w:bookmarkStart w:id="36" w:name="_Toc269931808"/>
      <w:bookmarkStart w:id="37" w:name="_Toc580"/>
      <w:bookmarkStart w:id="38" w:name="_Toc14693"/>
      <w:r>
        <w:rPr>
          <w:rFonts w:hint="eastAsia"/>
        </w:rPr>
        <w:t>预售资金划拨</w:t>
      </w:r>
      <w:bookmarkEnd w:id="35"/>
      <w:bookmarkEnd w:id="36"/>
      <w:bookmarkEnd w:id="37"/>
      <w:bookmarkEnd w:id="38"/>
    </w:p>
    <w:p>
      <w:pPr>
        <w:pStyle w:val="4"/>
        <w:numPr>
          <w:ilvl w:val="0"/>
          <w:numId w:val="24"/>
        </w:numPr>
      </w:pPr>
      <w:bookmarkStart w:id="39" w:name="_Toc13841"/>
      <w:bookmarkStart w:id="40" w:name="_Toc269917488"/>
      <w:bookmarkStart w:id="41" w:name="_Toc269931809"/>
      <w:bookmarkStart w:id="42" w:name="_Toc21953"/>
      <w:r>
        <w:rPr>
          <w:rFonts w:hint="eastAsia"/>
        </w:rPr>
        <w:t>[2101]划拨验证</w:t>
      </w:r>
      <w:bookmarkEnd w:id="39"/>
      <w:bookmarkEnd w:id="40"/>
      <w:bookmarkEnd w:id="41"/>
      <w:bookmarkEnd w:id="42"/>
    </w:p>
    <w:tbl>
      <w:tblPr>
        <w:tblStyle w:val="23"/>
        <w:tblW w:w="8100"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360"/>
        <w:gridCol w:w="1980"/>
        <w:gridCol w:w="816"/>
        <w:gridCol w:w="1080"/>
        <w:gridCol w:w="29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1260" w:type="dxa"/>
            <w:gridSpan w:val="2"/>
            <w:tcBorders>
              <w:top w:val="double" w:color="auto" w:sz="4" w:space="0"/>
              <w:left w:val="double" w:color="auto" w:sz="4" w:space="0"/>
            </w:tcBorders>
            <w:noWrap w:val="0"/>
            <w:vAlign w:val="center"/>
          </w:tcPr>
          <w:p>
            <w:pPr>
              <w:spacing w:beforeLines="0" w:afterLines="0"/>
              <w:ind w:firstLine="0" w:firstLineChars="0"/>
              <w:rPr>
                <w:rFonts w:ascii="宋体" w:hAnsi="宋体"/>
              </w:rPr>
            </w:pPr>
            <w:r>
              <w:rPr>
                <w:rFonts w:hint="eastAsia" w:ascii="宋体" w:hAnsi="宋体"/>
                <w:kern w:val="0"/>
              </w:rPr>
              <w:t>主要功能</w:t>
            </w:r>
          </w:p>
        </w:tc>
        <w:tc>
          <w:tcPr>
            <w:tcW w:w="2796" w:type="dxa"/>
            <w:gridSpan w:val="2"/>
            <w:tcBorders>
              <w:top w:val="double" w:color="auto" w:sz="4" w:space="0"/>
            </w:tcBorders>
            <w:noWrap w:val="0"/>
            <w:vAlign w:val="center"/>
          </w:tcPr>
          <w:p>
            <w:pPr>
              <w:spacing w:beforeLines="0" w:afterLines="0"/>
              <w:ind w:firstLine="0" w:firstLineChars="0"/>
              <w:rPr>
                <w:rFonts w:ascii="宋体" w:hAnsi="宋体"/>
              </w:rPr>
            </w:pPr>
            <w:r>
              <w:rPr>
                <w:rFonts w:hint="eastAsia" w:ascii="宋体" w:hAnsi="宋体"/>
              </w:rPr>
              <w:t>2101</w:t>
            </w:r>
          </w:p>
        </w:tc>
        <w:tc>
          <w:tcPr>
            <w:tcW w:w="1080" w:type="dxa"/>
            <w:tcBorders>
              <w:top w:val="double" w:color="auto" w:sz="4" w:space="0"/>
            </w:tcBorders>
            <w:noWrap w:val="0"/>
            <w:vAlign w:val="center"/>
          </w:tcPr>
          <w:p>
            <w:pPr>
              <w:spacing w:beforeLines="0" w:afterLines="0"/>
              <w:ind w:firstLine="0" w:firstLineChars="0"/>
              <w:rPr>
                <w:rFonts w:ascii="宋体" w:hAnsi="宋体"/>
              </w:rPr>
            </w:pPr>
            <w:r>
              <w:rPr>
                <w:rFonts w:hint="eastAsia" w:ascii="宋体" w:hAnsi="宋体"/>
              </w:rPr>
              <w:t>交易名称</w:t>
            </w:r>
          </w:p>
        </w:tc>
        <w:tc>
          <w:tcPr>
            <w:tcW w:w="2964" w:type="dxa"/>
            <w:tcBorders>
              <w:top w:val="double" w:color="auto" w:sz="4" w:space="0"/>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划拨验证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1260" w:type="dxa"/>
            <w:gridSpan w:val="2"/>
            <w:tcBorders>
              <w:left w:val="double" w:color="auto" w:sz="4" w:space="0"/>
            </w:tcBorders>
            <w:noWrap w:val="0"/>
            <w:vAlign w:val="center"/>
          </w:tcPr>
          <w:p>
            <w:pPr>
              <w:spacing w:beforeLines="0" w:afterLines="0"/>
              <w:ind w:firstLine="0" w:firstLineChars="0"/>
              <w:rPr>
                <w:rFonts w:ascii="宋体" w:hAnsi="宋体"/>
              </w:rPr>
            </w:pPr>
            <w:r>
              <w:rPr>
                <w:rFonts w:hint="eastAsia" w:ascii="宋体" w:hAnsi="宋体"/>
                <w:kern w:val="0"/>
              </w:rPr>
              <w:t>主要功能</w:t>
            </w:r>
          </w:p>
        </w:tc>
        <w:tc>
          <w:tcPr>
            <w:tcW w:w="6840" w:type="dxa"/>
            <w:gridSpan w:val="4"/>
            <w:tcBorders>
              <w:right w:val="double" w:color="auto" w:sz="4" w:space="0"/>
            </w:tcBorders>
            <w:noWrap w:val="0"/>
            <w:vAlign w:val="center"/>
          </w:tcPr>
          <w:p>
            <w:pPr>
              <w:spacing w:beforeLines="0" w:afterLines="0"/>
              <w:ind w:firstLine="0" w:firstLineChars="0"/>
              <w:rPr>
                <w:rFonts w:ascii="宋体" w:hAnsi="宋体"/>
              </w:rPr>
            </w:pPr>
            <w:r>
              <w:rPr>
                <w:rFonts w:hint="eastAsia"/>
              </w:rPr>
              <w:t>监管银行收到</w:t>
            </w:r>
            <w:r>
              <w:rPr>
                <w:rFonts w:hint="eastAsia" w:ascii="宋体" w:hAnsi="宋体"/>
              </w:rPr>
              <w:t>划拨凭证</w:t>
            </w:r>
            <w:r>
              <w:rPr>
                <w:rFonts w:hint="eastAsia"/>
              </w:rPr>
              <w:t>，向预售资金监管平台发起验证请求，验证通过后准予划拨，否则不允许</w:t>
            </w:r>
            <w:r>
              <w:rPr>
                <w:rFonts w:hint="eastAsia" w:ascii="宋体" w:hAnsi="宋体"/>
              </w:rPr>
              <w:t>划拨</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100" w:type="dxa"/>
            <w:gridSpan w:val="6"/>
            <w:tcBorders>
              <w:left w:val="double" w:color="auto" w:sz="4" w:space="0"/>
              <w:right w:val="double" w:color="auto" w:sz="4" w:space="0"/>
            </w:tcBorders>
            <w:noWrap w:val="0"/>
            <w:vAlign w:val="center"/>
          </w:tcPr>
          <w:p>
            <w:pPr>
              <w:spacing w:beforeLines="0" w:afterLines="0"/>
              <w:ind w:firstLine="0" w:firstLineChars="0"/>
              <w:rPr>
                <w:rFonts w:ascii="宋体" w:hAnsi="宋体"/>
                <w:kern w:val="0"/>
              </w:rPr>
            </w:pPr>
            <w:r>
              <w:rPr>
                <w:rFonts w:hint="eastAsia" w:ascii="宋体" w:hAnsi="宋体"/>
                <w:kern w:val="0"/>
              </w:rPr>
              <w:t>交易报文：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spacing w:beforeLines="0" w:afterLines="0"/>
              <w:ind w:firstLine="0" w:firstLineChars="0"/>
              <w:jc w:val="center"/>
              <w:rPr>
                <w:rFonts w:ascii="宋体" w:hAnsi="宋体"/>
              </w:rPr>
            </w:pPr>
            <w:r>
              <w:rPr>
                <w:rFonts w:hint="eastAsia" w:ascii="宋体" w:hAnsi="宋体"/>
              </w:rPr>
              <w:t>序号</w:t>
            </w:r>
          </w:p>
        </w:tc>
        <w:tc>
          <w:tcPr>
            <w:tcW w:w="2340" w:type="dxa"/>
            <w:gridSpan w:val="2"/>
            <w:tcBorders>
              <w:righ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中文含义</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长度</w:t>
            </w:r>
          </w:p>
        </w:tc>
        <w:tc>
          <w:tcPr>
            <w:tcW w:w="4044" w:type="dxa"/>
            <w:gridSpan w:val="2"/>
            <w:tcBorders>
              <w:right w:val="double" w:color="auto" w:sz="4" w:space="0"/>
            </w:tcBorders>
            <w:noWrap w:val="0"/>
            <w:vAlign w:val="center"/>
          </w:tcPr>
          <w:p>
            <w:pPr>
              <w:spacing w:beforeLines="0" w:afterLines="0"/>
              <w:ind w:firstLine="0" w:firstLineChars="0"/>
              <w:jc w:val="center"/>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25"/>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交易代码</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4</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2101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25"/>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监管银行代码</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2</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25"/>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hint="eastAsia" w:ascii="宋体" w:hAnsi="宋体"/>
              </w:rPr>
            </w:pPr>
            <w:r>
              <w:rPr>
                <w:rFonts w:hint="eastAsia" w:ascii="宋体" w:hAnsi="宋体"/>
              </w:rPr>
              <w:t>城市代码</w:t>
            </w:r>
          </w:p>
        </w:tc>
        <w:tc>
          <w:tcPr>
            <w:tcW w:w="816" w:type="dxa"/>
            <w:tcBorders>
              <w:left w:val="single" w:color="auto" w:sz="6" w:space="0"/>
            </w:tcBorders>
            <w:noWrap w:val="0"/>
            <w:vAlign w:val="center"/>
          </w:tcPr>
          <w:p>
            <w:pPr>
              <w:spacing w:beforeLines="0" w:afterLines="0"/>
              <w:ind w:firstLine="0" w:firstLineChars="0"/>
              <w:jc w:val="center"/>
              <w:rPr>
                <w:rFonts w:hint="eastAsia" w:ascii="宋体" w:hAnsi="宋体"/>
              </w:rPr>
            </w:pPr>
            <w:r>
              <w:rPr>
                <w:rFonts w:hint="eastAsia" w:ascii="宋体" w:hAnsi="宋体"/>
              </w:rPr>
              <w:t>6</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25"/>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划拨业务编号</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14</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25"/>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银行流水号</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30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25"/>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验证日期</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10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送系统日期即可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25"/>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银行网点号</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30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25"/>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银行柜员号</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30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25"/>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发起方</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1</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1_监管银行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100" w:type="dxa"/>
            <w:gridSpan w:val="6"/>
            <w:tcBorders>
              <w:left w:val="double" w:color="auto" w:sz="4" w:space="0"/>
              <w:right w:val="double" w:color="auto" w:sz="4" w:space="0"/>
            </w:tcBorders>
            <w:noWrap w:val="0"/>
            <w:vAlign w:val="center"/>
          </w:tcPr>
          <w:p>
            <w:pPr>
              <w:spacing w:beforeLines="0" w:afterLines="0"/>
              <w:ind w:firstLine="0" w:firstLineChars="0"/>
              <w:rPr>
                <w:rFonts w:ascii="宋体" w:hAnsi="宋体"/>
                <w:kern w:val="0"/>
              </w:rPr>
            </w:pPr>
            <w:r>
              <w:rPr>
                <w:rFonts w:hint="eastAsia" w:ascii="宋体" w:hAnsi="宋体"/>
                <w:kern w:val="0"/>
              </w:rPr>
              <w:t>正确返回：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spacing w:beforeLines="0" w:afterLines="0"/>
              <w:ind w:firstLine="0" w:firstLineChars="0"/>
              <w:jc w:val="center"/>
              <w:rPr>
                <w:rFonts w:ascii="宋体" w:hAnsi="宋体"/>
              </w:rPr>
            </w:pPr>
            <w:r>
              <w:rPr>
                <w:rFonts w:hint="eastAsia" w:ascii="宋体" w:hAnsi="宋体"/>
              </w:rPr>
              <w:t>序号</w:t>
            </w: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中文含义</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长度</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26"/>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返回码</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4</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0000表示成功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26"/>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监管账号</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30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26"/>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bookmarkStart w:id="43" w:name="OLE_LINK3"/>
            <w:bookmarkStart w:id="44" w:name="OLE_LINK4"/>
            <w:r>
              <w:rPr>
                <w:rFonts w:hint="eastAsia" w:ascii="宋体" w:hAnsi="宋体"/>
              </w:rPr>
              <w:t>监管账户户名</w:t>
            </w:r>
            <w:bookmarkEnd w:id="43"/>
            <w:bookmarkEnd w:id="44"/>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150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26"/>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划拨金额</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20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以分为单位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26"/>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hint="eastAsia" w:ascii="宋体" w:hAnsi="宋体" w:eastAsiaTheme="minorEastAsia"/>
                <w:lang w:eastAsia="zh-CN"/>
              </w:rPr>
            </w:pPr>
            <w:r>
              <w:rPr>
                <w:rFonts w:hint="eastAsia" w:ascii="宋体" w:hAnsi="宋体"/>
                <w:lang w:eastAsia="zh-CN"/>
              </w:rPr>
              <w:t>楼盘坐落</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128</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26"/>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开发企业名称</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255</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26"/>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预售资金监管平台流水</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16</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100" w:type="dxa"/>
            <w:gridSpan w:val="6"/>
            <w:tcBorders>
              <w:left w:val="double" w:color="auto" w:sz="4" w:space="0"/>
              <w:right w:val="double" w:color="auto" w:sz="4" w:space="0"/>
            </w:tcBorders>
            <w:noWrap w:val="0"/>
            <w:vAlign w:val="center"/>
          </w:tcPr>
          <w:p>
            <w:pPr>
              <w:spacing w:beforeLines="0" w:afterLines="0"/>
              <w:ind w:firstLine="0" w:firstLineChars="0"/>
              <w:rPr>
                <w:rFonts w:ascii="宋体" w:hAnsi="宋体"/>
                <w:kern w:val="0"/>
              </w:rPr>
            </w:pPr>
            <w:r>
              <w:rPr>
                <w:rFonts w:hint="eastAsia" w:ascii="宋体" w:hAnsi="宋体"/>
                <w:kern w:val="0"/>
              </w:rPr>
              <w:t>错误返回：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spacing w:beforeLines="0" w:afterLines="0"/>
              <w:ind w:firstLine="0" w:firstLineChars="0"/>
              <w:rPr>
                <w:rFonts w:ascii="宋体" w:hAnsi="宋体"/>
              </w:rPr>
            </w:pPr>
            <w:r>
              <w:rPr>
                <w:rFonts w:hint="eastAsia" w:ascii="宋体" w:hAnsi="宋体"/>
              </w:rPr>
              <w:t>序号</w:t>
            </w: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中文含义</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长度</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27"/>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返回码</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4</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87" w:hRule="atLeast"/>
        </w:trPr>
        <w:tc>
          <w:tcPr>
            <w:tcW w:w="900" w:type="dxa"/>
            <w:tcBorders>
              <w:left w:val="double" w:color="auto" w:sz="4" w:space="0"/>
              <w:bottom w:val="double" w:color="auto" w:sz="4" w:space="0"/>
            </w:tcBorders>
            <w:noWrap w:val="0"/>
            <w:vAlign w:val="center"/>
          </w:tcPr>
          <w:p>
            <w:pPr>
              <w:numPr>
                <w:ilvl w:val="0"/>
                <w:numId w:val="27"/>
              </w:numPr>
              <w:spacing w:beforeLines="0" w:afterLines="0"/>
              <w:ind w:firstLineChars="0"/>
              <w:jc w:val="center"/>
              <w:rPr>
                <w:rFonts w:ascii="宋体" w:hAnsi="宋体"/>
              </w:rPr>
            </w:pPr>
          </w:p>
        </w:tc>
        <w:tc>
          <w:tcPr>
            <w:tcW w:w="2340" w:type="dxa"/>
            <w:gridSpan w:val="2"/>
            <w:tcBorders>
              <w:bottom w:val="double" w:color="auto" w:sz="4" w:space="0"/>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错误原因描述</w:t>
            </w:r>
          </w:p>
        </w:tc>
        <w:tc>
          <w:tcPr>
            <w:tcW w:w="816" w:type="dxa"/>
            <w:tcBorders>
              <w:left w:val="single" w:color="auto" w:sz="6" w:space="0"/>
              <w:bottom w:val="double" w:color="auto" w:sz="4" w:space="0"/>
            </w:tcBorders>
            <w:noWrap w:val="0"/>
            <w:vAlign w:val="center"/>
          </w:tcPr>
          <w:p>
            <w:pPr>
              <w:spacing w:beforeLines="0" w:afterLines="0"/>
              <w:ind w:firstLine="0" w:firstLineChars="0"/>
              <w:jc w:val="center"/>
              <w:rPr>
                <w:rFonts w:ascii="宋体" w:hAnsi="宋体"/>
              </w:rPr>
            </w:pPr>
            <w:r>
              <w:rPr>
                <w:rFonts w:hint="eastAsia" w:ascii="宋体" w:hAnsi="宋体"/>
              </w:rPr>
              <w:t>60</w:t>
            </w:r>
          </w:p>
        </w:tc>
        <w:tc>
          <w:tcPr>
            <w:tcW w:w="4044" w:type="dxa"/>
            <w:gridSpan w:val="2"/>
            <w:tcBorders>
              <w:bottom w:val="double" w:color="auto" w:sz="4" w:space="0"/>
              <w:right w:val="double" w:color="auto" w:sz="4" w:space="0"/>
            </w:tcBorders>
            <w:noWrap w:val="0"/>
            <w:vAlign w:val="center"/>
          </w:tcPr>
          <w:p>
            <w:pPr>
              <w:spacing w:beforeLines="0" w:afterLines="0"/>
              <w:ind w:firstLine="0" w:firstLineChars="0"/>
              <w:rPr>
                <w:rFonts w:ascii="宋体" w:hAnsi="宋体"/>
              </w:rPr>
            </w:pPr>
          </w:p>
        </w:tc>
      </w:tr>
    </w:tbl>
    <w:p>
      <w:pPr>
        <w:pStyle w:val="4"/>
        <w:numPr>
          <w:ilvl w:val="0"/>
          <w:numId w:val="24"/>
        </w:numPr>
      </w:pPr>
      <w:bookmarkStart w:id="45" w:name="_Toc15074"/>
      <w:bookmarkStart w:id="46" w:name="_Toc269931810"/>
      <w:bookmarkStart w:id="47" w:name="_Toc269917489"/>
      <w:bookmarkStart w:id="48" w:name="_Toc17165"/>
      <w:r>
        <w:rPr>
          <w:rFonts w:hint="eastAsia"/>
        </w:rPr>
        <w:t>[2102]划拨记账</w:t>
      </w:r>
      <w:bookmarkEnd w:id="45"/>
      <w:bookmarkEnd w:id="46"/>
      <w:bookmarkEnd w:id="47"/>
      <w:bookmarkEnd w:id="48"/>
    </w:p>
    <w:tbl>
      <w:tblPr>
        <w:tblStyle w:val="23"/>
        <w:tblW w:w="8100"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360"/>
        <w:gridCol w:w="1980"/>
        <w:gridCol w:w="816"/>
        <w:gridCol w:w="1080"/>
        <w:gridCol w:w="29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60" w:type="dxa"/>
            <w:gridSpan w:val="2"/>
            <w:tcBorders>
              <w:top w:val="double" w:color="auto" w:sz="4" w:space="0"/>
              <w:left w:val="double" w:color="auto" w:sz="4" w:space="0"/>
            </w:tcBorders>
            <w:noWrap w:val="0"/>
            <w:vAlign w:val="center"/>
          </w:tcPr>
          <w:p>
            <w:pPr>
              <w:spacing w:beforeLines="0" w:afterLines="0"/>
              <w:ind w:firstLine="0" w:firstLineChars="0"/>
              <w:rPr>
                <w:rFonts w:ascii="宋体" w:hAnsi="宋体"/>
              </w:rPr>
            </w:pPr>
            <w:r>
              <w:rPr>
                <w:rFonts w:hint="eastAsia" w:ascii="宋体" w:hAnsi="宋体"/>
                <w:kern w:val="0"/>
              </w:rPr>
              <w:t>主要功能</w:t>
            </w:r>
          </w:p>
        </w:tc>
        <w:tc>
          <w:tcPr>
            <w:tcW w:w="2796" w:type="dxa"/>
            <w:gridSpan w:val="2"/>
            <w:tcBorders>
              <w:top w:val="double" w:color="auto" w:sz="4" w:space="0"/>
            </w:tcBorders>
            <w:noWrap w:val="0"/>
            <w:vAlign w:val="center"/>
          </w:tcPr>
          <w:p>
            <w:pPr>
              <w:spacing w:beforeLines="0" w:afterLines="0"/>
              <w:ind w:firstLine="0" w:firstLineChars="0"/>
              <w:rPr>
                <w:rFonts w:ascii="宋体" w:hAnsi="宋体"/>
              </w:rPr>
            </w:pPr>
            <w:r>
              <w:rPr>
                <w:rFonts w:hint="eastAsia" w:ascii="宋体" w:hAnsi="宋体"/>
              </w:rPr>
              <w:t>2102</w:t>
            </w:r>
          </w:p>
        </w:tc>
        <w:tc>
          <w:tcPr>
            <w:tcW w:w="1080" w:type="dxa"/>
            <w:tcBorders>
              <w:top w:val="double" w:color="auto" w:sz="4" w:space="0"/>
            </w:tcBorders>
            <w:noWrap w:val="0"/>
            <w:vAlign w:val="center"/>
          </w:tcPr>
          <w:p>
            <w:pPr>
              <w:spacing w:beforeLines="0" w:afterLines="0"/>
              <w:ind w:firstLine="0" w:firstLineChars="0"/>
              <w:rPr>
                <w:rFonts w:ascii="宋体" w:hAnsi="宋体"/>
              </w:rPr>
            </w:pPr>
            <w:r>
              <w:rPr>
                <w:rFonts w:hint="eastAsia" w:ascii="宋体" w:hAnsi="宋体"/>
              </w:rPr>
              <w:t>交易名称</w:t>
            </w:r>
          </w:p>
        </w:tc>
        <w:tc>
          <w:tcPr>
            <w:tcW w:w="2964" w:type="dxa"/>
            <w:tcBorders>
              <w:top w:val="double" w:color="auto" w:sz="4" w:space="0"/>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划拨记账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60" w:type="dxa"/>
            <w:gridSpan w:val="2"/>
            <w:tcBorders>
              <w:left w:val="double" w:color="auto" w:sz="4" w:space="0"/>
            </w:tcBorders>
            <w:noWrap w:val="0"/>
            <w:vAlign w:val="center"/>
          </w:tcPr>
          <w:p>
            <w:pPr>
              <w:spacing w:beforeLines="0" w:afterLines="0"/>
              <w:ind w:firstLine="0" w:firstLineChars="0"/>
              <w:rPr>
                <w:rFonts w:ascii="宋体" w:hAnsi="宋体"/>
              </w:rPr>
            </w:pPr>
            <w:r>
              <w:rPr>
                <w:rFonts w:hint="eastAsia" w:ascii="宋体" w:hAnsi="宋体"/>
                <w:kern w:val="0"/>
              </w:rPr>
              <w:t>主要功能</w:t>
            </w:r>
          </w:p>
        </w:tc>
        <w:tc>
          <w:tcPr>
            <w:tcW w:w="6840" w:type="dxa"/>
            <w:gridSpan w:val="4"/>
            <w:tcBorders>
              <w:right w:val="double" w:color="auto" w:sz="4" w:space="0"/>
            </w:tcBorders>
            <w:noWrap w:val="0"/>
            <w:vAlign w:val="center"/>
          </w:tcPr>
          <w:p>
            <w:pPr>
              <w:spacing w:beforeLines="0" w:afterLines="0"/>
              <w:ind w:firstLine="0" w:firstLineChars="0"/>
              <w:rPr>
                <w:rFonts w:ascii="宋体" w:hAnsi="宋体"/>
              </w:rPr>
            </w:pPr>
            <w:r>
              <w:rPr>
                <w:rFonts w:hint="eastAsia"/>
              </w:rPr>
              <w:t>进行预售资金划拨记账。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100" w:type="dxa"/>
            <w:gridSpan w:val="6"/>
            <w:tcBorders>
              <w:left w:val="double" w:color="auto" w:sz="4" w:space="0"/>
              <w:right w:val="double" w:color="auto" w:sz="4" w:space="0"/>
            </w:tcBorders>
            <w:noWrap w:val="0"/>
            <w:vAlign w:val="center"/>
          </w:tcPr>
          <w:p>
            <w:pPr>
              <w:spacing w:beforeLines="0" w:afterLines="0"/>
              <w:ind w:firstLine="0" w:firstLineChars="0"/>
              <w:rPr>
                <w:rFonts w:ascii="宋体" w:hAnsi="宋体"/>
                <w:kern w:val="0"/>
              </w:rPr>
            </w:pPr>
            <w:r>
              <w:rPr>
                <w:rFonts w:hint="eastAsia" w:ascii="宋体" w:hAnsi="宋体"/>
                <w:kern w:val="0"/>
              </w:rPr>
              <w:t>交易报文：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spacing w:beforeLines="0" w:afterLines="0"/>
              <w:ind w:firstLine="0" w:firstLineChars="0"/>
              <w:jc w:val="center"/>
              <w:rPr>
                <w:rFonts w:ascii="宋体" w:hAnsi="宋体"/>
              </w:rPr>
            </w:pPr>
            <w:r>
              <w:rPr>
                <w:rFonts w:hint="eastAsia" w:ascii="宋体" w:hAnsi="宋体"/>
              </w:rPr>
              <w:t>序号</w:t>
            </w:r>
          </w:p>
        </w:tc>
        <w:tc>
          <w:tcPr>
            <w:tcW w:w="2340" w:type="dxa"/>
            <w:gridSpan w:val="2"/>
            <w:tcBorders>
              <w:righ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中文含义</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长度</w:t>
            </w:r>
          </w:p>
        </w:tc>
        <w:tc>
          <w:tcPr>
            <w:tcW w:w="4044" w:type="dxa"/>
            <w:gridSpan w:val="2"/>
            <w:tcBorders>
              <w:right w:val="double" w:color="auto" w:sz="4" w:space="0"/>
            </w:tcBorders>
            <w:noWrap w:val="0"/>
            <w:vAlign w:val="center"/>
          </w:tcPr>
          <w:p>
            <w:pPr>
              <w:spacing w:beforeLines="0" w:afterLines="0"/>
              <w:ind w:firstLine="0" w:firstLineChars="0"/>
              <w:jc w:val="center"/>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28"/>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交易代码</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4</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2102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28"/>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监管银行代码</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2</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28"/>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hint="eastAsia" w:ascii="宋体" w:hAnsi="宋体"/>
              </w:rPr>
            </w:pPr>
            <w:r>
              <w:rPr>
                <w:rFonts w:hint="eastAsia" w:ascii="宋体" w:hAnsi="宋体"/>
              </w:rPr>
              <w:t>城市代码</w:t>
            </w:r>
          </w:p>
        </w:tc>
        <w:tc>
          <w:tcPr>
            <w:tcW w:w="816" w:type="dxa"/>
            <w:tcBorders>
              <w:left w:val="single" w:color="auto" w:sz="6" w:space="0"/>
            </w:tcBorders>
            <w:noWrap w:val="0"/>
            <w:vAlign w:val="center"/>
          </w:tcPr>
          <w:p>
            <w:pPr>
              <w:spacing w:beforeLines="0" w:afterLines="0"/>
              <w:ind w:firstLine="0" w:firstLineChars="0"/>
              <w:jc w:val="center"/>
              <w:rPr>
                <w:rFonts w:hint="eastAsia" w:ascii="宋体" w:hAnsi="宋体"/>
              </w:rPr>
            </w:pPr>
            <w:r>
              <w:rPr>
                <w:rFonts w:hint="eastAsia" w:ascii="宋体" w:hAnsi="宋体"/>
              </w:rPr>
              <w:t>6</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28"/>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划拨业务编号</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14</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28"/>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监管账号</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30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划拨验证的输出项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28"/>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收款单位账号</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30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28"/>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划拨资金</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20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划拨验证的输出项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28"/>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结算方式</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2</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01_ 现金</w:t>
            </w:r>
          </w:p>
          <w:p>
            <w:pPr>
              <w:spacing w:beforeLines="0" w:afterLines="0"/>
              <w:ind w:firstLine="0" w:firstLineChars="0"/>
              <w:rPr>
                <w:rFonts w:ascii="宋体" w:hAnsi="宋体"/>
              </w:rPr>
            </w:pPr>
            <w:r>
              <w:rPr>
                <w:rFonts w:hint="eastAsia" w:ascii="宋体" w:hAnsi="宋体"/>
              </w:rPr>
              <w:t>02_ 转账</w:t>
            </w:r>
          </w:p>
          <w:p>
            <w:pPr>
              <w:spacing w:beforeLines="0" w:afterLines="0"/>
              <w:ind w:firstLine="0" w:firstLineChars="0"/>
              <w:rPr>
                <w:rFonts w:ascii="宋体" w:hAnsi="宋体"/>
              </w:rPr>
            </w:pPr>
            <w:r>
              <w:rPr>
                <w:rFonts w:hint="eastAsia" w:ascii="宋体" w:hAnsi="宋体"/>
              </w:rPr>
              <w:t>03_ 支票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28"/>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支票号码</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30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28"/>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银行流水号</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30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28"/>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记账日期</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10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送系统日期即可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28"/>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银行网点号</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30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28"/>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银行柜员号</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30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28"/>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发起方</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1</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1_监管银行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100" w:type="dxa"/>
            <w:gridSpan w:val="6"/>
            <w:tcBorders>
              <w:left w:val="double" w:color="auto" w:sz="4" w:space="0"/>
              <w:right w:val="double" w:color="auto" w:sz="4" w:space="0"/>
            </w:tcBorders>
            <w:noWrap w:val="0"/>
            <w:vAlign w:val="center"/>
          </w:tcPr>
          <w:p>
            <w:pPr>
              <w:spacing w:beforeLines="0" w:afterLines="0"/>
              <w:ind w:firstLine="0" w:firstLineChars="0"/>
              <w:rPr>
                <w:rFonts w:ascii="宋体" w:hAnsi="宋体"/>
                <w:kern w:val="0"/>
              </w:rPr>
            </w:pPr>
            <w:r>
              <w:rPr>
                <w:rFonts w:hint="eastAsia" w:ascii="宋体" w:hAnsi="宋体"/>
                <w:kern w:val="0"/>
              </w:rPr>
              <w:t>正确返回：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spacing w:beforeLines="0" w:afterLines="0"/>
              <w:ind w:firstLine="0" w:firstLineChars="0"/>
              <w:jc w:val="center"/>
              <w:rPr>
                <w:rFonts w:ascii="宋体" w:hAnsi="宋体"/>
              </w:rPr>
            </w:pPr>
            <w:r>
              <w:rPr>
                <w:rFonts w:hint="eastAsia" w:ascii="宋体" w:hAnsi="宋体"/>
              </w:rPr>
              <w:t>序号</w:t>
            </w: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中文含义</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长度</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29"/>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返回码</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4</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0000表示成功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29"/>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预售资金监管平台流水</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16</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100" w:type="dxa"/>
            <w:gridSpan w:val="6"/>
            <w:tcBorders>
              <w:left w:val="double" w:color="auto" w:sz="4" w:space="0"/>
              <w:right w:val="double" w:color="auto" w:sz="4" w:space="0"/>
            </w:tcBorders>
            <w:noWrap w:val="0"/>
            <w:vAlign w:val="center"/>
          </w:tcPr>
          <w:p>
            <w:pPr>
              <w:spacing w:beforeLines="0" w:afterLines="0"/>
              <w:ind w:firstLine="0" w:firstLineChars="0"/>
              <w:rPr>
                <w:rFonts w:ascii="宋体" w:hAnsi="宋体"/>
                <w:kern w:val="0"/>
              </w:rPr>
            </w:pPr>
            <w:r>
              <w:rPr>
                <w:rFonts w:hint="eastAsia" w:ascii="宋体" w:hAnsi="宋体"/>
                <w:kern w:val="0"/>
              </w:rPr>
              <w:t>错误返回：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spacing w:beforeLines="0" w:afterLines="0"/>
              <w:ind w:firstLine="0" w:firstLineChars="0"/>
              <w:rPr>
                <w:rFonts w:ascii="宋体" w:hAnsi="宋体"/>
              </w:rPr>
            </w:pPr>
            <w:r>
              <w:rPr>
                <w:rFonts w:hint="eastAsia" w:ascii="宋体" w:hAnsi="宋体"/>
              </w:rPr>
              <w:t>序号</w:t>
            </w: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中文含义</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长度</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30"/>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返回码</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4</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87" w:hRule="atLeast"/>
        </w:trPr>
        <w:tc>
          <w:tcPr>
            <w:tcW w:w="900" w:type="dxa"/>
            <w:tcBorders>
              <w:left w:val="double" w:color="auto" w:sz="4" w:space="0"/>
              <w:bottom w:val="double" w:color="auto" w:sz="4" w:space="0"/>
            </w:tcBorders>
            <w:noWrap w:val="0"/>
            <w:vAlign w:val="center"/>
          </w:tcPr>
          <w:p>
            <w:pPr>
              <w:numPr>
                <w:ilvl w:val="0"/>
                <w:numId w:val="30"/>
              </w:numPr>
              <w:spacing w:beforeLines="0" w:afterLines="0"/>
              <w:ind w:firstLineChars="0"/>
              <w:jc w:val="center"/>
              <w:rPr>
                <w:rFonts w:ascii="宋体" w:hAnsi="宋体"/>
              </w:rPr>
            </w:pPr>
          </w:p>
        </w:tc>
        <w:tc>
          <w:tcPr>
            <w:tcW w:w="2340" w:type="dxa"/>
            <w:gridSpan w:val="2"/>
            <w:tcBorders>
              <w:bottom w:val="double" w:color="auto" w:sz="4" w:space="0"/>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错误原因描述</w:t>
            </w:r>
          </w:p>
        </w:tc>
        <w:tc>
          <w:tcPr>
            <w:tcW w:w="816" w:type="dxa"/>
            <w:tcBorders>
              <w:left w:val="single" w:color="auto" w:sz="6" w:space="0"/>
              <w:bottom w:val="double" w:color="auto" w:sz="4" w:space="0"/>
            </w:tcBorders>
            <w:noWrap w:val="0"/>
            <w:vAlign w:val="center"/>
          </w:tcPr>
          <w:p>
            <w:pPr>
              <w:spacing w:beforeLines="0" w:afterLines="0"/>
              <w:ind w:firstLine="0" w:firstLineChars="0"/>
              <w:jc w:val="center"/>
              <w:rPr>
                <w:rFonts w:ascii="宋体" w:hAnsi="宋体"/>
              </w:rPr>
            </w:pPr>
            <w:r>
              <w:rPr>
                <w:rFonts w:hint="eastAsia" w:ascii="宋体" w:hAnsi="宋体"/>
              </w:rPr>
              <w:t>60</w:t>
            </w:r>
          </w:p>
        </w:tc>
        <w:tc>
          <w:tcPr>
            <w:tcW w:w="4044" w:type="dxa"/>
            <w:gridSpan w:val="2"/>
            <w:tcBorders>
              <w:bottom w:val="double" w:color="auto" w:sz="4" w:space="0"/>
              <w:right w:val="double" w:color="auto" w:sz="4" w:space="0"/>
            </w:tcBorders>
            <w:noWrap w:val="0"/>
            <w:vAlign w:val="center"/>
          </w:tcPr>
          <w:p>
            <w:pPr>
              <w:spacing w:beforeLines="0" w:afterLines="0"/>
              <w:ind w:firstLine="0" w:firstLineChars="0"/>
              <w:rPr>
                <w:rFonts w:ascii="宋体" w:hAnsi="宋体"/>
              </w:rPr>
            </w:pPr>
          </w:p>
        </w:tc>
      </w:tr>
    </w:tbl>
    <w:p>
      <w:pPr>
        <w:pStyle w:val="4"/>
        <w:numPr>
          <w:ilvl w:val="0"/>
          <w:numId w:val="24"/>
        </w:numPr>
      </w:pPr>
      <w:bookmarkStart w:id="49" w:name="_Toc31568"/>
      <w:bookmarkStart w:id="50" w:name="_Toc269917490"/>
      <w:bookmarkStart w:id="51" w:name="_Toc23013"/>
      <w:bookmarkStart w:id="52" w:name="_Toc269931811"/>
      <w:r>
        <w:rPr>
          <w:rFonts w:hint="eastAsia"/>
        </w:rPr>
        <w:t>[2111]划拨冲正</w:t>
      </w:r>
      <w:bookmarkEnd w:id="49"/>
      <w:bookmarkEnd w:id="50"/>
      <w:bookmarkEnd w:id="51"/>
      <w:bookmarkEnd w:id="52"/>
    </w:p>
    <w:tbl>
      <w:tblPr>
        <w:tblStyle w:val="23"/>
        <w:tblW w:w="8100"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360"/>
        <w:gridCol w:w="1980"/>
        <w:gridCol w:w="816"/>
        <w:gridCol w:w="1080"/>
        <w:gridCol w:w="29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1260" w:type="dxa"/>
            <w:gridSpan w:val="2"/>
            <w:tcBorders>
              <w:top w:val="double" w:color="auto" w:sz="4" w:space="0"/>
              <w:left w:val="double" w:color="auto" w:sz="4" w:space="0"/>
            </w:tcBorders>
            <w:noWrap w:val="0"/>
            <w:vAlign w:val="center"/>
          </w:tcPr>
          <w:p>
            <w:pPr>
              <w:spacing w:beforeLines="0" w:afterLines="0"/>
              <w:ind w:firstLine="0" w:firstLineChars="0"/>
              <w:rPr>
                <w:rFonts w:ascii="宋体" w:hAnsi="宋体"/>
              </w:rPr>
            </w:pPr>
            <w:r>
              <w:rPr>
                <w:rFonts w:hint="eastAsia" w:ascii="宋体" w:hAnsi="宋体"/>
                <w:kern w:val="0"/>
              </w:rPr>
              <w:t>主要功能</w:t>
            </w:r>
          </w:p>
        </w:tc>
        <w:tc>
          <w:tcPr>
            <w:tcW w:w="2796" w:type="dxa"/>
            <w:gridSpan w:val="2"/>
            <w:tcBorders>
              <w:top w:val="double" w:color="auto" w:sz="4" w:space="0"/>
            </w:tcBorders>
            <w:noWrap w:val="0"/>
            <w:vAlign w:val="center"/>
          </w:tcPr>
          <w:p>
            <w:pPr>
              <w:spacing w:beforeLines="0" w:afterLines="0"/>
              <w:ind w:firstLine="0" w:firstLineChars="0"/>
              <w:rPr>
                <w:rFonts w:ascii="宋体" w:hAnsi="宋体"/>
              </w:rPr>
            </w:pPr>
            <w:r>
              <w:rPr>
                <w:rFonts w:hint="eastAsia" w:ascii="宋体" w:hAnsi="宋体"/>
              </w:rPr>
              <w:t>2111</w:t>
            </w:r>
          </w:p>
        </w:tc>
        <w:tc>
          <w:tcPr>
            <w:tcW w:w="1080" w:type="dxa"/>
            <w:tcBorders>
              <w:top w:val="double" w:color="auto" w:sz="4" w:space="0"/>
            </w:tcBorders>
            <w:noWrap w:val="0"/>
            <w:vAlign w:val="center"/>
          </w:tcPr>
          <w:p>
            <w:pPr>
              <w:spacing w:beforeLines="0" w:afterLines="0"/>
              <w:ind w:firstLine="0" w:firstLineChars="0"/>
              <w:rPr>
                <w:rFonts w:ascii="宋体" w:hAnsi="宋体"/>
              </w:rPr>
            </w:pPr>
            <w:r>
              <w:rPr>
                <w:rFonts w:hint="eastAsia" w:ascii="宋体" w:hAnsi="宋体"/>
              </w:rPr>
              <w:t>交易名称</w:t>
            </w:r>
          </w:p>
        </w:tc>
        <w:tc>
          <w:tcPr>
            <w:tcW w:w="2964" w:type="dxa"/>
            <w:tcBorders>
              <w:top w:val="double" w:color="auto" w:sz="4" w:space="0"/>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划拨冲正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1260" w:type="dxa"/>
            <w:gridSpan w:val="2"/>
            <w:tcBorders>
              <w:left w:val="double" w:color="auto" w:sz="4" w:space="0"/>
            </w:tcBorders>
            <w:noWrap w:val="0"/>
            <w:vAlign w:val="center"/>
          </w:tcPr>
          <w:p>
            <w:pPr>
              <w:spacing w:beforeLines="0" w:afterLines="0"/>
              <w:ind w:firstLine="0" w:firstLineChars="0"/>
              <w:rPr>
                <w:rFonts w:ascii="宋体" w:hAnsi="宋体"/>
              </w:rPr>
            </w:pPr>
            <w:r>
              <w:rPr>
                <w:rFonts w:hint="eastAsia" w:ascii="宋体" w:hAnsi="宋体"/>
                <w:kern w:val="0"/>
              </w:rPr>
              <w:t>主要功能</w:t>
            </w:r>
          </w:p>
        </w:tc>
        <w:tc>
          <w:tcPr>
            <w:tcW w:w="6840" w:type="dxa"/>
            <w:gridSpan w:val="4"/>
            <w:tcBorders>
              <w:right w:val="double" w:color="auto" w:sz="4" w:space="0"/>
            </w:tcBorders>
            <w:noWrap w:val="0"/>
            <w:vAlign w:val="center"/>
          </w:tcPr>
          <w:p>
            <w:pPr>
              <w:spacing w:beforeLines="0" w:afterLines="0"/>
              <w:ind w:firstLine="0" w:firstLineChars="0"/>
              <w:rPr>
                <w:rFonts w:hint="eastAsia"/>
              </w:rPr>
            </w:pPr>
            <w:r>
              <w:rPr>
                <w:rFonts w:hint="eastAsia"/>
              </w:rPr>
              <w:t>监管银行向预售资金监管平台发起划拨记账后，如果因为特殊情况需要将其冲正，发起本笔交易，冲正后，允许该</w:t>
            </w:r>
            <w:r>
              <w:rPr>
                <w:rFonts w:hint="eastAsia" w:ascii="宋体" w:hAnsi="宋体"/>
              </w:rPr>
              <w:t>划拨业务</w:t>
            </w:r>
            <w:r>
              <w:rPr>
                <w:rFonts w:hint="eastAsia"/>
              </w:rPr>
              <w:t>重新记账。</w:t>
            </w:r>
          </w:p>
          <w:p>
            <w:pPr>
              <w:spacing w:beforeLines="0" w:afterLines="0"/>
              <w:ind w:firstLine="0" w:firstLineChars="0"/>
              <w:rPr>
                <w:rFonts w:ascii="宋体" w:hAnsi="宋体"/>
              </w:rPr>
            </w:pPr>
            <w:r>
              <w:rPr>
                <w:rFonts w:hint="eastAsia" w:ascii="宋体" w:hAnsi="宋体"/>
              </w:rPr>
              <w:t>账户记账交易的冲正交易，必须当天进行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8100" w:type="dxa"/>
            <w:gridSpan w:val="6"/>
            <w:tcBorders>
              <w:left w:val="double" w:color="auto" w:sz="4" w:space="0"/>
              <w:right w:val="double" w:color="auto" w:sz="4" w:space="0"/>
            </w:tcBorders>
            <w:noWrap w:val="0"/>
            <w:vAlign w:val="center"/>
          </w:tcPr>
          <w:p>
            <w:pPr>
              <w:spacing w:beforeLines="0" w:afterLines="0"/>
              <w:ind w:firstLine="0" w:firstLineChars="0"/>
              <w:rPr>
                <w:rFonts w:ascii="宋体" w:hAnsi="宋体"/>
                <w:kern w:val="0"/>
              </w:rPr>
            </w:pPr>
            <w:r>
              <w:rPr>
                <w:rFonts w:hint="eastAsia" w:ascii="宋体" w:hAnsi="宋体"/>
                <w:kern w:val="0"/>
              </w:rPr>
              <w:t>交易报文：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spacing w:beforeLines="0" w:afterLines="0"/>
              <w:ind w:firstLine="0" w:firstLineChars="0"/>
              <w:jc w:val="center"/>
              <w:rPr>
                <w:rFonts w:ascii="宋体" w:hAnsi="宋体"/>
              </w:rPr>
            </w:pPr>
            <w:r>
              <w:rPr>
                <w:rFonts w:hint="eastAsia" w:ascii="宋体" w:hAnsi="宋体"/>
              </w:rPr>
              <w:t>序号</w:t>
            </w:r>
          </w:p>
        </w:tc>
        <w:tc>
          <w:tcPr>
            <w:tcW w:w="2340" w:type="dxa"/>
            <w:gridSpan w:val="2"/>
            <w:tcBorders>
              <w:righ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中文含义</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长度</w:t>
            </w:r>
          </w:p>
        </w:tc>
        <w:tc>
          <w:tcPr>
            <w:tcW w:w="4044" w:type="dxa"/>
            <w:gridSpan w:val="2"/>
            <w:tcBorders>
              <w:right w:val="double" w:color="auto" w:sz="4" w:space="0"/>
            </w:tcBorders>
            <w:noWrap w:val="0"/>
            <w:vAlign w:val="center"/>
          </w:tcPr>
          <w:p>
            <w:pPr>
              <w:spacing w:beforeLines="0" w:afterLines="0"/>
              <w:ind w:firstLine="0" w:firstLineChars="0"/>
              <w:jc w:val="center"/>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31"/>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交易代码</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4</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2111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31"/>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监管银行代码</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2</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31"/>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hint="eastAsia" w:ascii="宋体" w:hAnsi="宋体"/>
              </w:rPr>
            </w:pPr>
            <w:r>
              <w:rPr>
                <w:rFonts w:hint="eastAsia" w:ascii="宋体" w:hAnsi="宋体"/>
              </w:rPr>
              <w:t>城市代码</w:t>
            </w:r>
          </w:p>
        </w:tc>
        <w:tc>
          <w:tcPr>
            <w:tcW w:w="816" w:type="dxa"/>
            <w:tcBorders>
              <w:left w:val="single" w:color="auto" w:sz="6" w:space="0"/>
            </w:tcBorders>
            <w:noWrap w:val="0"/>
            <w:vAlign w:val="center"/>
          </w:tcPr>
          <w:p>
            <w:pPr>
              <w:spacing w:beforeLines="0" w:afterLines="0"/>
              <w:ind w:firstLine="0" w:firstLineChars="0"/>
              <w:jc w:val="center"/>
              <w:rPr>
                <w:rFonts w:hint="eastAsia" w:ascii="宋体" w:hAnsi="宋体"/>
              </w:rPr>
            </w:pPr>
            <w:r>
              <w:rPr>
                <w:rFonts w:hint="eastAsia" w:ascii="宋体" w:hAnsi="宋体"/>
              </w:rPr>
              <w:t>6</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31"/>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划拨业务编号</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14</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31"/>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银行冲正流水号</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30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送原交易的流水号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31"/>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冲正日期</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10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送系统日期即可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31"/>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银行网点号</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30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31"/>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银行柜员号</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30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31"/>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发起方</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1</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1_监管银行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100" w:type="dxa"/>
            <w:gridSpan w:val="6"/>
            <w:tcBorders>
              <w:left w:val="double" w:color="auto" w:sz="4" w:space="0"/>
              <w:right w:val="double" w:color="auto" w:sz="4" w:space="0"/>
            </w:tcBorders>
            <w:noWrap w:val="0"/>
            <w:vAlign w:val="center"/>
          </w:tcPr>
          <w:p>
            <w:pPr>
              <w:spacing w:beforeLines="0" w:afterLines="0"/>
              <w:ind w:firstLine="0" w:firstLineChars="0"/>
              <w:rPr>
                <w:rFonts w:ascii="宋体" w:hAnsi="宋体"/>
                <w:kern w:val="0"/>
              </w:rPr>
            </w:pPr>
            <w:r>
              <w:rPr>
                <w:rFonts w:hint="eastAsia" w:ascii="宋体" w:hAnsi="宋体"/>
                <w:kern w:val="0"/>
              </w:rPr>
              <w:t>正确返回：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spacing w:beforeLines="0" w:afterLines="0"/>
              <w:ind w:firstLine="0" w:firstLineChars="0"/>
              <w:jc w:val="center"/>
              <w:rPr>
                <w:rFonts w:ascii="宋体" w:hAnsi="宋体"/>
              </w:rPr>
            </w:pPr>
            <w:r>
              <w:rPr>
                <w:rFonts w:hint="eastAsia" w:ascii="宋体" w:hAnsi="宋体"/>
              </w:rPr>
              <w:t>序号</w:t>
            </w: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中文含义</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长度</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32"/>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返回码</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4</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0000表示成功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32"/>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预售资金监管平台流水</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16</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100" w:type="dxa"/>
            <w:gridSpan w:val="6"/>
            <w:tcBorders>
              <w:left w:val="double" w:color="auto" w:sz="4" w:space="0"/>
              <w:right w:val="double" w:color="auto" w:sz="4" w:space="0"/>
            </w:tcBorders>
            <w:noWrap w:val="0"/>
            <w:vAlign w:val="center"/>
          </w:tcPr>
          <w:p>
            <w:pPr>
              <w:spacing w:beforeLines="0" w:afterLines="0"/>
              <w:ind w:firstLine="0" w:firstLineChars="0"/>
              <w:rPr>
                <w:rFonts w:ascii="宋体" w:hAnsi="宋体"/>
                <w:kern w:val="0"/>
              </w:rPr>
            </w:pPr>
            <w:r>
              <w:rPr>
                <w:rFonts w:hint="eastAsia" w:ascii="宋体" w:hAnsi="宋体"/>
                <w:kern w:val="0"/>
              </w:rPr>
              <w:t>错误返回：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spacing w:beforeLines="0" w:afterLines="0"/>
              <w:ind w:firstLine="0" w:firstLineChars="0"/>
              <w:rPr>
                <w:rFonts w:ascii="宋体" w:hAnsi="宋体"/>
              </w:rPr>
            </w:pPr>
            <w:r>
              <w:rPr>
                <w:rFonts w:hint="eastAsia" w:ascii="宋体" w:hAnsi="宋体"/>
              </w:rPr>
              <w:t>序号</w:t>
            </w: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中文含义</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长度</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33"/>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返回码</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4</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87" w:hRule="atLeast"/>
        </w:trPr>
        <w:tc>
          <w:tcPr>
            <w:tcW w:w="900" w:type="dxa"/>
            <w:tcBorders>
              <w:left w:val="double" w:color="auto" w:sz="4" w:space="0"/>
              <w:bottom w:val="double" w:color="auto" w:sz="4" w:space="0"/>
            </w:tcBorders>
            <w:noWrap w:val="0"/>
            <w:vAlign w:val="center"/>
          </w:tcPr>
          <w:p>
            <w:pPr>
              <w:numPr>
                <w:ilvl w:val="0"/>
                <w:numId w:val="33"/>
              </w:numPr>
              <w:spacing w:beforeLines="0" w:afterLines="0"/>
              <w:ind w:firstLineChars="0"/>
              <w:jc w:val="center"/>
              <w:rPr>
                <w:rFonts w:ascii="宋体" w:hAnsi="宋体"/>
              </w:rPr>
            </w:pPr>
          </w:p>
        </w:tc>
        <w:tc>
          <w:tcPr>
            <w:tcW w:w="2340" w:type="dxa"/>
            <w:gridSpan w:val="2"/>
            <w:tcBorders>
              <w:bottom w:val="double" w:color="auto" w:sz="4" w:space="0"/>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错误原因描述</w:t>
            </w:r>
          </w:p>
        </w:tc>
        <w:tc>
          <w:tcPr>
            <w:tcW w:w="816" w:type="dxa"/>
            <w:tcBorders>
              <w:left w:val="single" w:color="auto" w:sz="6" w:space="0"/>
              <w:bottom w:val="double" w:color="auto" w:sz="4" w:space="0"/>
            </w:tcBorders>
            <w:noWrap w:val="0"/>
            <w:vAlign w:val="center"/>
          </w:tcPr>
          <w:p>
            <w:pPr>
              <w:spacing w:beforeLines="0" w:afterLines="0"/>
              <w:ind w:firstLine="0" w:firstLineChars="0"/>
              <w:jc w:val="center"/>
              <w:rPr>
                <w:rFonts w:ascii="宋体" w:hAnsi="宋体"/>
              </w:rPr>
            </w:pPr>
            <w:r>
              <w:rPr>
                <w:rFonts w:hint="eastAsia" w:ascii="宋体" w:hAnsi="宋体"/>
              </w:rPr>
              <w:t>60</w:t>
            </w:r>
          </w:p>
        </w:tc>
        <w:tc>
          <w:tcPr>
            <w:tcW w:w="4044" w:type="dxa"/>
            <w:gridSpan w:val="2"/>
            <w:tcBorders>
              <w:bottom w:val="double" w:color="auto" w:sz="4" w:space="0"/>
              <w:right w:val="double" w:color="auto" w:sz="4" w:space="0"/>
            </w:tcBorders>
            <w:noWrap w:val="0"/>
            <w:vAlign w:val="center"/>
          </w:tcPr>
          <w:p>
            <w:pPr>
              <w:spacing w:beforeLines="0" w:afterLines="0"/>
              <w:ind w:firstLine="0" w:firstLineChars="0"/>
              <w:rPr>
                <w:rFonts w:ascii="宋体" w:hAnsi="宋体"/>
              </w:rPr>
            </w:pPr>
          </w:p>
        </w:tc>
      </w:tr>
    </w:tbl>
    <w:p>
      <w:pPr>
        <w:spacing w:before="156" w:after="156"/>
        <w:ind w:firstLine="420"/>
        <w:rPr>
          <w:rFonts w:hint="eastAsia"/>
          <w:dstrike/>
        </w:rPr>
      </w:pPr>
    </w:p>
    <w:p>
      <w:pPr>
        <w:pStyle w:val="3"/>
        <w:numPr>
          <w:ilvl w:val="0"/>
          <w:numId w:val="5"/>
        </w:numPr>
      </w:pPr>
      <w:bookmarkStart w:id="53" w:name="_Toc269931812"/>
      <w:bookmarkStart w:id="54" w:name="_Toc30500"/>
      <w:bookmarkStart w:id="55" w:name="_Toc20289"/>
      <w:r>
        <w:rPr>
          <w:rFonts w:hint="eastAsia"/>
        </w:rPr>
        <w:t>预售</w:t>
      </w:r>
      <w:r>
        <w:rPr>
          <w:rFonts w:hint="eastAsia"/>
          <w:lang w:eastAsia="zh-CN"/>
        </w:rPr>
        <w:t>监管</w:t>
      </w:r>
      <w:r>
        <w:rPr>
          <w:rFonts w:hint="eastAsia"/>
        </w:rPr>
        <w:t>资金</w:t>
      </w:r>
      <w:bookmarkEnd w:id="53"/>
      <w:bookmarkEnd w:id="54"/>
      <w:r>
        <w:rPr>
          <w:rFonts w:hint="eastAsia"/>
          <w:lang w:eastAsia="zh-CN"/>
        </w:rPr>
        <w:t>退还</w:t>
      </w:r>
      <w:bookmarkEnd w:id="55"/>
    </w:p>
    <w:p>
      <w:pPr>
        <w:pStyle w:val="4"/>
        <w:numPr>
          <w:ilvl w:val="0"/>
          <w:numId w:val="34"/>
        </w:numPr>
      </w:pPr>
      <w:bookmarkStart w:id="56" w:name="_Toc269931813"/>
      <w:bookmarkStart w:id="57" w:name="_Toc26750"/>
      <w:bookmarkStart w:id="58" w:name="_Toc9643"/>
      <w:r>
        <w:rPr>
          <w:rFonts w:hint="eastAsia"/>
        </w:rPr>
        <w:t>[2201]资金</w:t>
      </w:r>
      <w:r>
        <w:rPr>
          <w:rFonts w:hint="eastAsia"/>
          <w:lang w:eastAsia="zh-CN"/>
        </w:rPr>
        <w:t>退还</w:t>
      </w:r>
      <w:r>
        <w:rPr>
          <w:rFonts w:hint="eastAsia"/>
        </w:rPr>
        <w:t>验证</w:t>
      </w:r>
      <w:bookmarkEnd w:id="56"/>
      <w:bookmarkEnd w:id="57"/>
      <w:bookmarkEnd w:id="58"/>
    </w:p>
    <w:tbl>
      <w:tblPr>
        <w:tblStyle w:val="23"/>
        <w:tblW w:w="8100"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360"/>
        <w:gridCol w:w="1980"/>
        <w:gridCol w:w="816"/>
        <w:gridCol w:w="1080"/>
        <w:gridCol w:w="29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1260" w:type="dxa"/>
            <w:gridSpan w:val="2"/>
            <w:tcBorders>
              <w:top w:val="double" w:color="auto" w:sz="4" w:space="0"/>
              <w:left w:val="double" w:color="auto" w:sz="4" w:space="0"/>
            </w:tcBorders>
            <w:noWrap w:val="0"/>
            <w:vAlign w:val="center"/>
          </w:tcPr>
          <w:p>
            <w:pPr>
              <w:spacing w:beforeLines="0" w:afterLines="0"/>
              <w:ind w:firstLine="0" w:firstLineChars="0"/>
              <w:rPr>
                <w:rFonts w:ascii="宋体" w:hAnsi="宋体"/>
              </w:rPr>
            </w:pPr>
            <w:r>
              <w:rPr>
                <w:rFonts w:hint="eastAsia" w:ascii="宋体" w:hAnsi="宋体"/>
                <w:kern w:val="0"/>
              </w:rPr>
              <w:t>主要功能</w:t>
            </w:r>
          </w:p>
        </w:tc>
        <w:tc>
          <w:tcPr>
            <w:tcW w:w="2796" w:type="dxa"/>
            <w:gridSpan w:val="2"/>
            <w:tcBorders>
              <w:top w:val="double" w:color="auto" w:sz="4" w:space="0"/>
            </w:tcBorders>
            <w:noWrap w:val="0"/>
            <w:vAlign w:val="center"/>
          </w:tcPr>
          <w:p>
            <w:pPr>
              <w:spacing w:beforeLines="0" w:afterLines="0"/>
              <w:ind w:firstLine="0" w:firstLineChars="0"/>
              <w:rPr>
                <w:rFonts w:ascii="宋体" w:hAnsi="宋体"/>
              </w:rPr>
            </w:pPr>
            <w:r>
              <w:rPr>
                <w:rFonts w:hint="eastAsia" w:ascii="宋体" w:hAnsi="宋体"/>
              </w:rPr>
              <w:t>2201</w:t>
            </w:r>
          </w:p>
        </w:tc>
        <w:tc>
          <w:tcPr>
            <w:tcW w:w="1080" w:type="dxa"/>
            <w:tcBorders>
              <w:top w:val="double" w:color="auto" w:sz="4" w:space="0"/>
            </w:tcBorders>
            <w:noWrap w:val="0"/>
            <w:vAlign w:val="center"/>
          </w:tcPr>
          <w:p>
            <w:pPr>
              <w:spacing w:beforeLines="0" w:afterLines="0"/>
              <w:ind w:firstLine="0" w:firstLineChars="0"/>
              <w:rPr>
                <w:rFonts w:ascii="宋体" w:hAnsi="宋体"/>
              </w:rPr>
            </w:pPr>
            <w:r>
              <w:rPr>
                <w:rFonts w:hint="eastAsia" w:ascii="宋体" w:hAnsi="宋体"/>
              </w:rPr>
              <w:t>交易名称</w:t>
            </w:r>
          </w:p>
        </w:tc>
        <w:tc>
          <w:tcPr>
            <w:tcW w:w="2964" w:type="dxa"/>
            <w:tcBorders>
              <w:top w:val="double" w:color="auto" w:sz="4" w:space="0"/>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退还验证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1260" w:type="dxa"/>
            <w:gridSpan w:val="2"/>
            <w:tcBorders>
              <w:left w:val="double" w:color="auto" w:sz="4" w:space="0"/>
            </w:tcBorders>
            <w:noWrap w:val="0"/>
            <w:vAlign w:val="center"/>
          </w:tcPr>
          <w:p>
            <w:pPr>
              <w:spacing w:beforeLines="0" w:afterLines="0"/>
              <w:ind w:firstLine="0" w:firstLineChars="0"/>
              <w:rPr>
                <w:rFonts w:ascii="宋体" w:hAnsi="宋体"/>
              </w:rPr>
            </w:pPr>
            <w:r>
              <w:rPr>
                <w:rFonts w:hint="eastAsia" w:ascii="宋体" w:hAnsi="宋体"/>
                <w:kern w:val="0"/>
              </w:rPr>
              <w:t>主要功能</w:t>
            </w:r>
          </w:p>
        </w:tc>
        <w:tc>
          <w:tcPr>
            <w:tcW w:w="6840" w:type="dxa"/>
            <w:gridSpan w:val="4"/>
            <w:tcBorders>
              <w:right w:val="double" w:color="auto" w:sz="4" w:space="0"/>
            </w:tcBorders>
            <w:noWrap w:val="0"/>
            <w:vAlign w:val="center"/>
          </w:tcPr>
          <w:p>
            <w:pPr>
              <w:spacing w:beforeLines="0" w:afterLines="0"/>
              <w:ind w:firstLine="0" w:firstLineChars="0"/>
              <w:rPr>
                <w:rFonts w:ascii="宋体" w:hAnsi="宋体"/>
              </w:rPr>
            </w:pPr>
            <w:r>
              <w:rPr>
                <w:rFonts w:hint="eastAsia"/>
              </w:rPr>
              <w:t>监管银行收到</w:t>
            </w:r>
            <w:r>
              <w:rPr>
                <w:rFonts w:hint="eastAsia" w:ascii="宋体" w:hAnsi="宋体"/>
              </w:rPr>
              <w:t>监管</w:t>
            </w:r>
            <w:r>
              <w:rPr>
                <w:rFonts w:hint="eastAsia"/>
                <w:lang w:eastAsia="zh-CN"/>
              </w:rPr>
              <w:t>退还</w:t>
            </w:r>
            <w:r>
              <w:rPr>
                <w:rFonts w:hint="eastAsia" w:ascii="宋体" w:hAnsi="宋体"/>
              </w:rPr>
              <w:t>凭证</w:t>
            </w:r>
            <w:r>
              <w:rPr>
                <w:rFonts w:hint="eastAsia"/>
              </w:rPr>
              <w:t>，向预售资金监管平台发起验证请求，验证通过后准予</w:t>
            </w:r>
            <w:r>
              <w:rPr>
                <w:rFonts w:hint="eastAsia"/>
                <w:lang w:eastAsia="zh-CN"/>
              </w:rPr>
              <w:t>退还</w:t>
            </w:r>
            <w:r>
              <w:rPr>
                <w:rFonts w:hint="eastAsia"/>
              </w:rPr>
              <w:t>，否则不允许</w:t>
            </w:r>
            <w:r>
              <w:rPr>
                <w:rFonts w:hint="eastAsia"/>
                <w:lang w:eastAsia="zh-CN"/>
              </w:rPr>
              <w:t>退还</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100" w:type="dxa"/>
            <w:gridSpan w:val="6"/>
            <w:tcBorders>
              <w:left w:val="double" w:color="auto" w:sz="4" w:space="0"/>
              <w:right w:val="double" w:color="auto" w:sz="4" w:space="0"/>
            </w:tcBorders>
            <w:noWrap w:val="0"/>
            <w:vAlign w:val="center"/>
          </w:tcPr>
          <w:p>
            <w:pPr>
              <w:spacing w:beforeLines="0" w:afterLines="0"/>
              <w:ind w:firstLine="0" w:firstLineChars="0"/>
              <w:rPr>
                <w:rFonts w:ascii="宋体" w:hAnsi="宋体"/>
                <w:kern w:val="0"/>
              </w:rPr>
            </w:pPr>
            <w:r>
              <w:rPr>
                <w:rFonts w:hint="eastAsia" w:ascii="宋体" w:hAnsi="宋体"/>
                <w:kern w:val="0"/>
              </w:rPr>
              <w:t>交易报文：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spacing w:beforeLines="0" w:afterLines="0"/>
              <w:ind w:firstLine="0" w:firstLineChars="0"/>
              <w:jc w:val="center"/>
              <w:rPr>
                <w:rFonts w:ascii="宋体" w:hAnsi="宋体"/>
              </w:rPr>
            </w:pPr>
            <w:r>
              <w:rPr>
                <w:rFonts w:hint="eastAsia" w:ascii="宋体" w:hAnsi="宋体"/>
              </w:rPr>
              <w:t>序号</w:t>
            </w:r>
          </w:p>
        </w:tc>
        <w:tc>
          <w:tcPr>
            <w:tcW w:w="2340" w:type="dxa"/>
            <w:gridSpan w:val="2"/>
            <w:tcBorders>
              <w:righ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中文含义</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长度</w:t>
            </w:r>
          </w:p>
        </w:tc>
        <w:tc>
          <w:tcPr>
            <w:tcW w:w="4044" w:type="dxa"/>
            <w:gridSpan w:val="2"/>
            <w:tcBorders>
              <w:right w:val="double" w:color="auto" w:sz="4" w:space="0"/>
            </w:tcBorders>
            <w:noWrap w:val="0"/>
            <w:vAlign w:val="center"/>
          </w:tcPr>
          <w:p>
            <w:pPr>
              <w:spacing w:beforeLines="0" w:afterLines="0"/>
              <w:ind w:firstLine="0" w:firstLineChars="0"/>
              <w:jc w:val="center"/>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35"/>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交易代码</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4</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2201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35"/>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监管银行代码</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2</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35"/>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hint="eastAsia" w:ascii="宋体" w:hAnsi="宋体"/>
              </w:rPr>
            </w:pPr>
            <w:r>
              <w:rPr>
                <w:rFonts w:hint="eastAsia" w:ascii="宋体" w:hAnsi="宋体"/>
              </w:rPr>
              <w:t>城市代码</w:t>
            </w:r>
          </w:p>
        </w:tc>
        <w:tc>
          <w:tcPr>
            <w:tcW w:w="816" w:type="dxa"/>
            <w:tcBorders>
              <w:left w:val="single" w:color="auto" w:sz="6" w:space="0"/>
            </w:tcBorders>
            <w:noWrap w:val="0"/>
            <w:vAlign w:val="center"/>
          </w:tcPr>
          <w:p>
            <w:pPr>
              <w:spacing w:beforeLines="0" w:afterLines="0"/>
              <w:ind w:firstLine="0" w:firstLineChars="0"/>
              <w:jc w:val="center"/>
              <w:rPr>
                <w:rFonts w:hint="eastAsia" w:ascii="宋体" w:hAnsi="宋体"/>
              </w:rPr>
            </w:pPr>
            <w:r>
              <w:rPr>
                <w:rFonts w:hint="eastAsia" w:ascii="宋体" w:hAnsi="宋体"/>
              </w:rPr>
              <w:t>6</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35"/>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业务编号</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14</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35"/>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银行流水号</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30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35"/>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验证日期</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10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送系统日期即可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35"/>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银行网点号</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30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35"/>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银行柜员号</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30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35"/>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发起方</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1</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1_监管银行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100" w:type="dxa"/>
            <w:gridSpan w:val="6"/>
            <w:tcBorders>
              <w:left w:val="double" w:color="auto" w:sz="4" w:space="0"/>
              <w:right w:val="double" w:color="auto" w:sz="4" w:space="0"/>
            </w:tcBorders>
            <w:noWrap w:val="0"/>
            <w:vAlign w:val="center"/>
          </w:tcPr>
          <w:p>
            <w:pPr>
              <w:spacing w:beforeLines="0" w:afterLines="0"/>
              <w:ind w:firstLine="0" w:firstLineChars="0"/>
              <w:rPr>
                <w:rFonts w:ascii="宋体" w:hAnsi="宋体"/>
                <w:kern w:val="0"/>
              </w:rPr>
            </w:pPr>
            <w:r>
              <w:rPr>
                <w:rFonts w:hint="eastAsia" w:ascii="宋体" w:hAnsi="宋体"/>
                <w:kern w:val="0"/>
              </w:rPr>
              <w:t>正确返回：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spacing w:beforeLines="0" w:afterLines="0"/>
              <w:ind w:firstLine="0" w:firstLineChars="0"/>
              <w:jc w:val="center"/>
              <w:rPr>
                <w:rFonts w:ascii="宋体" w:hAnsi="宋体"/>
              </w:rPr>
            </w:pPr>
            <w:r>
              <w:rPr>
                <w:rFonts w:hint="eastAsia" w:ascii="宋体" w:hAnsi="宋体"/>
              </w:rPr>
              <w:t>序号</w:t>
            </w: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中文含义</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长度</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36"/>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返回码</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4</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0000表示成功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36"/>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监管账号</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30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36"/>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监管账户户名</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150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36"/>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lang w:eastAsia="zh-CN"/>
              </w:rPr>
              <w:t>退还</w:t>
            </w:r>
            <w:r>
              <w:rPr>
                <w:rFonts w:hint="eastAsia" w:ascii="宋体" w:hAnsi="宋体"/>
              </w:rPr>
              <w:t>金额</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20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以分为单位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36"/>
              </w:numPr>
              <w:spacing w:beforeLines="0" w:afterLines="0"/>
              <w:ind w:firstLineChars="0"/>
              <w:jc w:val="center"/>
              <w:rPr>
                <w:rFonts w:ascii="宋体" w:hAnsi="宋体"/>
              </w:rPr>
            </w:pPr>
            <w:r>
              <w:rPr>
                <w:rFonts w:hint="eastAsia" w:ascii="宋体" w:hAnsi="宋体"/>
              </w:rPr>
              <w:t xml:space="preserve"> </w:t>
            </w: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预售资金监管平台流水</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16</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100" w:type="dxa"/>
            <w:gridSpan w:val="6"/>
            <w:tcBorders>
              <w:left w:val="double" w:color="auto" w:sz="4" w:space="0"/>
              <w:right w:val="double" w:color="auto" w:sz="4" w:space="0"/>
            </w:tcBorders>
            <w:noWrap w:val="0"/>
            <w:vAlign w:val="center"/>
          </w:tcPr>
          <w:p>
            <w:pPr>
              <w:spacing w:beforeLines="0" w:afterLines="0"/>
              <w:ind w:firstLine="0" w:firstLineChars="0"/>
              <w:rPr>
                <w:rFonts w:ascii="宋体" w:hAnsi="宋体"/>
                <w:kern w:val="0"/>
              </w:rPr>
            </w:pPr>
            <w:r>
              <w:rPr>
                <w:rFonts w:hint="eastAsia" w:ascii="宋体" w:hAnsi="宋体"/>
                <w:kern w:val="0"/>
              </w:rPr>
              <w:t>错误返回：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spacing w:beforeLines="0" w:afterLines="0"/>
              <w:ind w:firstLine="0" w:firstLineChars="0"/>
              <w:rPr>
                <w:rFonts w:ascii="宋体" w:hAnsi="宋体"/>
              </w:rPr>
            </w:pPr>
            <w:r>
              <w:rPr>
                <w:rFonts w:hint="eastAsia" w:ascii="宋体" w:hAnsi="宋体"/>
              </w:rPr>
              <w:t>序号</w:t>
            </w: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中文含义</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长度</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37"/>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返回码</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4</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87" w:hRule="atLeast"/>
        </w:trPr>
        <w:tc>
          <w:tcPr>
            <w:tcW w:w="900" w:type="dxa"/>
            <w:tcBorders>
              <w:left w:val="double" w:color="auto" w:sz="4" w:space="0"/>
              <w:bottom w:val="double" w:color="auto" w:sz="4" w:space="0"/>
            </w:tcBorders>
            <w:noWrap w:val="0"/>
            <w:vAlign w:val="center"/>
          </w:tcPr>
          <w:p>
            <w:pPr>
              <w:numPr>
                <w:ilvl w:val="0"/>
                <w:numId w:val="37"/>
              </w:numPr>
              <w:spacing w:beforeLines="0" w:afterLines="0"/>
              <w:ind w:firstLineChars="0"/>
              <w:jc w:val="center"/>
              <w:rPr>
                <w:rFonts w:ascii="宋体" w:hAnsi="宋体"/>
              </w:rPr>
            </w:pPr>
          </w:p>
        </w:tc>
        <w:tc>
          <w:tcPr>
            <w:tcW w:w="2340" w:type="dxa"/>
            <w:gridSpan w:val="2"/>
            <w:tcBorders>
              <w:bottom w:val="double" w:color="auto" w:sz="4" w:space="0"/>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错误原因描述</w:t>
            </w:r>
          </w:p>
        </w:tc>
        <w:tc>
          <w:tcPr>
            <w:tcW w:w="816" w:type="dxa"/>
            <w:tcBorders>
              <w:left w:val="single" w:color="auto" w:sz="6" w:space="0"/>
              <w:bottom w:val="double" w:color="auto" w:sz="4" w:space="0"/>
            </w:tcBorders>
            <w:noWrap w:val="0"/>
            <w:vAlign w:val="center"/>
          </w:tcPr>
          <w:p>
            <w:pPr>
              <w:spacing w:beforeLines="0" w:afterLines="0"/>
              <w:ind w:firstLine="0" w:firstLineChars="0"/>
              <w:jc w:val="center"/>
              <w:rPr>
                <w:rFonts w:ascii="宋体" w:hAnsi="宋体"/>
              </w:rPr>
            </w:pPr>
            <w:r>
              <w:rPr>
                <w:rFonts w:hint="eastAsia" w:ascii="宋体" w:hAnsi="宋体"/>
              </w:rPr>
              <w:t>60</w:t>
            </w:r>
          </w:p>
        </w:tc>
        <w:tc>
          <w:tcPr>
            <w:tcW w:w="4044" w:type="dxa"/>
            <w:gridSpan w:val="2"/>
            <w:tcBorders>
              <w:bottom w:val="double" w:color="auto" w:sz="4" w:space="0"/>
              <w:right w:val="double" w:color="auto" w:sz="4" w:space="0"/>
            </w:tcBorders>
            <w:noWrap w:val="0"/>
            <w:vAlign w:val="center"/>
          </w:tcPr>
          <w:p>
            <w:pPr>
              <w:spacing w:beforeLines="0" w:afterLines="0"/>
              <w:ind w:firstLine="0" w:firstLineChars="0"/>
              <w:rPr>
                <w:rFonts w:ascii="宋体" w:hAnsi="宋体"/>
              </w:rPr>
            </w:pPr>
          </w:p>
        </w:tc>
      </w:tr>
    </w:tbl>
    <w:p>
      <w:pPr>
        <w:pStyle w:val="4"/>
        <w:numPr>
          <w:ilvl w:val="0"/>
          <w:numId w:val="34"/>
        </w:numPr>
      </w:pPr>
      <w:bookmarkStart w:id="59" w:name="_Toc13799"/>
      <w:bookmarkStart w:id="60" w:name="_Toc269931814"/>
      <w:bookmarkStart w:id="61" w:name="_Toc11744"/>
      <w:r>
        <w:rPr>
          <w:rFonts w:hint="eastAsia"/>
        </w:rPr>
        <w:t>[2202]资金</w:t>
      </w:r>
      <w:r>
        <w:rPr>
          <w:rFonts w:hint="eastAsia"/>
          <w:lang w:eastAsia="zh-CN"/>
        </w:rPr>
        <w:t>退还</w:t>
      </w:r>
      <w:r>
        <w:rPr>
          <w:rFonts w:hint="eastAsia"/>
        </w:rPr>
        <w:t>记账</w:t>
      </w:r>
      <w:bookmarkEnd w:id="59"/>
      <w:bookmarkEnd w:id="60"/>
      <w:bookmarkEnd w:id="61"/>
    </w:p>
    <w:tbl>
      <w:tblPr>
        <w:tblStyle w:val="23"/>
        <w:tblW w:w="8100"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360"/>
        <w:gridCol w:w="1980"/>
        <w:gridCol w:w="816"/>
        <w:gridCol w:w="1080"/>
        <w:gridCol w:w="29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60" w:type="dxa"/>
            <w:gridSpan w:val="2"/>
            <w:tcBorders>
              <w:top w:val="double" w:color="auto" w:sz="4" w:space="0"/>
              <w:left w:val="double" w:color="auto" w:sz="4" w:space="0"/>
            </w:tcBorders>
            <w:noWrap w:val="0"/>
            <w:vAlign w:val="center"/>
          </w:tcPr>
          <w:p>
            <w:pPr>
              <w:spacing w:beforeLines="0" w:afterLines="0"/>
              <w:ind w:firstLine="0" w:firstLineChars="0"/>
              <w:rPr>
                <w:rFonts w:ascii="宋体" w:hAnsi="宋体"/>
              </w:rPr>
            </w:pPr>
            <w:r>
              <w:rPr>
                <w:rFonts w:hint="eastAsia" w:ascii="宋体" w:hAnsi="宋体"/>
                <w:kern w:val="0"/>
              </w:rPr>
              <w:t>主要功能</w:t>
            </w:r>
          </w:p>
        </w:tc>
        <w:tc>
          <w:tcPr>
            <w:tcW w:w="2796" w:type="dxa"/>
            <w:gridSpan w:val="2"/>
            <w:tcBorders>
              <w:top w:val="double" w:color="auto" w:sz="4" w:space="0"/>
            </w:tcBorders>
            <w:noWrap w:val="0"/>
            <w:vAlign w:val="center"/>
          </w:tcPr>
          <w:p>
            <w:pPr>
              <w:spacing w:beforeLines="0" w:afterLines="0"/>
              <w:ind w:firstLine="0" w:firstLineChars="0"/>
              <w:rPr>
                <w:rFonts w:ascii="宋体" w:hAnsi="宋体"/>
              </w:rPr>
            </w:pPr>
            <w:r>
              <w:rPr>
                <w:rFonts w:hint="eastAsia" w:ascii="宋体" w:hAnsi="宋体"/>
              </w:rPr>
              <w:t>2202</w:t>
            </w:r>
          </w:p>
        </w:tc>
        <w:tc>
          <w:tcPr>
            <w:tcW w:w="1080" w:type="dxa"/>
            <w:tcBorders>
              <w:top w:val="double" w:color="auto" w:sz="4" w:space="0"/>
            </w:tcBorders>
            <w:noWrap w:val="0"/>
            <w:vAlign w:val="center"/>
          </w:tcPr>
          <w:p>
            <w:pPr>
              <w:spacing w:beforeLines="0" w:afterLines="0"/>
              <w:ind w:firstLine="0" w:firstLineChars="0"/>
              <w:rPr>
                <w:rFonts w:ascii="宋体" w:hAnsi="宋体"/>
              </w:rPr>
            </w:pPr>
            <w:r>
              <w:rPr>
                <w:rFonts w:hint="eastAsia" w:ascii="宋体" w:hAnsi="宋体"/>
              </w:rPr>
              <w:t>交易名称</w:t>
            </w:r>
          </w:p>
        </w:tc>
        <w:tc>
          <w:tcPr>
            <w:tcW w:w="2964" w:type="dxa"/>
            <w:tcBorders>
              <w:top w:val="double" w:color="auto" w:sz="4" w:space="0"/>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监管</w:t>
            </w:r>
            <w:r>
              <w:rPr>
                <w:rFonts w:hint="eastAsia" w:ascii="宋体" w:hAnsi="宋体"/>
                <w:lang w:eastAsia="zh-CN"/>
              </w:rPr>
              <w:t>退还</w:t>
            </w:r>
            <w:r>
              <w:rPr>
                <w:rFonts w:hint="eastAsia" w:ascii="宋体" w:hAnsi="宋体"/>
              </w:rPr>
              <w:t>记账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60" w:type="dxa"/>
            <w:gridSpan w:val="2"/>
            <w:tcBorders>
              <w:left w:val="double" w:color="auto" w:sz="4" w:space="0"/>
            </w:tcBorders>
            <w:noWrap w:val="0"/>
            <w:vAlign w:val="center"/>
          </w:tcPr>
          <w:p>
            <w:pPr>
              <w:spacing w:beforeLines="0" w:afterLines="0"/>
              <w:ind w:firstLine="0" w:firstLineChars="0"/>
              <w:rPr>
                <w:rFonts w:ascii="宋体" w:hAnsi="宋体"/>
              </w:rPr>
            </w:pPr>
            <w:r>
              <w:rPr>
                <w:rFonts w:hint="eastAsia" w:ascii="宋体" w:hAnsi="宋体"/>
                <w:kern w:val="0"/>
              </w:rPr>
              <w:t>主要功能</w:t>
            </w:r>
          </w:p>
        </w:tc>
        <w:tc>
          <w:tcPr>
            <w:tcW w:w="6840" w:type="dxa"/>
            <w:gridSpan w:val="4"/>
            <w:tcBorders>
              <w:right w:val="double" w:color="auto" w:sz="4" w:space="0"/>
            </w:tcBorders>
            <w:noWrap w:val="0"/>
            <w:vAlign w:val="center"/>
          </w:tcPr>
          <w:p>
            <w:pPr>
              <w:spacing w:beforeLines="0" w:afterLines="0"/>
              <w:ind w:firstLine="0" w:firstLineChars="0"/>
              <w:rPr>
                <w:rFonts w:ascii="宋体" w:hAnsi="宋体"/>
              </w:rPr>
            </w:pPr>
            <w:r>
              <w:rPr>
                <w:rFonts w:hint="eastAsia"/>
              </w:rPr>
              <w:t>进行预售资金</w:t>
            </w:r>
            <w:r>
              <w:rPr>
                <w:rFonts w:hint="eastAsia" w:ascii="宋体" w:hAnsi="宋体"/>
              </w:rPr>
              <w:t>监管</w:t>
            </w:r>
            <w:r>
              <w:rPr>
                <w:rFonts w:hint="eastAsia"/>
                <w:lang w:eastAsia="zh-CN"/>
              </w:rPr>
              <w:t>退还</w:t>
            </w:r>
            <w:r>
              <w:rPr>
                <w:rFonts w:hint="eastAsia"/>
              </w:rPr>
              <w:t>记账。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100" w:type="dxa"/>
            <w:gridSpan w:val="6"/>
            <w:tcBorders>
              <w:left w:val="double" w:color="auto" w:sz="4" w:space="0"/>
              <w:right w:val="double" w:color="auto" w:sz="4" w:space="0"/>
            </w:tcBorders>
            <w:noWrap w:val="0"/>
            <w:vAlign w:val="center"/>
          </w:tcPr>
          <w:p>
            <w:pPr>
              <w:spacing w:beforeLines="0" w:afterLines="0"/>
              <w:ind w:firstLine="0" w:firstLineChars="0"/>
              <w:rPr>
                <w:rFonts w:ascii="宋体" w:hAnsi="宋体"/>
                <w:kern w:val="0"/>
              </w:rPr>
            </w:pPr>
            <w:r>
              <w:rPr>
                <w:rFonts w:hint="eastAsia" w:ascii="宋体" w:hAnsi="宋体"/>
                <w:kern w:val="0"/>
              </w:rPr>
              <w:t>交易报文：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spacing w:beforeLines="0" w:afterLines="0"/>
              <w:ind w:firstLine="0" w:firstLineChars="0"/>
              <w:jc w:val="center"/>
              <w:rPr>
                <w:rFonts w:ascii="宋体" w:hAnsi="宋体"/>
              </w:rPr>
            </w:pPr>
            <w:r>
              <w:rPr>
                <w:rFonts w:hint="eastAsia" w:ascii="宋体" w:hAnsi="宋体"/>
              </w:rPr>
              <w:t>序号</w:t>
            </w:r>
          </w:p>
        </w:tc>
        <w:tc>
          <w:tcPr>
            <w:tcW w:w="2340" w:type="dxa"/>
            <w:gridSpan w:val="2"/>
            <w:tcBorders>
              <w:righ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中文含义</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长度</w:t>
            </w:r>
          </w:p>
        </w:tc>
        <w:tc>
          <w:tcPr>
            <w:tcW w:w="4044" w:type="dxa"/>
            <w:gridSpan w:val="2"/>
            <w:tcBorders>
              <w:right w:val="double" w:color="auto" w:sz="4" w:space="0"/>
            </w:tcBorders>
            <w:noWrap w:val="0"/>
            <w:vAlign w:val="center"/>
          </w:tcPr>
          <w:p>
            <w:pPr>
              <w:spacing w:beforeLines="0" w:afterLines="0"/>
              <w:ind w:firstLine="0" w:firstLineChars="0"/>
              <w:jc w:val="center"/>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38"/>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交易代码</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4</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2202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38"/>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监管银行代码</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2</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38"/>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hint="eastAsia" w:ascii="宋体" w:hAnsi="宋体"/>
              </w:rPr>
            </w:pPr>
            <w:r>
              <w:rPr>
                <w:rFonts w:hint="eastAsia" w:ascii="宋体" w:hAnsi="宋体"/>
              </w:rPr>
              <w:t>城市代码</w:t>
            </w:r>
          </w:p>
        </w:tc>
        <w:tc>
          <w:tcPr>
            <w:tcW w:w="816" w:type="dxa"/>
            <w:tcBorders>
              <w:left w:val="single" w:color="auto" w:sz="6" w:space="0"/>
            </w:tcBorders>
            <w:noWrap w:val="0"/>
            <w:vAlign w:val="center"/>
          </w:tcPr>
          <w:p>
            <w:pPr>
              <w:spacing w:beforeLines="0" w:afterLines="0"/>
              <w:ind w:firstLine="0" w:firstLineChars="0"/>
              <w:jc w:val="center"/>
              <w:rPr>
                <w:rFonts w:hint="eastAsia" w:ascii="宋体" w:hAnsi="宋体"/>
              </w:rPr>
            </w:pPr>
            <w:r>
              <w:rPr>
                <w:rFonts w:hint="eastAsia" w:ascii="宋体" w:hAnsi="宋体"/>
              </w:rPr>
              <w:t>6</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38"/>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业务编号</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14</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38"/>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监管账号</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30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38"/>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lang w:eastAsia="zh-CN"/>
              </w:rPr>
              <w:t>退还</w:t>
            </w:r>
            <w:r>
              <w:rPr>
                <w:rFonts w:hint="eastAsia" w:ascii="宋体" w:hAnsi="宋体"/>
              </w:rPr>
              <w:t>资金</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20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38"/>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银行流水号</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30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38"/>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记账日期</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10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送系统日期即可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38"/>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银行网点号</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30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38"/>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银行柜员号</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30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38"/>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发起方</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1</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1_监管银行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100" w:type="dxa"/>
            <w:gridSpan w:val="6"/>
            <w:tcBorders>
              <w:left w:val="double" w:color="auto" w:sz="4" w:space="0"/>
              <w:right w:val="double" w:color="auto" w:sz="4" w:space="0"/>
            </w:tcBorders>
            <w:noWrap w:val="0"/>
            <w:vAlign w:val="center"/>
          </w:tcPr>
          <w:p>
            <w:pPr>
              <w:spacing w:beforeLines="0" w:afterLines="0"/>
              <w:ind w:firstLine="0" w:firstLineChars="0"/>
              <w:rPr>
                <w:rFonts w:ascii="宋体" w:hAnsi="宋体"/>
                <w:kern w:val="0"/>
              </w:rPr>
            </w:pPr>
            <w:r>
              <w:rPr>
                <w:rFonts w:hint="eastAsia" w:ascii="宋体" w:hAnsi="宋体"/>
                <w:kern w:val="0"/>
              </w:rPr>
              <w:t>正确返回：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spacing w:beforeLines="0" w:afterLines="0"/>
              <w:ind w:firstLine="0" w:firstLineChars="0"/>
              <w:jc w:val="center"/>
              <w:rPr>
                <w:rFonts w:ascii="宋体" w:hAnsi="宋体"/>
              </w:rPr>
            </w:pPr>
            <w:r>
              <w:rPr>
                <w:rFonts w:hint="eastAsia" w:ascii="宋体" w:hAnsi="宋体"/>
              </w:rPr>
              <w:t>序号</w:t>
            </w: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中文含义</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长度</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39"/>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返回码</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4</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0000表示成功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39"/>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预售资金监管平台流水</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16</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100" w:type="dxa"/>
            <w:gridSpan w:val="6"/>
            <w:tcBorders>
              <w:left w:val="double" w:color="auto" w:sz="4" w:space="0"/>
              <w:right w:val="double" w:color="auto" w:sz="4" w:space="0"/>
            </w:tcBorders>
            <w:noWrap w:val="0"/>
            <w:vAlign w:val="center"/>
          </w:tcPr>
          <w:p>
            <w:pPr>
              <w:spacing w:beforeLines="0" w:afterLines="0"/>
              <w:ind w:firstLine="0" w:firstLineChars="0"/>
              <w:rPr>
                <w:rFonts w:ascii="宋体" w:hAnsi="宋体"/>
                <w:kern w:val="0"/>
              </w:rPr>
            </w:pPr>
            <w:r>
              <w:rPr>
                <w:rFonts w:hint="eastAsia" w:ascii="宋体" w:hAnsi="宋体"/>
                <w:kern w:val="0"/>
              </w:rPr>
              <w:t>错误返回：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spacing w:beforeLines="0" w:afterLines="0"/>
              <w:ind w:firstLine="0" w:firstLineChars="0"/>
              <w:rPr>
                <w:rFonts w:ascii="宋体" w:hAnsi="宋体"/>
              </w:rPr>
            </w:pPr>
            <w:r>
              <w:rPr>
                <w:rFonts w:hint="eastAsia" w:ascii="宋体" w:hAnsi="宋体"/>
              </w:rPr>
              <w:t>序号</w:t>
            </w: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中文含义</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长度</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40"/>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返回码</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4</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87" w:hRule="atLeast"/>
        </w:trPr>
        <w:tc>
          <w:tcPr>
            <w:tcW w:w="900" w:type="dxa"/>
            <w:tcBorders>
              <w:left w:val="double" w:color="auto" w:sz="4" w:space="0"/>
              <w:bottom w:val="double" w:color="auto" w:sz="4" w:space="0"/>
            </w:tcBorders>
            <w:noWrap w:val="0"/>
            <w:vAlign w:val="center"/>
          </w:tcPr>
          <w:p>
            <w:pPr>
              <w:numPr>
                <w:ilvl w:val="0"/>
                <w:numId w:val="40"/>
              </w:numPr>
              <w:spacing w:beforeLines="0" w:afterLines="0"/>
              <w:ind w:firstLineChars="0"/>
              <w:jc w:val="center"/>
              <w:rPr>
                <w:rFonts w:ascii="宋体" w:hAnsi="宋体"/>
              </w:rPr>
            </w:pPr>
          </w:p>
        </w:tc>
        <w:tc>
          <w:tcPr>
            <w:tcW w:w="2340" w:type="dxa"/>
            <w:gridSpan w:val="2"/>
            <w:tcBorders>
              <w:bottom w:val="double" w:color="auto" w:sz="4" w:space="0"/>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错误原因描述</w:t>
            </w:r>
          </w:p>
        </w:tc>
        <w:tc>
          <w:tcPr>
            <w:tcW w:w="816" w:type="dxa"/>
            <w:tcBorders>
              <w:left w:val="single" w:color="auto" w:sz="6" w:space="0"/>
              <w:bottom w:val="double" w:color="auto" w:sz="4" w:space="0"/>
            </w:tcBorders>
            <w:noWrap w:val="0"/>
            <w:vAlign w:val="center"/>
          </w:tcPr>
          <w:p>
            <w:pPr>
              <w:spacing w:beforeLines="0" w:afterLines="0"/>
              <w:ind w:firstLine="0" w:firstLineChars="0"/>
              <w:jc w:val="center"/>
              <w:rPr>
                <w:rFonts w:ascii="宋体" w:hAnsi="宋体"/>
              </w:rPr>
            </w:pPr>
            <w:r>
              <w:rPr>
                <w:rFonts w:hint="eastAsia" w:ascii="宋体" w:hAnsi="宋体"/>
              </w:rPr>
              <w:t>60</w:t>
            </w:r>
          </w:p>
        </w:tc>
        <w:tc>
          <w:tcPr>
            <w:tcW w:w="4044" w:type="dxa"/>
            <w:gridSpan w:val="2"/>
            <w:tcBorders>
              <w:bottom w:val="double" w:color="auto" w:sz="4" w:space="0"/>
              <w:right w:val="double" w:color="auto" w:sz="4" w:space="0"/>
            </w:tcBorders>
            <w:noWrap w:val="0"/>
            <w:vAlign w:val="center"/>
          </w:tcPr>
          <w:p>
            <w:pPr>
              <w:spacing w:beforeLines="0" w:afterLines="0"/>
              <w:ind w:firstLine="0" w:firstLineChars="0"/>
              <w:rPr>
                <w:rFonts w:ascii="宋体" w:hAnsi="宋体"/>
              </w:rPr>
            </w:pPr>
          </w:p>
        </w:tc>
      </w:tr>
    </w:tbl>
    <w:p>
      <w:pPr>
        <w:pStyle w:val="4"/>
        <w:numPr>
          <w:ilvl w:val="0"/>
          <w:numId w:val="34"/>
        </w:numPr>
      </w:pPr>
      <w:bookmarkStart w:id="62" w:name="_Toc27703"/>
      <w:bookmarkStart w:id="63" w:name="_Toc29530"/>
      <w:bookmarkStart w:id="64" w:name="_Toc269931815"/>
      <w:r>
        <w:rPr>
          <w:rFonts w:hint="eastAsia"/>
        </w:rPr>
        <w:t>[2211]资金</w:t>
      </w:r>
      <w:r>
        <w:rPr>
          <w:rFonts w:hint="eastAsia"/>
          <w:lang w:eastAsia="zh-CN"/>
        </w:rPr>
        <w:t>退还</w:t>
      </w:r>
      <w:r>
        <w:rPr>
          <w:rFonts w:hint="eastAsia"/>
        </w:rPr>
        <w:t>冲正</w:t>
      </w:r>
      <w:bookmarkEnd w:id="62"/>
      <w:bookmarkEnd w:id="63"/>
      <w:bookmarkEnd w:id="64"/>
    </w:p>
    <w:tbl>
      <w:tblPr>
        <w:tblStyle w:val="23"/>
        <w:tblW w:w="8100"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360"/>
        <w:gridCol w:w="1980"/>
        <w:gridCol w:w="816"/>
        <w:gridCol w:w="1080"/>
        <w:gridCol w:w="29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60" w:type="dxa"/>
            <w:gridSpan w:val="2"/>
            <w:tcBorders>
              <w:top w:val="double" w:color="auto" w:sz="4" w:space="0"/>
              <w:left w:val="double" w:color="auto" w:sz="4" w:space="0"/>
            </w:tcBorders>
            <w:noWrap w:val="0"/>
            <w:vAlign w:val="center"/>
          </w:tcPr>
          <w:p>
            <w:pPr>
              <w:spacing w:beforeLines="0" w:afterLines="0"/>
              <w:ind w:firstLine="0" w:firstLineChars="0"/>
              <w:rPr>
                <w:rFonts w:ascii="宋体" w:hAnsi="宋体"/>
              </w:rPr>
            </w:pPr>
            <w:r>
              <w:rPr>
                <w:rFonts w:hint="eastAsia" w:ascii="宋体" w:hAnsi="宋体"/>
                <w:kern w:val="0"/>
              </w:rPr>
              <w:t>主要功能</w:t>
            </w:r>
          </w:p>
        </w:tc>
        <w:tc>
          <w:tcPr>
            <w:tcW w:w="2796" w:type="dxa"/>
            <w:gridSpan w:val="2"/>
            <w:tcBorders>
              <w:top w:val="double" w:color="auto" w:sz="4" w:space="0"/>
            </w:tcBorders>
            <w:noWrap w:val="0"/>
            <w:vAlign w:val="center"/>
          </w:tcPr>
          <w:p>
            <w:pPr>
              <w:spacing w:beforeLines="0" w:afterLines="0"/>
              <w:ind w:firstLine="0" w:firstLineChars="0"/>
              <w:rPr>
                <w:rFonts w:ascii="宋体" w:hAnsi="宋体"/>
              </w:rPr>
            </w:pPr>
            <w:r>
              <w:rPr>
                <w:rFonts w:hint="eastAsia" w:ascii="宋体" w:hAnsi="宋体"/>
              </w:rPr>
              <w:t>2211</w:t>
            </w:r>
          </w:p>
        </w:tc>
        <w:tc>
          <w:tcPr>
            <w:tcW w:w="1080" w:type="dxa"/>
            <w:tcBorders>
              <w:top w:val="double" w:color="auto" w:sz="4" w:space="0"/>
            </w:tcBorders>
            <w:noWrap w:val="0"/>
            <w:vAlign w:val="center"/>
          </w:tcPr>
          <w:p>
            <w:pPr>
              <w:spacing w:beforeLines="0" w:afterLines="0"/>
              <w:ind w:firstLine="0" w:firstLineChars="0"/>
              <w:rPr>
                <w:rFonts w:ascii="宋体" w:hAnsi="宋体"/>
              </w:rPr>
            </w:pPr>
            <w:r>
              <w:rPr>
                <w:rFonts w:hint="eastAsia" w:ascii="宋体" w:hAnsi="宋体"/>
              </w:rPr>
              <w:t>交易名称</w:t>
            </w:r>
          </w:p>
        </w:tc>
        <w:tc>
          <w:tcPr>
            <w:tcW w:w="2964" w:type="dxa"/>
            <w:tcBorders>
              <w:top w:val="double" w:color="auto" w:sz="4" w:space="0"/>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监管</w:t>
            </w:r>
            <w:r>
              <w:rPr>
                <w:rFonts w:hint="eastAsia" w:ascii="宋体" w:hAnsi="宋体"/>
                <w:lang w:eastAsia="zh-CN"/>
              </w:rPr>
              <w:t>退还</w:t>
            </w:r>
            <w:r>
              <w:rPr>
                <w:rFonts w:hint="eastAsia" w:ascii="宋体" w:hAnsi="宋体"/>
              </w:rPr>
              <w:t>冲正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1260" w:type="dxa"/>
            <w:gridSpan w:val="2"/>
            <w:tcBorders>
              <w:left w:val="double" w:color="auto" w:sz="4" w:space="0"/>
            </w:tcBorders>
            <w:noWrap w:val="0"/>
            <w:vAlign w:val="center"/>
          </w:tcPr>
          <w:p>
            <w:pPr>
              <w:spacing w:beforeLines="0" w:afterLines="0"/>
              <w:ind w:firstLine="0" w:firstLineChars="0"/>
              <w:rPr>
                <w:rFonts w:ascii="宋体" w:hAnsi="宋体"/>
              </w:rPr>
            </w:pPr>
            <w:r>
              <w:rPr>
                <w:rFonts w:hint="eastAsia" w:ascii="宋体" w:hAnsi="宋体"/>
                <w:kern w:val="0"/>
              </w:rPr>
              <w:t>主要功能</w:t>
            </w:r>
          </w:p>
        </w:tc>
        <w:tc>
          <w:tcPr>
            <w:tcW w:w="6840" w:type="dxa"/>
            <w:gridSpan w:val="4"/>
            <w:tcBorders>
              <w:right w:val="double" w:color="auto" w:sz="4" w:space="0"/>
            </w:tcBorders>
            <w:noWrap w:val="0"/>
            <w:vAlign w:val="center"/>
          </w:tcPr>
          <w:p>
            <w:pPr>
              <w:spacing w:beforeLines="0" w:afterLines="0"/>
              <w:ind w:firstLine="0" w:firstLineChars="0"/>
              <w:rPr>
                <w:rFonts w:hint="eastAsia"/>
              </w:rPr>
            </w:pPr>
            <w:r>
              <w:rPr>
                <w:rFonts w:hint="eastAsia"/>
              </w:rPr>
              <w:t>监管银行向预售资金监管平台发起监管</w:t>
            </w:r>
            <w:r>
              <w:rPr>
                <w:rFonts w:hint="eastAsia"/>
                <w:lang w:eastAsia="zh-CN"/>
              </w:rPr>
              <w:t>退还</w:t>
            </w:r>
            <w:r>
              <w:rPr>
                <w:rFonts w:hint="eastAsia"/>
              </w:rPr>
              <w:t>记账后，如果因为特殊情况需要将其冲正，发起本笔交易，冲正后，允许该</w:t>
            </w:r>
            <w:r>
              <w:rPr>
                <w:rFonts w:hint="eastAsia" w:ascii="宋体" w:hAnsi="宋体"/>
              </w:rPr>
              <w:t>监管</w:t>
            </w:r>
            <w:r>
              <w:rPr>
                <w:rFonts w:hint="eastAsia"/>
                <w:lang w:eastAsia="zh-CN"/>
              </w:rPr>
              <w:t>退还</w:t>
            </w:r>
            <w:r>
              <w:rPr>
                <w:rFonts w:hint="eastAsia" w:ascii="宋体" w:hAnsi="宋体"/>
              </w:rPr>
              <w:t>业务</w:t>
            </w:r>
            <w:r>
              <w:rPr>
                <w:rFonts w:hint="eastAsia"/>
              </w:rPr>
              <w:t>重新记账。</w:t>
            </w:r>
          </w:p>
          <w:p>
            <w:pPr>
              <w:spacing w:beforeLines="0" w:afterLines="0"/>
              <w:ind w:firstLine="0" w:firstLineChars="0"/>
              <w:rPr>
                <w:rFonts w:ascii="宋体" w:hAnsi="宋体"/>
              </w:rPr>
            </w:pPr>
            <w:r>
              <w:rPr>
                <w:rFonts w:hint="eastAsia" w:ascii="宋体" w:hAnsi="宋体"/>
              </w:rPr>
              <w:t>监管</w:t>
            </w:r>
            <w:r>
              <w:rPr>
                <w:rFonts w:hint="eastAsia"/>
                <w:lang w:eastAsia="zh-CN"/>
              </w:rPr>
              <w:t>退还</w:t>
            </w:r>
            <w:r>
              <w:rPr>
                <w:rFonts w:hint="eastAsia" w:ascii="宋体" w:hAnsi="宋体"/>
              </w:rPr>
              <w:t>交易的冲正交易，必须当天进行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100" w:type="dxa"/>
            <w:gridSpan w:val="6"/>
            <w:tcBorders>
              <w:left w:val="double" w:color="auto" w:sz="4" w:space="0"/>
              <w:right w:val="double" w:color="auto" w:sz="4" w:space="0"/>
            </w:tcBorders>
            <w:noWrap w:val="0"/>
            <w:vAlign w:val="center"/>
          </w:tcPr>
          <w:p>
            <w:pPr>
              <w:spacing w:beforeLines="0" w:afterLines="0"/>
              <w:ind w:firstLine="0" w:firstLineChars="0"/>
              <w:rPr>
                <w:rFonts w:ascii="宋体" w:hAnsi="宋体"/>
                <w:kern w:val="0"/>
              </w:rPr>
            </w:pPr>
            <w:r>
              <w:rPr>
                <w:rFonts w:hint="eastAsia" w:ascii="宋体" w:hAnsi="宋体"/>
                <w:kern w:val="0"/>
              </w:rPr>
              <w:t>交易报文：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spacing w:beforeLines="0" w:afterLines="0"/>
              <w:ind w:firstLine="0" w:firstLineChars="0"/>
              <w:jc w:val="center"/>
              <w:rPr>
                <w:rFonts w:ascii="宋体" w:hAnsi="宋体"/>
              </w:rPr>
            </w:pPr>
            <w:r>
              <w:rPr>
                <w:rFonts w:hint="eastAsia" w:ascii="宋体" w:hAnsi="宋体"/>
              </w:rPr>
              <w:t>序号</w:t>
            </w:r>
          </w:p>
        </w:tc>
        <w:tc>
          <w:tcPr>
            <w:tcW w:w="2340" w:type="dxa"/>
            <w:gridSpan w:val="2"/>
            <w:tcBorders>
              <w:righ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中文含义</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长度</w:t>
            </w:r>
          </w:p>
        </w:tc>
        <w:tc>
          <w:tcPr>
            <w:tcW w:w="4044" w:type="dxa"/>
            <w:gridSpan w:val="2"/>
            <w:tcBorders>
              <w:right w:val="double" w:color="auto" w:sz="4" w:space="0"/>
            </w:tcBorders>
            <w:noWrap w:val="0"/>
            <w:vAlign w:val="center"/>
          </w:tcPr>
          <w:p>
            <w:pPr>
              <w:spacing w:beforeLines="0" w:afterLines="0"/>
              <w:ind w:firstLine="0" w:firstLineChars="0"/>
              <w:jc w:val="center"/>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41"/>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交易代码</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4</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2211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41"/>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监管银行代码</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2</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41"/>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hint="eastAsia" w:ascii="宋体" w:hAnsi="宋体"/>
              </w:rPr>
            </w:pPr>
            <w:r>
              <w:rPr>
                <w:rFonts w:hint="eastAsia" w:ascii="宋体" w:hAnsi="宋体"/>
              </w:rPr>
              <w:t>城市代码</w:t>
            </w:r>
          </w:p>
        </w:tc>
        <w:tc>
          <w:tcPr>
            <w:tcW w:w="816" w:type="dxa"/>
            <w:tcBorders>
              <w:left w:val="single" w:color="auto" w:sz="6" w:space="0"/>
            </w:tcBorders>
            <w:noWrap w:val="0"/>
            <w:vAlign w:val="center"/>
          </w:tcPr>
          <w:p>
            <w:pPr>
              <w:spacing w:beforeLines="0" w:afterLines="0"/>
              <w:ind w:firstLine="0" w:firstLineChars="0"/>
              <w:jc w:val="center"/>
              <w:rPr>
                <w:rFonts w:hint="eastAsia" w:ascii="宋体" w:hAnsi="宋体"/>
              </w:rPr>
            </w:pPr>
            <w:r>
              <w:rPr>
                <w:rFonts w:hint="eastAsia" w:ascii="宋体" w:hAnsi="宋体"/>
              </w:rPr>
              <w:t>6</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41"/>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业务编号</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14</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41"/>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银行冲正流水号</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30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送原交易的流水号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41"/>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冲正日期</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10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送系统日期即可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41"/>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银行网点号</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30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41"/>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银行柜员号</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30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41"/>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发起方</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1</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1_监管银行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100" w:type="dxa"/>
            <w:gridSpan w:val="6"/>
            <w:tcBorders>
              <w:left w:val="double" w:color="auto" w:sz="4" w:space="0"/>
              <w:right w:val="double" w:color="auto" w:sz="4" w:space="0"/>
            </w:tcBorders>
            <w:noWrap w:val="0"/>
            <w:vAlign w:val="center"/>
          </w:tcPr>
          <w:p>
            <w:pPr>
              <w:spacing w:beforeLines="0" w:afterLines="0"/>
              <w:ind w:firstLine="0" w:firstLineChars="0"/>
              <w:rPr>
                <w:rFonts w:ascii="宋体" w:hAnsi="宋体"/>
                <w:kern w:val="0"/>
              </w:rPr>
            </w:pPr>
            <w:r>
              <w:rPr>
                <w:rFonts w:hint="eastAsia" w:ascii="宋体" w:hAnsi="宋体"/>
                <w:kern w:val="0"/>
              </w:rPr>
              <w:t>正确返回：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spacing w:beforeLines="0" w:afterLines="0"/>
              <w:ind w:firstLine="0" w:firstLineChars="0"/>
              <w:jc w:val="center"/>
              <w:rPr>
                <w:rFonts w:ascii="宋体" w:hAnsi="宋体"/>
              </w:rPr>
            </w:pPr>
            <w:r>
              <w:rPr>
                <w:rFonts w:hint="eastAsia" w:ascii="宋体" w:hAnsi="宋体"/>
              </w:rPr>
              <w:t>序号</w:t>
            </w: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中文含义</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长度</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42"/>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返回码</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4</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0000表示成功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42"/>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预售资金监管平台流水</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16</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100" w:type="dxa"/>
            <w:gridSpan w:val="6"/>
            <w:tcBorders>
              <w:left w:val="double" w:color="auto" w:sz="4" w:space="0"/>
              <w:right w:val="double" w:color="auto" w:sz="4" w:space="0"/>
            </w:tcBorders>
            <w:noWrap w:val="0"/>
            <w:vAlign w:val="center"/>
          </w:tcPr>
          <w:p>
            <w:pPr>
              <w:spacing w:beforeLines="0" w:afterLines="0"/>
              <w:ind w:firstLine="0" w:firstLineChars="0"/>
              <w:rPr>
                <w:rFonts w:ascii="宋体" w:hAnsi="宋体"/>
                <w:kern w:val="0"/>
              </w:rPr>
            </w:pPr>
            <w:r>
              <w:rPr>
                <w:rFonts w:hint="eastAsia" w:ascii="宋体" w:hAnsi="宋体"/>
                <w:kern w:val="0"/>
              </w:rPr>
              <w:t>错误返回：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spacing w:beforeLines="0" w:afterLines="0"/>
              <w:ind w:firstLine="0" w:firstLineChars="0"/>
              <w:rPr>
                <w:rFonts w:ascii="宋体" w:hAnsi="宋体"/>
              </w:rPr>
            </w:pPr>
            <w:r>
              <w:rPr>
                <w:rFonts w:hint="eastAsia" w:ascii="宋体" w:hAnsi="宋体"/>
              </w:rPr>
              <w:t>序号</w:t>
            </w: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中文含义</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长度</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43"/>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返回码</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4</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87" w:hRule="atLeast"/>
        </w:trPr>
        <w:tc>
          <w:tcPr>
            <w:tcW w:w="900" w:type="dxa"/>
            <w:tcBorders>
              <w:left w:val="double" w:color="auto" w:sz="4" w:space="0"/>
              <w:bottom w:val="double" w:color="auto" w:sz="4" w:space="0"/>
            </w:tcBorders>
            <w:noWrap w:val="0"/>
            <w:vAlign w:val="center"/>
          </w:tcPr>
          <w:p>
            <w:pPr>
              <w:numPr>
                <w:ilvl w:val="0"/>
                <w:numId w:val="43"/>
              </w:numPr>
              <w:spacing w:beforeLines="0" w:afterLines="0"/>
              <w:ind w:firstLineChars="0"/>
              <w:jc w:val="center"/>
              <w:rPr>
                <w:rFonts w:ascii="宋体" w:hAnsi="宋体"/>
              </w:rPr>
            </w:pPr>
          </w:p>
        </w:tc>
        <w:tc>
          <w:tcPr>
            <w:tcW w:w="2340" w:type="dxa"/>
            <w:gridSpan w:val="2"/>
            <w:tcBorders>
              <w:bottom w:val="double" w:color="auto" w:sz="4" w:space="0"/>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错误原因描述</w:t>
            </w:r>
          </w:p>
        </w:tc>
        <w:tc>
          <w:tcPr>
            <w:tcW w:w="816" w:type="dxa"/>
            <w:tcBorders>
              <w:left w:val="single" w:color="auto" w:sz="6" w:space="0"/>
              <w:bottom w:val="double" w:color="auto" w:sz="4" w:space="0"/>
            </w:tcBorders>
            <w:noWrap w:val="0"/>
            <w:vAlign w:val="center"/>
          </w:tcPr>
          <w:p>
            <w:pPr>
              <w:spacing w:beforeLines="0" w:afterLines="0"/>
              <w:ind w:firstLine="0" w:firstLineChars="0"/>
              <w:jc w:val="center"/>
              <w:rPr>
                <w:rFonts w:ascii="宋体" w:hAnsi="宋体"/>
              </w:rPr>
            </w:pPr>
            <w:r>
              <w:rPr>
                <w:rFonts w:hint="eastAsia" w:ascii="宋体" w:hAnsi="宋体"/>
              </w:rPr>
              <w:t>60</w:t>
            </w:r>
          </w:p>
        </w:tc>
        <w:tc>
          <w:tcPr>
            <w:tcW w:w="4044" w:type="dxa"/>
            <w:gridSpan w:val="2"/>
            <w:tcBorders>
              <w:bottom w:val="double" w:color="auto" w:sz="4" w:space="0"/>
              <w:right w:val="double" w:color="auto" w:sz="4" w:space="0"/>
            </w:tcBorders>
            <w:noWrap w:val="0"/>
            <w:vAlign w:val="center"/>
          </w:tcPr>
          <w:p>
            <w:pPr>
              <w:spacing w:beforeLines="0" w:afterLines="0"/>
              <w:ind w:firstLine="0" w:firstLineChars="0"/>
              <w:rPr>
                <w:rFonts w:ascii="宋体" w:hAnsi="宋体"/>
              </w:rPr>
            </w:pPr>
          </w:p>
        </w:tc>
      </w:tr>
    </w:tbl>
    <w:p>
      <w:pPr>
        <w:pStyle w:val="3"/>
        <w:numPr>
          <w:ilvl w:val="0"/>
          <w:numId w:val="5"/>
        </w:numPr>
      </w:pPr>
      <w:bookmarkStart w:id="65" w:name="_Toc28653"/>
      <w:bookmarkStart w:id="66" w:name="_Toc31803"/>
      <w:bookmarkStart w:id="67" w:name="_Toc269931816"/>
      <w:bookmarkStart w:id="68" w:name="_Toc269917491"/>
      <w:r>
        <w:rPr>
          <w:rFonts w:hint="eastAsia"/>
          <w:lang w:eastAsia="zh-CN"/>
        </w:rPr>
        <w:t>其他</w:t>
      </w:r>
      <w:r>
        <w:rPr>
          <w:rFonts w:hint="eastAsia"/>
        </w:rPr>
        <w:t>拨款</w:t>
      </w:r>
      <w:bookmarkEnd w:id="65"/>
      <w:bookmarkEnd w:id="66"/>
    </w:p>
    <w:p>
      <w:pPr>
        <w:pStyle w:val="4"/>
        <w:numPr>
          <w:ilvl w:val="0"/>
          <w:numId w:val="44"/>
        </w:numPr>
      </w:pPr>
      <w:bookmarkStart w:id="69" w:name="_Toc7623"/>
      <w:bookmarkStart w:id="70" w:name="_Toc18206"/>
      <w:r>
        <w:rPr>
          <w:rFonts w:hint="eastAsia"/>
        </w:rPr>
        <w:t>[</w:t>
      </w:r>
      <w:r>
        <w:rPr>
          <w:rFonts w:hint="eastAsia"/>
          <w:lang w:val="en-US" w:eastAsia="zh-CN"/>
        </w:rPr>
        <w:t>230</w:t>
      </w:r>
      <w:r>
        <w:t>1</w:t>
      </w:r>
      <w:r>
        <w:rPr>
          <w:rFonts w:hint="eastAsia"/>
        </w:rPr>
        <w:t>]</w:t>
      </w:r>
      <w:r>
        <w:rPr>
          <w:rFonts w:hint="eastAsia"/>
          <w:lang w:eastAsia="zh-CN"/>
        </w:rPr>
        <w:t>其他</w:t>
      </w:r>
      <w:r>
        <w:rPr>
          <w:rFonts w:hint="eastAsia"/>
        </w:rPr>
        <w:t>拨款查询</w:t>
      </w:r>
      <w:bookmarkEnd w:id="69"/>
      <w:bookmarkEnd w:id="70"/>
    </w:p>
    <w:tbl>
      <w:tblPr>
        <w:tblStyle w:val="23"/>
        <w:tblW w:w="8100"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360"/>
        <w:gridCol w:w="1980"/>
        <w:gridCol w:w="816"/>
        <w:gridCol w:w="1080"/>
        <w:gridCol w:w="29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1260" w:type="dxa"/>
            <w:gridSpan w:val="2"/>
            <w:tcBorders>
              <w:top w:val="double" w:color="auto" w:sz="4" w:space="0"/>
              <w:left w:val="double" w:color="auto" w:sz="4" w:space="0"/>
            </w:tcBorders>
            <w:noWrap w:val="0"/>
            <w:vAlign w:val="center"/>
          </w:tcPr>
          <w:p>
            <w:pPr>
              <w:spacing w:beforeLines="0" w:afterLines="0"/>
              <w:ind w:firstLine="0" w:firstLineChars="0"/>
              <w:rPr>
                <w:rFonts w:ascii="宋体" w:hAnsi="宋体"/>
              </w:rPr>
            </w:pPr>
            <w:r>
              <w:rPr>
                <w:rFonts w:hint="eastAsia" w:ascii="宋体" w:hAnsi="宋体"/>
                <w:kern w:val="0"/>
              </w:rPr>
              <w:t>主要功能</w:t>
            </w:r>
          </w:p>
        </w:tc>
        <w:tc>
          <w:tcPr>
            <w:tcW w:w="2796" w:type="dxa"/>
            <w:gridSpan w:val="2"/>
            <w:tcBorders>
              <w:top w:val="double" w:color="auto" w:sz="4" w:space="0"/>
            </w:tcBorders>
            <w:noWrap w:val="0"/>
            <w:vAlign w:val="center"/>
          </w:tcPr>
          <w:p>
            <w:pPr>
              <w:spacing w:beforeLines="0" w:afterLines="0"/>
              <w:ind w:firstLine="0" w:firstLineChars="0"/>
              <w:rPr>
                <w:rFonts w:ascii="宋体" w:hAnsi="宋体"/>
              </w:rPr>
            </w:pPr>
            <w:r>
              <w:rPr>
                <w:rFonts w:hint="eastAsia" w:ascii="宋体" w:hAnsi="宋体"/>
                <w:lang w:val="en-US" w:eastAsia="zh-CN"/>
              </w:rPr>
              <w:t>230</w:t>
            </w:r>
            <w:r>
              <w:rPr>
                <w:rFonts w:hint="eastAsia" w:ascii="宋体" w:hAnsi="宋体"/>
              </w:rPr>
              <w:t>1</w:t>
            </w:r>
          </w:p>
        </w:tc>
        <w:tc>
          <w:tcPr>
            <w:tcW w:w="1080" w:type="dxa"/>
            <w:tcBorders>
              <w:top w:val="double" w:color="auto" w:sz="4" w:space="0"/>
            </w:tcBorders>
            <w:noWrap w:val="0"/>
            <w:vAlign w:val="center"/>
          </w:tcPr>
          <w:p>
            <w:pPr>
              <w:spacing w:beforeLines="0" w:afterLines="0"/>
              <w:ind w:firstLine="0" w:firstLineChars="0"/>
              <w:rPr>
                <w:rFonts w:ascii="宋体" w:hAnsi="宋体"/>
              </w:rPr>
            </w:pPr>
            <w:r>
              <w:rPr>
                <w:rFonts w:hint="eastAsia" w:ascii="宋体" w:hAnsi="宋体"/>
              </w:rPr>
              <w:t>交易名称</w:t>
            </w:r>
          </w:p>
        </w:tc>
        <w:tc>
          <w:tcPr>
            <w:tcW w:w="2964" w:type="dxa"/>
            <w:tcBorders>
              <w:top w:val="double" w:color="auto" w:sz="4" w:space="0"/>
              <w:right w:val="double" w:color="auto" w:sz="4" w:space="0"/>
            </w:tcBorders>
            <w:noWrap w:val="0"/>
            <w:vAlign w:val="center"/>
          </w:tcPr>
          <w:p>
            <w:pPr>
              <w:spacing w:beforeLines="0" w:afterLines="0"/>
              <w:ind w:firstLine="0" w:firstLineChars="0"/>
              <w:rPr>
                <w:rFonts w:ascii="宋体" w:hAnsi="宋体"/>
              </w:rPr>
            </w:pPr>
            <w:r>
              <w:rPr>
                <w:rFonts w:hint="eastAsia"/>
                <w:lang w:eastAsia="zh-CN"/>
              </w:rPr>
              <w:t>其他</w:t>
            </w:r>
            <w:r>
              <w:rPr>
                <w:rFonts w:hint="eastAsia"/>
              </w:rPr>
              <w:t>拨款</w:t>
            </w:r>
            <w:r>
              <w:rPr>
                <w:rFonts w:hint="eastAsia" w:ascii="宋体" w:hAnsi="宋体"/>
              </w:rPr>
              <w:t>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1260" w:type="dxa"/>
            <w:gridSpan w:val="2"/>
            <w:tcBorders>
              <w:left w:val="double" w:color="auto" w:sz="4" w:space="0"/>
            </w:tcBorders>
            <w:noWrap w:val="0"/>
            <w:vAlign w:val="center"/>
          </w:tcPr>
          <w:p>
            <w:pPr>
              <w:spacing w:beforeLines="0" w:afterLines="0"/>
              <w:ind w:firstLine="0" w:firstLineChars="0"/>
              <w:rPr>
                <w:rFonts w:ascii="宋体" w:hAnsi="宋体"/>
              </w:rPr>
            </w:pPr>
            <w:r>
              <w:rPr>
                <w:rFonts w:hint="eastAsia" w:ascii="宋体" w:hAnsi="宋体"/>
                <w:kern w:val="0"/>
              </w:rPr>
              <w:t>主要功能</w:t>
            </w:r>
          </w:p>
        </w:tc>
        <w:tc>
          <w:tcPr>
            <w:tcW w:w="6840" w:type="dxa"/>
            <w:gridSpan w:val="4"/>
            <w:tcBorders>
              <w:right w:val="double" w:color="auto" w:sz="4" w:space="0"/>
            </w:tcBorders>
            <w:noWrap w:val="0"/>
            <w:vAlign w:val="center"/>
          </w:tcPr>
          <w:p>
            <w:pPr>
              <w:spacing w:beforeLines="0" w:afterLines="0"/>
              <w:ind w:firstLine="0" w:firstLineChars="0"/>
              <w:rPr>
                <w:rFonts w:ascii="宋体" w:hAnsi="宋体"/>
              </w:rPr>
            </w:pPr>
            <w:r>
              <w:rPr>
                <w:rFonts w:hint="eastAsia"/>
              </w:rPr>
              <w:t>监管银行进行</w:t>
            </w:r>
            <w:r>
              <w:rPr>
                <w:rFonts w:hint="eastAsia"/>
                <w:lang w:eastAsia="zh-CN"/>
              </w:rPr>
              <w:t>其他</w:t>
            </w:r>
            <w:r>
              <w:rPr>
                <w:rFonts w:hint="eastAsia"/>
              </w:rPr>
              <w:t>拨款查询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100" w:type="dxa"/>
            <w:gridSpan w:val="6"/>
            <w:tcBorders>
              <w:left w:val="double" w:color="auto" w:sz="4" w:space="0"/>
              <w:right w:val="double" w:color="auto" w:sz="4" w:space="0"/>
            </w:tcBorders>
            <w:noWrap w:val="0"/>
            <w:vAlign w:val="center"/>
          </w:tcPr>
          <w:p>
            <w:pPr>
              <w:spacing w:beforeLines="0" w:afterLines="0"/>
              <w:ind w:firstLine="0" w:firstLineChars="0"/>
              <w:rPr>
                <w:rFonts w:ascii="宋体" w:hAnsi="宋体"/>
                <w:kern w:val="0"/>
              </w:rPr>
            </w:pPr>
            <w:r>
              <w:rPr>
                <w:rFonts w:hint="eastAsia" w:ascii="宋体" w:hAnsi="宋体"/>
                <w:kern w:val="0"/>
              </w:rPr>
              <w:t>交易报文：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spacing w:beforeLines="0" w:afterLines="0"/>
              <w:ind w:firstLine="0" w:firstLineChars="0"/>
              <w:jc w:val="center"/>
              <w:rPr>
                <w:rFonts w:ascii="宋体" w:hAnsi="宋体"/>
              </w:rPr>
            </w:pPr>
            <w:r>
              <w:rPr>
                <w:rFonts w:hint="eastAsia" w:ascii="宋体" w:hAnsi="宋体"/>
              </w:rPr>
              <w:t>序号</w:t>
            </w:r>
          </w:p>
        </w:tc>
        <w:tc>
          <w:tcPr>
            <w:tcW w:w="2340" w:type="dxa"/>
            <w:gridSpan w:val="2"/>
            <w:tcBorders>
              <w:righ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中文含义</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长度</w:t>
            </w:r>
          </w:p>
        </w:tc>
        <w:tc>
          <w:tcPr>
            <w:tcW w:w="4044" w:type="dxa"/>
            <w:gridSpan w:val="2"/>
            <w:tcBorders>
              <w:right w:val="double" w:color="auto" w:sz="4" w:space="0"/>
            </w:tcBorders>
            <w:noWrap w:val="0"/>
            <w:vAlign w:val="center"/>
          </w:tcPr>
          <w:p>
            <w:pPr>
              <w:spacing w:beforeLines="0" w:afterLines="0"/>
              <w:ind w:firstLine="0" w:firstLineChars="0"/>
              <w:jc w:val="center"/>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45"/>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交易代码</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4</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lang w:val="en-US" w:eastAsia="zh-CN"/>
              </w:rPr>
              <w:t>230</w:t>
            </w:r>
            <w:r>
              <w:rPr>
                <w:rFonts w:ascii="宋体" w:hAnsi="宋体"/>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45"/>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监管银行代码</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2</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45"/>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hint="eastAsia" w:ascii="宋体" w:hAnsi="宋体"/>
              </w:rPr>
            </w:pPr>
            <w:r>
              <w:rPr>
                <w:rFonts w:hint="eastAsia" w:ascii="宋体" w:hAnsi="宋体"/>
              </w:rPr>
              <w:t>城市代码</w:t>
            </w:r>
          </w:p>
        </w:tc>
        <w:tc>
          <w:tcPr>
            <w:tcW w:w="816" w:type="dxa"/>
            <w:tcBorders>
              <w:left w:val="single" w:color="auto" w:sz="6" w:space="0"/>
            </w:tcBorders>
            <w:noWrap w:val="0"/>
            <w:vAlign w:val="center"/>
          </w:tcPr>
          <w:p>
            <w:pPr>
              <w:spacing w:beforeLines="0" w:afterLines="0"/>
              <w:ind w:firstLine="0" w:firstLineChars="0"/>
              <w:jc w:val="center"/>
              <w:rPr>
                <w:rFonts w:hint="eastAsia" w:ascii="宋体" w:hAnsi="宋体"/>
              </w:rPr>
            </w:pPr>
            <w:r>
              <w:rPr>
                <w:rFonts w:hint="eastAsia" w:ascii="宋体" w:hAnsi="宋体"/>
              </w:rPr>
              <w:t>6</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45"/>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hint="eastAsia" w:ascii="宋体" w:hAnsi="宋体"/>
              </w:rPr>
            </w:pPr>
            <w:r>
              <w:rPr>
                <w:rFonts w:hint="eastAsia" w:ascii="宋体" w:hAnsi="宋体"/>
              </w:rPr>
              <w:t>凭证编号</w:t>
            </w:r>
          </w:p>
        </w:tc>
        <w:tc>
          <w:tcPr>
            <w:tcW w:w="816" w:type="dxa"/>
            <w:tcBorders>
              <w:left w:val="single" w:color="auto" w:sz="6" w:space="0"/>
            </w:tcBorders>
            <w:noWrap w:val="0"/>
            <w:vAlign w:val="center"/>
          </w:tcPr>
          <w:p>
            <w:pPr>
              <w:spacing w:beforeLines="0" w:afterLines="0"/>
              <w:ind w:firstLine="0" w:firstLineChars="0"/>
              <w:jc w:val="center"/>
              <w:rPr>
                <w:rFonts w:hint="eastAsia" w:ascii="宋体" w:hAnsi="宋体"/>
              </w:rPr>
            </w:pPr>
            <w:r>
              <w:rPr>
                <w:rFonts w:hint="eastAsia" w:ascii="宋体" w:hAnsi="宋体"/>
              </w:rPr>
              <w:t>30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ascii="宋体" w:hAnsi="宋体"/>
              </w:rPr>
              <w:t>出账凭证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45"/>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银行流水号</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30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45"/>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银行网点号</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30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45"/>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银行柜员号</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30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45"/>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发起方</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1</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1_监管银行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100" w:type="dxa"/>
            <w:gridSpan w:val="6"/>
            <w:tcBorders>
              <w:left w:val="double" w:color="auto" w:sz="4" w:space="0"/>
              <w:right w:val="double" w:color="auto" w:sz="4" w:space="0"/>
            </w:tcBorders>
            <w:noWrap w:val="0"/>
            <w:vAlign w:val="center"/>
          </w:tcPr>
          <w:p>
            <w:pPr>
              <w:spacing w:beforeLines="0" w:afterLines="0"/>
              <w:ind w:firstLine="0" w:firstLineChars="0"/>
              <w:rPr>
                <w:rFonts w:ascii="宋体" w:hAnsi="宋体"/>
                <w:kern w:val="0"/>
              </w:rPr>
            </w:pPr>
            <w:r>
              <w:rPr>
                <w:rFonts w:hint="eastAsia" w:ascii="宋体" w:hAnsi="宋体"/>
                <w:kern w:val="0"/>
              </w:rPr>
              <w:t>正确返回：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spacing w:beforeLines="0" w:afterLines="0"/>
              <w:ind w:firstLine="0" w:firstLineChars="0"/>
              <w:jc w:val="center"/>
              <w:rPr>
                <w:rFonts w:ascii="宋体" w:hAnsi="宋体"/>
              </w:rPr>
            </w:pPr>
            <w:r>
              <w:rPr>
                <w:rFonts w:hint="eastAsia" w:ascii="宋体" w:hAnsi="宋体"/>
              </w:rPr>
              <w:t>序号</w:t>
            </w: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中文含义</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长度</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46"/>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返回码</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4</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0000表示成功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46"/>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监管账号</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30</w:t>
            </w:r>
          </w:p>
        </w:tc>
        <w:tc>
          <w:tcPr>
            <w:tcW w:w="4044" w:type="dxa"/>
            <w:gridSpan w:val="2"/>
            <w:tcBorders>
              <w:right w:val="double" w:color="auto" w:sz="4" w:space="0"/>
            </w:tcBorders>
            <w:noWrap w:val="0"/>
            <w:vAlign w:val="center"/>
          </w:tcPr>
          <w:p>
            <w:pPr>
              <w:spacing w:beforeLines="0" w:afterLines="0"/>
              <w:ind w:firstLine="0" w:firstLineChars="0"/>
              <w:rPr>
                <w:rFonts w:hint="eastAsia"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46"/>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监管账户户名</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150</w:t>
            </w:r>
          </w:p>
        </w:tc>
        <w:tc>
          <w:tcPr>
            <w:tcW w:w="4044" w:type="dxa"/>
            <w:gridSpan w:val="2"/>
            <w:tcBorders>
              <w:right w:val="double" w:color="auto" w:sz="4" w:space="0"/>
            </w:tcBorders>
            <w:noWrap w:val="0"/>
            <w:vAlign w:val="center"/>
          </w:tcPr>
          <w:p>
            <w:pPr>
              <w:spacing w:beforeLines="0" w:afterLines="0"/>
              <w:ind w:firstLine="0" w:firstLineChars="0"/>
              <w:rPr>
                <w:rFonts w:hint="eastAsia"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46"/>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hint="eastAsia" w:ascii="宋体" w:hAnsi="宋体"/>
              </w:rPr>
            </w:pPr>
            <w:r>
              <w:rPr>
                <w:rFonts w:hint="eastAsia" w:ascii="宋体" w:hAnsi="宋体"/>
              </w:rPr>
              <w:t>出账金额</w:t>
            </w:r>
          </w:p>
        </w:tc>
        <w:tc>
          <w:tcPr>
            <w:tcW w:w="816" w:type="dxa"/>
            <w:tcBorders>
              <w:left w:val="single" w:color="auto" w:sz="6" w:space="0"/>
            </w:tcBorders>
            <w:noWrap w:val="0"/>
            <w:vAlign w:val="center"/>
          </w:tcPr>
          <w:p>
            <w:pPr>
              <w:spacing w:beforeLines="0" w:afterLines="0"/>
              <w:ind w:firstLine="0" w:firstLineChars="0"/>
              <w:jc w:val="center"/>
              <w:rPr>
                <w:rFonts w:hint="eastAsia" w:ascii="宋体" w:hAnsi="宋体"/>
              </w:rPr>
            </w:pPr>
            <w:r>
              <w:rPr>
                <w:rFonts w:hint="eastAsia" w:ascii="宋体" w:hAnsi="宋体"/>
              </w:rPr>
              <w:t>20</w:t>
            </w:r>
          </w:p>
        </w:tc>
        <w:tc>
          <w:tcPr>
            <w:tcW w:w="4044" w:type="dxa"/>
            <w:gridSpan w:val="2"/>
            <w:tcBorders>
              <w:right w:val="double" w:color="auto" w:sz="4" w:space="0"/>
            </w:tcBorders>
            <w:noWrap w:val="0"/>
            <w:vAlign w:val="center"/>
          </w:tcPr>
          <w:p>
            <w:pPr>
              <w:spacing w:beforeLines="0" w:afterLines="0"/>
              <w:ind w:firstLine="0" w:firstLineChars="0"/>
              <w:rPr>
                <w:rFonts w:hint="eastAsia" w:ascii="宋体" w:hAnsi="宋体"/>
              </w:rPr>
            </w:pPr>
            <w:r>
              <w:rPr>
                <w:rFonts w:hint="eastAsia" w:ascii="宋体" w:hAnsi="宋体"/>
              </w:rPr>
              <w:t>以分为单位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46"/>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预售资金监管平台流水</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16</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100" w:type="dxa"/>
            <w:gridSpan w:val="6"/>
            <w:tcBorders>
              <w:left w:val="double" w:color="auto" w:sz="4" w:space="0"/>
              <w:right w:val="double" w:color="auto" w:sz="4" w:space="0"/>
            </w:tcBorders>
            <w:noWrap w:val="0"/>
            <w:vAlign w:val="center"/>
          </w:tcPr>
          <w:p>
            <w:pPr>
              <w:spacing w:beforeLines="0" w:afterLines="0"/>
              <w:ind w:firstLine="0" w:firstLineChars="0"/>
              <w:rPr>
                <w:rFonts w:ascii="宋体" w:hAnsi="宋体"/>
                <w:kern w:val="0"/>
              </w:rPr>
            </w:pPr>
            <w:r>
              <w:rPr>
                <w:rFonts w:hint="eastAsia" w:ascii="宋体" w:hAnsi="宋体"/>
                <w:kern w:val="0"/>
              </w:rPr>
              <w:t>错误返回：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spacing w:beforeLines="0" w:afterLines="0"/>
              <w:ind w:firstLine="0" w:firstLineChars="0"/>
              <w:rPr>
                <w:rFonts w:ascii="宋体" w:hAnsi="宋体"/>
              </w:rPr>
            </w:pPr>
            <w:r>
              <w:rPr>
                <w:rFonts w:hint="eastAsia" w:ascii="宋体" w:hAnsi="宋体"/>
              </w:rPr>
              <w:t>序号</w:t>
            </w: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中文含义</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长度</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47"/>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返回码</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4</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87" w:hRule="atLeast"/>
        </w:trPr>
        <w:tc>
          <w:tcPr>
            <w:tcW w:w="900" w:type="dxa"/>
            <w:tcBorders>
              <w:left w:val="double" w:color="auto" w:sz="4" w:space="0"/>
              <w:bottom w:val="double" w:color="auto" w:sz="4" w:space="0"/>
            </w:tcBorders>
            <w:noWrap w:val="0"/>
            <w:vAlign w:val="center"/>
          </w:tcPr>
          <w:p>
            <w:pPr>
              <w:numPr>
                <w:ilvl w:val="0"/>
                <w:numId w:val="47"/>
              </w:numPr>
              <w:spacing w:beforeLines="0" w:afterLines="0"/>
              <w:ind w:firstLineChars="0"/>
              <w:jc w:val="center"/>
              <w:rPr>
                <w:rFonts w:ascii="宋体" w:hAnsi="宋体"/>
              </w:rPr>
            </w:pPr>
          </w:p>
        </w:tc>
        <w:tc>
          <w:tcPr>
            <w:tcW w:w="2340" w:type="dxa"/>
            <w:gridSpan w:val="2"/>
            <w:tcBorders>
              <w:bottom w:val="double" w:color="auto" w:sz="4" w:space="0"/>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错误原因描述</w:t>
            </w:r>
          </w:p>
        </w:tc>
        <w:tc>
          <w:tcPr>
            <w:tcW w:w="816" w:type="dxa"/>
            <w:tcBorders>
              <w:left w:val="single" w:color="auto" w:sz="6" w:space="0"/>
              <w:bottom w:val="double" w:color="auto" w:sz="4" w:space="0"/>
            </w:tcBorders>
            <w:noWrap w:val="0"/>
            <w:vAlign w:val="center"/>
          </w:tcPr>
          <w:p>
            <w:pPr>
              <w:spacing w:beforeLines="0" w:afterLines="0"/>
              <w:ind w:firstLine="0" w:firstLineChars="0"/>
              <w:jc w:val="center"/>
              <w:rPr>
                <w:rFonts w:ascii="宋体" w:hAnsi="宋体"/>
              </w:rPr>
            </w:pPr>
            <w:r>
              <w:rPr>
                <w:rFonts w:hint="eastAsia" w:ascii="宋体" w:hAnsi="宋体"/>
              </w:rPr>
              <w:t>60</w:t>
            </w:r>
          </w:p>
        </w:tc>
        <w:tc>
          <w:tcPr>
            <w:tcW w:w="4044" w:type="dxa"/>
            <w:gridSpan w:val="2"/>
            <w:tcBorders>
              <w:bottom w:val="double" w:color="auto" w:sz="4" w:space="0"/>
              <w:right w:val="double" w:color="auto" w:sz="4" w:space="0"/>
            </w:tcBorders>
            <w:noWrap w:val="0"/>
            <w:vAlign w:val="center"/>
          </w:tcPr>
          <w:p>
            <w:pPr>
              <w:spacing w:beforeLines="0" w:afterLines="0"/>
              <w:ind w:firstLine="0" w:firstLineChars="0"/>
              <w:rPr>
                <w:rFonts w:ascii="宋体" w:hAnsi="宋体"/>
              </w:rPr>
            </w:pPr>
          </w:p>
        </w:tc>
      </w:tr>
    </w:tbl>
    <w:p>
      <w:pPr>
        <w:spacing w:before="156" w:after="156"/>
        <w:ind w:firstLine="420"/>
        <w:rPr>
          <w:rFonts w:hint="eastAsia"/>
        </w:rPr>
      </w:pPr>
    </w:p>
    <w:p>
      <w:pPr>
        <w:pStyle w:val="4"/>
        <w:numPr>
          <w:ilvl w:val="0"/>
          <w:numId w:val="44"/>
        </w:numPr>
      </w:pPr>
      <w:bookmarkStart w:id="71" w:name="_Toc8819"/>
      <w:bookmarkStart w:id="72" w:name="_Toc8592"/>
      <w:bookmarkStart w:id="73" w:name="_Toc394478319"/>
      <w:r>
        <w:rPr>
          <w:rFonts w:hint="eastAsia"/>
        </w:rPr>
        <w:t>[</w:t>
      </w:r>
      <w:r>
        <w:rPr>
          <w:rFonts w:hint="eastAsia"/>
          <w:lang w:val="en-US" w:eastAsia="zh-CN"/>
        </w:rPr>
        <w:t>230</w:t>
      </w:r>
      <w:r>
        <w:rPr>
          <w:rFonts w:hint="eastAsia"/>
        </w:rPr>
        <w:t>2]</w:t>
      </w:r>
      <w:r>
        <w:rPr>
          <w:rFonts w:hint="eastAsia"/>
          <w:lang w:eastAsia="zh-CN"/>
        </w:rPr>
        <w:t>其他</w:t>
      </w:r>
      <w:r>
        <w:rPr>
          <w:rFonts w:hint="eastAsia"/>
        </w:rPr>
        <w:t>拨款记账</w:t>
      </w:r>
      <w:bookmarkEnd w:id="71"/>
      <w:bookmarkEnd w:id="72"/>
      <w:bookmarkEnd w:id="73"/>
    </w:p>
    <w:tbl>
      <w:tblPr>
        <w:tblStyle w:val="23"/>
        <w:tblW w:w="8100"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360"/>
        <w:gridCol w:w="1980"/>
        <w:gridCol w:w="816"/>
        <w:gridCol w:w="1080"/>
        <w:gridCol w:w="29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60" w:type="dxa"/>
            <w:gridSpan w:val="2"/>
            <w:tcBorders>
              <w:top w:val="double" w:color="auto" w:sz="4" w:space="0"/>
              <w:left w:val="double" w:color="auto" w:sz="4" w:space="0"/>
            </w:tcBorders>
            <w:noWrap w:val="0"/>
            <w:vAlign w:val="center"/>
          </w:tcPr>
          <w:p>
            <w:pPr>
              <w:spacing w:beforeLines="0" w:afterLines="0"/>
              <w:ind w:firstLine="0" w:firstLineChars="0"/>
              <w:rPr>
                <w:rFonts w:ascii="宋体" w:hAnsi="宋体"/>
              </w:rPr>
            </w:pPr>
            <w:r>
              <w:rPr>
                <w:rFonts w:hint="eastAsia" w:ascii="宋体" w:hAnsi="宋体"/>
                <w:kern w:val="0"/>
              </w:rPr>
              <w:t>主要功能</w:t>
            </w:r>
          </w:p>
        </w:tc>
        <w:tc>
          <w:tcPr>
            <w:tcW w:w="2796" w:type="dxa"/>
            <w:gridSpan w:val="2"/>
            <w:tcBorders>
              <w:top w:val="double" w:color="auto" w:sz="4" w:space="0"/>
            </w:tcBorders>
            <w:noWrap w:val="0"/>
            <w:vAlign w:val="center"/>
          </w:tcPr>
          <w:p>
            <w:pPr>
              <w:spacing w:beforeLines="0" w:afterLines="0"/>
              <w:ind w:firstLine="0" w:firstLineChars="0"/>
              <w:rPr>
                <w:rFonts w:ascii="宋体" w:hAnsi="宋体"/>
              </w:rPr>
            </w:pPr>
            <w:r>
              <w:rPr>
                <w:rFonts w:hint="eastAsia" w:ascii="宋体" w:hAnsi="宋体"/>
                <w:lang w:val="en-US" w:eastAsia="zh-CN"/>
              </w:rPr>
              <w:t>230</w:t>
            </w:r>
            <w:r>
              <w:rPr>
                <w:rFonts w:hint="eastAsia" w:ascii="宋体" w:hAnsi="宋体"/>
              </w:rPr>
              <w:t>2</w:t>
            </w:r>
          </w:p>
        </w:tc>
        <w:tc>
          <w:tcPr>
            <w:tcW w:w="1080" w:type="dxa"/>
            <w:tcBorders>
              <w:top w:val="double" w:color="auto" w:sz="4" w:space="0"/>
            </w:tcBorders>
            <w:noWrap w:val="0"/>
            <w:vAlign w:val="center"/>
          </w:tcPr>
          <w:p>
            <w:pPr>
              <w:spacing w:beforeLines="0" w:afterLines="0"/>
              <w:ind w:firstLine="0" w:firstLineChars="0"/>
              <w:rPr>
                <w:rFonts w:ascii="宋体" w:hAnsi="宋体"/>
              </w:rPr>
            </w:pPr>
            <w:r>
              <w:rPr>
                <w:rFonts w:hint="eastAsia" w:ascii="宋体" w:hAnsi="宋体"/>
              </w:rPr>
              <w:t>交易名称</w:t>
            </w:r>
          </w:p>
        </w:tc>
        <w:tc>
          <w:tcPr>
            <w:tcW w:w="2964" w:type="dxa"/>
            <w:tcBorders>
              <w:top w:val="double" w:color="auto" w:sz="4" w:space="0"/>
              <w:right w:val="double" w:color="auto" w:sz="4" w:space="0"/>
            </w:tcBorders>
            <w:noWrap w:val="0"/>
            <w:vAlign w:val="center"/>
          </w:tcPr>
          <w:p>
            <w:pPr>
              <w:spacing w:beforeLines="0" w:afterLines="0"/>
              <w:ind w:firstLine="0" w:firstLineChars="0"/>
              <w:rPr>
                <w:rFonts w:ascii="宋体" w:hAnsi="宋体"/>
              </w:rPr>
            </w:pPr>
            <w:r>
              <w:rPr>
                <w:rFonts w:hint="eastAsia"/>
                <w:lang w:eastAsia="zh-CN"/>
              </w:rPr>
              <w:t>其他</w:t>
            </w:r>
            <w:r>
              <w:rPr>
                <w:rFonts w:hint="eastAsia"/>
              </w:rPr>
              <w:t>拨款</w:t>
            </w:r>
            <w:r>
              <w:rPr>
                <w:rFonts w:hint="eastAsia" w:ascii="宋体" w:hAnsi="宋体"/>
              </w:rPr>
              <w:t>记账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60" w:type="dxa"/>
            <w:gridSpan w:val="2"/>
            <w:tcBorders>
              <w:left w:val="double" w:color="auto" w:sz="4" w:space="0"/>
            </w:tcBorders>
            <w:noWrap w:val="0"/>
            <w:vAlign w:val="center"/>
          </w:tcPr>
          <w:p>
            <w:pPr>
              <w:spacing w:beforeLines="0" w:afterLines="0"/>
              <w:ind w:firstLine="0" w:firstLineChars="0"/>
              <w:rPr>
                <w:rFonts w:ascii="宋体" w:hAnsi="宋体"/>
              </w:rPr>
            </w:pPr>
            <w:r>
              <w:rPr>
                <w:rFonts w:hint="eastAsia" w:ascii="宋体" w:hAnsi="宋体"/>
                <w:kern w:val="0"/>
              </w:rPr>
              <w:t>主要功能</w:t>
            </w:r>
          </w:p>
        </w:tc>
        <w:tc>
          <w:tcPr>
            <w:tcW w:w="6840" w:type="dxa"/>
            <w:gridSpan w:val="4"/>
            <w:tcBorders>
              <w:right w:val="double" w:color="auto" w:sz="4" w:space="0"/>
            </w:tcBorders>
            <w:noWrap w:val="0"/>
            <w:vAlign w:val="center"/>
          </w:tcPr>
          <w:p>
            <w:pPr>
              <w:spacing w:beforeLines="0" w:afterLines="0"/>
              <w:ind w:firstLine="0" w:firstLineChars="0"/>
            </w:pPr>
            <w:r>
              <w:rPr>
                <w:rFonts w:hint="eastAsia"/>
              </w:rPr>
              <w:t>监管银行进行</w:t>
            </w:r>
            <w:r>
              <w:rPr>
                <w:rFonts w:hint="eastAsia"/>
                <w:lang w:eastAsia="zh-CN"/>
              </w:rPr>
              <w:t>其他</w:t>
            </w:r>
            <w:r>
              <w:rPr>
                <w:rFonts w:hint="eastAsia"/>
              </w:rPr>
              <w:t>拨款记账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100" w:type="dxa"/>
            <w:gridSpan w:val="6"/>
            <w:tcBorders>
              <w:left w:val="double" w:color="auto" w:sz="4" w:space="0"/>
              <w:right w:val="double" w:color="auto" w:sz="4" w:space="0"/>
            </w:tcBorders>
            <w:noWrap w:val="0"/>
            <w:vAlign w:val="center"/>
          </w:tcPr>
          <w:p>
            <w:pPr>
              <w:spacing w:beforeLines="0" w:afterLines="0"/>
              <w:ind w:firstLine="0" w:firstLineChars="0"/>
              <w:rPr>
                <w:rFonts w:ascii="宋体" w:hAnsi="宋体"/>
                <w:kern w:val="0"/>
              </w:rPr>
            </w:pPr>
            <w:r>
              <w:rPr>
                <w:rFonts w:hint="eastAsia" w:ascii="宋体" w:hAnsi="宋体"/>
                <w:kern w:val="0"/>
              </w:rPr>
              <w:t>交易报文：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spacing w:beforeLines="0" w:afterLines="0"/>
              <w:ind w:firstLine="0" w:firstLineChars="0"/>
              <w:jc w:val="center"/>
              <w:rPr>
                <w:rFonts w:ascii="宋体" w:hAnsi="宋体"/>
              </w:rPr>
            </w:pPr>
            <w:r>
              <w:rPr>
                <w:rFonts w:hint="eastAsia" w:ascii="宋体" w:hAnsi="宋体"/>
              </w:rPr>
              <w:t>序号</w:t>
            </w:r>
          </w:p>
        </w:tc>
        <w:tc>
          <w:tcPr>
            <w:tcW w:w="2340" w:type="dxa"/>
            <w:gridSpan w:val="2"/>
            <w:tcBorders>
              <w:righ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中文含义</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长度</w:t>
            </w:r>
          </w:p>
        </w:tc>
        <w:tc>
          <w:tcPr>
            <w:tcW w:w="4044" w:type="dxa"/>
            <w:gridSpan w:val="2"/>
            <w:tcBorders>
              <w:right w:val="double" w:color="auto" w:sz="4" w:space="0"/>
            </w:tcBorders>
            <w:noWrap w:val="0"/>
            <w:vAlign w:val="center"/>
          </w:tcPr>
          <w:p>
            <w:pPr>
              <w:spacing w:beforeLines="0" w:afterLines="0"/>
              <w:ind w:firstLine="0" w:firstLineChars="0"/>
              <w:jc w:val="center"/>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48"/>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交易代码</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4</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lang w:val="en-US" w:eastAsia="zh-CN"/>
              </w:rPr>
              <w:t>230</w:t>
            </w:r>
            <w:r>
              <w:rPr>
                <w:rFonts w:hint="eastAsia" w:ascii="宋体" w:hAnsi="宋体"/>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48"/>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监管银行代码</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2</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48"/>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hint="eastAsia" w:ascii="宋体" w:hAnsi="宋体"/>
              </w:rPr>
            </w:pPr>
            <w:r>
              <w:rPr>
                <w:rFonts w:hint="eastAsia" w:ascii="宋体" w:hAnsi="宋体"/>
              </w:rPr>
              <w:t>城市代码</w:t>
            </w:r>
          </w:p>
        </w:tc>
        <w:tc>
          <w:tcPr>
            <w:tcW w:w="816" w:type="dxa"/>
            <w:tcBorders>
              <w:left w:val="single" w:color="auto" w:sz="6" w:space="0"/>
            </w:tcBorders>
            <w:noWrap w:val="0"/>
            <w:vAlign w:val="center"/>
          </w:tcPr>
          <w:p>
            <w:pPr>
              <w:spacing w:beforeLines="0" w:afterLines="0"/>
              <w:ind w:firstLine="0" w:firstLineChars="0"/>
              <w:jc w:val="center"/>
              <w:rPr>
                <w:rFonts w:hint="eastAsia" w:ascii="宋体" w:hAnsi="宋体"/>
              </w:rPr>
            </w:pPr>
            <w:r>
              <w:rPr>
                <w:rFonts w:hint="eastAsia" w:ascii="宋体" w:hAnsi="宋体"/>
              </w:rPr>
              <w:t>6</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48"/>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监管账号</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30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48"/>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hint="eastAsia" w:ascii="宋体" w:hAnsi="宋体"/>
              </w:rPr>
            </w:pPr>
            <w:r>
              <w:rPr>
                <w:rFonts w:hint="eastAsia" w:ascii="宋体" w:hAnsi="宋体"/>
              </w:rPr>
              <w:t>凭证编号</w:t>
            </w:r>
          </w:p>
        </w:tc>
        <w:tc>
          <w:tcPr>
            <w:tcW w:w="816" w:type="dxa"/>
            <w:tcBorders>
              <w:left w:val="single" w:color="auto" w:sz="6" w:space="0"/>
            </w:tcBorders>
            <w:noWrap w:val="0"/>
            <w:vAlign w:val="center"/>
          </w:tcPr>
          <w:p>
            <w:pPr>
              <w:spacing w:beforeLines="0" w:afterLines="0"/>
              <w:ind w:firstLine="0" w:firstLineChars="0"/>
              <w:jc w:val="center"/>
              <w:rPr>
                <w:rFonts w:hint="eastAsia" w:ascii="宋体" w:hAnsi="宋体"/>
              </w:rPr>
            </w:pPr>
            <w:r>
              <w:rPr>
                <w:rFonts w:hint="eastAsia" w:ascii="宋体" w:hAnsi="宋体"/>
              </w:rPr>
              <w:t>30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48"/>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hint="eastAsia" w:ascii="宋体" w:hAnsi="宋体"/>
              </w:rPr>
            </w:pPr>
            <w:r>
              <w:rPr>
                <w:rFonts w:hint="eastAsia" w:ascii="宋体" w:hAnsi="宋体"/>
              </w:rPr>
              <w:t>记账金额</w:t>
            </w:r>
          </w:p>
        </w:tc>
        <w:tc>
          <w:tcPr>
            <w:tcW w:w="816" w:type="dxa"/>
            <w:tcBorders>
              <w:left w:val="single" w:color="auto" w:sz="6" w:space="0"/>
            </w:tcBorders>
            <w:noWrap w:val="0"/>
            <w:vAlign w:val="center"/>
          </w:tcPr>
          <w:p>
            <w:pPr>
              <w:spacing w:beforeLines="0" w:afterLines="0"/>
              <w:ind w:firstLine="0" w:firstLineChars="0"/>
              <w:jc w:val="center"/>
              <w:rPr>
                <w:rFonts w:hint="eastAsia" w:ascii="宋体" w:hAnsi="宋体"/>
              </w:rPr>
            </w:pPr>
            <w:r>
              <w:rPr>
                <w:rFonts w:hint="eastAsia" w:ascii="宋体" w:hAnsi="宋体"/>
              </w:rPr>
              <w:t>20</w:t>
            </w:r>
          </w:p>
        </w:tc>
        <w:tc>
          <w:tcPr>
            <w:tcW w:w="4044" w:type="dxa"/>
            <w:gridSpan w:val="2"/>
            <w:tcBorders>
              <w:right w:val="double" w:color="auto" w:sz="4" w:space="0"/>
            </w:tcBorders>
            <w:noWrap w:val="0"/>
            <w:vAlign w:val="center"/>
          </w:tcPr>
          <w:p>
            <w:pPr>
              <w:spacing w:beforeLines="0" w:afterLines="0"/>
              <w:ind w:firstLine="0" w:firstLineChars="0"/>
              <w:rPr>
                <w:rFonts w:hint="eastAsia" w:ascii="宋体" w:hAnsi="宋体"/>
              </w:rPr>
            </w:pPr>
            <w:r>
              <w:rPr>
                <w:rFonts w:hint="eastAsia" w:ascii="宋体" w:hAnsi="宋体"/>
              </w:rPr>
              <w:t>以分为单位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48"/>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hint="eastAsia" w:ascii="宋体" w:hAnsi="宋体"/>
              </w:rPr>
            </w:pPr>
            <w:r>
              <w:rPr>
                <w:rFonts w:hint="eastAsia" w:ascii="宋体" w:hAnsi="宋体"/>
              </w:rPr>
              <w:t>记账描述</w:t>
            </w:r>
          </w:p>
        </w:tc>
        <w:tc>
          <w:tcPr>
            <w:tcW w:w="816" w:type="dxa"/>
            <w:tcBorders>
              <w:left w:val="single" w:color="auto" w:sz="6" w:space="0"/>
            </w:tcBorders>
            <w:noWrap w:val="0"/>
            <w:vAlign w:val="center"/>
          </w:tcPr>
          <w:p>
            <w:pPr>
              <w:spacing w:beforeLines="0" w:afterLines="0"/>
              <w:ind w:firstLine="0" w:firstLineChars="0"/>
              <w:jc w:val="center"/>
              <w:rPr>
                <w:rFonts w:hint="eastAsia" w:ascii="宋体" w:hAnsi="宋体"/>
              </w:rPr>
            </w:pPr>
            <w:r>
              <w:rPr>
                <w:rFonts w:hint="eastAsia" w:ascii="宋体" w:hAnsi="宋体"/>
              </w:rPr>
              <w:t>150</w:t>
            </w:r>
          </w:p>
        </w:tc>
        <w:tc>
          <w:tcPr>
            <w:tcW w:w="4044" w:type="dxa"/>
            <w:gridSpan w:val="2"/>
            <w:tcBorders>
              <w:right w:val="double" w:color="auto" w:sz="4" w:space="0"/>
            </w:tcBorders>
            <w:noWrap w:val="0"/>
            <w:vAlign w:val="center"/>
          </w:tcPr>
          <w:p>
            <w:pPr>
              <w:spacing w:beforeLines="0" w:afterLines="0"/>
              <w:ind w:firstLine="0" w:firstLineChars="0"/>
              <w:rPr>
                <w:rFonts w:hint="eastAsia"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48"/>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银行流水号</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30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48"/>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记账日期</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10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送系统日期即可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48"/>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银行网点号</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30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48"/>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银行柜员号</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30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48"/>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发起方</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1</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1_监管银行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100" w:type="dxa"/>
            <w:gridSpan w:val="6"/>
            <w:tcBorders>
              <w:left w:val="double" w:color="auto" w:sz="4" w:space="0"/>
              <w:right w:val="double" w:color="auto" w:sz="4" w:space="0"/>
            </w:tcBorders>
            <w:noWrap w:val="0"/>
            <w:vAlign w:val="center"/>
          </w:tcPr>
          <w:p>
            <w:pPr>
              <w:spacing w:beforeLines="0" w:afterLines="0"/>
              <w:ind w:firstLine="0" w:firstLineChars="0"/>
              <w:rPr>
                <w:rFonts w:ascii="宋体" w:hAnsi="宋体"/>
                <w:kern w:val="0"/>
              </w:rPr>
            </w:pPr>
            <w:r>
              <w:rPr>
                <w:rFonts w:hint="eastAsia" w:ascii="宋体" w:hAnsi="宋体"/>
                <w:kern w:val="0"/>
              </w:rPr>
              <w:t>正确返回：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spacing w:beforeLines="0" w:afterLines="0"/>
              <w:ind w:firstLine="0" w:firstLineChars="0"/>
              <w:jc w:val="center"/>
              <w:rPr>
                <w:rFonts w:ascii="宋体" w:hAnsi="宋体"/>
              </w:rPr>
            </w:pPr>
            <w:r>
              <w:rPr>
                <w:rFonts w:hint="eastAsia" w:ascii="宋体" w:hAnsi="宋体"/>
              </w:rPr>
              <w:t>序号</w:t>
            </w: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中文含义</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长度</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spacing w:beforeLines="0" w:afterLines="0"/>
              <w:ind w:firstLine="0" w:firstLineChars="0"/>
              <w:rPr>
                <w:rFonts w:hint="eastAsia" w:ascii="宋体" w:hAnsi="宋体"/>
              </w:rPr>
            </w:pPr>
            <w:r>
              <w:rPr>
                <w:rFonts w:hint="eastAsia" w:ascii="宋体" w:hAnsi="宋体"/>
              </w:rPr>
              <w:t>01</w:t>
            </w: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返回码</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4</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0000表示成功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spacing w:beforeLines="0" w:afterLines="0"/>
              <w:ind w:firstLine="0" w:firstLineChars="0"/>
              <w:rPr>
                <w:rFonts w:hint="eastAsia" w:ascii="宋体" w:hAnsi="宋体"/>
              </w:rPr>
            </w:pPr>
            <w:r>
              <w:rPr>
                <w:rFonts w:hint="eastAsia" w:ascii="宋体" w:hAnsi="宋体"/>
              </w:rPr>
              <w:t>02</w:t>
            </w: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预售资金监管平台流水</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16</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100" w:type="dxa"/>
            <w:gridSpan w:val="6"/>
            <w:tcBorders>
              <w:left w:val="double" w:color="auto" w:sz="4" w:space="0"/>
              <w:right w:val="double" w:color="auto" w:sz="4" w:space="0"/>
            </w:tcBorders>
            <w:noWrap w:val="0"/>
            <w:vAlign w:val="center"/>
          </w:tcPr>
          <w:p>
            <w:pPr>
              <w:spacing w:beforeLines="0" w:afterLines="0"/>
              <w:ind w:firstLine="0" w:firstLineChars="0"/>
              <w:rPr>
                <w:rFonts w:ascii="宋体" w:hAnsi="宋体"/>
                <w:kern w:val="0"/>
              </w:rPr>
            </w:pPr>
            <w:r>
              <w:rPr>
                <w:rFonts w:hint="eastAsia" w:ascii="宋体" w:hAnsi="宋体"/>
                <w:kern w:val="0"/>
              </w:rPr>
              <w:t>错误返回：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spacing w:beforeLines="0" w:afterLines="0"/>
              <w:ind w:firstLine="0" w:firstLineChars="0"/>
              <w:rPr>
                <w:rFonts w:ascii="宋体" w:hAnsi="宋体"/>
              </w:rPr>
            </w:pPr>
            <w:r>
              <w:rPr>
                <w:rFonts w:hint="eastAsia" w:ascii="宋体" w:hAnsi="宋体"/>
              </w:rPr>
              <w:t>序号</w:t>
            </w: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中文含义</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长度</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spacing w:beforeLines="0" w:afterLines="0"/>
              <w:ind w:firstLine="0" w:firstLineChars="0"/>
              <w:rPr>
                <w:rFonts w:hint="eastAsia" w:ascii="宋体" w:hAnsi="宋体"/>
              </w:rPr>
            </w:pPr>
            <w:r>
              <w:rPr>
                <w:rFonts w:hint="eastAsia" w:ascii="宋体" w:hAnsi="宋体"/>
              </w:rPr>
              <w:t>01</w:t>
            </w: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返回码</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4</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87" w:hRule="atLeast"/>
        </w:trPr>
        <w:tc>
          <w:tcPr>
            <w:tcW w:w="900" w:type="dxa"/>
            <w:tcBorders>
              <w:left w:val="double" w:color="auto" w:sz="4" w:space="0"/>
              <w:bottom w:val="double" w:color="auto" w:sz="4" w:space="0"/>
            </w:tcBorders>
            <w:noWrap w:val="0"/>
            <w:vAlign w:val="center"/>
          </w:tcPr>
          <w:p>
            <w:pPr>
              <w:spacing w:beforeLines="0" w:afterLines="0"/>
              <w:ind w:firstLine="0" w:firstLineChars="0"/>
              <w:rPr>
                <w:rFonts w:hint="eastAsia" w:ascii="宋体" w:hAnsi="宋体"/>
              </w:rPr>
            </w:pPr>
            <w:r>
              <w:rPr>
                <w:rFonts w:hint="eastAsia" w:ascii="宋体" w:hAnsi="宋体"/>
              </w:rPr>
              <w:t>02</w:t>
            </w:r>
          </w:p>
        </w:tc>
        <w:tc>
          <w:tcPr>
            <w:tcW w:w="2340" w:type="dxa"/>
            <w:gridSpan w:val="2"/>
            <w:tcBorders>
              <w:bottom w:val="double" w:color="auto" w:sz="4" w:space="0"/>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错误原因描述</w:t>
            </w:r>
          </w:p>
        </w:tc>
        <w:tc>
          <w:tcPr>
            <w:tcW w:w="816" w:type="dxa"/>
            <w:tcBorders>
              <w:left w:val="single" w:color="auto" w:sz="6" w:space="0"/>
              <w:bottom w:val="double" w:color="auto" w:sz="4" w:space="0"/>
            </w:tcBorders>
            <w:noWrap w:val="0"/>
            <w:vAlign w:val="center"/>
          </w:tcPr>
          <w:p>
            <w:pPr>
              <w:spacing w:beforeLines="0" w:afterLines="0"/>
              <w:ind w:firstLine="0" w:firstLineChars="0"/>
              <w:jc w:val="center"/>
              <w:rPr>
                <w:rFonts w:ascii="宋体" w:hAnsi="宋体"/>
              </w:rPr>
            </w:pPr>
            <w:r>
              <w:rPr>
                <w:rFonts w:hint="eastAsia" w:ascii="宋体" w:hAnsi="宋体"/>
              </w:rPr>
              <w:t>60</w:t>
            </w:r>
          </w:p>
        </w:tc>
        <w:tc>
          <w:tcPr>
            <w:tcW w:w="4044" w:type="dxa"/>
            <w:gridSpan w:val="2"/>
            <w:tcBorders>
              <w:bottom w:val="double" w:color="auto" w:sz="4" w:space="0"/>
              <w:right w:val="double" w:color="auto" w:sz="4" w:space="0"/>
            </w:tcBorders>
            <w:noWrap w:val="0"/>
            <w:vAlign w:val="center"/>
          </w:tcPr>
          <w:p>
            <w:pPr>
              <w:spacing w:beforeLines="0" w:afterLines="0"/>
              <w:ind w:firstLine="0" w:firstLineChars="0"/>
              <w:rPr>
                <w:rFonts w:ascii="宋体" w:hAnsi="宋体"/>
              </w:rPr>
            </w:pPr>
          </w:p>
        </w:tc>
      </w:tr>
    </w:tbl>
    <w:p>
      <w:pPr>
        <w:pStyle w:val="4"/>
        <w:numPr>
          <w:ilvl w:val="0"/>
          <w:numId w:val="44"/>
        </w:numPr>
      </w:pPr>
      <w:bookmarkStart w:id="74" w:name="_Toc32305"/>
      <w:bookmarkStart w:id="75" w:name="_Toc394478320"/>
      <w:bookmarkStart w:id="76" w:name="_Toc24025"/>
      <w:r>
        <w:rPr>
          <w:rFonts w:hint="eastAsia"/>
        </w:rPr>
        <w:t>[</w:t>
      </w:r>
      <w:r>
        <w:rPr>
          <w:rFonts w:hint="eastAsia"/>
          <w:lang w:val="en-US" w:eastAsia="zh-CN"/>
        </w:rPr>
        <w:t>2311</w:t>
      </w:r>
      <w:r>
        <w:rPr>
          <w:rFonts w:hint="eastAsia"/>
        </w:rPr>
        <w:t>]</w:t>
      </w:r>
      <w:r>
        <w:rPr>
          <w:rFonts w:hint="eastAsia"/>
          <w:lang w:eastAsia="zh-CN"/>
        </w:rPr>
        <w:t>其他</w:t>
      </w:r>
      <w:r>
        <w:rPr>
          <w:rFonts w:hint="eastAsia"/>
        </w:rPr>
        <w:t>拨款记账冲正</w:t>
      </w:r>
      <w:bookmarkEnd w:id="74"/>
      <w:bookmarkEnd w:id="75"/>
      <w:bookmarkEnd w:id="76"/>
    </w:p>
    <w:tbl>
      <w:tblPr>
        <w:tblStyle w:val="23"/>
        <w:tblW w:w="8100"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360"/>
        <w:gridCol w:w="1980"/>
        <w:gridCol w:w="816"/>
        <w:gridCol w:w="1080"/>
        <w:gridCol w:w="29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60" w:type="dxa"/>
            <w:gridSpan w:val="2"/>
            <w:tcBorders>
              <w:top w:val="double" w:color="auto" w:sz="4" w:space="0"/>
              <w:left w:val="double" w:color="auto" w:sz="4" w:space="0"/>
            </w:tcBorders>
            <w:noWrap w:val="0"/>
            <w:vAlign w:val="center"/>
          </w:tcPr>
          <w:p>
            <w:pPr>
              <w:spacing w:beforeLines="0" w:afterLines="0"/>
              <w:ind w:firstLine="0" w:firstLineChars="0"/>
              <w:rPr>
                <w:rFonts w:ascii="宋体" w:hAnsi="宋体"/>
              </w:rPr>
            </w:pPr>
            <w:r>
              <w:rPr>
                <w:rFonts w:hint="eastAsia" w:ascii="宋体" w:hAnsi="宋体"/>
                <w:kern w:val="0"/>
              </w:rPr>
              <w:t>主要功能</w:t>
            </w:r>
          </w:p>
        </w:tc>
        <w:tc>
          <w:tcPr>
            <w:tcW w:w="2796" w:type="dxa"/>
            <w:gridSpan w:val="2"/>
            <w:tcBorders>
              <w:top w:val="double" w:color="auto" w:sz="4" w:space="0"/>
            </w:tcBorders>
            <w:noWrap w:val="0"/>
            <w:vAlign w:val="center"/>
          </w:tcPr>
          <w:p>
            <w:pPr>
              <w:spacing w:beforeLines="0" w:afterLines="0"/>
              <w:ind w:firstLine="0" w:firstLineChars="0"/>
              <w:rPr>
                <w:rFonts w:ascii="宋体" w:hAnsi="宋体"/>
              </w:rPr>
            </w:pPr>
            <w:r>
              <w:rPr>
                <w:rFonts w:hint="eastAsia"/>
                <w:lang w:val="en-US" w:eastAsia="zh-CN"/>
              </w:rPr>
              <w:t>2311</w:t>
            </w:r>
          </w:p>
        </w:tc>
        <w:tc>
          <w:tcPr>
            <w:tcW w:w="1080" w:type="dxa"/>
            <w:tcBorders>
              <w:top w:val="double" w:color="auto" w:sz="4" w:space="0"/>
            </w:tcBorders>
            <w:noWrap w:val="0"/>
            <w:vAlign w:val="center"/>
          </w:tcPr>
          <w:p>
            <w:pPr>
              <w:spacing w:beforeLines="0" w:afterLines="0"/>
              <w:ind w:firstLine="0" w:firstLineChars="0"/>
              <w:rPr>
                <w:rFonts w:ascii="宋体" w:hAnsi="宋体"/>
              </w:rPr>
            </w:pPr>
            <w:r>
              <w:rPr>
                <w:rFonts w:hint="eastAsia" w:ascii="宋体" w:hAnsi="宋体"/>
              </w:rPr>
              <w:t>交易名称</w:t>
            </w:r>
          </w:p>
        </w:tc>
        <w:tc>
          <w:tcPr>
            <w:tcW w:w="2964" w:type="dxa"/>
            <w:tcBorders>
              <w:top w:val="double" w:color="auto" w:sz="4" w:space="0"/>
              <w:right w:val="double" w:color="auto" w:sz="4" w:space="0"/>
            </w:tcBorders>
            <w:noWrap w:val="0"/>
            <w:vAlign w:val="center"/>
          </w:tcPr>
          <w:p>
            <w:pPr>
              <w:spacing w:beforeLines="0" w:afterLines="0"/>
              <w:ind w:firstLine="0" w:firstLineChars="0"/>
              <w:rPr>
                <w:rFonts w:ascii="宋体" w:hAnsi="宋体"/>
              </w:rPr>
            </w:pPr>
            <w:r>
              <w:rPr>
                <w:rFonts w:hint="eastAsia"/>
                <w:lang w:eastAsia="zh-CN"/>
              </w:rPr>
              <w:t>其他</w:t>
            </w:r>
            <w:r>
              <w:rPr>
                <w:rFonts w:hint="eastAsia"/>
              </w:rPr>
              <w:t>拨款</w:t>
            </w:r>
            <w:r>
              <w:rPr>
                <w:rFonts w:hint="eastAsia" w:ascii="宋体" w:hAnsi="宋体"/>
              </w:rPr>
              <w:t>记账冲正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1260" w:type="dxa"/>
            <w:gridSpan w:val="2"/>
            <w:tcBorders>
              <w:left w:val="double" w:color="auto" w:sz="4" w:space="0"/>
            </w:tcBorders>
            <w:noWrap w:val="0"/>
            <w:vAlign w:val="center"/>
          </w:tcPr>
          <w:p>
            <w:pPr>
              <w:spacing w:beforeLines="0" w:afterLines="0"/>
              <w:ind w:firstLine="0" w:firstLineChars="0"/>
              <w:rPr>
                <w:rFonts w:ascii="宋体" w:hAnsi="宋体"/>
              </w:rPr>
            </w:pPr>
            <w:r>
              <w:rPr>
                <w:rFonts w:hint="eastAsia" w:ascii="宋体" w:hAnsi="宋体"/>
                <w:kern w:val="0"/>
              </w:rPr>
              <w:t>主要功能</w:t>
            </w:r>
          </w:p>
        </w:tc>
        <w:tc>
          <w:tcPr>
            <w:tcW w:w="6840" w:type="dxa"/>
            <w:gridSpan w:val="4"/>
            <w:tcBorders>
              <w:right w:val="double" w:color="auto" w:sz="4" w:space="0"/>
            </w:tcBorders>
            <w:noWrap w:val="0"/>
            <w:vAlign w:val="center"/>
          </w:tcPr>
          <w:p>
            <w:pPr>
              <w:spacing w:beforeLines="0" w:afterLines="0"/>
              <w:ind w:firstLine="0" w:firstLineChars="0"/>
              <w:rPr>
                <w:rFonts w:ascii="宋体" w:hAnsi="宋体"/>
              </w:rPr>
            </w:pPr>
            <w:r>
              <w:rPr>
                <w:rFonts w:hint="eastAsia"/>
                <w:lang w:eastAsia="zh-CN"/>
              </w:rPr>
              <w:t>其他</w:t>
            </w:r>
            <w:r>
              <w:rPr>
                <w:rFonts w:hint="eastAsia"/>
              </w:rPr>
              <w:t>拨款</w:t>
            </w:r>
            <w:r>
              <w:rPr>
                <w:rFonts w:hint="eastAsia" w:ascii="宋体" w:hAnsi="宋体"/>
              </w:rPr>
              <w:t>交易的冲正交易，</w:t>
            </w:r>
            <w:r>
              <w:rPr>
                <w:rFonts w:hint="eastAsia" w:ascii="宋体" w:hAnsi="宋体"/>
                <w:color w:val="000000"/>
              </w:rPr>
              <w:t>必须当天进行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100" w:type="dxa"/>
            <w:gridSpan w:val="6"/>
            <w:tcBorders>
              <w:left w:val="double" w:color="auto" w:sz="4" w:space="0"/>
              <w:right w:val="double" w:color="auto" w:sz="4" w:space="0"/>
            </w:tcBorders>
            <w:noWrap w:val="0"/>
            <w:vAlign w:val="center"/>
          </w:tcPr>
          <w:p>
            <w:pPr>
              <w:spacing w:beforeLines="0" w:afterLines="0"/>
              <w:ind w:firstLine="0" w:firstLineChars="0"/>
              <w:rPr>
                <w:rFonts w:ascii="宋体" w:hAnsi="宋体"/>
                <w:kern w:val="0"/>
              </w:rPr>
            </w:pPr>
            <w:r>
              <w:rPr>
                <w:rFonts w:hint="eastAsia" w:ascii="宋体" w:hAnsi="宋体"/>
                <w:kern w:val="0"/>
              </w:rPr>
              <w:t>交易报文：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spacing w:beforeLines="0" w:afterLines="0"/>
              <w:ind w:firstLine="0" w:firstLineChars="0"/>
              <w:jc w:val="center"/>
              <w:rPr>
                <w:rFonts w:ascii="宋体" w:hAnsi="宋体"/>
              </w:rPr>
            </w:pPr>
            <w:r>
              <w:rPr>
                <w:rFonts w:hint="eastAsia" w:ascii="宋体" w:hAnsi="宋体"/>
              </w:rPr>
              <w:t>序号</w:t>
            </w:r>
          </w:p>
        </w:tc>
        <w:tc>
          <w:tcPr>
            <w:tcW w:w="2340" w:type="dxa"/>
            <w:gridSpan w:val="2"/>
            <w:tcBorders>
              <w:righ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中文含义</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长度</w:t>
            </w:r>
          </w:p>
        </w:tc>
        <w:tc>
          <w:tcPr>
            <w:tcW w:w="4044" w:type="dxa"/>
            <w:gridSpan w:val="2"/>
            <w:tcBorders>
              <w:right w:val="double" w:color="auto" w:sz="4" w:space="0"/>
            </w:tcBorders>
            <w:noWrap w:val="0"/>
            <w:vAlign w:val="center"/>
          </w:tcPr>
          <w:p>
            <w:pPr>
              <w:spacing w:beforeLines="0" w:afterLines="0"/>
              <w:ind w:firstLine="0" w:firstLineChars="0"/>
              <w:jc w:val="center"/>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49"/>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交易代码</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4</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lang w:val="en-US" w:eastAsia="zh-CN"/>
              </w:rPr>
              <w:t>2311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49"/>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监管银行代码</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2</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49"/>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hint="eastAsia" w:ascii="宋体" w:hAnsi="宋体"/>
              </w:rPr>
            </w:pPr>
            <w:r>
              <w:rPr>
                <w:rFonts w:hint="eastAsia" w:ascii="宋体" w:hAnsi="宋体"/>
              </w:rPr>
              <w:t>城市代码</w:t>
            </w:r>
          </w:p>
        </w:tc>
        <w:tc>
          <w:tcPr>
            <w:tcW w:w="816" w:type="dxa"/>
            <w:tcBorders>
              <w:left w:val="single" w:color="auto" w:sz="6" w:space="0"/>
            </w:tcBorders>
            <w:noWrap w:val="0"/>
            <w:vAlign w:val="center"/>
          </w:tcPr>
          <w:p>
            <w:pPr>
              <w:spacing w:beforeLines="0" w:afterLines="0"/>
              <w:ind w:firstLine="0" w:firstLineChars="0"/>
              <w:jc w:val="center"/>
              <w:rPr>
                <w:rFonts w:hint="eastAsia" w:ascii="宋体" w:hAnsi="宋体"/>
              </w:rPr>
            </w:pPr>
            <w:r>
              <w:rPr>
                <w:rFonts w:hint="eastAsia" w:ascii="宋体" w:hAnsi="宋体"/>
              </w:rPr>
              <w:t>6</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49"/>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监管账号</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30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49"/>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银行冲正流水号</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30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送原交易的流水号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49"/>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hint="eastAsia" w:ascii="宋体" w:hAnsi="宋体"/>
              </w:rPr>
            </w:pPr>
            <w:r>
              <w:rPr>
                <w:rFonts w:hint="eastAsia" w:ascii="宋体" w:hAnsi="宋体"/>
              </w:rPr>
              <w:t>银行冲正金额</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20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以分为单位，应与原交易金额保持一致。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49"/>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验证日期</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10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送系统日期即可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49"/>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银行网点号</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30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49"/>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银行柜员号</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30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49"/>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发起方</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1</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1_监管银行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100" w:type="dxa"/>
            <w:gridSpan w:val="6"/>
            <w:tcBorders>
              <w:left w:val="double" w:color="auto" w:sz="4" w:space="0"/>
              <w:right w:val="double" w:color="auto" w:sz="4" w:space="0"/>
            </w:tcBorders>
            <w:noWrap w:val="0"/>
            <w:vAlign w:val="center"/>
          </w:tcPr>
          <w:p>
            <w:pPr>
              <w:spacing w:beforeLines="0" w:afterLines="0"/>
              <w:ind w:firstLine="0" w:firstLineChars="0"/>
              <w:rPr>
                <w:rFonts w:ascii="宋体" w:hAnsi="宋体"/>
                <w:kern w:val="0"/>
              </w:rPr>
            </w:pPr>
            <w:r>
              <w:rPr>
                <w:rFonts w:hint="eastAsia" w:ascii="宋体" w:hAnsi="宋体"/>
                <w:kern w:val="0"/>
              </w:rPr>
              <w:t>正确返回：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spacing w:beforeLines="0" w:afterLines="0"/>
              <w:ind w:firstLine="0" w:firstLineChars="0"/>
              <w:jc w:val="center"/>
              <w:rPr>
                <w:rFonts w:ascii="宋体" w:hAnsi="宋体"/>
              </w:rPr>
            </w:pPr>
            <w:r>
              <w:rPr>
                <w:rFonts w:hint="eastAsia" w:ascii="宋体" w:hAnsi="宋体"/>
              </w:rPr>
              <w:t>序号</w:t>
            </w: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中文含义</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长度</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50"/>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返回码</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4</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0000表示成功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50"/>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预售资金监管平台流水</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16</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100" w:type="dxa"/>
            <w:gridSpan w:val="6"/>
            <w:tcBorders>
              <w:left w:val="double" w:color="auto" w:sz="4" w:space="0"/>
              <w:right w:val="double" w:color="auto" w:sz="4" w:space="0"/>
            </w:tcBorders>
            <w:noWrap w:val="0"/>
            <w:vAlign w:val="center"/>
          </w:tcPr>
          <w:p>
            <w:pPr>
              <w:spacing w:beforeLines="0" w:afterLines="0"/>
              <w:ind w:firstLine="0" w:firstLineChars="0"/>
              <w:rPr>
                <w:rFonts w:ascii="宋体" w:hAnsi="宋体"/>
                <w:kern w:val="0"/>
              </w:rPr>
            </w:pPr>
            <w:r>
              <w:rPr>
                <w:rFonts w:hint="eastAsia" w:ascii="宋体" w:hAnsi="宋体"/>
                <w:kern w:val="0"/>
              </w:rPr>
              <w:t>错误返回：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spacing w:beforeLines="0" w:afterLines="0"/>
              <w:ind w:firstLine="0" w:firstLineChars="0"/>
              <w:rPr>
                <w:rFonts w:ascii="宋体" w:hAnsi="宋体"/>
              </w:rPr>
            </w:pPr>
            <w:r>
              <w:rPr>
                <w:rFonts w:hint="eastAsia" w:ascii="宋体" w:hAnsi="宋体"/>
              </w:rPr>
              <w:t>序号</w:t>
            </w: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中文含义</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长度</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51"/>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返回码</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4</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87" w:hRule="atLeast"/>
        </w:trPr>
        <w:tc>
          <w:tcPr>
            <w:tcW w:w="900" w:type="dxa"/>
            <w:tcBorders>
              <w:left w:val="double" w:color="auto" w:sz="4" w:space="0"/>
              <w:bottom w:val="double" w:color="auto" w:sz="4" w:space="0"/>
            </w:tcBorders>
            <w:noWrap w:val="0"/>
            <w:vAlign w:val="center"/>
          </w:tcPr>
          <w:p>
            <w:pPr>
              <w:numPr>
                <w:ilvl w:val="0"/>
                <w:numId w:val="51"/>
              </w:numPr>
              <w:spacing w:beforeLines="0" w:afterLines="0"/>
              <w:ind w:firstLineChars="0"/>
              <w:jc w:val="center"/>
              <w:rPr>
                <w:rFonts w:ascii="宋体" w:hAnsi="宋体"/>
              </w:rPr>
            </w:pPr>
          </w:p>
        </w:tc>
        <w:tc>
          <w:tcPr>
            <w:tcW w:w="2340" w:type="dxa"/>
            <w:gridSpan w:val="2"/>
            <w:tcBorders>
              <w:bottom w:val="double" w:color="auto" w:sz="4" w:space="0"/>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错误原因描述</w:t>
            </w:r>
          </w:p>
        </w:tc>
        <w:tc>
          <w:tcPr>
            <w:tcW w:w="816" w:type="dxa"/>
            <w:tcBorders>
              <w:left w:val="single" w:color="auto" w:sz="6" w:space="0"/>
              <w:bottom w:val="double" w:color="auto" w:sz="4" w:space="0"/>
            </w:tcBorders>
            <w:noWrap w:val="0"/>
            <w:vAlign w:val="center"/>
          </w:tcPr>
          <w:p>
            <w:pPr>
              <w:spacing w:beforeLines="0" w:afterLines="0"/>
              <w:ind w:firstLine="0" w:firstLineChars="0"/>
              <w:jc w:val="center"/>
              <w:rPr>
                <w:rFonts w:ascii="宋体" w:hAnsi="宋体"/>
              </w:rPr>
            </w:pPr>
            <w:r>
              <w:rPr>
                <w:rFonts w:hint="eastAsia" w:ascii="宋体" w:hAnsi="宋体"/>
              </w:rPr>
              <w:t>60</w:t>
            </w:r>
          </w:p>
        </w:tc>
        <w:tc>
          <w:tcPr>
            <w:tcW w:w="4044" w:type="dxa"/>
            <w:gridSpan w:val="2"/>
            <w:tcBorders>
              <w:bottom w:val="double" w:color="auto" w:sz="4" w:space="0"/>
              <w:right w:val="double" w:color="auto" w:sz="4" w:space="0"/>
            </w:tcBorders>
            <w:noWrap w:val="0"/>
            <w:vAlign w:val="center"/>
          </w:tcPr>
          <w:p>
            <w:pPr>
              <w:spacing w:beforeLines="0" w:afterLines="0"/>
              <w:ind w:firstLine="0" w:firstLineChars="0"/>
              <w:rPr>
                <w:rFonts w:ascii="宋体" w:hAnsi="宋体"/>
              </w:rPr>
            </w:pPr>
          </w:p>
        </w:tc>
      </w:tr>
    </w:tbl>
    <w:p>
      <w:pPr>
        <w:pStyle w:val="3"/>
        <w:numPr>
          <w:ilvl w:val="0"/>
          <w:numId w:val="5"/>
        </w:numPr>
      </w:pPr>
      <w:bookmarkStart w:id="77" w:name="_Toc12389"/>
      <w:bookmarkStart w:id="78" w:name="_Toc3916"/>
      <w:r>
        <w:rPr>
          <w:rFonts w:hint="eastAsia"/>
        </w:rPr>
        <w:t>预售</w:t>
      </w:r>
      <w:r>
        <w:rPr>
          <w:rFonts w:hint="eastAsia"/>
          <w:lang w:eastAsia="zh-CN"/>
        </w:rPr>
        <w:t>监管</w:t>
      </w:r>
      <w:r>
        <w:rPr>
          <w:rFonts w:hint="eastAsia"/>
        </w:rPr>
        <w:t>资金</w:t>
      </w:r>
      <w:r>
        <w:rPr>
          <w:rFonts w:hint="eastAsia"/>
          <w:lang w:eastAsia="zh-CN"/>
        </w:rPr>
        <w:t>不明账</w:t>
      </w:r>
      <w:bookmarkEnd w:id="77"/>
    </w:p>
    <w:p>
      <w:pPr>
        <w:pStyle w:val="4"/>
        <w:numPr>
          <w:ilvl w:val="0"/>
          <w:numId w:val="52"/>
        </w:numPr>
      </w:pPr>
      <w:bookmarkStart w:id="79" w:name="_Toc368"/>
      <w:r>
        <w:rPr>
          <w:rFonts w:hint="eastAsia"/>
        </w:rPr>
        <w:t>[2</w:t>
      </w:r>
      <w:r>
        <w:rPr>
          <w:rFonts w:hint="eastAsia"/>
          <w:lang w:val="en-US" w:eastAsia="zh-CN"/>
        </w:rPr>
        <w:t>4</w:t>
      </w:r>
      <w:r>
        <w:rPr>
          <w:rFonts w:hint="eastAsia"/>
        </w:rPr>
        <w:t>02]资金</w:t>
      </w:r>
      <w:r>
        <w:rPr>
          <w:rFonts w:hint="eastAsia"/>
          <w:lang w:eastAsia="zh-CN"/>
        </w:rPr>
        <w:t>不明账</w:t>
      </w:r>
      <w:r>
        <w:rPr>
          <w:rFonts w:hint="eastAsia"/>
        </w:rPr>
        <w:t>记账</w:t>
      </w:r>
      <w:bookmarkEnd w:id="79"/>
    </w:p>
    <w:tbl>
      <w:tblPr>
        <w:tblStyle w:val="23"/>
        <w:tblW w:w="8100"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360"/>
        <w:gridCol w:w="1980"/>
        <w:gridCol w:w="816"/>
        <w:gridCol w:w="1080"/>
        <w:gridCol w:w="29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1260" w:type="dxa"/>
            <w:gridSpan w:val="2"/>
            <w:tcBorders>
              <w:top w:val="double" w:color="auto" w:sz="4" w:space="0"/>
              <w:left w:val="double" w:color="auto" w:sz="4" w:space="0"/>
            </w:tcBorders>
            <w:noWrap w:val="0"/>
            <w:vAlign w:val="center"/>
          </w:tcPr>
          <w:p>
            <w:pPr>
              <w:spacing w:beforeLines="0" w:afterLines="0"/>
              <w:ind w:firstLine="0" w:firstLineChars="0"/>
              <w:rPr>
                <w:rFonts w:ascii="宋体" w:hAnsi="宋体"/>
              </w:rPr>
            </w:pPr>
            <w:r>
              <w:rPr>
                <w:rFonts w:hint="eastAsia" w:ascii="宋体" w:hAnsi="宋体"/>
                <w:kern w:val="0"/>
              </w:rPr>
              <w:t>主要功能</w:t>
            </w:r>
          </w:p>
        </w:tc>
        <w:tc>
          <w:tcPr>
            <w:tcW w:w="2796" w:type="dxa"/>
            <w:gridSpan w:val="2"/>
            <w:tcBorders>
              <w:top w:val="double" w:color="auto" w:sz="4" w:space="0"/>
            </w:tcBorders>
            <w:noWrap w:val="0"/>
            <w:vAlign w:val="center"/>
          </w:tcPr>
          <w:p>
            <w:pPr>
              <w:spacing w:beforeLines="0" w:afterLines="0"/>
              <w:ind w:firstLine="0" w:firstLineChars="0"/>
              <w:rPr>
                <w:rFonts w:ascii="宋体" w:hAnsi="宋体"/>
              </w:rPr>
            </w:pPr>
            <w:r>
              <w:rPr>
                <w:rFonts w:hint="eastAsia" w:ascii="宋体" w:hAnsi="宋体"/>
              </w:rPr>
              <w:t>2</w:t>
            </w:r>
            <w:r>
              <w:rPr>
                <w:rFonts w:hint="eastAsia" w:ascii="宋体" w:hAnsi="宋体"/>
                <w:lang w:val="en-US" w:eastAsia="zh-CN"/>
              </w:rPr>
              <w:t>4</w:t>
            </w:r>
            <w:r>
              <w:rPr>
                <w:rFonts w:hint="eastAsia" w:ascii="宋体" w:hAnsi="宋体"/>
              </w:rPr>
              <w:t>02</w:t>
            </w:r>
          </w:p>
        </w:tc>
        <w:tc>
          <w:tcPr>
            <w:tcW w:w="1080" w:type="dxa"/>
            <w:tcBorders>
              <w:top w:val="double" w:color="auto" w:sz="4" w:space="0"/>
            </w:tcBorders>
            <w:noWrap w:val="0"/>
            <w:vAlign w:val="center"/>
          </w:tcPr>
          <w:p>
            <w:pPr>
              <w:spacing w:beforeLines="0" w:afterLines="0"/>
              <w:ind w:firstLine="0" w:firstLineChars="0"/>
              <w:rPr>
                <w:rFonts w:ascii="宋体" w:hAnsi="宋体"/>
              </w:rPr>
            </w:pPr>
            <w:r>
              <w:rPr>
                <w:rFonts w:hint="eastAsia" w:ascii="宋体" w:hAnsi="宋体"/>
              </w:rPr>
              <w:t>交易名称</w:t>
            </w:r>
          </w:p>
        </w:tc>
        <w:tc>
          <w:tcPr>
            <w:tcW w:w="2964" w:type="dxa"/>
            <w:tcBorders>
              <w:top w:val="double" w:color="auto" w:sz="4" w:space="0"/>
              <w:right w:val="double" w:color="auto" w:sz="4" w:space="0"/>
            </w:tcBorders>
            <w:noWrap w:val="0"/>
            <w:vAlign w:val="center"/>
          </w:tcPr>
          <w:p>
            <w:pPr>
              <w:spacing w:beforeLines="0" w:afterLines="0"/>
              <w:ind w:firstLine="0" w:firstLineChars="0"/>
              <w:rPr>
                <w:rFonts w:ascii="宋体" w:hAnsi="宋体"/>
              </w:rPr>
            </w:pPr>
            <w:r>
              <w:rPr>
                <w:rFonts w:hint="eastAsia"/>
              </w:rPr>
              <w:t>资金</w:t>
            </w:r>
            <w:r>
              <w:rPr>
                <w:rFonts w:hint="eastAsia"/>
                <w:lang w:eastAsia="zh-CN"/>
              </w:rPr>
              <w:t>不明账</w:t>
            </w:r>
            <w:r>
              <w:rPr>
                <w:rFonts w:hint="eastAsia" w:ascii="宋体" w:hAnsi="宋体"/>
              </w:rPr>
              <w:t>记账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1260" w:type="dxa"/>
            <w:gridSpan w:val="2"/>
            <w:tcBorders>
              <w:left w:val="double" w:color="auto" w:sz="4" w:space="0"/>
            </w:tcBorders>
            <w:noWrap w:val="0"/>
            <w:vAlign w:val="center"/>
          </w:tcPr>
          <w:p>
            <w:pPr>
              <w:spacing w:beforeLines="0" w:afterLines="0"/>
              <w:ind w:firstLine="0" w:firstLineChars="0"/>
              <w:rPr>
                <w:rFonts w:ascii="宋体" w:hAnsi="宋体"/>
              </w:rPr>
            </w:pPr>
            <w:r>
              <w:rPr>
                <w:rFonts w:hint="eastAsia" w:ascii="宋体" w:hAnsi="宋体"/>
                <w:kern w:val="0"/>
              </w:rPr>
              <w:t>主要功能</w:t>
            </w:r>
          </w:p>
        </w:tc>
        <w:tc>
          <w:tcPr>
            <w:tcW w:w="6840" w:type="dxa"/>
            <w:gridSpan w:val="4"/>
            <w:tcBorders>
              <w:right w:val="double" w:color="auto" w:sz="4" w:space="0"/>
            </w:tcBorders>
            <w:noWrap w:val="0"/>
            <w:vAlign w:val="center"/>
          </w:tcPr>
          <w:p>
            <w:pPr>
              <w:spacing w:beforeLines="0" w:afterLines="0"/>
              <w:ind w:firstLine="0" w:firstLineChars="0"/>
              <w:rPr>
                <w:rFonts w:hint="eastAsia"/>
                <w:lang w:eastAsia="zh-CN"/>
              </w:rPr>
            </w:pPr>
            <w:r>
              <w:rPr>
                <w:rFonts w:hint="eastAsia"/>
                <w:lang w:eastAsia="zh-CN"/>
              </w:rPr>
              <w:t>实时记账</w:t>
            </w:r>
            <w:bookmarkStart w:id="103" w:name="_GoBack"/>
            <w:bookmarkEnd w:id="103"/>
          </w:p>
          <w:p>
            <w:pPr>
              <w:spacing w:beforeLines="0" w:afterLines="0"/>
              <w:ind w:firstLine="0" w:firstLineChars="0"/>
              <w:rPr>
                <w:rFonts w:ascii="宋体" w:hAnsi="宋体"/>
              </w:rPr>
            </w:pPr>
            <w:r>
              <w:rPr>
                <w:rFonts w:hint="eastAsia"/>
                <w:lang w:eastAsia="zh-CN"/>
              </w:rPr>
              <w:t>未经过任何通知单而产生的监管帐户资金变动，</w:t>
            </w:r>
            <w:r>
              <w:rPr>
                <w:rFonts w:hint="eastAsia"/>
              </w:rPr>
              <w:t>进行预售资金</w:t>
            </w:r>
            <w:r>
              <w:rPr>
                <w:rFonts w:hint="eastAsia"/>
                <w:lang w:eastAsia="zh-CN"/>
              </w:rPr>
              <w:t>不明账</w:t>
            </w:r>
            <w:r>
              <w:rPr>
                <w:rFonts w:hint="eastAsia"/>
              </w:rPr>
              <w:t>记账。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100" w:type="dxa"/>
            <w:gridSpan w:val="6"/>
            <w:tcBorders>
              <w:left w:val="double" w:color="auto" w:sz="4" w:space="0"/>
              <w:right w:val="double" w:color="auto" w:sz="4" w:space="0"/>
            </w:tcBorders>
            <w:noWrap w:val="0"/>
            <w:vAlign w:val="center"/>
          </w:tcPr>
          <w:p>
            <w:pPr>
              <w:spacing w:beforeLines="0" w:afterLines="0"/>
              <w:ind w:firstLine="0" w:firstLineChars="0"/>
              <w:rPr>
                <w:rFonts w:ascii="宋体" w:hAnsi="宋体"/>
                <w:kern w:val="0"/>
              </w:rPr>
            </w:pPr>
            <w:r>
              <w:rPr>
                <w:rFonts w:hint="eastAsia" w:ascii="宋体" w:hAnsi="宋体"/>
                <w:kern w:val="0"/>
              </w:rPr>
              <w:t>交易报文：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spacing w:beforeLines="0" w:afterLines="0"/>
              <w:ind w:firstLine="0" w:firstLineChars="0"/>
              <w:jc w:val="center"/>
              <w:rPr>
                <w:rFonts w:ascii="宋体" w:hAnsi="宋体"/>
              </w:rPr>
            </w:pPr>
            <w:r>
              <w:rPr>
                <w:rFonts w:hint="eastAsia" w:ascii="宋体" w:hAnsi="宋体"/>
              </w:rPr>
              <w:t>序号</w:t>
            </w:r>
          </w:p>
        </w:tc>
        <w:tc>
          <w:tcPr>
            <w:tcW w:w="2340" w:type="dxa"/>
            <w:gridSpan w:val="2"/>
            <w:tcBorders>
              <w:righ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中文含义</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长度</w:t>
            </w:r>
          </w:p>
        </w:tc>
        <w:tc>
          <w:tcPr>
            <w:tcW w:w="4044" w:type="dxa"/>
            <w:gridSpan w:val="2"/>
            <w:tcBorders>
              <w:right w:val="double" w:color="auto" w:sz="4" w:space="0"/>
            </w:tcBorders>
            <w:noWrap w:val="0"/>
            <w:vAlign w:val="center"/>
          </w:tcPr>
          <w:p>
            <w:pPr>
              <w:spacing w:beforeLines="0" w:afterLines="0"/>
              <w:ind w:firstLine="0" w:firstLineChars="0"/>
              <w:jc w:val="center"/>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38"/>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交易代码</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4</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2</w:t>
            </w:r>
            <w:r>
              <w:rPr>
                <w:rFonts w:hint="eastAsia" w:ascii="宋体" w:hAnsi="宋体"/>
                <w:lang w:val="en-US" w:eastAsia="zh-CN"/>
              </w:rPr>
              <w:t>4</w:t>
            </w:r>
            <w:r>
              <w:rPr>
                <w:rFonts w:hint="eastAsia" w:ascii="宋体" w:hAnsi="宋体"/>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900" w:type="dxa"/>
            <w:tcBorders>
              <w:left w:val="double" w:color="auto" w:sz="4" w:space="0"/>
            </w:tcBorders>
            <w:noWrap w:val="0"/>
            <w:vAlign w:val="center"/>
          </w:tcPr>
          <w:p>
            <w:pPr>
              <w:numPr>
                <w:ilvl w:val="0"/>
                <w:numId w:val="38"/>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监管银行代码</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2</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900" w:type="dxa"/>
            <w:tcBorders>
              <w:left w:val="double" w:color="auto" w:sz="4" w:space="0"/>
            </w:tcBorders>
            <w:noWrap w:val="0"/>
            <w:vAlign w:val="center"/>
          </w:tcPr>
          <w:p>
            <w:pPr>
              <w:numPr>
                <w:ilvl w:val="0"/>
                <w:numId w:val="38"/>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hint="eastAsia" w:ascii="宋体" w:hAnsi="宋体"/>
              </w:rPr>
            </w:pPr>
            <w:r>
              <w:rPr>
                <w:rFonts w:hint="eastAsia" w:ascii="宋体" w:hAnsi="宋体"/>
              </w:rPr>
              <w:t>城市代码</w:t>
            </w:r>
          </w:p>
        </w:tc>
        <w:tc>
          <w:tcPr>
            <w:tcW w:w="816" w:type="dxa"/>
            <w:tcBorders>
              <w:left w:val="single" w:color="auto" w:sz="6" w:space="0"/>
            </w:tcBorders>
            <w:noWrap w:val="0"/>
            <w:vAlign w:val="center"/>
          </w:tcPr>
          <w:p>
            <w:pPr>
              <w:spacing w:beforeLines="0" w:afterLines="0"/>
              <w:ind w:firstLine="0" w:firstLineChars="0"/>
              <w:jc w:val="center"/>
              <w:rPr>
                <w:rFonts w:hint="eastAsia" w:ascii="宋体" w:hAnsi="宋体"/>
              </w:rPr>
            </w:pPr>
            <w:r>
              <w:rPr>
                <w:rFonts w:hint="eastAsia" w:ascii="宋体" w:hAnsi="宋体"/>
              </w:rPr>
              <w:t>6</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900" w:type="dxa"/>
            <w:tcBorders>
              <w:left w:val="double" w:color="auto" w:sz="4" w:space="0"/>
            </w:tcBorders>
            <w:noWrap w:val="0"/>
            <w:vAlign w:val="center"/>
          </w:tcPr>
          <w:p>
            <w:pPr>
              <w:numPr>
                <w:ilvl w:val="0"/>
                <w:numId w:val="38"/>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业务编号</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14</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900" w:type="dxa"/>
            <w:tcBorders>
              <w:left w:val="double" w:color="auto" w:sz="4" w:space="0"/>
            </w:tcBorders>
            <w:noWrap w:val="0"/>
            <w:vAlign w:val="center"/>
          </w:tcPr>
          <w:p>
            <w:pPr>
              <w:numPr>
                <w:ilvl w:val="0"/>
                <w:numId w:val="38"/>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监管账号</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30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900" w:type="dxa"/>
            <w:tcBorders>
              <w:left w:val="double" w:color="auto" w:sz="4" w:space="0"/>
            </w:tcBorders>
            <w:noWrap w:val="0"/>
            <w:vAlign w:val="center"/>
          </w:tcPr>
          <w:p>
            <w:pPr>
              <w:numPr>
                <w:ilvl w:val="0"/>
                <w:numId w:val="38"/>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lang w:eastAsia="zh-CN"/>
              </w:rPr>
              <w:t>交易金额</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20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900" w:type="dxa"/>
            <w:tcBorders>
              <w:left w:val="double" w:color="auto" w:sz="4" w:space="0"/>
            </w:tcBorders>
            <w:noWrap w:val="0"/>
            <w:vAlign w:val="center"/>
          </w:tcPr>
          <w:p>
            <w:pPr>
              <w:numPr>
                <w:ilvl w:val="0"/>
                <w:numId w:val="38"/>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hint="eastAsia"/>
                <w:lang w:eastAsia="zh-CN"/>
              </w:rPr>
            </w:pPr>
            <w:r>
              <w:rPr>
                <w:rFonts w:hint="eastAsia"/>
                <w:lang w:eastAsia="zh-CN"/>
              </w:rPr>
              <w:t>对方账号</w:t>
            </w:r>
          </w:p>
        </w:tc>
        <w:tc>
          <w:tcPr>
            <w:tcW w:w="816" w:type="dxa"/>
            <w:tcBorders>
              <w:left w:val="single" w:color="auto" w:sz="6" w:space="0"/>
            </w:tcBorders>
            <w:noWrap w:val="0"/>
            <w:vAlign w:val="center"/>
          </w:tcPr>
          <w:p>
            <w:pPr>
              <w:spacing w:beforeLines="0" w:afterLines="0"/>
              <w:ind w:firstLine="0" w:firstLineChars="0"/>
              <w:jc w:val="center"/>
              <w:rPr>
                <w:rFonts w:hint="eastAsia" w:ascii="宋体" w:hAnsi="宋体"/>
              </w:rPr>
            </w:pP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900" w:type="dxa"/>
            <w:tcBorders>
              <w:left w:val="double" w:color="auto" w:sz="4" w:space="0"/>
            </w:tcBorders>
            <w:noWrap w:val="0"/>
            <w:vAlign w:val="center"/>
          </w:tcPr>
          <w:p>
            <w:pPr>
              <w:numPr>
                <w:ilvl w:val="0"/>
                <w:numId w:val="38"/>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hint="eastAsia"/>
                <w:lang w:eastAsia="zh-CN"/>
              </w:rPr>
            </w:pPr>
            <w:r>
              <w:rPr>
                <w:rFonts w:hint="eastAsia"/>
                <w:lang w:eastAsia="zh-CN"/>
              </w:rPr>
              <w:t>对方账号名称</w:t>
            </w:r>
          </w:p>
        </w:tc>
        <w:tc>
          <w:tcPr>
            <w:tcW w:w="816" w:type="dxa"/>
            <w:tcBorders>
              <w:left w:val="single" w:color="auto" w:sz="6" w:space="0"/>
            </w:tcBorders>
            <w:noWrap w:val="0"/>
            <w:vAlign w:val="center"/>
          </w:tcPr>
          <w:p>
            <w:pPr>
              <w:spacing w:beforeLines="0" w:afterLines="0"/>
              <w:ind w:firstLine="0" w:firstLineChars="0"/>
              <w:jc w:val="center"/>
              <w:rPr>
                <w:rFonts w:hint="eastAsia" w:ascii="宋体" w:hAnsi="宋体"/>
              </w:rPr>
            </w:pP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900" w:type="dxa"/>
            <w:tcBorders>
              <w:left w:val="double" w:color="auto" w:sz="4" w:space="0"/>
            </w:tcBorders>
            <w:noWrap w:val="0"/>
            <w:vAlign w:val="center"/>
          </w:tcPr>
          <w:p>
            <w:pPr>
              <w:numPr>
                <w:ilvl w:val="0"/>
                <w:numId w:val="38"/>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hint="default"/>
                <w:lang w:val="en-US" w:eastAsia="zh-CN"/>
              </w:rPr>
            </w:pPr>
            <w:r>
              <w:rPr>
                <w:rFonts w:hint="eastAsia"/>
                <w:lang w:val="en-US" w:eastAsia="zh-CN"/>
              </w:rPr>
              <w:t>收支类型</w:t>
            </w:r>
          </w:p>
        </w:tc>
        <w:tc>
          <w:tcPr>
            <w:tcW w:w="816" w:type="dxa"/>
            <w:tcBorders>
              <w:left w:val="single" w:color="auto" w:sz="6" w:space="0"/>
            </w:tcBorders>
            <w:noWrap w:val="0"/>
            <w:vAlign w:val="center"/>
          </w:tcPr>
          <w:p>
            <w:pPr>
              <w:spacing w:beforeLines="0" w:afterLines="0"/>
              <w:ind w:firstLine="0" w:firstLineChars="0"/>
              <w:jc w:val="center"/>
              <w:rPr>
                <w:rFonts w:hint="eastAsia" w:ascii="宋体" w:hAnsi="宋体" w:eastAsiaTheme="minorEastAsia"/>
                <w:lang w:val="en-US" w:eastAsia="zh-CN"/>
              </w:rPr>
            </w:pPr>
            <w:r>
              <w:rPr>
                <w:rFonts w:hint="eastAsia" w:ascii="宋体" w:hAnsi="宋体"/>
                <w:lang w:val="en-US" w:eastAsia="zh-CN"/>
              </w:rPr>
              <w:t>1</w:t>
            </w:r>
          </w:p>
        </w:tc>
        <w:tc>
          <w:tcPr>
            <w:tcW w:w="4044" w:type="dxa"/>
            <w:gridSpan w:val="2"/>
            <w:tcBorders>
              <w:right w:val="double" w:color="auto" w:sz="4" w:space="0"/>
            </w:tcBorders>
            <w:noWrap w:val="0"/>
            <w:vAlign w:val="center"/>
          </w:tcPr>
          <w:p>
            <w:pPr>
              <w:spacing w:beforeLines="0" w:afterLines="0"/>
              <w:ind w:firstLine="0" w:firstLineChars="0"/>
              <w:rPr>
                <w:rFonts w:hint="default" w:ascii="宋体" w:hAnsi="宋体" w:eastAsiaTheme="minorEastAsia"/>
                <w:lang w:val="en-US" w:eastAsia="zh-CN"/>
              </w:rPr>
            </w:pPr>
            <w:r>
              <w:rPr>
                <w:rFonts w:hint="eastAsia" w:ascii="宋体" w:hAnsi="宋体"/>
                <w:lang w:val="en-US" w:eastAsia="zh-CN"/>
              </w:rPr>
              <w:t>I收  O支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38"/>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hint="eastAsia"/>
                <w:lang w:val="en-US" w:eastAsia="zh-CN"/>
              </w:rPr>
            </w:pPr>
            <w:r>
              <w:rPr>
                <w:rFonts w:hint="eastAsia"/>
                <w:lang w:val="en-US" w:eastAsia="zh-CN"/>
              </w:rPr>
              <w:t>交易类型</w:t>
            </w:r>
          </w:p>
        </w:tc>
        <w:tc>
          <w:tcPr>
            <w:tcW w:w="816" w:type="dxa"/>
            <w:tcBorders>
              <w:left w:val="single" w:color="auto" w:sz="6" w:space="0"/>
            </w:tcBorders>
            <w:noWrap w:val="0"/>
            <w:vAlign w:val="center"/>
          </w:tcPr>
          <w:p>
            <w:pPr>
              <w:spacing w:beforeLines="0" w:afterLines="0"/>
              <w:ind w:firstLine="0" w:firstLineChars="0"/>
              <w:jc w:val="center"/>
              <w:rPr>
                <w:rFonts w:hint="default" w:ascii="宋体" w:hAnsi="宋体"/>
                <w:lang w:val="en-US" w:eastAsia="zh-CN"/>
              </w:rPr>
            </w:pPr>
            <w:r>
              <w:rPr>
                <w:rFonts w:hint="eastAsia" w:ascii="宋体" w:hAnsi="宋体"/>
                <w:lang w:val="en-US" w:eastAsia="zh-CN"/>
              </w:rPr>
              <w:t>2</w:t>
            </w:r>
          </w:p>
        </w:tc>
        <w:tc>
          <w:tcPr>
            <w:tcW w:w="4044" w:type="dxa"/>
            <w:gridSpan w:val="2"/>
            <w:tcBorders>
              <w:right w:val="double" w:color="auto" w:sz="4" w:space="0"/>
            </w:tcBorders>
            <w:noWrap w:val="0"/>
            <w:vAlign w:val="center"/>
          </w:tcPr>
          <w:p>
            <w:pPr>
              <w:spacing w:beforeLines="0" w:afterLines="0"/>
              <w:ind w:firstLine="0" w:firstLineChars="0"/>
              <w:rPr>
                <w:rFonts w:hint="eastAsia" w:ascii="宋体" w:hAnsi="宋体"/>
                <w:lang w:val="en-US" w:eastAsia="zh-CN"/>
              </w:rPr>
            </w:pPr>
            <w:r>
              <w:rPr>
                <w:rFonts w:hint="eastAsia" w:ascii="宋体" w:hAnsi="宋体"/>
                <w:lang w:val="en-US" w:eastAsia="zh-CN"/>
              </w:rPr>
              <w:t>按揭贷款(03),利息(01),账户管理费(02),</w:t>
            </w:r>
          </w:p>
          <w:p>
            <w:pPr>
              <w:spacing w:beforeLines="0" w:afterLines="0"/>
              <w:ind w:firstLine="0" w:firstLineChars="0"/>
              <w:rPr>
                <w:rFonts w:hint="default" w:ascii="宋体" w:hAnsi="宋体"/>
                <w:lang w:val="en-US" w:eastAsia="zh-CN"/>
              </w:rPr>
            </w:pPr>
            <w:r>
              <w:rPr>
                <w:rFonts w:hint="eastAsia" w:ascii="宋体" w:hAnsi="宋体"/>
                <w:lang w:val="en-US" w:eastAsia="zh-CN"/>
              </w:rPr>
              <w:t>网银转账(05),未知类型(99)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38"/>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银行流水号</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30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900" w:type="dxa"/>
            <w:tcBorders>
              <w:left w:val="double" w:color="auto" w:sz="4" w:space="0"/>
            </w:tcBorders>
            <w:noWrap w:val="0"/>
            <w:vAlign w:val="center"/>
          </w:tcPr>
          <w:p>
            <w:pPr>
              <w:numPr>
                <w:ilvl w:val="0"/>
                <w:numId w:val="38"/>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hint="eastAsia" w:ascii="宋体" w:hAnsi="宋体" w:eastAsiaTheme="minorEastAsia"/>
                <w:lang w:eastAsia="zh-CN"/>
              </w:rPr>
            </w:pPr>
            <w:r>
              <w:rPr>
                <w:rFonts w:hint="eastAsia" w:ascii="宋体" w:hAnsi="宋体"/>
                <w:lang w:eastAsia="zh-CN"/>
              </w:rPr>
              <w:t>交易时间</w:t>
            </w:r>
          </w:p>
        </w:tc>
        <w:tc>
          <w:tcPr>
            <w:tcW w:w="816" w:type="dxa"/>
            <w:tcBorders>
              <w:left w:val="single" w:color="auto" w:sz="6" w:space="0"/>
            </w:tcBorders>
            <w:noWrap w:val="0"/>
            <w:vAlign w:val="center"/>
          </w:tcPr>
          <w:p>
            <w:pPr>
              <w:spacing w:beforeLines="0" w:afterLines="0"/>
              <w:ind w:firstLine="0" w:firstLineChars="0"/>
              <w:jc w:val="center"/>
              <w:rPr>
                <w:rFonts w:hint="default" w:ascii="宋体" w:hAnsi="宋体" w:eastAsiaTheme="minorEastAsia"/>
                <w:lang w:val="en-US" w:eastAsia="zh-CN"/>
              </w:rPr>
            </w:pPr>
            <w:r>
              <w:rPr>
                <w:rFonts w:hint="eastAsia" w:ascii="宋体" w:hAnsi="宋体"/>
                <w:lang w:val="en-US" w:eastAsia="zh-CN"/>
              </w:rPr>
              <w:t>10</w:t>
            </w:r>
          </w:p>
        </w:tc>
        <w:tc>
          <w:tcPr>
            <w:tcW w:w="4044" w:type="dxa"/>
            <w:gridSpan w:val="2"/>
            <w:tcBorders>
              <w:right w:val="double" w:color="auto" w:sz="4" w:space="0"/>
            </w:tcBorders>
            <w:noWrap w:val="0"/>
            <w:vAlign w:val="center"/>
          </w:tcPr>
          <w:p>
            <w:pPr>
              <w:spacing w:beforeLines="0" w:afterLines="0"/>
              <w:ind w:firstLine="0" w:firstLineChars="0"/>
              <w:rPr>
                <w:rFonts w:hint="eastAsia" w:ascii="宋体" w:hAnsi="宋体" w:eastAsiaTheme="minorEastAsia"/>
                <w:lang w:eastAsia="zh-CN"/>
              </w:rPr>
            </w:pPr>
            <w:r>
              <w:rPr>
                <w:rFonts w:hint="eastAsia" w:ascii="宋体" w:hAnsi="宋体"/>
                <w:lang w:eastAsia="zh-CN"/>
              </w:rPr>
              <w:t>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900" w:type="dxa"/>
            <w:tcBorders>
              <w:left w:val="double" w:color="auto" w:sz="4" w:space="0"/>
            </w:tcBorders>
            <w:noWrap w:val="0"/>
            <w:vAlign w:val="center"/>
          </w:tcPr>
          <w:p>
            <w:pPr>
              <w:numPr>
                <w:ilvl w:val="0"/>
                <w:numId w:val="38"/>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记账日期</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10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送系统日期即可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38"/>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银行网点号</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30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38"/>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银行柜员号</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30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900" w:type="dxa"/>
            <w:tcBorders>
              <w:left w:val="double" w:color="auto" w:sz="4" w:space="0"/>
            </w:tcBorders>
            <w:noWrap w:val="0"/>
            <w:vAlign w:val="center"/>
          </w:tcPr>
          <w:p>
            <w:pPr>
              <w:numPr>
                <w:ilvl w:val="0"/>
                <w:numId w:val="38"/>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hint="default" w:ascii="宋体" w:hAnsi="宋体" w:eastAsiaTheme="minorEastAsia"/>
                <w:lang w:val="en-US" w:eastAsia="zh-CN"/>
              </w:rPr>
            </w:pPr>
            <w:r>
              <w:rPr>
                <w:rFonts w:hint="eastAsia" w:ascii="宋体" w:hAnsi="宋体"/>
                <w:lang w:eastAsia="zh-CN"/>
              </w:rPr>
              <w:t>数据字段</w:t>
            </w:r>
            <w:r>
              <w:rPr>
                <w:rFonts w:hint="eastAsia" w:ascii="宋体" w:hAnsi="宋体"/>
                <w:lang w:val="en-US" w:eastAsia="zh-CN"/>
              </w:rPr>
              <w:t>1</w:t>
            </w:r>
          </w:p>
        </w:tc>
        <w:tc>
          <w:tcPr>
            <w:tcW w:w="816" w:type="dxa"/>
            <w:tcBorders>
              <w:left w:val="single" w:color="auto" w:sz="6" w:space="0"/>
            </w:tcBorders>
            <w:noWrap w:val="0"/>
            <w:vAlign w:val="center"/>
          </w:tcPr>
          <w:p>
            <w:pPr>
              <w:spacing w:beforeLines="0" w:afterLines="0"/>
              <w:ind w:firstLine="0" w:firstLineChars="0"/>
              <w:jc w:val="center"/>
              <w:rPr>
                <w:rFonts w:hint="eastAsia" w:ascii="宋体" w:hAnsi="宋体"/>
              </w:rPr>
            </w:pPr>
          </w:p>
        </w:tc>
        <w:tc>
          <w:tcPr>
            <w:tcW w:w="4044" w:type="dxa"/>
            <w:gridSpan w:val="2"/>
            <w:tcBorders>
              <w:right w:val="double" w:color="auto" w:sz="4" w:space="0"/>
            </w:tcBorders>
            <w:noWrap w:val="0"/>
            <w:vAlign w:val="center"/>
          </w:tcPr>
          <w:p>
            <w:pPr>
              <w:spacing w:beforeLines="0" w:afterLines="0"/>
              <w:ind w:firstLine="0" w:firstLineChars="0"/>
              <w:rPr>
                <w:rFonts w:hint="eastAsia" w:ascii="宋体" w:hAnsi="宋体"/>
                <w:lang w:val="en-US" w:eastAsia="zh-CN"/>
              </w:rPr>
            </w:pPr>
            <w:r>
              <w:rPr>
                <w:rFonts w:hint="eastAsia" w:ascii="宋体" w:hAnsi="宋体"/>
                <w:lang w:val="en-US" w:eastAsia="zh-CN"/>
              </w:rPr>
              <w:t>按揭贷款(03)：贷款合同号,</w:t>
            </w:r>
          </w:p>
          <w:p>
            <w:pPr>
              <w:spacing w:beforeLines="0" w:afterLines="0"/>
              <w:ind w:firstLine="0" w:firstLineChars="0"/>
              <w:rPr>
                <w:rFonts w:hint="eastAsia" w:ascii="宋体" w:hAnsi="宋体"/>
                <w:lang w:val="en-US" w:eastAsia="zh-CN"/>
              </w:rPr>
            </w:pPr>
            <w:r>
              <w:rPr>
                <w:rFonts w:hint="eastAsia" w:ascii="宋体" w:hAnsi="宋体"/>
                <w:lang w:val="en-US" w:eastAsia="zh-CN"/>
              </w:rPr>
              <w:t>利息(01)：结算日期,</w:t>
            </w:r>
          </w:p>
          <w:p>
            <w:pPr>
              <w:spacing w:beforeLines="0" w:afterLines="0"/>
              <w:ind w:firstLine="0" w:firstLineChars="0"/>
              <w:rPr>
                <w:rFonts w:hint="eastAsia" w:ascii="宋体" w:hAnsi="宋体"/>
                <w:lang w:val="en-US" w:eastAsia="zh-CN"/>
              </w:rPr>
            </w:pPr>
            <w:r>
              <w:rPr>
                <w:rFonts w:hint="eastAsia" w:ascii="宋体" w:hAnsi="宋体"/>
                <w:lang w:val="en-US" w:eastAsia="zh-CN"/>
              </w:rPr>
              <w:t>账户管理费(02)：出账日期,</w:t>
            </w:r>
          </w:p>
          <w:p>
            <w:pPr>
              <w:spacing w:beforeLines="0" w:afterLines="0"/>
              <w:ind w:firstLine="0" w:firstLineChars="0"/>
              <w:rPr>
                <w:rFonts w:ascii="宋体" w:hAnsi="宋体"/>
              </w:rPr>
            </w:pPr>
            <w:r>
              <w:rPr>
                <w:rFonts w:hint="eastAsia" w:ascii="宋体" w:hAnsi="宋体"/>
                <w:lang w:val="en-US" w:eastAsia="zh-CN"/>
              </w:rPr>
              <w:t>网银转账(05)：转账日期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900" w:type="dxa"/>
            <w:tcBorders>
              <w:left w:val="double" w:color="auto" w:sz="4" w:space="0"/>
            </w:tcBorders>
            <w:noWrap w:val="0"/>
            <w:vAlign w:val="center"/>
          </w:tcPr>
          <w:p>
            <w:pPr>
              <w:numPr>
                <w:ilvl w:val="0"/>
                <w:numId w:val="38"/>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hint="default" w:ascii="宋体" w:hAnsi="宋体"/>
                <w:lang w:val="en-US" w:eastAsia="zh-CN"/>
              </w:rPr>
            </w:pPr>
            <w:r>
              <w:rPr>
                <w:rFonts w:hint="eastAsia" w:ascii="宋体" w:hAnsi="宋体"/>
                <w:lang w:eastAsia="zh-CN"/>
              </w:rPr>
              <w:t>数据字段</w:t>
            </w:r>
            <w:r>
              <w:rPr>
                <w:rFonts w:hint="eastAsia" w:ascii="宋体" w:hAnsi="宋体"/>
                <w:lang w:val="en-US" w:eastAsia="zh-CN"/>
              </w:rPr>
              <w:t>2</w:t>
            </w:r>
          </w:p>
        </w:tc>
        <w:tc>
          <w:tcPr>
            <w:tcW w:w="816" w:type="dxa"/>
            <w:tcBorders>
              <w:left w:val="single" w:color="auto" w:sz="6" w:space="0"/>
            </w:tcBorders>
            <w:noWrap w:val="0"/>
            <w:vAlign w:val="center"/>
          </w:tcPr>
          <w:p>
            <w:pPr>
              <w:spacing w:beforeLines="0" w:afterLines="0"/>
              <w:ind w:firstLine="0" w:firstLineChars="0"/>
              <w:jc w:val="center"/>
              <w:rPr>
                <w:rFonts w:hint="eastAsia" w:ascii="宋体" w:hAnsi="宋体"/>
              </w:rPr>
            </w:pP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900" w:type="dxa"/>
            <w:tcBorders>
              <w:left w:val="double" w:color="auto" w:sz="4" w:space="0"/>
            </w:tcBorders>
            <w:noWrap w:val="0"/>
            <w:vAlign w:val="center"/>
          </w:tcPr>
          <w:p>
            <w:pPr>
              <w:numPr>
                <w:ilvl w:val="0"/>
                <w:numId w:val="38"/>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发起方</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1</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1_监管银行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100" w:type="dxa"/>
            <w:gridSpan w:val="6"/>
            <w:tcBorders>
              <w:left w:val="double" w:color="auto" w:sz="4" w:space="0"/>
              <w:right w:val="double" w:color="auto" w:sz="4" w:space="0"/>
            </w:tcBorders>
            <w:noWrap w:val="0"/>
            <w:vAlign w:val="center"/>
          </w:tcPr>
          <w:p>
            <w:pPr>
              <w:spacing w:beforeLines="0" w:afterLines="0"/>
              <w:ind w:firstLine="0" w:firstLineChars="0"/>
              <w:rPr>
                <w:rFonts w:ascii="宋体" w:hAnsi="宋体"/>
                <w:kern w:val="0"/>
              </w:rPr>
            </w:pPr>
            <w:r>
              <w:rPr>
                <w:rFonts w:hint="eastAsia" w:ascii="宋体" w:hAnsi="宋体"/>
                <w:kern w:val="0"/>
              </w:rPr>
              <w:t>正确返回：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spacing w:beforeLines="0" w:afterLines="0"/>
              <w:ind w:firstLine="0" w:firstLineChars="0"/>
              <w:jc w:val="center"/>
              <w:rPr>
                <w:rFonts w:ascii="宋体" w:hAnsi="宋体"/>
              </w:rPr>
            </w:pPr>
            <w:r>
              <w:rPr>
                <w:rFonts w:hint="eastAsia" w:ascii="宋体" w:hAnsi="宋体"/>
              </w:rPr>
              <w:t>序号</w:t>
            </w: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中文含义</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长度</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39"/>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返回码</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4</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0000表示成功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39"/>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预售资金监管平台流水</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16</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100" w:type="dxa"/>
            <w:gridSpan w:val="6"/>
            <w:tcBorders>
              <w:left w:val="double" w:color="auto" w:sz="4" w:space="0"/>
              <w:right w:val="double" w:color="auto" w:sz="4" w:space="0"/>
            </w:tcBorders>
            <w:noWrap w:val="0"/>
            <w:vAlign w:val="center"/>
          </w:tcPr>
          <w:p>
            <w:pPr>
              <w:spacing w:beforeLines="0" w:afterLines="0"/>
              <w:ind w:firstLine="0" w:firstLineChars="0"/>
              <w:rPr>
                <w:rFonts w:ascii="宋体" w:hAnsi="宋体"/>
                <w:kern w:val="0"/>
              </w:rPr>
            </w:pPr>
            <w:r>
              <w:rPr>
                <w:rFonts w:hint="eastAsia" w:ascii="宋体" w:hAnsi="宋体"/>
                <w:kern w:val="0"/>
              </w:rPr>
              <w:t>错误返回：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spacing w:beforeLines="0" w:afterLines="0"/>
              <w:ind w:firstLine="0" w:firstLineChars="0"/>
              <w:rPr>
                <w:rFonts w:ascii="宋体" w:hAnsi="宋体"/>
              </w:rPr>
            </w:pPr>
            <w:r>
              <w:rPr>
                <w:rFonts w:hint="eastAsia" w:ascii="宋体" w:hAnsi="宋体"/>
              </w:rPr>
              <w:t>序号</w:t>
            </w: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中文含义</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长度</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40"/>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返回码</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4</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87" w:hRule="atLeast"/>
        </w:trPr>
        <w:tc>
          <w:tcPr>
            <w:tcW w:w="900" w:type="dxa"/>
            <w:tcBorders>
              <w:left w:val="double" w:color="auto" w:sz="4" w:space="0"/>
              <w:bottom w:val="double" w:color="auto" w:sz="4" w:space="0"/>
            </w:tcBorders>
            <w:noWrap w:val="0"/>
            <w:vAlign w:val="center"/>
          </w:tcPr>
          <w:p>
            <w:pPr>
              <w:numPr>
                <w:ilvl w:val="0"/>
                <w:numId w:val="40"/>
              </w:numPr>
              <w:spacing w:beforeLines="0" w:afterLines="0"/>
              <w:ind w:firstLineChars="0"/>
              <w:jc w:val="center"/>
              <w:rPr>
                <w:rFonts w:ascii="宋体" w:hAnsi="宋体"/>
              </w:rPr>
            </w:pPr>
          </w:p>
        </w:tc>
        <w:tc>
          <w:tcPr>
            <w:tcW w:w="2340" w:type="dxa"/>
            <w:gridSpan w:val="2"/>
            <w:tcBorders>
              <w:bottom w:val="double" w:color="auto" w:sz="4" w:space="0"/>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错误原因描述</w:t>
            </w:r>
          </w:p>
        </w:tc>
        <w:tc>
          <w:tcPr>
            <w:tcW w:w="816" w:type="dxa"/>
            <w:tcBorders>
              <w:left w:val="single" w:color="auto" w:sz="6" w:space="0"/>
              <w:bottom w:val="double" w:color="auto" w:sz="4" w:space="0"/>
            </w:tcBorders>
            <w:noWrap w:val="0"/>
            <w:vAlign w:val="center"/>
          </w:tcPr>
          <w:p>
            <w:pPr>
              <w:spacing w:beforeLines="0" w:afterLines="0"/>
              <w:ind w:firstLine="0" w:firstLineChars="0"/>
              <w:jc w:val="center"/>
              <w:rPr>
                <w:rFonts w:ascii="宋体" w:hAnsi="宋体"/>
              </w:rPr>
            </w:pPr>
            <w:r>
              <w:rPr>
                <w:rFonts w:hint="eastAsia" w:ascii="宋体" w:hAnsi="宋体"/>
              </w:rPr>
              <w:t>60</w:t>
            </w:r>
          </w:p>
        </w:tc>
        <w:tc>
          <w:tcPr>
            <w:tcW w:w="4044" w:type="dxa"/>
            <w:gridSpan w:val="2"/>
            <w:tcBorders>
              <w:bottom w:val="double" w:color="auto" w:sz="4" w:space="0"/>
              <w:right w:val="double" w:color="auto" w:sz="4" w:space="0"/>
            </w:tcBorders>
            <w:noWrap w:val="0"/>
            <w:vAlign w:val="center"/>
          </w:tcPr>
          <w:p>
            <w:pPr>
              <w:spacing w:beforeLines="0" w:afterLines="0"/>
              <w:ind w:firstLine="0" w:firstLineChars="0"/>
              <w:rPr>
                <w:rFonts w:ascii="宋体" w:hAnsi="宋体"/>
              </w:rPr>
            </w:pPr>
          </w:p>
        </w:tc>
      </w:tr>
    </w:tbl>
    <w:p>
      <w:pPr>
        <w:pStyle w:val="4"/>
        <w:numPr>
          <w:ilvl w:val="0"/>
          <w:numId w:val="52"/>
        </w:numPr>
      </w:pPr>
      <w:bookmarkStart w:id="80" w:name="_Toc28550"/>
      <w:r>
        <w:rPr>
          <w:rFonts w:hint="eastAsia"/>
        </w:rPr>
        <w:t>[2</w:t>
      </w:r>
      <w:r>
        <w:rPr>
          <w:rFonts w:hint="eastAsia"/>
          <w:lang w:val="en-US" w:eastAsia="zh-CN"/>
        </w:rPr>
        <w:t>4</w:t>
      </w:r>
      <w:r>
        <w:rPr>
          <w:rFonts w:hint="eastAsia"/>
        </w:rPr>
        <w:t>11]资金</w:t>
      </w:r>
      <w:r>
        <w:rPr>
          <w:rFonts w:hint="eastAsia"/>
          <w:lang w:eastAsia="zh-CN"/>
        </w:rPr>
        <w:t>不明账</w:t>
      </w:r>
      <w:r>
        <w:rPr>
          <w:rFonts w:hint="eastAsia"/>
        </w:rPr>
        <w:t>冲正</w:t>
      </w:r>
      <w:bookmarkEnd w:id="80"/>
    </w:p>
    <w:tbl>
      <w:tblPr>
        <w:tblStyle w:val="23"/>
        <w:tblW w:w="8100"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360"/>
        <w:gridCol w:w="1980"/>
        <w:gridCol w:w="816"/>
        <w:gridCol w:w="1080"/>
        <w:gridCol w:w="29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60" w:type="dxa"/>
            <w:gridSpan w:val="2"/>
            <w:tcBorders>
              <w:top w:val="double" w:color="auto" w:sz="4" w:space="0"/>
              <w:left w:val="double" w:color="auto" w:sz="4" w:space="0"/>
            </w:tcBorders>
            <w:noWrap w:val="0"/>
            <w:vAlign w:val="center"/>
          </w:tcPr>
          <w:p>
            <w:pPr>
              <w:spacing w:beforeLines="0" w:afterLines="0"/>
              <w:ind w:firstLine="0" w:firstLineChars="0"/>
              <w:rPr>
                <w:rFonts w:ascii="宋体" w:hAnsi="宋体"/>
              </w:rPr>
            </w:pPr>
            <w:r>
              <w:rPr>
                <w:rFonts w:hint="eastAsia" w:ascii="宋体" w:hAnsi="宋体"/>
                <w:kern w:val="0"/>
              </w:rPr>
              <w:t>主要功能</w:t>
            </w:r>
          </w:p>
        </w:tc>
        <w:tc>
          <w:tcPr>
            <w:tcW w:w="2796" w:type="dxa"/>
            <w:gridSpan w:val="2"/>
            <w:tcBorders>
              <w:top w:val="double" w:color="auto" w:sz="4" w:space="0"/>
            </w:tcBorders>
            <w:noWrap w:val="0"/>
            <w:vAlign w:val="center"/>
          </w:tcPr>
          <w:p>
            <w:pPr>
              <w:spacing w:beforeLines="0" w:afterLines="0"/>
              <w:ind w:firstLine="0" w:firstLineChars="0"/>
              <w:rPr>
                <w:rFonts w:ascii="宋体" w:hAnsi="宋体"/>
              </w:rPr>
            </w:pPr>
            <w:r>
              <w:rPr>
                <w:rFonts w:hint="eastAsia" w:ascii="宋体" w:hAnsi="宋体"/>
              </w:rPr>
              <w:t>2</w:t>
            </w:r>
            <w:r>
              <w:rPr>
                <w:rFonts w:hint="eastAsia" w:ascii="宋体" w:hAnsi="宋体"/>
                <w:lang w:val="en-US" w:eastAsia="zh-CN"/>
              </w:rPr>
              <w:t>4</w:t>
            </w:r>
            <w:r>
              <w:rPr>
                <w:rFonts w:hint="eastAsia" w:ascii="宋体" w:hAnsi="宋体"/>
              </w:rPr>
              <w:t>11</w:t>
            </w:r>
          </w:p>
        </w:tc>
        <w:tc>
          <w:tcPr>
            <w:tcW w:w="1080" w:type="dxa"/>
            <w:tcBorders>
              <w:top w:val="double" w:color="auto" w:sz="4" w:space="0"/>
            </w:tcBorders>
            <w:noWrap w:val="0"/>
            <w:vAlign w:val="center"/>
          </w:tcPr>
          <w:p>
            <w:pPr>
              <w:spacing w:beforeLines="0" w:afterLines="0"/>
              <w:ind w:firstLine="0" w:firstLineChars="0"/>
              <w:rPr>
                <w:rFonts w:ascii="宋体" w:hAnsi="宋体"/>
              </w:rPr>
            </w:pPr>
            <w:r>
              <w:rPr>
                <w:rFonts w:hint="eastAsia" w:ascii="宋体" w:hAnsi="宋体"/>
              </w:rPr>
              <w:t>交易名称</w:t>
            </w:r>
          </w:p>
        </w:tc>
        <w:tc>
          <w:tcPr>
            <w:tcW w:w="2964" w:type="dxa"/>
            <w:tcBorders>
              <w:top w:val="double" w:color="auto" w:sz="4" w:space="0"/>
              <w:right w:val="double" w:color="auto" w:sz="4" w:space="0"/>
            </w:tcBorders>
            <w:noWrap w:val="0"/>
            <w:vAlign w:val="center"/>
          </w:tcPr>
          <w:p>
            <w:pPr>
              <w:spacing w:beforeLines="0" w:afterLines="0"/>
              <w:ind w:firstLine="0" w:firstLineChars="0"/>
              <w:rPr>
                <w:rFonts w:ascii="宋体" w:hAnsi="宋体"/>
              </w:rPr>
            </w:pPr>
            <w:r>
              <w:rPr>
                <w:rFonts w:hint="eastAsia" w:ascii="宋体" w:hAnsi="宋体"/>
                <w:lang w:eastAsia="zh-CN"/>
              </w:rPr>
              <w:t>资金</w:t>
            </w:r>
            <w:r>
              <w:rPr>
                <w:rFonts w:hint="eastAsia"/>
                <w:lang w:eastAsia="zh-CN"/>
              </w:rPr>
              <w:t>不明账</w:t>
            </w:r>
            <w:r>
              <w:rPr>
                <w:rFonts w:hint="eastAsia" w:ascii="宋体" w:hAnsi="宋体"/>
              </w:rPr>
              <w:t>冲正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60" w:type="dxa"/>
            <w:gridSpan w:val="2"/>
            <w:tcBorders>
              <w:left w:val="double" w:color="auto" w:sz="4" w:space="0"/>
            </w:tcBorders>
            <w:noWrap w:val="0"/>
            <w:vAlign w:val="center"/>
          </w:tcPr>
          <w:p>
            <w:pPr>
              <w:spacing w:beforeLines="0" w:afterLines="0"/>
              <w:ind w:firstLine="0" w:firstLineChars="0"/>
              <w:rPr>
                <w:rFonts w:ascii="宋体" w:hAnsi="宋体"/>
              </w:rPr>
            </w:pPr>
            <w:r>
              <w:rPr>
                <w:rFonts w:hint="eastAsia" w:ascii="宋体" w:hAnsi="宋体"/>
                <w:kern w:val="0"/>
              </w:rPr>
              <w:t>主要功能</w:t>
            </w:r>
          </w:p>
        </w:tc>
        <w:tc>
          <w:tcPr>
            <w:tcW w:w="6840" w:type="dxa"/>
            <w:gridSpan w:val="4"/>
            <w:tcBorders>
              <w:right w:val="double" w:color="auto" w:sz="4" w:space="0"/>
            </w:tcBorders>
            <w:noWrap w:val="0"/>
            <w:vAlign w:val="center"/>
          </w:tcPr>
          <w:p>
            <w:pPr>
              <w:spacing w:beforeLines="0" w:afterLines="0"/>
              <w:ind w:firstLine="0" w:firstLineChars="0"/>
              <w:rPr>
                <w:rFonts w:hint="eastAsia"/>
              </w:rPr>
            </w:pPr>
            <w:r>
              <w:rPr>
                <w:rFonts w:hint="eastAsia"/>
              </w:rPr>
              <w:t>监管银行向预售资金监管平台发起</w:t>
            </w:r>
            <w:r>
              <w:rPr>
                <w:rFonts w:hint="eastAsia" w:ascii="宋体" w:hAnsi="宋体"/>
                <w:lang w:eastAsia="zh-CN"/>
              </w:rPr>
              <w:t>资金</w:t>
            </w:r>
            <w:r>
              <w:rPr>
                <w:rFonts w:hint="eastAsia"/>
                <w:lang w:eastAsia="zh-CN"/>
              </w:rPr>
              <w:t>不明账</w:t>
            </w:r>
            <w:r>
              <w:rPr>
                <w:rFonts w:hint="eastAsia"/>
              </w:rPr>
              <w:t>记账后，如果因为特殊情况需要将其冲正，发起本笔交易，冲正后，允许该</w:t>
            </w:r>
            <w:r>
              <w:rPr>
                <w:rFonts w:hint="eastAsia" w:ascii="宋体" w:hAnsi="宋体"/>
              </w:rPr>
              <w:t>监管</w:t>
            </w:r>
            <w:r>
              <w:rPr>
                <w:rFonts w:hint="eastAsia"/>
                <w:lang w:eastAsia="zh-CN"/>
              </w:rPr>
              <w:t>退还</w:t>
            </w:r>
            <w:r>
              <w:rPr>
                <w:rFonts w:hint="eastAsia" w:ascii="宋体" w:hAnsi="宋体"/>
              </w:rPr>
              <w:t>业务</w:t>
            </w:r>
            <w:r>
              <w:rPr>
                <w:rFonts w:hint="eastAsia"/>
              </w:rPr>
              <w:t>重新记账。</w:t>
            </w:r>
          </w:p>
          <w:p>
            <w:pPr>
              <w:spacing w:beforeLines="0" w:afterLines="0"/>
              <w:ind w:firstLine="0" w:firstLineChars="0"/>
              <w:rPr>
                <w:rFonts w:ascii="宋体" w:hAnsi="宋体"/>
              </w:rPr>
            </w:pPr>
            <w:r>
              <w:rPr>
                <w:rFonts w:hint="eastAsia" w:ascii="宋体" w:hAnsi="宋体"/>
                <w:lang w:eastAsia="zh-CN"/>
              </w:rPr>
              <w:t>资金</w:t>
            </w:r>
            <w:r>
              <w:rPr>
                <w:rFonts w:hint="eastAsia"/>
                <w:lang w:eastAsia="zh-CN"/>
              </w:rPr>
              <w:t>不明账</w:t>
            </w:r>
            <w:r>
              <w:rPr>
                <w:rFonts w:hint="eastAsia" w:ascii="宋体" w:hAnsi="宋体"/>
              </w:rPr>
              <w:t>交易的冲正交易，必须当天进行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100" w:type="dxa"/>
            <w:gridSpan w:val="6"/>
            <w:tcBorders>
              <w:left w:val="double" w:color="auto" w:sz="4" w:space="0"/>
              <w:right w:val="double" w:color="auto" w:sz="4" w:space="0"/>
            </w:tcBorders>
            <w:noWrap w:val="0"/>
            <w:vAlign w:val="center"/>
          </w:tcPr>
          <w:p>
            <w:pPr>
              <w:spacing w:beforeLines="0" w:afterLines="0"/>
              <w:ind w:firstLine="0" w:firstLineChars="0"/>
              <w:rPr>
                <w:rFonts w:ascii="宋体" w:hAnsi="宋体"/>
                <w:kern w:val="0"/>
              </w:rPr>
            </w:pPr>
            <w:r>
              <w:rPr>
                <w:rFonts w:hint="eastAsia" w:ascii="宋体" w:hAnsi="宋体"/>
                <w:kern w:val="0"/>
              </w:rPr>
              <w:t>交易报文：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spacing w:beforeLines="0" w:afterLines="0"/>
              <w:ind w:firstLine="0" w:firstLineChars="0"/>
              <w:jc w:val="center"/>
              <w:rPr>
                <w:rFonts w:ascii="宋体" w:hAnsi="宋体"/>
              </w:rPr>
            </w:pPr>
            <w:r>
              <w:rPr>
                <w:rFonts w:hint="eastAsia" w:ascii="宋体" w:hAnsi="宋体"/>
              </w:rPr>
              <w:t>序号</w:t>
            </w:r>
          </w:p>
        </w:tc>
        <w:tc>
          <w:tcPr>
            <w:tcW w:w="2340" w:type="dxa"/>
            <w:gridSpan w:val="2"/>
            <w:tcBorders>
              <w:righ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中文含义</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长度</w:t>
            </w:r>
          </w:p>
        </w:tc>
        <w:tc>
          <w:tcPr>
            <w:tcW w:w="4044" w:type="dxa"/>
            <w:gridSpan w:val="2"/>
            <w:tcBorders>
              <w:right w:val="double" w:color="auto" w:sz="4" w:space="0"/>
            </w:tcBorders>
            <w:noWrap w:val="0"/>
            <w:vAlign w:val="center"/>
          </w:tcPr>
          <w:p>
            <w:pPr>
              <w:spacing w:beforeLines="0" w:afterLines="0"/>
              <w:ind w:firstLine="0" w:firstLineChars="0"/>
              <w:jc w:val="center"/>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41"/>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交易代码</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4</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2</w:t>
            </w:r>
            <w:r>
              <w:rPr>
                <w:rFonts w:hint="eastAsia" w:ascii="宋体" w:hAnsi="宋体"/>
                <w:lang w:val="en-US" w:eastAsia="zh-CN"/>
              </w:rPr>
              <w:t>4</w:t>
            </w:r>
            <w:r>
              <w:rPr>
                <w:rFonts w:hint="eastAsia" w:ascii="宋体" w:hAnsi="宋体"/>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41"/>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监管银行代码</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2</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41"/>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hint="eastAsia" w:ascii="宋体" w:hAnsi="宋体"/>
              </w:rPr>
            </w:pPr>
            <w:r>
              <w:rPr>
                <w:rFonts w:hint="eastAsia" w:ascii="宋体" w:hAnsi="宋体"/>
              </w:rPr>
              <w:t>城市代码</w:t>
            </w:r>
          </w:p>
        </w:tc>
        <w:tc>
          <w:tcPr>
            <w:tcW w:w="816" w:type="dxa"/>
            <w:tcBorders>
              <w:left w:val="single" w:color="auto" w:sz="6" w:space="0"/>
            </w:tcBorders>
            <w:noWrap w:val="0"/>
            <w:vAlign w:val="center"/>
          </w:tcPr>
          <w:p>
            <w:pPr>
              <w:spacing w:beforeLines="0" w:afterLines="0"/>
              <w:ind w:firstLine="0" w:firstLineChars="0"/>
              <w:jc w:val="center"/>
              <w:rPr>
                <w:rFonts w:hint="eastAsia" w:ascii="宋体" w:hAnsi="宋体"/>
              </w:rPr>
            </w:pPr>
            <w:r>
              <w:rPr>
                <w:rFonts w:hint="eastAsia" w:ascii="宋体" w:hAnsi="宋体"/>
              </w:rPr>
              <w:t>6</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41"/>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业务编号</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14</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41"/>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银行冲正流水号</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30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送原交易的流水号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41"/>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冲正日期</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10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送系统日期即可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41"/>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银行网点号</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30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41"/>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银行柜员号</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30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41"/>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发起方</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1</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1_监管银行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100" w:type="dxa"/>
            <w:gridSpan w:val="6"/>
            <w:tcBorders>
              <w:left w:val="double" w:color="auto" w:sz="4" w:space="0"/>
              <w:right w:val="double" w:color="auto" w:sz="4" w:space="0"/>
            </w:tcBorders>
            <w:noWrap w:val="0"/>
            <w:vAlign w:val="center"/>
          </w:tcPr>
          <w:p>
            <w:pPr>
              <w:spacing w:beforeLines="0" w:afterLines="0"/>
              <w:ind w:firstLine="0" w:firstLineChars="0"/>
              <w:rPr>
                <w:rFonts w:ascii="宋体" w:hAnsi="宋体"/>
                <w:kern w:val="0"/>
              </w:rPr>
            </w:pPr>
            <w:r>
              <w:rPr>
                <w:rFonts w:hint="eastAsia" w:ascii="宋体" w:hAnsi="宋体"/>
                <w:kern w:val="0"/>
              </w:rPr>
              <w:t>正确返回：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spacing w:beforeLines="0" w:afterLines="0"/>
              <w:ind w:firstLine="0" w:firstLineChars="0"/>
              <w:jc w:val="center"/>
              <w:rPr>
                <w:rFonts w:ascii="宋体" w:hAnsi="宋体"/>
              </w:rPr>
            </w:pPr>
            <w:r>
              <w:rPr>
                <w:rFonts w:hint="eastAsia" w:ascii="宋体" w:hAnsi="宋体"/>
              </w:rPr>
              <w:t>序号</w:t>
            </w: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中文含义</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长度</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42"/>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返回码</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4</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0000表示成功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42"/>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预售资金监管平台流水</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16</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100" w:type="dxa"/>
            <w:gridSpan w:val="6"/>
            <w:tcBorders>
              <w:left w:val="double" w:color="auto" w:sz="4" w:space="0"/>
              <w:right w:val="double" w:color="auto" w:sz="4" w:space="0"/>
            </w:tcBorders>
            <w:noWrap w:val="0"/>
            <w:vAlign w:val="center"/>
          </w:tcPr>
          <w:p>
            <w:pPr>
              <w:spacing w:beforeLines="0" w:afterLines="0"/>
              <w:ind w:firstLine="0" w:firstLineChars="0"/>
              <w:rPr>
                <w:rFonts w:ascii="宋体" w:hAnsi="宋体"/>
                <w:kern w:val="0"/>
              </w:rPr>
            </w:pPr>
            <w:r>
              <w:rPr>
                <w:rFonts w:hint="eastAsia" w:ascii="宋体" w:hAnsi="宋体"/>
                <w:kern w:val="0"/>
              </w:rPr>
              <w:t>错误返回：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spacing w:beforeLines="0" w:afterLines="0"/>
              <w:ind w:firstLine="0" w:firstLineChars="0"/>
              <w:rPr>
                <w:rFonts w:ascii="宋体" w:hAnsi="宋体"/>
              </w:rPr>
            </w:pPr>
            <w:r>
              <w:rPr>
                <w:rFonts w:hint="eastAsia" w:ascii="宋体" w:hAnsi="宋体"/>
              </w:rPr>
              <w:t>序号</w:t>
            </w: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中文含义</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长度</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43"/>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返回码</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4</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87" w:hRule="atLeast"/>
        </w:trPr>
        <w:tc>
          <w:tcPr>
            <w:tcW w:w="900" w:type="dxa"/>
            <w:tcBorders>
              <w:left w:val="double" w:color="auto" w:sz="4" w:space="0"/>
              <w:bottom w:val="double" w:color="auto" w:sz="4" w:space="0"/>
            </w:tcBorders>
            <w:noWrap w:val="0"/>
            <w:vAlign w:val="center"/>
          </w:tcPr>
          <w:p>
            <w:pPr>
              <w:numPr>
                <w:ilvl w:val="0"/>
                <w:numId w:val="43"/>
              </w:numPr>
              <w:spacing w:beforeLines="0" w:afterLines="0"/>
              <w:ind w:firstLineChars="0"/>
              <w:jc w:val="center"/>
              <w:rPr>
                <w:rFonts w:ascii="宋体" w:hAnsi="宋体"/>
              </w:rPr>
            </w:pPr>
          </w:p>
        </w:tc>
        <w:tc>
          <w:tcPr>
            <w:tcW w:w="2340" w:type="dxa"/>
            <w:gridSpan w:val="2"/>
            <w:tcBorders>
              <w:bottom w:val="double" w:color="auto" w:sz="4" w:space="0"/>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错误原因描述</w:t>
            </w:r>
          </w:p>
        </w:tc>
        <w:tc>
          <w:tcPr>
            <w:tcW w:w="816" w:type="dxa"/>
            <w:tcBorders>
              <w:left w:val="single" w:color="auto" w:sz="6" w:space="0"/>
              <w:bottom w:val="double" w:color="auto" w:sz="4" w:space="0"/>
            </w:tcBorders>
            <w:noWrap w:val="0"/>
            <w:vAlign w:val="center"/>
          </w:tcPr>
          <w:p>
            <w:pPr>
              <w:spacing w:beforeLines="0" w:afterLines="0"/>
              <w:ind w:firstLine="0" w:firstLineChars="0"/>
              <w:jc w:val="center"/>
              <w:rPr>
                <w:rFonts w:ascii="宋体" w:hAnsi="宋体"/>
              </w:rPr>
            </w:pPr>
            <w:r>
              <w:rPr>
                <w:rFonts w:hint="eastAsia" w:ascii="宋体" w:hAnsi="宋体"/>
              </w:rPr>
              <w:t>60</w:t>
            </w:r>
          </w:p>
        </w:tc>
        <w:tc>
          <w:tcPr>
            <w:tcW w:w="4044" w:type="dxa"/>
            <w:gridSpan w:val="2"/>
            <w:tcBorders>
              <w:bottom w:val="double" w:color="auto" w:sz="4" w:space="0"/>
              <w:right w:val="double" w:color="auto" w:sz="4" w:space="0"/>
            </w:tcBorders>
            <w:noWrap w:val="0"/>
            <w:vAlign w:val="center"/>
          </w:tcPr>
          <w:p>
            <w:pPr>
              <w:spacing w:beforeLines="0" w:afterLines="0"/>
              <w:ind w:firstLine="0" w:firstLineChars="0"/>
              <w:rPr>
                <w:rFonts w:ascii="宋体" w:hAnsi="宋体"/>
              </w:rPr>
            </w:pPr>
          </w:p>
        </w:tc>
      </w:tr>
    </w:tbl>
    <w:p>
      <w:pPr>
        <w:pStyle w:val="3"/>
        <w:numPr>
          <w:ilvl w:val="0"/>
          <w:numId w:val="5"/>
        </w:numPr>
      </w:pPr>
      <w:bookmarkStart w:id="81" w:name="_Toc30993"/>
      <w:r>
        <w:rPr>
          <w:rFonts w:hint="eastAsia"/>
        </w:rPr>
        <w:t>查询交易</w:t>
      </w:r>
      <w:bookmarkEnd w:id="67"/>
      <w:bookmarkEnd w:id="68"/>
      <w:bookmarkEnd w:id="78"/>
      <w:bookmarkEnd w:id="81"/>
    </w:p>
    <w:p>
      <w:pPr>
        <w:pStyle w:val="4"/>
        <w:numPr>
          <w:ilvl w:val="0"/>
          <w:numId w:val="53"/>
        </w:numPr>
      </w:pPr>
      <w:bookmarkStart w:id="82" w:name="_Toc15040"/>
      <w:bookmarkStart w:id="83" w:name="_Toc269931817"/>
      <w:bookmarkStart w:id="84" w:name="_Toc269917492"/>
      <w:bookmarkStart w:id="85" w:name="_Toc11385"/>
      <w:r>
        <w:rPr>
          <w:rFonts w:hint="eastAsia"/>
        </w:rPr>
        <w:t>[2501]记账结果查询</w:t>
      </w:r>
      <w:bookmarkEnd w:id="82"/>
      <w:bookmarkEnd w:id="83"/>
      <w:bookmarkEnd w:id="84"/>
      <w:bookmarkEnd w:id="85"/>
    </w:p>
    <w:tbl>
      <w:tblPr>
        <w:tblStyle w:val="23"/>
        <w:tblW w:w="8100"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360"/>
        <w:gridCol w:w="1980"/>
        <w:gridCol w:w="816"/>
        <w:gridCol w:w="1080"/>
        <w:gridCol w:w="29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60" w:type="dxa"/>
            <w:gridSpan w:val="2"/>
            <w:tcBorders>
              <w:top w:val="double" w:color="auto" w:sz="4" w:space="0"/>
              <w:left w:val="double" w:color="auto" w:sz="4" w:space="0"/>
            </w:tcBorders>
            <w:noWrap w:val="0"/>
            <w:vAlign w:val="center"/>
          </w:tcPr>
          <w:p>
            <w:pPr>
              <w:spacing w:beforeLines="0" w:afterLines="0"/>
              <w:ind w:firstLine="0" w:firstLineChars="0"/>
              <w:rPr>
                <w:rFonts w:ascii="宋体" w:hAnsi="宋体"/>
              </w:rPr>
            </w:pPr>
            <w:r>
              <w:rPr>
                <w:rFonts w:hint="eastAsia" w:ascii="宋体" w:hAnsi="宋体"/>
                <w:kern w:val="0"/>
              </w:rPr>
              <w:t>主要功能</w:t>
            </w:r>
          </w:p>
        </w:tc>
        <w:tc>
          <w:tcPr>
            <w:tcW w:w="2796" w:type="dxa"/>
            <w:gridSpan w:val="2"/>
            <w:tcBorders>
              <w:top w:val="double" w:color="auto" w:sz="4" w:space="0"/>
            </w:tcBorders>
            <w:noWrap w:val="0"/>
            <w:vAlign w:val="center"/>
          </w:tcPr>
          <w:p>
            <w:pPr>
              <w:spacing w:beforeLines="0" w:afterLines="0"/>
              <w:ind w:firstLine="0" w:firstLineChars="0"/>
              <w:rPr>
                <w:rFonts w:ascii="宋体" w:hAnsi="宋体"/>
              </w:rPr>
            </w:pPr>
            <w:r>
              <w:rPr>
                <w:rFonts w:hint="eastAsia" w:ascii="宋体" w:hAnsi="宋体"/>
              </w:rPr>
              <w:t>2501</w:t>
            </w:r>
          </w:p>
        </w:tc>
        <w:tc>
          <w:tcPr>
            <w:tcW w:w="1080" w:type="dxa"/>
            <w:tcBorders>
              <w:top w:val="double" w:color="auto" w:sz="4" w:space="0"/>
            </w:tcBorders>
            <w:noWrap w:val="0"/>
            <w:vAlign w:val="center"/>
          </w:tcPr>
          <w:p>
            <w:pPr>
              <w:spacing w:beforeLines="0" w:afterLines="0"/>
              <w:ind w:firstLine="0" w:firstLineChars="0"/>
              <w:rPr>
                <w:rFonts w:ascii="宋体" w:hAnsi="宋体"/>
              </w:rPr>
            </w:pPr>
            <w:r>
              <w:rPr>
                <w:rFonts w:hint="eastAsia" w:ascii="宋体" w:hAnsi="宋体"/>
              </w:rPr>
              <w:t>交易名称</w:t>
            </w:r>
          </w:p>
        </w:tc>
        <w:tc>
          <w:tcPr>
            <w:tcW w:w="2964" w:type="dxa"/>
            <w:tcBorders>
              <w:top w:val="double" w:color="auto" w:sz="4" w:space="0"/>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记账结果查询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60" w:type="dxa"/>
            <w:gridSpan w:val="2"/>
            <w:tcBorders>
              <w:left w:val="double" w:color="auto" w:sz="4" w:space="0"/>
            </w:tcBorders>
            <w:noWrap w:val="0"/>
            <w:vAlign w:val="center"/>
          </w:tcPr>
          <w:p>
            <w:pPr>
              <w:spacing w:beforeLines="0" w:afterLines="0"/>
              <w:ind w:firstLine="0" w:firstLineChars="0"/>
              <w:rPr>
                <w:rFonts w:ascii="宋体" w:hAnsi="宋体"/>
              </w:rPr>
            </w:pPr>
            <w:r>
              <w:rPr>
                <w:rFonts w:hint="eastAsia" w:ascii="宋体" w:hAnsi="宋体"/>
                <w:kern w:val="0"/>
              </w:rPr>
              <w:t>主要功能</w:t>
            </w:r>
          </w:p>
        </w:tc>
        <w:tc>
          <w:tcPr>
            <w:tcW w:w="6840" w:type="dxa"/>
            <w:gridSpan w:val="4"/>
            <w:tcBorders>
              <w:right w:val="double" w:color="auto" w:sz="4" w:space="0"/>
            </w:tcBorders>
            <w:noWrap w:val="0"/>
            <w:vAlign w:val="center"/>
          </w:tcPr>
          <w:p>
            <w:pPr>
              <w:spacing w:beforeLines="0" w:afterLines="0"/>
              <w:ind w:firstLine="0" w:firstLineChars="0"/>
              <w:rPr>
                <w:rFonts w:ascii="宋体" w:hAnsi="宋体"/>
              </w:rPr>
            </w:pPr>
            <w:r>
              <w:rPr>
                <w:rFonts w:hint="eastAsia"/>
              </w:rPr>
              <w:t>查询日间业务的记账结果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100" w:type="dxa"/>
            <w:gridSpan w:val="6"/>
            <w:tcBorders>
              <w:left w:val="double" w:color="auto" w:sz="4" w:space="0"/>
              <w:right w:val="double" w:color="auto" w:sz="4" w:space="0"/>
            </w:tcBorders>
            <w:noWrap w:val="0"/>
            <w:vAlign w:val="center"/>
          </w:tcPr>
          <w:p>
            <w:pPr>
              <w:spacing w:beforeLines="0" w:afterLines="0"/>
              <w:ind w:firstLine="0" w:firstLineChars="0"/>
              <w:rPr>
                <w:rFonts w:ascii="宋体" w:hAnsi="宋体"/>
                <w:kern w:val="0"/>
              </w:rPr>
            </w:pPr>
            <w:r>
              <w:rPr>
                <w:rFonts w:hint="eastAsia" w:ascii="宋体" w:hAnsi="宋体"/>
                <w:kern w:val="0"/>
              </w:rPr>
              <w:t>交易报文：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spacing w:beforeLines="0" w:afterLines="0"/>
              <w:ind w:firstLine="0" w:firstLineChars="0"/>
              <w:jc w:val="center"/>
              <w:rPr>
                <w:rFonts w:ascii="宋体" w:hAnsi="宋体"/>
              </w:rPr>
            </w:pPr>
            <w:r>
              <w:rPr>
                <w:rFonts w:hint="eastAsia" w:ascii="宋体" w:hAnsi="宋体"/>
              </w:rPr>
              <w:t>序号</w:t>
            </w:r>
          </w:p>
        </w:tc>
        <w:tc>
          <w:tcPr>
            <w:tcW w:w="2340" w:type="dxa"/>
            <w:gridSpan w:val="2"/>
            <w:tcBorders>
              <w:righ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中文含义</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长度</w:t>
            </w:r>
          </w:p>
        </w:tc>
        <w:tc>
          <w:tcPr>
            <w:tcW w:w="4044" w:type="dxa"/>
            <w:gridSpan w:val="2"/>
            <w:tcBorders>
              <w:right w:val="double" w:color="auto" w:sz="4" w:space="0"/>
            </w:tcBorders>
            <w:noWrap w:val="0"/>
            <w:vAlign w:val="center"/>
          </w:tcPr>
          <w:p>
            <w:pPr>
              <w:spacing w:beforeLines="0" w:afterLines="0"/>
              <w:ind w:firstLine="0" w:firstLineChars="0"/>
              <w:jc w:val="center"/>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54"/>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交易代码</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4</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2501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54"/>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监管银行代码</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2</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54"/>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hint="eastAsia" w:ascii="宋体" w:hAnsi="宋体"/>
              </w:rPr>
            </w:pPr>
            <w:r>
              <w:rPr>
                <w:rFonts w:hint="eastAsia" w:ascii="宋体" w:hAnsi="宋体"/>
              </w:rPr>
              <w:t>城市代码</w:t>
            </w:r>
          </w:p>
        </w:tc>
        <w:tc>
          <w:tcPr>
            <w:tcW w:w="816" w:type="dxa"/>
            <w:tcBorders>
              <w:left w:val="single" w:color="auto" w:sz="6" w:space="0"/>
            </w:tcBorders>
            <w:noWrap w:val="0"/>
            <w:vAlign w:val="center"/>
          </w:tcPr>
          <w:p>
            <w:pPr>
              <w:spacing w:beforeLines="0" w:afterLines="0"/>
              <w:ind w:firstLine="0" w:firstLineChars="0"/>
              <w:jc w:val="center"/>
              <w:rPr>
                <w:rFonts w:hint="eastAsia" w:ascii="宋体" w:hAnsi="宋体"/>
              </w:rPr>
            </w:pPr>
            <w:r>
              <w:rPr>
                <w:rFonts w:hint="eastAsia" w:ascii="宋体" w:hAnsi="宋体"/>
              </w:rPr>
              <w:t>6</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54"/>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业务编号</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14</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交存申请号</w:t>
            </w:r>
          </w:p>
          <w:p>
            <w:pPr>
              <w:spacing w:beforeLines="0" w:afterLines="0"/>
              <w:ind w:firstLine="0" w:firstLineChars="0"/>
              <w:rPr>
                <w:rFonts w:ascii="宋体" w:hAnsi="宋体"/>
              </w:rPr>
            </w:pPr>
            <w:r>
              <w:rPr>
                <w:rFonts w:hint="eastAsia" w:ascii="宋体" w:hAnsi="宋体"/>
              </w:rPr>
              <w:t>划拨业务编号</w:t>
            </w:r>
          </w:p>
          <w:p>
            <w:pPr>
              <w:spacing w:beforeLines="0" w:afterLines="0"/>
              <w:ind w:firstLine="0" w:firstLineChars="0"/>
              <w:rPr>
                <w:rFonts w:hint="eastAsia" w:ascii="宋体" w:hAnsi="宋体"/>
              </w:rPr>
            </w:pPr>
            <w:r>
              <w:rPr>
                <w:rFonts w:hint="eastAsia"/>
                <w:lang w:eastAsia="zh-CN"/>
              </w:rPr>
              <w:t>其他</w:t>
            </w:r>
            <w:r>
              <w:rPr>
                <w:rFonts w:ascii="宋体" w:hAnsi="宋体"/>
              </w:rPr>
              <w:t>拨款编号</w:t>
            </w:r>
          </w:p>
          <w:p>
            <w:pPr>
              <w:spacing w:beforeLines="0" w:afterLines="0"/>
              <w:ind w:firstLine="0" w:firstLineChars="0"/>
              <w:rPr>
                <w:rFonts w:ascii="宋体" w:hAnsi="宋体"/>
              </w:rPr>
            </w:pPr>
            <w:r>
              <w:rPr>
                <w:rFonts w:hint="eastAsia" w:ascii="宋体" w:hAnsi="宋体"/>
              </w:rPr>
              <w:t>监管</w:t>
            </w:r>
            <w:r>
              <w:rPr>
                <w:rFonts w:hint="eastAsia" w:ascii="宋体" w:hAnsi="宋体"/>
                <w:lang w:eastAsia="zh-CN"/>
              </w:rPr>
              <w:t>资金退还</w:t>
            </w:r>
            <w:r>
              <w:rPr>
                <w:rFonts w:hint="eastAsia" w:ascii="宋体" w:hAnsi="宋体"/>
              </w:rPr>
              <w:t>业务编号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54"/>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hint="eastAsia" w:ascii="宋体" w:hAnsi="宋体"/>
              </w:rPr>
            </w:pPr>
            <w:r>
              <w:rPr>
                <w:rFonts w:hint="eastAsia" w:ascii="宋体" w:hAnsi="宋体"/>
              </w:rPr>
              <w:t>原业务银行流水号</w:t>
            </w:r>
          </w:p>
        </w:tc>
        <w:tc>
          <w:tcPr>
            <w:tcW w:w="816" w:type="dxa"/>
            <w:tcBorders>
              <w:left w:val="single" w:color="auto" w:sz="6" w:space="0"/>
            </w:tcBorders>
            <w:noWrap w:val="0"/>
            <w:vAlign w:val="center"/>
          </w:tcPr>
          <w:p>
            <w:pPr>
              <w:spacing w:beforeLines="0" w:afterLines="0"/>
              <w:ind w:firstLine="0" w:firstLineChars="0"/>
              <w:jc w:val="center"/>
              <w:rPr>
                <w:rFonts w:hint="eastAsia" w:ascii="宋体" w:hAnsi="宋体"/>
              </w:rPr>
            </w:pPr>
            <w:r>
              <w:rPr>
                <w:rFonts w:hint="eastAsia" w:ascii="宋体" w:hAnsi="宋体"/>
              </w:rPr>
              <w:t>30</w:t>
            </w:r>
          </w:p>
        </w:tc>
        <w:tc>
          <w:tcPr>
            <w:tcW w:w="4044" w:type="dxa"/>
            <w:gridSpan w:val="2"/>
            <w:tcBorders>
              <w:right w:val="double" w:color="auto" w:sz="4" w:space="0"/>
            </w:tcBorders>
            <w:noWrap w:val="0"/>
            <w:vAlign w:val="center"/>
          </w:tcPr>
          <w:p>
            <w:pPr>
              <w:spacing w:beforeLines="0" w:afterLines="0"/>
              <w:ind w:firstLine="0" w:firstLineChars="0"/>
              <w:rPr>
                <w:rFonts w:hint="eastAsia"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54"/>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查询网点</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30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54"/>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查询人员</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30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54"/>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发起方</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1</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1_监管银行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100" w:type="dxa"/>
            <w:gridSpan w:val="6"/>
            <w:tcBorders>
              <w:left w:val="double" w:color="auto" w:sz="4" w:space="0"/>
              <w:right w:val="double" w:color="auto" w:sz="4" w:space="0"/>
            </w:tcBorders>
            <w:noWrap w:val="0"/>
            <w:vAlign w:val="center"/>
          </w:tcPr>
          <w:p>
            <w:pPr>
              <w:spacing w:beforeLines="0" w:afterLines="0"/>
              <w:ind w:firstLine="0" w:firstLineChars="0"/>
              <w:rPr>
                <w:rFonts w:ascii="宋体" w:hAnsi="宋体"/>
                <w:kern w:val="0"/>
              </w:rPr>
            </w:pPr>
            <w:r>
              <w:rPr>
                <w:rFonts w:hint="eastAsia" w:ascii="宋体" w:hAnsi="宋体"/>
                <w:kern w:val="0"/>
              </w:rPr>
              <w:t>正确返回：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spacing w:beforeLines="0" w:afterLines="0"/>
              <w:ind w:firstLine="0" w:firstLineChars="0"/>
              <w:jc w:val="center"/>
              <w:rPr>
                <w:rFonts w:ascii="宋体" w:hAnsi="宋体"/>
              </w:rPr>
            </w:pPr>
            <w:r>
              <w:rPr>
                <w:rFonts w:hint="eastAsia" w:ascii="宋体" w:hAnsi="宋体"/>
              </w:rPr>
              <w:t>序号</w:t>
            </w: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中文含义</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长度</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55"/>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结果</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4</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0000表示成功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55"/>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记账结果</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1</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0_成功</w:t>
            </w:r>
          </w:p>
          <w:p>
            <w:pPr>
              <w:spacing w:beforeLines="0" w:afterLines="0"/>
              <w:ind w:firstLine="0" w:firstLineChars="0"/>
              <w:rPr>
                <w:rFonts w:ascii="宋体" w:hAnsi="宋体"/>
              </w:rPr>
            </w:pPr>
            <w:r>
              <w:rPr>
                <w:rFonts w:hint="eastAsia" w:ascii="宋体" w:hAnsi="宋体"/>
              </w:rPr>
              <w:t>1_失败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55"/>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预售资金监管平台记账流水</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16</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业务记账流水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55"/>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监管银行记账流水</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30</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业务记账流水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55"/>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预售资金监管平台流水</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16</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100" w:type="dxa"/>
            <w:gridSpan w:val="6"/>
            <w:tcBorders>
              <w:left w:val="double" w:color="auto" w:sz="4" w:space="0"/>
              <w:right w:val="double" w:color="auto" w:sz="4" w:space="0"/>
            </w:tcBorders>
            <w:noWrap w:val="0"/>
            <w:vAlign w:val="center"/>
          </w:tcPr>
          <w:p>
            <w:pPr>
              <w:spacing w:beforeLines="0" w:afterLines="0"/>
              <w:ind w:firstLine="0" w:firstLineChars="0"/>
              <w:rPr>
                <w:rFonts w:ascii="宋体" w:hAnsi="宋体"/>
                <w:kern w:val="0"/>
              </w:rPr>
            </w:pPr>
            <w:r>
              <w:rPr>
                <w:rFonts w:hint="eastAsia" w:ascii="宋体" w:hAnsi="宋体"/>
                <w:kern w:val="0"/>
              </w:rPr>
              <w:t>错误返回：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spacing w:beforeLines="0" w:afterLines="0"/>
              <w:ind w:firstLine="0" w:firstLineChars="0"/>
              <w:rPr>
                <w:rFonts w:ascii="宋体" w:hAnsi="宋体"/>
              </w:rPr>
            </w:pPr>
            <w:r>
              <w:rPr>
                <w:rFonts w:hint="eastAsia" w:ascii="宋体" w:hAnsi="宋体"/>
              </w:rPr>
              <w:t>序号</w:t>
            </w: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中文含义</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长度</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00" w:type="dxa"/>
            <w:tcBorders>
              <w:left w:val="double" w:color="auto" w:sz="4" w:space="0"/>
            </w:tcBorders>
            <w:noWrap w:val="0"/>
            <w:vAlign w:val="center"/>
          </w:tcPr>
          <w:p>
            <w:pPr>
              <w:numPr>
                <w:ilvl w:val="0"/>
                <w:numId w:val="56"/>
              </w:numPr>
              <w:spacing w:beforeLines="0" w:afterLines="0"/>
              <w:ind w:firstLineChars="0"/>
              <w:jc w:val="center"/>
              <w:rPr>
                <w:rFonts w:ascii="宋体" w:hAnsi="宋体"/>
              </w:rPr>
            </w:pPr>
          </w:p>
        </w:tc>
        <w:tc>
          <w:tcPr>
            <w:tcW w:w="2340" w:type="dxa"/>
            <w:gridSpan w:val="2"/>
            <w:tcBorders>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返回结果</w:t>
            </w:r>
          </w:p>
        </w:tc>
        <w:tc>
          <w:tcPr>
            <w:tcW w:w="816" w:type="dxa"/>
            <w:tcBorders>
              <w:left w:val="single" w:color="auto" w:sz="6" w:space="0"/>
            </w:tcBorders>
            <w:noWrap w:val="0"/>
            <w:vAlign w:val="center"/>
          </w:tcPr>
          <w:p>
            <w:pPr>
              <w:spacing w:beforeLines="0" w:afterLines="0"/>
              <w:ind w:firstLine="0" w:firstLineChars="0"/>
              <w:jc w:val="center"/>
              <w:rPr>
                <w:rFonts w:ascii="宋体" w:hAnsi="宋体"/>
              </w:rPr>
            </w:pPr>
            <w:r>
              <w:rPr>
                <w:rFonts w:hint="eastAsia" w:ascii="宋体" w:hAnsi="宋体"/>
              </w:rPr>
              <w:t>4</w:t>
            </w:r>
          </w:p>
        </w:tc>
        <w:tc>
          <w:tcPr>
            <w:tcW w:w="4044" w:type="dxa"/>
            <w:gridSpan w:val="2"/>
            <w:tcBorders>
              <w:right w:val="double" w:color="auto" w:sz="4" w:space="0"/>
            </w:tcBorders>
            <w:noWrap w:val="0"/>
            <w:vAlign w:val="center"/>
          </w:tcPr>
          <w:p>
            <w:pPr>
              <w:spacing w:beforeLines="0" w:afterLines="0"/>
              <w:ind w:firstLine="0" w:firstLineChars="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87" w:hRule="atLeast"/>
        </w:trPr>
        <w:tc>
          <w:tcPr>
            <w:tcW w:w="900" w:type="dxa"/>
            <w:tcBorders>
              <w:left w:val="double" w:color="auto" w:sz="4" w:space="0"/>
              <w:bottom w:val="double" w:color="auto" w:sz="4" w:space="0"/>
            </w:tcBorders>
            <w:noWrap w:val="0"/>
            <w:vAlign w:val="center"/>
          </w:tcPr>
          <w:p>
            <w:pPr>
              <w:numPr>
                <w:ilvl w:val="0"/>
                <w:numId w:val="56"/>
              </w:numPr>
              <w:spacing w:beforeLines="0" w:afterLines="0"/>
              <w:ind w:firstLineChars="0"/>
              <w:jc w:val="center"/>
              <w:rPr>
                <w:rFonts w:ascii="宋体" w:hAnsi="宋体"/>
              </w:rPr>
            </w:pPr>
          </w:p>
        </w:tc>
        <w:tc>
          <w:tcPr>
            <w:tcW w:w="2340" w:type="dxa"/>
            <w:gridSpan w:val="2"/>
            <w:tcBorders>
              <w:bottom w:val="double" w:color="auto" w:sz="4" w:space="0"/>
              <w:right w:val="single" w:color="auto" w:sz="6" w:space="0"/>
            </w:tcBorders>
            <w:noWrap w:val="0"/>
            <w:vAlign w:val="center"/>
          </w:tcPr>
          <w:p>
            <w:pPr>
              <w:spacing w:beforeLines="0" w:afterLines="0"/>
              <w:ind w:firstLine="0" w:firstLineChars="0"/>
              <w:rPr>
                <w:rFonts w:ascii="宋体" w:hAnsi="宋体"/>
              </w:rPr>
            </w:pPr>
            <w:r>
              <w:rPr>
                <w:rFonts w:hint="eastAsia" w:ascii="宋体" w:hAnsi="宋体"/>
              </w:rPr>
              <w:t>错误原因描述</w:t>
            </w:r>
          </w:p>
        </w:tc>
        <w:tc>
          <w:tcPr>
            <w:tcW w:w="816" w:type="dxa"/>
            <w:tcBorders>
              <w:left w:val="single" w:color="auto" w:sz="6" w:space="0"/>
              <w:bottom w:val="double" w:color="auto" w:sz="4" w:space="0"/>
            </w:tcBorders>
            <w:noWrap w:val="0"/>
            <w:vAlign w:val="center"/>
          </w:tcPr>
          <w:p>
            <w:pPr>
              <w:spacing w:beforeLines="0" w:afterLines="0"/>
              <w:ind w:firstLine="0" w:firstLineChars="0"/>
              <w:jc w:val="center"/>
              <w:rPr>
                <w:rFonts w:ascii="宋体" w:hAnsi="宋体"/>
              </w:rPr>
            </w:pPr>
            <w:r>
              <w:rPr>
                <w:rFonts w:hint="eastAsia" w:ascii="宋体" w:hAnsi="宋体"/>
              </w:rPr>
              <w:t>60</w:t>
            </w:r>
          </w:p>
        </w:tc>
        <w:tc>
          <w:tcPr>
            <w:tcW w:w="4044" w:type="dxa"/>
            <w:gridSpan w:val="2"/>
            <w:tcBorders>
              <w:bottom w:val="double" w:color="auto" w:sz="4" w:space="0"/>
              <w:right w:val="double" w:color="auto" w:sz="4" w:space="0"/>
            </w:tcBorders>
            <w:noWrap w:val="0"/>
            <w:vAlign w:val="center"/>
          </w:tcPr>
          <w:p>
            <w:pPr>
              <w:spacing w:beforeLines="0" w:afterLines="0"/>
              <w:ind w:firstLine="0" w:firstLineChars="0"/>
              <w:rPr>
                <w:rFonts w:ascii="宋体" w:hAnsi="宋体"/>
              </w:rPr>
            </w:pPr>
          </w:p>
        </w:tc>
      </w:tr>
    </w:tbl>
    <w:p>
      <w:pPr>
        <w:spacing w:before="156" w:after="156"/>
        <w:ind w:firstLine="420"/>
      </w:pPr>
    </w:p>
    <w:p>
      <w:pPr>
        <w:pStyle w:val="3"/>
      </w:pPr>
      <w:bookmarkStart w:id="86" w:name="_Toc3507"/>
      <w:bookmarkStart w:id="87" w:name="_Toc269917493"/>
      <w:bookmarkStart w:id="88" w:name="_Toc269931818"/>
      <w:bookmarkStart w:id="89" w:name="_Toc21269"/>
      <w:r>
        <w:rPr>
          <w:rFonts w:hint="eastAsia"/>
        </w:rPr>
        <w:t>日终对账</w:t>
      </w:r>
      <w:bookmarkEnd w:id="86"/>
      <w:bookmarkEnd w:id="87"/>
      <w:bookmarkEnd w:id="88"/>
      <w:bookmarkEnd w:id="89"/>
    </w:p>
    <w:p>
      <w:pPr>
        <w:spacing w:before="156" w:after="156"/>
        <w:ind w:firstLine="420"/>
        <w:rPr>
          <w:rFonts w:hint="eastAsia"/>
        </w:rPr>
      </w:pPr>
      <w:r>
        <w:rPr>
          <w:rFonts w:hint="eastAsia"/>
        </w:rPr>
        <w:t>每日日终由监管银行将当日预售资金专户的交易明细上送预售资金监管平台，上送方式采用FTP方式（具体IP、用户名、密码、路径另行定义）。</w:t>
      </w:r>
    </w:p>
    <w:p>
      <w:pPr>
        <w:spacing w:before="156" w:after="156"/>
        <w:ind w:firstLine="422"/>
        <w:rPr>
          <w:rFonts w:hint="eastAsia"/>
          <w:b/>
          <w:color w:val="FF0000"/>
        </w:rPr>
      </w:pPr>
      <w:r>
        <w:rPr>
          <w:rFonts w:hint="eastAsia"/>
          <w:b/>
          <w:color w:val="FF0000"/>
        </w:rPr>
        <w:t>每日银行必须传送对账明细文件、不明账交易明细文件、</w:t>
      </w:r>
      <w:r>
        <w:rPr>
          <w:b/>
          <w:color w:val="FF0000"/>
        </w:rPr>
        <w:t>监管专户余额文件</w:t>
      </w:r>
      <w:r>
        <w:rPr>
          <w:rFonts w:hint="eastAsia"/>
          <w:b/>
          <w:color w:val="FF0000"/>
        </w:rPr>
        <w:t>，若出现文件上传不全、格式有误情况，系统不进行业务处理，认为对账失败。</w:t>
      </w:r>
    </w:p>
    <w:p>
      <w:pPr>
        <w:pStyle w:val="4"/>
        <w:numPr>
          <w:ilvl w:val="0"/>
          <w:numId w:val="57"/>
        </w:numPr>
        <w:rPr>
          <w:rFonts w:hint="eastAsia"/>
        </w:rPr>
      </w:pPr>
      <w:bookmarkStart w:id="90" w:name="_Toc29706"/>
      <w:bookmarkStart w:id="91" w:name="_Toc387227781"/>
      <w:bookmarkStart w:id="92" w:name="_Toc27852"/>
      <w:r>
        <w:rPr>
          <w:rFonts w:hint="eastAsia"/>
        </w:rPr>
        <w:t>对账明细文件</w:t>
      </w:r>
      <w:bookmarkEnd w:id="90"/>
      <w:bookmarkEnd w:id="91"/>
      <w:bookmarkEnd w:id="92"/>
    </w:p>
    <w:p>
      <w:pPr>
        <w:spacing w:before="156" w:after="156"/>
        <w:ind w:firstLine="422"/>
      </w:pPr>
      <w:r>
        <w:rPr>
          <w:rFonts w:hint="eastAsia"/>
          <w:b/>
        </w:rPr>
        <w:t>对账文件名</w:t>
      </w:r>
      <w:r>
        <w:rPr>
          <w:rFonts w:hint="eastAsia"/>
        </w:rPr>
        <w:t>：PFBBCCCCCCYYYYMMDD.dat，PF为固定字符，BB指监管银行代码（2位），CCCCCC 指城市代码（6位）YYYYMMDD为对账日期。</w:t>
      </w:r>
    </w:p>
    <w:p>
      <w:pPr>
        <w:spacing w:before="156" w:after="156"/>
        <w:ind w:firstLine="422"/>
      </w:pPr>
      <w:r>
        <w:rPr>
          <w:rFonts w:hint="eastAsia"/>
          <w:b/>
        </w:rPr>
        <w:t>对账文件格式</w:t>
      </w:r>
      <w:r>
        <w:rPr>
          <w:rFonts w:hint="eastAsia"/>
        </w:rPr>
        <w:t>：（右补空格左对齐）</w:t>
      </w:r>
    </w:p>
    <w:p>
      <w:pPr>
        <w:spacing w:before="156" w:after="156"/>
        <w:ind w:firstLine="422"/>
      </w:pPr>
      <w:r>
        <w:rPr>
          <w:rFonts w:hint="eastAsia"/>
          <w:b/>
        </w:rPr>
        <w:t>第一行</w:t>
      </w:r>
      <w:r>
        <w:rPr>
          <w:rFonts w:hint="eastAsia"/>
        </w:rPr>
        <w:t>：为汇总信息</w:t>
      </w:r>
    </w:p>
    <w:p>
      <w:pPr>
        <w:spacing w:before="156" w:after="156"/>
        <w:ind w:firstLine="420"/>
      </w:pPr>
      <w:r>
        <w:rPr>
          <w:rFonts w:hint="eastAsia"/>
        </w:rPr>
        <w:tab/>
      </w:r>
      <w:r>
        <w:rPr>
          <w:rFonts w:hint="eastAsia"/>
        </w:rPr>
        <w:t>交易总笔数(6位)|交易总金额(20位)|</w:t>
      </w:r>
    </w:p>
    <w:p>
      <w:pPr>
        <w:spacing w:before="156" w:after="156"/>
        <w:ind w:firstLine="422"/>
      </w:pPr>
      <w:r>
        <w:rPr>
          <w:rFonts w:hint="eastAsia"/>
          <w:b/>
        </w:rPr>
        <w:t>其他各行</w:t>
      </w:r>
      <w:r>
        <w:rPr>
          <w:rFonts w:hint="eastAsia"/>
        </w:rPr>
        <w:t>：为明细信息</w:t>
      </w:r>
    </w:p>
    <w:p>
      <w:pPr>
        <w:spacing w:before="156" w:after="156"/>
        <w:ind w:firstLine="420"/>
      </w:pPr>
      <w:r>
        <w:rPr>
          <w:rFonts w:hint="eastAsia"/>
        </w:rPr>
        <w:tab/>
      </w:r>
      <w:r>
        <w:rPr>
          <w:rFonts w:hint="eastAsia"/>
        </w:rPr>
        <w:t>交易代码(4位)|业务编号(14位，包括交存申请编号、划拨业务编号、监管解除编号、错账拨款编号)| 借贷标志|交易金额(20位)|监管账号(30位)|预售资金监管平台流水(16位)|监管银行记账流水(30位)|监管银行记账网点(30位)|监管银行记账人员(30位)|记账日期(10位，YYYY-MM-DD)|</w:t>
      </w:r>
    </w:p>
    <w:p>
      <w:pPr>
        <w:spacing w:before="156" w:after="156"/>
        <w:ind w:firstLine="422"/>
        <w:rPr>
          <w:b/>
        </w:rPr>
      </w:pPr>
      <w:r>
        <w:rPr>
          <w:rFonts w:hint="eastAsia"/>
          <w:b/>
        </w:rPr>
        <w:t>特别说明：</w:t>
      </w:r>
    </w:p>
    <w:p>
      <w:pPr>
        <w:spacing w:before="156" w:after="156"/>
        <w:ind w:left="199" w:firstLine="221" w:firstLineChars="0"/>
      </w:pPr>
      <w:r>
        <w:rPr>
          <w:rFonts w:hint="eastAsia"/>
        </w:rPr>
        <w:t>1、若当日无交易，要求监管银行同样传送对账文件。对账文件格式如下：</w:t>
      </w:r>
    </w:p>
    <w:p>
      <w:pPr>
        <w:spacing w:before="156" w:after="156"/>
        <w:ind w:firstLine="190" w:firstLineChars="95"/>
      </w:pPr>
      <w:r>
        <w:rPr>
          <w:rFonts w:hint="eastAsia"/>
        </w:rPr>
        <w:t>0|0|</w:t>
      </w:r>
    </w:p>
    <w:p>
      <w:pPr>
        <w:spacing w:before="156" w:after="156"/>
        <w:ind w:firstLine="190" w:firstLineChars="95"/>
        <w:rPr>
          <w:rFonts w:hint="eastAsia"/>
        </w:rPr>
      </w:pPr>
      <w:r>
        <w:rPr>
          <w:rFonts w:hint="eastAsia"/>
        </w:rPr>
        <w:tab/>
      </w:r>
      <w:r>
        <w:rPr>
          <w:rFonts w:hint="eastAsia"/>
        </w:rPr>
        <w:t>2、对账原则：如果出现银行方与预售资金监管平台账务不一致，以银行方为准。</w:t>
      </w:r>
    </w:p>
    <w:p>
      <w:pPr>
        <w:spacing w:before="156" w:after="156"/>
        <w:ind w:firstLine="420"/>
        <w:rPr>
          <w:rFonts w:hint="eastAsia"/>
        </w:rPr>
      </w:pPr>
      <w:r>
        <w:rPr>
          <w:rFonts w:hint="eastAsia"/>
        </w:rPr>
        <w:t>3、明细中的记账日期作用：在交存、划拨、监管解除 、保证金支用和阶段划拨业务中，该日期与对账文件名中的日期一致。</w:t>
      </w:r>
    </w:p>
    <w:p>
      <w:pPr>
        <w:spacing w:before="156" w:after="156"/>
        <w:ind w:firstLine="420"/>
        <w:rPr>
          <w:rFonts w:hint="eastAsia"/>
        </w:rPr>
      </w:pPr>
      <w:r>
        <w:rPr>
          <w:rFonts w:hint="eastAsia"/>
        </w:rPr>
        <w:t>4、借贷标志：</w:t>
      </w:r>
    </w:p>
    <w:p>
      <w:pPr>
        <w:spacing w:before="156" w:after="156"/>
        <w:ind w:firstLine="420"/>
        <w:rPr>
          <w:rFonts w:hint="eastAsia"/>
        </w:rPr>
      </w:pPr>
      <w:r>
        <w:rPr>
          <w:rFonts w:hint="eastAsia"/>
        </w:rPr>
        <w:t xml:space="preserve">    交存交易：送1_借</w:t>
      </w:r>
    </w:p>
    <w:p>
      <w:pPr>
        <w:spacing w:before="156" w:after="156"/>
        <w:ind w:firstLine="420"/>
        <w:rPr>
          <w:rFonts w:hint="eastAsia"/>
        </w:rPr>
      </w:pPr>
      <w:r>
        <w:rPr>
          <w:rFonts w:hint="eastAsia"/>
        </w:rPr>
        <w:tab/>
      </w:r>
      <w:r>
        <w:rPr>
          <w:rFonts w:hint="eastAsia"/>
        </w:rPr>
        <w:t>划拨交易: 送2_贷</w:t>
      </w:r>
    </w:p>
    <w:p>
      <w:pPr>
        <w:spacing w:before="156" w:after="156"/>
        <w:ind w:firstLine="420"/>
      </w:pPr>
      <w:r>
        <w:rPr>
          <w:rFonts w:hint="eastAsia"/>
        </w:rPr>
        <w:tab/>
      </w:r>
      <w:r>
        <w:rPr>
          <w:rFonts w:hint="eastAsia"/>
        </w:rPr>
        <w:t>监管解除交易: 送2_贷</w:t>
      </w:r>
    </w:p>
    <w:p>
      <w:pPr>
        <w:spacing w:before="156" w:after="156"/>
        <w:ind w:firstLine="420"/>
      </w:pPr>
      <w:r>
        <w:tab/>
      </w:r>
      <w:r>
        <w:rPr>
          <w:rFonts w:hint="eastAsia"/>
        </w:rPr>
        <w:t>错账拨款: 送2_贷</w:t>
      </w:r>
    </w:p>
    <w:p>
      <w:pPr>
        <w:spacing w:before="156" w:after="156"/>
        <w:ind w:firstLine="420"/>
        <w:rPr>
          <w:rFonts w:hint="eastAsia"/>
        </w:rPr>
      </w:pPr>
      <w:r>
        <w:tab/>
      </w:r>
      <w:r>
        <w:t>账户入账</w:t>
      </w:r>
      <w:r>
        <w:rPr>
          <w:rFonts w:hint="eastAsia"/>
        </w:rPr>
        <w:t>:</w:t>
      </w:r>
      <w:r>
        <w:t xml:space="preserve"> 送</w:t>
      </w:r>
      <w:r>
        <w:rPr>
          <w:rFonts w:hint="eastAsia"/>
        </w:rPr>
        <w:t>1_借</w:t>
      </w:r>
    </w:p>
    <w:p>
      <w:pPr>
        <w:spacing w:before="156" w:after="156"/>
        <w:ind w:firstLine="420"/>
        <w:rPr>
          <w:rFonts w:hint="eastAsia"/>
        </w:rPr>
      </w:pPr>
      <w:r>
        <w:rPr>
          <w:rFonts w:hint="eastAsia"/>
        </w:rPr>
        <w:t xml:space="preserve">    </w:t>
      </w:r>
    </w:p>
    <w:p>
      <w:pPr>
        <w:spacing w:before="156" w:after="156"/>
        <w:ind w:firstLine="420"/>
      </w:pPr>
      <w:r>
        <w:rPr>
          <w:rFonts w:hint="eastAsia"/>
        </w:rPr>
        <w:t>5、 对账交易只送当日交易成功的账务类交易，针对冲正成功的交易不在对账文件中体现。</w:t>
      </w:r>
    </w:p>
    <w:p>
      <w:pPr>
        <w:spacing w:before="156" w:after="156"/>
        <w:ind w:firstLine="420"/>
        <w:rPr>
          <w:rFonts w:hint="eastAsia"/>
        </w:rPr>
      </w:pPr>
    </w:p>
    <w:p>
      <w:pPr>
        <w:pStyle w:val="4"/>
        <w:numPr>
          <w:ilvl w:val="0"/>
          <w:numId w:val="57"/>
        </w:numPr>
      </w:pPr>
      <w:bookmarkStart w:id="93" w:name="_Toc28133"/>
      <w:bookmarkStart w:id="94" w:name="_Toc7987"/>
      <w:r>
        <w:rPr>
          <w:rFonts w:hint="eastAsia"/>
        </w:rPr>
        <w:t>不明账交易明细文件</w:t>
      </w:r>
      <w:bookmarkEnd w:id="93"/>
      <w:bookmarkEnd w:id="94"/>
    </w:p>
    <w:p>
      <w:pPr>
        <w:spacing w:before="156" w:after="156"/>
        <w:ind w:firstLine="422"/>
        <w:rPr>
          <w:rFonts w:hint="eastAsia"/>
        </w:rPr>
      </w:pPr>
      <w:r>
        <w:rPr>
          <w:rFonts w:hint="eastAsia"/>
          <w:b/>
        </w:rPr>
        <w:t>文件名</w:t>
      </w:r>
      <w:r>
        <w:rPr>
          <w:rFonts w:hint="eastAsia"/>
        </w:rPr>
        <w:t>：TFBBCCCCCCYYYYMMDD.dat，TF为固定字符，BB指监管银行代码（2位），CCCCCC 指城市代码（6位）YYYYMMDD为对账日期。</w:t>
      </w:r>
    </w:p>
    <w:p>
      <w:pPr>
        <w:spacing w:before="156" w:after="156"/>
        <w:ind w:firstLine="420"/>
        <w:rPr>
          <w:rFonts w:hint="eastAsia"/>
        </w:rPr>
      </w:pPr>
      <w:r>
        <w:rPr>
          <w:rFonts w:hint="eastAsia"/>
        </w:rPr>
        <w:t>交易明细格式（金额以分为单位；内容不用补空格，如果没有可以置空）：</w:t>
      </w:r>
    </w:p>
    <w:p>
      <w:pPr>
        <w:spacing w:before="156" w:after="156"/>
        <w:ind w:firstLine="420"/>
        <w:rPr>
          <w:rFonts w:hint="eastAsia"/>
        </w:rPr>
      </w:pPr>
      <w:r>
        <w:rPr>
          <w:rFonts w:hint="eastAsia"/>
        </w:rPr>
        <w:t>第一行：为汇总信息，如</w:t>
      </w:r>
      <w:r>
        <w:t>20|30000000|0|0|</w:t>
      </w:r>
    </w:p>
    <w:p>
      <w:pPr>
        <w:spacing w:before="156" w:after="156"/>
        <w:ind w:firstLine="420"/>
        <w:rPr>
          <w:rFonts w:hint="eastAsia"/>
        </w:rPr>
      </w:pPr>
      <w:r>
        <w:rPr>
          <w:rFonts w:hint="eastAsia"/>
        </w:rPr>
        <w:tab/>
      </w:r>
      <w:r>
        <w:rPr>
          <w:rFonts w:hint="eastAsia"/>
        </w:rPr>
        <w:t>收入笔数|收入金额|支出笔数|支出金额|</w:t>
      </w:r>
    </w:p>
    <w:p>
      <w:pPr>
        <w:spacing w:before="156" w:after="156"/>
        <w:ind w:firstLine="420"/>
        <w:rPr>
          <w:rFonts w:hint="eastAsia"/>
        </w:rPr>
      </w:pPr>
      <w:r>
        <w:rPr>
          <w:rFonts w:hint="eastAsia"/>
        </w:rPr>
        <w:t>其他各行：为明细信息，格式如下:</w:t>
      </w:r>
    </w:p>
    <w:p>
      <w:pPr>
        <w:spacing w:before="156" w:after="156"/>
        <w:ind w:firstLine="420"/>
        <w:rPr>
          <w:rFonts w:hint="eastAsia"/>
        </w:rPr>
      </w:pPr>
      <w:r>
        <w:rPr>
          <w:rFonts w:hint="eastAsia"/>
        </w:rPr>
        <w:tab/>
      </w:r>
      <w:r>
        <w:rPr>
          <w:rFonts w:hint="eastAsia"/>
        </w:rPr>
        <w:t>交易时间(</w:t>
      </w:r>
      <w:r>
        <w:t>hh:mm:ss</w:t>
      </w:r>
      <w:r>
        <w:rPr>
          <w:rFonts w:hint="eastAsia"/>
        </w:rPr>
        <w:t>)|收支类型(I收O支)|交易类型</w:t>
      </w:r>
      <w:r>
        <w:t>|数据字段</w:t>
      </w:r>
      <w:r>
        <w:rPr>
          <w:rFonts w:hint="eastAsia"/>
        </w:rPr>
        <w:t>1</w:t>
      </w:r>
      <w:r>
        <w:t>|数据字段</w:t>
      </w:r>
      <w:r>
        <w:rPr>
          <w:rFonts w:hint="eastAsia"/>
        </w:rPr>
        <w:t>2</w:t>
      </w:r>
      <w:r>
        <w:t>|</w:t>
      </w:r>
      <w:r>
        <w:rPr>
          <w:rFonts w:hint="eastAsia"/>
        </w:rPr>
        <w:t>交易金额|专户账号|</w:t>
      </w:r>
      <w:bookmarkStart w:id="95" w:name="OLE_LINK5"/>
      <w:bookmarkStart w:id="96" w:name="OLE_LINK6"/>
      <w:r>
        <w:rPr>
          <w:rFonts w:hint="eastAsia"/>
        </w:rPr>
        <w:t>对方账号</w:t>
      </w:r>
      <w:bookmarkEnd w:id="95"/>
      <w:bookmarkEnd w:id="96"/>
      <w:r>
        <w:rPr>
          <w:rFonts w:hint="eastAsia"/>
        </w:rPr>
        <w:t>|对方账户名称|</w:t>
      </w:r>
      <w:r>
        <w:t>银行</w:t>
      </w:r>
      <w:r>
        <w:rPr>
          <w:rFonts w:hint="eastAsia"/>
        </w:rPr>
        <w:t>记账流水|记账网点|记账人员|扩展数据1</w:t>
      </w:r>
      <w:r>
        <w:t>|扩展数据</w:t>
      </w:r>
      <w:r>
        <w:rPr>
          <w:rFonts w:hint="eastAsia"/>
        </w:rPr>
        <w:t>2|扩展数据3|</w:t>
      </w:r>
    </w:p>
    <w:p>
      <w:pPr>
        <w:spacing w:before="156" w:after="156"/>
        <w:ind w:firstLine="422"/>
        <w:rPr>
          <w:rFonts w:hint="eastAsia"/>
          <w:b/>
        </w:rPr>
      </w:pPr>
      <w:r>
        <w:rPr>
          <w:rFonts w:hint="eastAsia"/>
          <w:b/>
        </w:rPr>
        <w:t>特别说明：</w:t>
      </w:r>
    </w:p>
    <w:p>
      <w:pPr>
        <w:spacing w:before="156" w:after="156"/>
        <w:ind w:left="199" w:firstLine="221" w:firstLineChars="0"/>
      </w:pPr>
      <w:r>
        <w:rPr>
          <w:rFonts w:hint="eastAsia"/>
        </w:rPr>
        <w:t>1、不明账包括两种类型:</w:t>
      </w:r>
    </w:p>
    <w:p>
      <w:pPr>
        <w:numPr>
          <w:ilvl w:val="0"/>
          <w:numId w:val="58"/>
        </w:numPr>
        <w:spacing w:before="156" w:after="156"/>
        <w:ind w:firstLineChars="0"/>
      </w:pPr>
      <w:r>
        <w:t>类型</w:t>
      </w:r>
      <w:r>
        <w:rPr>
          <w:rFonts w:hint="eastAsia"/>
        </w:rPr>
        <w:t>1：</w:t>
      </w:r>
      <w:r>
        <w:t>交易明细的来源及产生方式</w:t>
      </w:r>
      <w:r>
        <w:rPr>
          <w:rFonts w:hint="eastAsia"/>
        </w:rPr>
        <w:t>，</w:t>
      </w:r>
      <w:r>
        <w:t>使用目的明确</w:t>
      </w:r>
      <w:r>
        <w:rPr>
          <w:rFonts w:hint="eastAsia"/>
        </w:rPr>
        <w:t>，只是未在日间交易中体现。如按揭入账（银行知道合同号和贷款入账金额），账户管理费，利息等等。</w:t>
      </w:r>
    </w:p>
    <w:p>
      <w:pPr>
        <w:numPr>
          <w:ilvl w:val="0"/>
          <w:numId w:val="58"/>
        </w:numPr>
        <w:spacing w:before="156" w:after="156"/>
        <w:ind w:firstLineChars="0"/>
      </w:pPr>
      <w:r>
        <w:t>类型</w:t>
      </w:r>
      <w:r>
        <w:rPr>
          <w:rFonts w:hint="eastAsia"/>
        </w:rPr>
        <w:t>2：</w:t>
      </w:r>
      <w:r>
        <w:t>交易明细的来源明确但产生方式</w:t>
      </w:r>
      <w:r>
        <w:rPr>
          <w:rFonts w:hint="eastAsia"/>
        </w:rPr>
        <w:t>，</w:t>
      </w:r>
      <w:r>
        <w:t>使用目的不明确</w:t>
      </w:r>
      <w:r>
        <w:rPr>
          <w:rFonts w:hint="eastAsia"/>
        </w:rPr>
        <w:t>，</w:t>
      </w:r>
      <w:r>
        <w:t>如客户通过电子银行直接转账到监管户</w:t>
      </w:r>
      <w:r>
        <w:rPr>
          <w:rFonts w:hint="eastAsia"/>
        </w:rPr>
        <w:t>。</w:t>
      </w:r>
    </w:p>
    <w:p>
      <w:pPr>
        <w:spacing w:before="156" w:after="156"/>
        <w:ind w:firstLine="420"/>
      </w:pPr>
      <w:r>
        <w:t>2</w:t>
      </w:r>
      <w:r>
        <w:rPr>
          <w:rFonts w:hint="eastAsia"/>
        </w:rPr>
        <w:t>、交易类型 与 其他字段的对应关系</w:t>
      </w:r>
    </w:p>
    <w:tbl>
      <w:tblPr>
        <w:tblStyle w:val="23"/>
        <w:tblW w:w="85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02"/>
        <w:gridCol w:w="1519"/>
        <w:gridCol w:w="1246"/>
        <w:gridCol w:w="1928"/>
        <w:gridCol w:w="1646"/>
        <w:gridCol w:w="138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02" w:type="dxa"/>
            <w:tcBorders>
              <w:bottom w:val="single" w:color="000000" w:sz="4" w:space="0"/>
            </w:tcBorders>
            <w:shd w:val="pct10" w:color="auto" w:fill="auto"/>
            <w:noWrap w:val="0"/>
            <w:vAlign w:val="top"/>
          </w:tcPr>
          <w:p>
            <w:pPr>
              <w:spacing w:before="156" w:after="156"/>
              <w:ind w:firstLine="0" w:firstLineChars="0"/>
            </w:pPr>
            <w:r>
              <w:t>序号</w:t>
            </w:r>
          </w:p>
        </w:tc>
        <w:tc>
          <w:tcPr>
            <w:tcW w:w="1519" w:type="dxa"/>
            <w:tcBorders>
              <w:bottom w:val="single" w:color="000000" w:sz="4" w:space="0"/>
            </w:tcBorders>
            <w:shd w:val="pct10" w:color="auto" w:fill="auto"/>
            <w:noWrap w:val="0"/>
            <w:vAlign w:val="top"/>
          </w:tcPr>
          <w:p>
            <w:pPr>
              <w:spacing w:before="156" w:after="156"/>
              <w:ind w:firstLine="0" w:firstLineChars="0"/>
            </w:pPr>
            <w:r>
              <w:t>交易类型</w:t>
            </w:r>
          </w:p>
        </w:tc>
        <w:tc>
          <w:tcPr>
            <w:tcW w:w="1246" w:type="dxa"/>
            <w:shd w:val="pct10" w:color="auto" w:fill="auto"/>
            <w:noWrap w:val="0"/>
            <w:vAlign w:val="top"/>
          </w:tcPr>
          <w:p>
            <w:pPr>
              <w:spacing w:before="156" w:after="156"/>
              <w:ind w:firstLine="0" w:firstLineChars="0"/>
            </w:pPr>
            <w:r>
              <w:t>收支类型</w:t>
            </w:r>
          </w:p>
        </w:tc>
        <w:tc>
          <w:tcPr>
            <w:tcW w:w="1928" w:type="dxa"/>
            <w:shd w:val="pct10" w:color="auto" w:fill="auto"/>
            <w:noWrap w:val="0"/>
            <w:vAlign w:val="top"/>
          </w:tcPr>
          <w:p>
            <w:pPr>
              <w:spacing w:before="156" w:after="156"/>
              <w:ind w:firstLine="0" w:firstLineChars="0"/>
            </w:pPr>
            <w:r>
              <w:t>数据字段</w:t>
            </w:r>
            <w:r>
              <w:rPr>
                <w:rFonts w:hint="eastAsia"/>
              </w:rPr>
              <w:t>1</w:t>
            </w:r>
          </w:p>
        </w:tc>
        <w:tc>
          <w:tcPr>
            <w:tcW w:w="1646" w:type="dxa"/>
            <w:shd w:val="pct10" w:color="auto" w:fill="auto"/>
            <w:noWrap w:val="0"/>
            <w:vAlign w:val="top"/>
          </w:tcPr>
          <w:p>
            <w:pPr>
              <w:spacing w:before="156" w:after="156"/>
              <w:ind w:firstLine="0" w:firstLineChars="0"/>
            </w:pPr>
            <w:r>
              <w:t>数据字段</w:t>
            </w:r>
            <w:r>
              <w:rPr>
                <w:rFonts w:hint="eastAsia"/>
              </w:rPr>
              <w:t>2</w:t>
            </w:r>
          </w:p>
        </w:tc>
        <w:tc>
          <w:tcPr>
            <w:tcW w:w="1387" w:type="dxa"/>
            <w:shd w:val="pct10" w:color="auto" w:fill="auto"/>
            <w:noWrap w:val="0"/>
            <w:vAlign w:val="top"/>
          </w:tcPr>
          <w:p>
            <w:pPr>
              <w:spacing w:before="156" w:after="156"/>
              <w:ind w:firstLine="0" w:firstLineChars="0"/>
            </w:pPr>
            <w: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02" w:type="dxa"/>
            <w:shd w:val="clear" w:color="auto" w:fill="DEEAF6"/>
            <w:noWrap w:val="0"/>
            <w:vAlign w:val="top"/>
          </w:tcPr>
          <w:p>
            <w:pPr>
              <w:numPr>
                <w:ilvl w:val="0"/>
                <w:numId w:val="59"/>
              </w:numPr>
              <w:spacing w:before="156" w:after="156"/>
              <w:ind w:firstLineChars="0"/>
            </w:pPr>
          </w:p>
        </w:tc>
        <w:tc>
          <w:tcPr>
            <w:tcW w:w="1519" w:type="dxa"/>
            <w:shd w:val="clear" w:color="auto" w:fill="DEEAF6"/>
            <w:noWrap w:val="0"/>
            <w:vAlign w:val="top"/>
          </w:tcPr>
          <w:p>
            <w:pPr>
              <w:spacing w:before="156" w:after="156"/>
              <w:ind w:firstLine="0" w:firstLineChars="0"/>
            </w:pPr>
            <w:r>
              <w:t>按揭贷款</w:t>
            </w:r>
            <w:r>
              <w:rPr>
                <w:rFonts w:hint="eastAsia"/>
              </w:rPr>
              <w:t>(</w:t>
            </w:r>
            <w:r>
              <w:t>0</w:t>
            </w:r>
            <w:r>
              <w:rPr>
                <w:rFonts w:hint="eastAsia"/>
              </w:rPr>
              <w:t>3)</w:t>
            </w:r>
          </w:p>
        </w:tc>
        <w:tc>
          <w:tcPr>
            <w:tcW w:w="1246" w:type="dxa"/>
            <w:noWrap w:val="0"/>
            <w:vAlign w:val="top"/>
          </w:tcPr>
          <w:p>
            <w:pPr>
              <w:spacing w:before="156" w:after="156"/>
              <w:ind w:firstLine="0" w:firstLineChars="0"/>
            </w:pPr>
            <w:r>
              <w:t>I</w:t>
            </w:r>
          </w:p>
        </w:tc>
        <w:tc>
          <w:tcPr>
            <w:tcW w:w="1928" w:type="dxa"/>
            <w:noWrap w:val="0"/>
            <w:vAlign w:val="top"/>
          </w:tcPr>
          <w:p>
            <w:pPr>
              <w:spacing w:before="156" w:after="156"/>
              <w:ind w:firstLine="0" w:firstLineChars="0"/>
            </w:pPr>
            <w:r>
              <w:t>合同号</w:t>
            </w:r>
          </w:p>
        </w:tc>
        <w:tc>
          <w:tcPr>
            <w:tcW w:w="1646" w:type="dxa"/>
            <w:noWrap w:val="0"/>
            <w:vAlign w:val="top"/>
          </w:tcPr>
          <w:p>
            <w:pPr>
              <w:spacing w:before="156" w:after="156"/>
              <w:ind w:firstLine="0" w:firstLineChars="0"/>
            </w:pPr>
            <w:r>
              <w:t>无</w:t>
            </w:r>
          </w:p>
        </w:tc>
        <w:tc>
          <w:tcPr>
            <w:tcW w:w="1387" w:type="dxa"/>
            <w:noWrap w:val="0"/>
            <w:vAlign w:val="top"/>
          </w:tcPr>
          <w:p>
            <w:pPr>
              <w:spacing w:before="156" w:after="156"/>
              <w:ind w:firstLine="0" w:firstLineChars="0"/>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02" w:type="dxa"/>
            <w:shd w:val="clear" w:color="auto" w:fill="DEEAF6"/>
            <w:noWrap w:val="0"/>
            <w:vAlign w:val="top"/>
          </w:tcPr>
          <w:p>
            <w:pPr>
              <w:numPr>
                <w:ilvl w:val="0"/>
                <w:numId w:val="59"/>
              </w:numPr>
              <w:spacing w:before="156" w:after="156"/>
              <w:ind w:firstLineChars="0"/>
            </w:pPr>
          </w:p>
        </w:tc>
        <w:tc>
          <w:tcPr>
            <w:tcW w:w="1519" w:type="dxa"/>
            <w:shd w:val="clear" w:color="auto" w:fill="DEEAF6"/>
            <w:noWrap w:val="0"/>
            <w:vAlign w:val="top"/>
          </w:tcPr>
          <w:p>
            <w:pPr>
              <w:spacing w:before="156" w:after="156"/>
              <w:ind w:firstLine="0" w:firstLineChars="0"/>
            </w:pPr>
            <w:r>
              <w:t>利息</w:t>
            </w:r>
            <w:r>
              <w:rPr>
                <w:rFonts w:hint="eastAsia"/>
              </w:rPr>
              <w:t>(</w:t>
            </w:r>
            <w:r>
              <w:t>0</w:t>
            </w:r>
            <w:r>
              <w:rPr>
                <w:rFonts w:hint="eastAsia"/>
              </w:rPr>
              <w:t>1)</w:t>
            </w:r>
          </w:p>
        </w:tc>
        <w:tc>
          <w:tcPr>
            <w:tcW w:w="1246" w:type="dxa"/>
            <w:noWrap w:val="0"/>
            <w:vAlign w:val="top"/>
          </w:tcPr>
          <w:p>
            <w:pPr>
              <w:spacing w:before="156" w:after="156"/>
              <w:ind w:firstLine="0" w:firstLineChars="0"/>
            </w:pPr>
            <w:r>
              <w:t>I</w:t>
            </w:r>
          </w:p>
        </w:tc>
        <w:tc>
          <w:tcPr>
            <w:tcW w:w="1928" w:type="dxa"/>
            <w:noWrap w:val="0"/>
            <w:vAlign w:val="top"/>
          </w:tcPr>
          <w:p>
            <w:pPr>
              <w:spacing w:before="156" w:after="156"/>
              <w:ind w:firstLine="0" w:firstLineChars="0"/>
            </w:pPr>
            <w:r>
              <w:t>结息日期</w:t>
            </w:r>
            <w:r>
              <w:rPr>
                <w:rFonts w:hint="eastAsia"/>
              </w:rPr>
              <w:t>(</w:t>
            </w:r>
            <w:r>
              <w:t>YYYY-MM-DD</w:t>
            </w:r>
            <w:r>
              <w:rPr>
                <w:rFonts w:hint="eastAsia"/>
              </w:rPr>
              <w:t>)</w:t>
            </w:r>
          </w:p>
        </w:tc>
        <w:tc>
          <w:tcPr>
            <w:tcW w:w="1646" w:type="dxa"/>
            <w:noWrap w:val="0"/>
            <w:vAlign w:val="top"/>
          </w:tcPr>
          <w:p>
            <w:pPr>
              <w:spacing w:before="156" w:after="156"/>
              <w:ind w:firstLine="0" w:firstLineChars="0"/>
            </w:pPr>
            <w:r>
              <w:t>无</w:t>
            </w:r>
          </w:p>
        </w:tc>
        <w:tc>
          <w:tcPr>
            <w:tcW w:w="1387" w:type="dxa"/>
            <w:noWrap w:val="0"/>
            <w:vAlign w:val="top"/>
          </w:tcPr>
          <w:p>
            <w:pPr>
              <w:spacing w:before="156" w:after="156"/>
              <w:ind w:firstLine="0" w:firstLineChars="0"/>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02" w:type="dxa"/>
            <w:shd w:val="clear" w:color="auto" w:fill="DEEAF6"/>
            <w:noWrap w:val="0"/>
            <w:vAlign w:val="top"/>
          </w:tcPr>
          <w:p>
            <w:pPr>
              <w:numPr>
                <w:ilvl w:val="0"/>
                <w:numId w:val="59"/>
              </w:numPr>
              <w:spacing w:before="156" w:after="156"/>
              <w:ind w:firstLineChars="0"/>
            </w:pPr>
          </w:p>
        </w:tc>
        <w:tc>
          <w:tcPr>
            <w:tcW w:w="1519" w:type="dxa"/>
            <w:shd w:val="clear" w:color="auto" w:fill="DEEAF6"/>
            <w:noWrap w:val="0"/>
            <w:vAlign w:val="top"/>
          </w:tcPr>
          <w:p>
            <w:pPr>
              <w:spacing w:before="156" w:after="156"/>
              <w:ind w:firstLine="0" w:firstLineChars="0"/>
            </w:pPr>
            <w:r>
              <w:t>账户管理费</w:t>
            </w:r>
            <w:r>
              <w:rPr>
                <w:rFonts w:hint="eastAsia"/>
              </w:rPr>
              <w:t>(</w:t>
            </w:r>
            <w:r>
              <w:t>0</w:t>
            </w:r>
            <w:r>
              <w:rPr>
                <w:rFonts w:hint="eastAsia"/>
              </w:rPr>
              <w:t>2)</w:t>
            </w:r>
          </w:p>
        </w:tc>
        <w:tc>
          <w:tcPr>
            <w:tcW w:w="1246" w:type="dxa"/>
            <w:noWrap w:val="0"/>
            <w:vAlign w:val="top"/>
          </w:tcPr>
          <w:p>
            <w:pPr>
              <w:spacing w:before="156" w:after="156"/>
              <w:ind w:firstLine="0" w:firstLineChars="0"/>
            </w:pPr>
            <w:r>
              <w:t>O</w:t>
            </w:r>
          </w:p>
        </w:tc>
        <w:tc>
          <w:tcPr>
            <w:tcW w:w="1928" w:type="dxa"/>
            <w:noWrap w:val="0"/>
            <w:vAlign w:val="top"/>
          </w:tcPr>
          <w:p>
            <w:pPr>
              <w:spacing w:before="156" w:after="156"/>
              <w:ind w:firstLine="0" w:firstLineChars="0"/>
            </w:pPr>
            <w:r>
              <w:t>出账日期</w:t>
            </w:r>
            <w:r>
              <w:rPr>
                <w:rFonts w:hint="eastAsia"/>
              </w:rPr>
              <w:t>（YYYY-MM-DD）</w:t>
            </w:r>
          </w:p>
        </w:tc>
        <w:tc>
          <w:tcPr>
            <w:tcW w:w="1646" w:type="dxa"/>
            <w:noWrap w:val="0"/>
            <w:vAlign w:val="top"/>
          </w:tcPr>
          <w:p>
            <w:pPr>
              <w:spacing w:before="156" w:after="156"/>
              <w:ind w:firstLine="0" w:firstLineChars="0"/>
            </w:pPr>
            <w:r>
              <w:t>无</w:t>
            </w:r>
          </w:p>
        </w:tc>
        <w:tc>
          <w:tcPr>
            <w:tcW w:w="1387" w:type="dxa"/>
            <w:noWrap w:val="0"/>
            <w:vAlign w:val="top"/>
          </w:tcPr>
          <w:p>
            <w:pPr>
              <w:spacing w:before="156" w:after="156"/>
              <w:ind w:firstLine="0" w:firstLineChars="0"/>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02" w:type="dxa"/>
            <w:shd w:val="clear" w:color="auto" w:fill="DEEAF6"/>
            <w:noWrap w:val="0"/>
            <w:vAlign w:val="top"/>
          </w:tcPr>
          <w:p>
            <w:pPr>
              <w:numPr>
                <w:ilvl w:val="0"/>
                <w:numId w:val="59"/>
              </w:numPr>
              <w:spacing w:before="156" w:after="156"/>
              <w:ind w:firstLineChars="0"/>
            </w:pPr>
          </w:p>
        </w:tc>
        <w:tc>
          <w:tcPr>
            <w:tcW w:w="1519" w:type="dxa"/>
            <w:shd w:val="clear" w:color="auto" w:fill="DEEAF6"/>
            <w:noWrap w:val="0"/>
            <w:vAlign w:val="top"/>
          </w:tcPr>
          <w:p>
            <w:pPr>
              <w:spacing w:before="156" w:after="156"/>
              <w:ind w:firstLine="0" w:firstLineChars="0"/>
              <w:rPr>
                <w:rFonts w:hint="eastAsia" w:eastAsiaTheme="minorEastAsia"/>
                <w:color w:val="FF0000"/>
                <w:lang w:eastAsia="zh-CN"/>
              </w:rPr>
            </w:pPr>
            <w:r>
              <w:rPr>
                <w:rFonts w:hint="eastAsia"/>
                <w:color w:val="FF0000"/>
                <w:lang w:eastAsia="zh-CN"/>
              </w:rPr>
              <w:t>网银转账</w:t>
            </w:r>
          </w:p>
        </w:tc>
        <w:tc>
          <w:tcPr>
            <w:tcW w:w="1246" w:type="dxa"/>
            <w:noWrap w:val="0"/>
            <w:vAlign w:val="top"/>
          </w:tcPr>
          <w:p>
            <w:pPr>
              <w:spacing w:before="156" w:after="156"/>
              <w:ind w:firstLine="0" w:firstLineChars="0"/>
              <w:rPr>
                <w:rFonts w:hint="eastAsia" w:eastAsiaTheme="minorEastAsia"/>
                <w:lang w:val="en-US" w:eastAsia="zh-CN"/>
              </w:rPr>
            </w:pPr>
            <w:r>
              <w:rPr>
                <w:rFonts w:hint="eastAsia"/>
                <w:lang w:val="en-US" w:eastAsia="zh-CN"/>
              </w:rPr>
              <w:t>I</w:t>
            </w:r>
          </w:p>
        </w:tc>
        <w:tc>
          <w:tcPr>
            <w:tcW w:w="1928" w:type="dxa"/>
            <w:noWrap w:val="0"/>
            <w:vAlign w:val="top"/>
          </w:tcPr>
          <w:p>
            <w:pPr>
              <w:keepNext w:val="0"/>
              <w:keepLines w:val="0"/>
              <w:pageBreakBefore w:val="0"/>
              <w:widowControl/>
              <w:kinsoku/>
              <w:wordWrap/>
              <w:overflowPunct/>
              <w:topLinePunct w:val="0"/>
              <w:autoSpaceDE/>
              <w:autoSpaceDN/>
              <w:bidi w:val="0"/>
              <w:adjustRightInd/>
              <w:snapToGrid/>
              <w:spacing w:before="156" w:after="156" w:line="240" w:lineRule="exact"/>
              <w:ind w:firstLine="0" w:firstLineChars="0"/>
              <w:textAlignment w:val="auto"/>
              <w:rPr>
                <w:rFonts w:hint="eastAsia"/>
                <w:lang w:eastAsia="zh-CN"/>
              </w:rPr>
            </w:pPr>
            <w:r>
              <w:rPr>
                <w:rFonts w:hint="eastAsia"/>
                <w:lang w:eastAsia="zh-CN"/>
              </w:rPr>
              <w:t>转账日期</w:t>
            </w:r>
          </w:p>
          <w:p>
            <w:pPr>
              <w:keepNext w:val="0"/>
              <w:keepLines w:val="0"/>
              <w:pageBreakBefore w:val="0"/>
              <w:widowControl/>
              <w:kinsoku/>
              <w:wordWrap/>
              <w:overflowPunct/>
              <w:topLinePunct w:val="0"/>
              <w:autoSpaceDE/>
              <w:autoSpaceDN/>
              <w:bidi w:val="0"/>
              <w:adjustRightInd/>
              <w:snapToGrid/>
              <w:spacing w:before="156" w:after="156" w:line="240" w:lineRule="exact"/>
              <w:ind w:firstLine="0" w:firstLineChars="0"/>
              <w:textAlignment w:val="auto"/>
              <w:rPr>
                <w:rFonts w:hint="eastAsia"/>
                <w:lang w:eastAsia="zh-CN"/>
              </w:rPr>
            </w:pPr>
            <w:r>
              <w:rPr>
                <w:rFonts w:hint="eastAsia"/>
              </w:rPr>
              <w:t>(</w:t>
            </w:r>
            <w:r>
              <w:t>YYYY-MM-DD</w:t>
            </w:r>
            <w:r>
              <w:rPr>
                <w:rFonts w:hint="eastAsia"/>
              </w:rPr>
              <w:t>)</w:t>
            </w:r>
          </w:p>
        </w:tc>
        <w:tc>
          <w:tcPr>
            <w:tcW w:w="1646" w:type="dxa"/>
            <w:noWrap w:val="0"/>
            <w:vAlign w:val="top"/>
          </w:tcPr>
          <w:p>
            <w:pPr>
              <w:spacing w:before="156" w:after="156"/>
              <w:ind w:firstLine="0" w:firstLineChars="0"/>
              <w:rPr>
                <w:rFonts w:hint="eastAsia" w:eastAsiaTheme="minorEastAsia"/>
                <w:lang w:eastAsia="zh-CN"/>
              </w:rPr>
            </w:pPr>
            <w:r>
              <w:rPr>
                <w:rFonts w:hint="eastAsia"/>
                <w:lang w:eastAsia="zh-CN"/>
              </w:rPr>
              <w:t>无</w:t>
            </w:r>
          </w:p>
        </w:tc>
        <w:tc>
          <w:tcPr>
            <w:tcW w:w="1387" w:type="dxa"/>
            <w:noWrap w:val="0"/>
            <w:vAlign w:val="top"/>
          </w:tcPr>
          <w:p>
            <w:pPr>
              <w:spacing w:before="156" w:after="156"/>
              <w:ind w:firstLine="0" w:firstLineChars="0"/>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02" w:type="dxa"/>
            <w:shd w:val="clear" w:color="auto" w:fill="DEEAF6"/>
            <w:noWrap w:val="0"/>
            <w:vAlign w:val="top"/>
          </w:tcPr>
          <w:p>
            <w:pPr>
              <w:numPr>
                <w:ilvl w:val="0"/>
                <w:numId w:val="59"/>
              </w:numPr>
              <w:spacing w:before="156" w:after="156"/>
              <w:ind w:firstLineChars="0"/>
            </w:pPr>
          </w:p>
        </w:tc>
        <w:tc>
          <w:tcPr>
            <w:tcW w:w="1519" w:type="dxa"/>
            <w:shd w:val="clear" w:color="auto" w:fill="DEEAF6"/>
            <w:noWrap w:val="0"/>
            <w:vAlign w:val="top"/>
          </w:tcPr>
          <w:p>
            <w:pPr>
              <w:spacing w:before="156" w:after="156"/>
              <w:ind w:firstLine="0" w:firstLineChars="0"/>
            </w:pPr>
            <w:r>
              <w:t>未知类型</w:t>
            </w:r>
            <w:r>
              <w:rPr>
                <w:rFonts w:hint="eastAsia"/>
              </w:rPr>
              <w:t>(</w:t>
            </w:r>
            <w:r>
              <w:t>99</w:t>
            </w:r>
            <w:r>
              <w:rPr>
                <w:rFonts w:hint="eastAsia"/>
              </w:rPr>
              <w:t>)</w:t>
            </w:r>
          </w:p>
        </w:tc>
        <w:tc>
          <w:tcPr>
            <w:tcW w:w="1246" w:type="dxa"/>
            <w:noWrap w:val="0"/>
            <w:vAlign w:val="top"/>
          </w:tcPr>
          <w:p>
            <w:pPr>
              <w:spacing w:before="156" w:after="156"/>
              <w:ind w:firstLine="0" w:firstLineChars="0"/>
              <w:rPr>
                <w:rFonts w:hint="eastAsia"/>
              </w:rPr>
            </w:pPr>
            <w:r>
              <w:t>以实际情况确定</w:t>
            </w:r>
          </w:p>
        </w:tc>
        <w:tc>
          <w:tcPr>
            <w:tcW w:w="1928" w:type="dxa"/>
            <w:noWrap w:val="0"/>
            <w:vAlign w:val="top"/>
          </w:tcPr>
          <w:p>
            <w:pPr>
              <w:spacing w:before="156" w:after="156"/>
              <w:ind w:firstLine="0" w:firstLineChars="0"/>
            </w:pPr>
            <w:r>
              <w:t>无</w:t>
            </w:r>
          </w:p>
        </w:tc>
        <w:tc>
          <w:tcPr>
            <w:tcW w:w="1646" w:type="dxa"/>
            <w:noWrap w:val="0"/>
            <w:vAlign w:val="top"/>
          </w:tcPr>
          <w:p>
            <w:pPr>
              <w:spacing w:before="156" w:after="156"/>
              <w:ind w:firstLine="0" w:firstLineChars="0"/>
            </w:pPr>
            <w:r>
              <w:t>无</w:t>
            </w:r>
          </w:p>
        </w:tc>
        <w:tc>
          <w:tcPr>
            <w:tcW w:w="1387" w:type="dxa"/>
            <w:noWrap w:val="0"/>
            <w:vAlign w:val="top"/>
          </w:tcPr>
          <w:p>
            <w:pPr>
              <w:spacing w:before="156" w:after="156"/>
              <w:ind w:firstLine="0" w:firstLineChars="0"/>
            </w:pPr>
          </w:p>
        </w:tc>
      </w:tr>
    </w:tbl>
    <w:p>
      <w:pPr>
        <w:spacing w:before="156" w:after="156"/>
        <w:ind w:firstLine="420"/>
      </w:pPr>
    </w:p>
    <w:p>
      <w:pPr>
        <w:spacing w:before="156" w:after="156"/>
        <w:ind w:firstLine="420"/>
      </w:pPr>
      <w:r>
        <w:rPr>
          <w:rFonts w:hint="eastAsia"/>
        </w:rPr>
        <w:t>3、文件中的 银行记账流水 应和日间交易的流水号不出现重复，保持全系统唯一，若银行系统日间和日终分属不同的系统，可以通过不同的编码规则以保证唯一。银行记账流水号必须保证唯一，预售资金系统会核验唯一性，若出现重复，按错误文件进行处理。</w:t>
      </w:r>
    </w:p>
    <w:p>
      <w:pPr>
        <w:spacing w:before="156" w:after="156"/>
        <w:ind w:firstLine="420"/>
      </w:pPr>
      <w:r>
        <w:rPr>
          <w:rFonts w:hint="eastAsia"/>
        </w:rPr>
        <w:t>4、文件中 扩展数据1、扩展数据2、扩展数据3 字段，由银行进行填写关键性数据项，方便主管单位工作人员对未知类型的记录进行业务分析。</w:t>
      </w:r>
    </w:p>
    <w:p>
      <w:pPr>
        <w:spacing w:before="156" w:after="156"/>
        <w:ind w:firstLine="420"/>
        <w:rPr>
          <w:rFonts w:hint="eastAsia"/>
        </w:rPr>
      </w:pPr>
      <w:r>
        <w:rPr>
          <w:rFonts w:hint="eastAsia"/>
        </w:rPr>
        <w:t>5、针对按揭贷款、利息、账户管理费，对方账号及对方账户名称可以为空。</w:t>
      </w:r>
    </w:p>
    <w:p>
      <w:pPr>
        <w:spacing w:before="156" w:after="156"/>
        <w:ind w:firstLine="420"/>
        <w:rPr>
          <w:rFonts w:hint="eastAsia"/>
        </w:rPr>
      </w:pPr>
    </w:p>
    <w:p>
      <w:pPr>
        <w:spacing w:before="156" w:after="156"/>
        <w:ind w:firstLine="420"/>
      </w:pPr>
    </w:p>
    <w:p>
      <w:pPr>
        <w:pStyle w:val="4"/>
        <w:numPr>
          <w:ilvl w:val="0"/>
          <w:numId w:val="57"/>
        </w:numPr>
      </w:pPr>
      <w:bookmarkStart w:id="97" w:name="_Toc23138"/>
      <w:bookmarkStart w:id="98" w:name="_Toc20685"/>
      <w:r>
        <w:rPr>
          <w:rFonts w:hint="eastAsia"/>
        </w:rPr>
        <w:t>监管专户余额文件</w:t>
      </w:r>
      <w:bookmarkEnd w:id="97"/>
      <w:bookmarkEnd w:id="98"/>
    </w:p>
    <w:p>
      <w:pPr>
        <w:spacing w:before="156" w:after="156"/>
        <w:ind w:firstLine="422"/>
      </w:pPr>
      <w:r>
        <w:rPr>
          <w:rFonts w:hint="eastAsia"/>
          <w:b/>
        </w:rPr>
        <w:t>对账文件名</w:t>
      </w:r>
      <w:r>
        <w:rPr>
          <w:rFonts w:hint="eastAsia"/>
        </w:rPr>
        <w:t>：BFBBCCCCCCYYYYMMDD.dat，BF为固定字符，BB指监管银行代码（2位），CCCCCC 指城市代码(6位)，YYYYMMDD为余额日期。</w:t>
      </w:r>
    </w:p>
    <w:p>
      <w:pPr>
        <w:spacing w:before="156" w:after="156"/>
        <w:ind w:firstLine="422"/>
      </w:pPr>
      <w:r>
        <w:rPr>
          <w:rFonts w:hint="eastAsia"/>
          <w:b/>
        </w:rPr>
        <w:t>对账文件格式</w:t>
      </w:r>
      <w:r>
        <w:rPr>
          <w:rFonts w:hint="eastAsia"/>
        </w:rPr>
        <w:t>：（右补空格左对齐）</w:t>
      </w:r>
    </w:p>
    <w:p>
      <w:pPr>
        <w:spacing w:before="156" w:after="156"/>
        <w:ind w:firstLine="420"/>
        <w:rPr>
          <w:rFonts w:hint="eastAsia"/>
        </w:rPr>
      </w:pPr>
      <w:r>
        <w:rPr>
          <w:rFonts w:hint="eastAsia"/>
        </w:rPr>
        <w:t>监管账号(30位)| 账户余额(20位)|日期(10位，YYYY-MM-DD)|</w:t>
      </w:r>
    </w:p>
    <w:p>
      <w:pPr>
        <w:spacing w:before="156" w:after="156"/>
        <w:ind w:firstLine="422"/>
        <w:rPr>
          <w:b/>
        </w:rPr>
      </w:pPr>
      <w:r>
        <w:rPr>
          <w:rFonts w:hint="eastAsia"/>
          <w:b/>
        </w:rPr>
        <w:t>特别说明：</w:t>
      </w:r>
    </w:p>
    <w:p>
      <w:pPr>
        <w:numPr>
          <w:ilvl w:val="0"/>
          <w:numId w:val="60"/>
        </w:numPr>
        <w:spacing w:before="156" w:after="156"/>
        <w:ind w:firstLineChars="0"/>
        <w:rPr>
          <w:rFonts w:hint="eastAsia"/>
        </w:rPr>
      </w:pPr>
      <w:r>
        <w:rPr>
          <w:rFonts w:hint="eastAsia"/>
        </w:rPr>
        <w:t>银行若未开设监管户，要求监管银行同样传送空的余额文件。</w:t>
      </w:r>
    </w:p>
    <w:p>
      <w:pPr>
        <w:rPr>
          <w:rFonts w:hint="eastAsia"/>
          <w:lang w:eastAsia="zh-CN"/>
        </w:rPr>
      </w:pPr>
      <w:r>
        <w:rPr>
          <w:rFonts w:hint="eastAsia"/>
        </w:rPr>
        <w:t>余额文件必须每天和日终对账文件同时按照要求上传到ftp服务器的指导目录下</w:t>
      </w:r>
      <w:r>
        <w:rPr>
          <w:rFonts w:hint="eastAsia"/>
          <w:lang w:eastAsia="zh-CN"/>
        </w:rPr>
        <w:t>。</w:t>
      </w:r>
    </w:p>
    <w:p>
      <w:pPr>
        <w:pStyle w:val="3"/>
      </w:pPr>
      <w:bookmarkStart w:id="99" w:name="_Toc5217"/>
      <w:bookmarkStart w:id="100" w:name="_Toc9392"/>
      <w:r>
        <w:rPr>
          <w:rFonts w:hint="eastAsia"/>
        </w:rPr>
        <w:t>字典代码</w:t>
      </w:r>
      <w:bookmarkEnd w:id="99"/>
      <w:bookmarkEnd w:id="100"/>
    </w:p>
    <w:tbl>
      <w:tblPr>
        <w:tblStyle w:val="23"/>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6"/>
        <w:gridCol w:w="711"/>
        <w:gridCol w:w="1059"/>
        <w:gridCol w:w="904"/>
        <w:gridCol w:w="2801"/>
        <w:gridCol w:w="14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trPr>
        <w:tc>
          <w:tcPr>
            <w:tcW w:w="1686" w:type="dxa"/>
            <w:vMerge w:val="restart"/>
            <w:tcBorders>
              <w:top w:val="double" w:color="auto" w:sz="4" w:space="0"/>
              <w:left w:val="double" w:color="auto" w:sz="4" w:space="0"/>
              <w:bottom w:val="single" w:color="auto" w:sz="6" w:space="0"/>
              <w:right w:val="single" w:color="auto" w:sz="6" w:space="0"/>
            </w:tcBorders>
            <w:shd w:val="clear" w:color="auto" w:fill="E6E6E6"/>
            <w:noWrap w:val="0"/>
            <w:vAlign w:val="center"/>
          </w:tcPr>
          <w:p>
            <w:pPr>
              <w:pStyle w:val="60"/>
              <w:jc w:val="center"/>
            </w:pPr>
            <w:r>
              <w:rPr>
                <w:rFonts w:hint="eastAsia"/>
              </w:rPr>
              <w:t>数据名称</w:t>
            </w:r>
          </w:p>
        </w:tc>
        <w:tc>
          <w:tcPr>
            <w:tcW w:w="711" w:type="dxa"/>
            <w:vMerge w:val="restart"/>
            <w:tcBorders>
              <w:top w:val="double" w:color="auto" w:sz="4" w:space="0"/>
              <w:left w:val="single" w:color="auto" w:sz="6" w:space="0"/>
              <w:bottom w:val="single" w:color="auto" w:sz="6" w:space="0"/>
              <w:right w:val="single" w:color="auto" w:sz="6" w:space="0"/>
            </w:tcBorders>
            <w:shd w:val="clear" w:color="auto" w:fill="E6E6E6"/>
            <w:noWrap w:val="0"/>
            <w:vAlign w:val="center"/>
          </w:tcPr>
          <w:p>
            <w:pPr>
              <w:pStyle w:val="60"/>
              <w:jc w:val="center"/>
            </w:pPr>
            <w:r>
              <w:rPr>
                <w:rFonts w:hint="eastAsia"/>
              </w:rPr>
              <w:t>长度</w:t>
            </w:r>
          </w:p>
        </w:tc>
        <w:tc>
          <w:tcPr>
            <w:tcW w:w="1059" w:type="dxa"/>
            <w:vMerge w:val="restart"/>
            <w:tcBorders>
              <w:top w:val="double" w:color="auto" w:sz="4" w:space="0"/>
              <w:left w:val="single" w:color="auto" w:sz="6" w:space="0"/>
              <w:bottom w:val="single" w:color="auto" w:sz="6" w:space="0"/>
              <w:right w:val="single" w:color="auto" w:sz="6" w:space="0"/>
            </w:tcBorders>
            <w:shd w:val="clear" w:color="auto" w:fill="E6E6E6"/>
            <w:noWrap w:val="0"/>
            <w:vAlign w:val="center"/>
          </w:tcPr>
          <w:p>
            <w:pPr>
              <w:pStyle w:val="60"/>
              <w:jc w:val="center"/>
            </w:pPr>
            <w:r>
              <w:rPr>
                <w:rFonts w:hint="eastAsia"/>
              </w:rPr>
              <w:t>含义</w:t>
            </w:r>
          </w:p>
        </w:tc>
        <w:tc>
          <w:tcPr>
            <w:tcW w:w="3705" w:type="dxa"/>
            <w:gridSpan w:val="2"/>
            <w:tcBorders>
              <w:top w:val="double" w:color="auto" w:sz="4" w:space="0"/>
              <w:left w:val="single" w:color="auto" w:sz="6" w:space="0"/>
              <w:bottom w:val="single" w:color="auto" w:sz="6" w:space="0"/>
              <w:right w:val="single" w:color="auto" w:sz="6" w:space="0"/>
            </w:tcBorders>
            <w:shd w:val="clear" w:color="auto" w:fill="E6E6E6"/>
            <w:noWrap w:val="0"/>
            <w:vAlign w:val="center"/>
          </w:tcPr>
          <w:p>
            <w:pPr>
              <w:pStyle w:val="60"/>
              <w:jc w:val="center"/>
            </w:pPr>
            <w:r>
              <w:rPr>
                <w:rFonts w:hint="eastAsia"/>
              </w:rPr>
              <w:t>字典</w:t>
            </w:r>
          </w:p>
        </w:tc>
        <w:tc>
          <w:tcPr>
            <w:tcW w:w="1407" w:type="dxa"/>
            <w:vMerge w:val="restart"/>
            <w:tcBorders>
              <w:top w:val="double" w:color="auto" w:sz="4" w:space="0"/>
              <w:left w:val="single" w:color="auto" w:sz="6" w:space="0"/>
              <w:bottom w:val="single" w:color="auto" w:sz="6" w:space="0"/>
              <w:right w:val="double" w:color="auto" w:sz="4" w:space="0"/>
            </w:tcBorders>
            <w:shd w:val="clear" w:color="auto" w:fill="E6E6E6"/>
            <w:noWrap w:val="0"/>
            <w:vAlign w:val="center"/>
          </w:tcPr>
          <w:p>
            <w:pPr>
              <w:pStyle w:val="60"/>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trPr>
        <w:tc>
          <w:tcPr>
            <w:tcW w:w="1686" w:type="dxa"/>
            <w:vMerge w:val="continue"/>
            <w:tcBorders>
              <w:top w:val="single" w:color="auto" w:sz="6" w:space="0"/>
              <w:left w:val="double" w:color="auto" w:sz="4" w:space="0"/>
              <w:bottom w:val="double" w:color="auto" w:sz="4" w:space="0"/>
              <w:right w:val="single" w:color="auto" w:sz="6" w:space="0"/>
            </w:tcBorders>
            <w:shd w:val="clear" w:color="auto" w:fill="auto"/>
            <w:noWrap w:val="0"/>
            <w:vAlign w:val="center"/>
          </w:tcPr>
          <w:p>
            <w:pPr>
              <w:pStyle w:val="60"/>
              <w:jc w:val="center"/>
            </w:pPr>
          </w:p>
        </w:tc>
        <w:tc>
          <w:tcPr>
            <w:tcW w:w="711" w:type="dxa"/>
            <w:vMerge w:val="continue"/>
            <w:tcBorders>
              <w:top w:val="single" w:color="auto" w:sz="6" w:space="0"/>
              <w:left w:val="single" w:color="auto" w:sz="6" w:space="0"/>
              <w:bottom w:val="double" w:color="auto" w:sz="4" w:space="0"/>
              <w:right w:val="single" w:color="auto" w:sz="6" w:space="0"/>
            </w:tcBorders>
            <w:shd w:val="clear" w:color="auto" w:fill="auto"/>
            <w:noWrap w:val="0"/>
            <w:vAlign w:val="center"/>
          </w:tcPr>
          <w:p>
            <w:pPr>
              <w:pStyle w:val="60"/>
              <w:jc w:val="center"/>
            </w:pPr>
          </w:p>
        </w:tc>
        <w:tc>
          <w:tcPr>
            <w:tcW w:w="1059" w:type="dxa"/>
            <w:vMerge w:val="continue"/>
            <w:tcBorders>
              <w:top w:val="single" w:color="auto" w:sz="6" w:space="0"/>
              <w:left w:val="single" w:color="auto" w:sz="6" w:space="0"/>
              <w:bottom w:val="double" w:color="auto" w:sz="4" w:space="0"/>
              <w:right w:val="single" w:color="auto" w:sz="6" w:space="0"/>
            </w:tcBorders>
            <w:shd w:val="clear" w:color="auto" w:fill="auto"/>
            <w:noWrap w:val="0"/>
            <w:vAlign w:val="center"/>
          </w:tcPr>
          <w:p>
            <w:pPr>
              <w:pStyle w:val="60"/>
              <w:jc w:val="center"/>
            </w:pPr>
          </w:p>
        </w:tc>
        <w:tc>
          <w:tcPr>
            <w:tcW w:w="904" w:type="dxa"/>
            <w:tcBorders>
              <w:top w:val="single" w:color="auto" w:sz="6" w:space="0"/>
              <w:left w:val="single" w:color="auto" w:sz="6" w:space="0"/>
              <w:bottom w:val="double" w:color="auto" w:sz="4" w:space="0"/>
              <w:right w:val="single" w:color="auto" w:sz="6" w:space="0"/>
            </w:tcBorders>
            <w:shd w:val="clear" w:color="auto" w:fill="E6E6E6"/>
            <w:noWrap w:val="0"/>
            <w:vAlign w:val="center"/>
          </w:tcPr>
          <w:p>
            <w:pPr>
              <w:pStyle w:val="60"/>
              <w:jc w:val="center"/>
            </w:pPr>
            <w:r>
              <w:rPr>
                <w:rFonts w:hint="eastAsia"/>
              </w:rPr>
              <w:t>值</w:t>
            </w:r>
          </w:p>
        </w:tc>
        <w:tc>
          <w:tcPr>
            <w:tcW w:w="2801" w:type="dxa"/>
            <w:tcBorders>
              <w:top w:val="single" w:color="auto" w:sz="6" w:space="0"/>
              <w:left w:val="single" w:color="auto" w:sz="6" w:space="0"/>
              <w:bottom w:val="double" w:color="auto" w:sz="4" w:space="0"/>
              <w:right w:val="single" w:color="auto" w:sz="6" w:space="0"/>
            </w:tcBorders>
            <w:shd w:val="clear" w:color="auto" w:fill="E6E6E6"/>
            <w:noWrap w:val="0"/>
            <w:vAlign w:val="center"/>
          </w:tcPr>
          <w:p>
            <w:pPr>
              <w:pStyle w:val="60"/>
              <w:jc w:val="center"/>
            </w:pPr>
            <w:r>
              <w:rPr>
                <w:rFonts w:hint="eastAsia"/>
              </w:rPr>
              <w:t>内容</w:t>
            </w:r>
          </w:p>
        </w:tc>
        <w:tc>
          <w:tcPr>
            <w:tcW w:w="1407" w:type="dxa"/>
            <w:vMerge w:val="continue"/>
            <w:tcBorders>
              <w:top w:val="single" w:color="auto" w:sz="6" w:space="0"/>
              <w:left w:val="single" w:color="auto" w:sz="6" w:space="0"/>
              <w:bottom w:val="double" w:color="auto" w:sz="4" w:space="0"/>
              <w:right w:val="double" w:color="auto" w:sz="4" w:space="0"/>
            </w:tcBorders>
            <w:noWrap w:val="0"/>
            <w:vAlign w:val="center"/>
          </w:tcPr>
          <w:p>
            <w:pPr>
              <w:pStyle w:val="6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trPr>
        <w:tc>
          <w:tcPr>
            <w:tcW w:w="1686" w:type="dxa"/>
            <w:vMerge w:val="restart"/>
            <w:tcBorders>
              <w:top w:val="double" w:color="auto" w:sz="4" w:space="0"/>
              <w:left w:val="double" w:color="auto" w:sz="4" w:space="0"/>
              <w:right w:val="single" w:color="auto" w:sz="6" w:space="0"/>
            </w:tcBorders>
            <w:noWrap w:val="0"/>
            <w:vAlign w:val="center"/>
          </w:tcPr>
          <w:p>
            <w:pPr>
              <w:pStyle w:val="60"/>
            </w:pPr>
            <w:r>
              <w:rPr>
                <w:rFonts w:hint="eastAsia"/>
              </w:rPr>
              <w:t>监管银行代码</w:t>
            </w:r>
          </w:p>
        </w:tc>
        <w:tc>
          <w:tcPr>
            <w:tcW w:w="711" w:type="dxa"/>
            <w:vMerge w:val="restart"/>
            <w:tcBorders>
              <w:top w:val="double" w:color="auto" w:sz="4" w:space="0"/>
              <w:left w:val="single" w:color="auto" w:sz="6" w:space="0"/>
              <w:right w:val="single" w:color="auto" w:sz="6" w:space="0"/>
            </w:tcBorders>
            <w:noWrap w:val="0"/>
            <w:vAlign w:val="center"/>
          </w:tcPr>
          <w:p>
            <w:pPr>
              <w:pStyle w:val="60"/>
            </w:pPr>
            <w:r>
              <w:rPr>
                <w:rFonts w:hint="eastAsia"/>
              </w:rPr>
              <w:t>2</w:t>
            </w:r>
          </w:p>
        </w:tc>
        <w:tc>
          <w:tcPr>
            <w:tcW w:w="1059" w:type="dxa"/>
            <w:vMerge w:val="restart"/>
            <w:tcBorders>
              <w:top w:val="double" w:color="auto" w:sz="4" w:space="0"/>
              <w:left w:val="single" w:color="auto" w:sz="6" w:space="0"/>
              <w:right w:val="single" w:color="auto" w:sz="6" w:space="0"/>
            </w:tcBorders>
            <w:noWrap w:val="0"/>
            <w:vAlign w:val="center"/>
          </w:tcPr>
          <w:p>
            <w:pPr>
              <w:pStyle w:val="60"/>
            </w:pPr>
          </w:p>
        </w:tc>
        <w:tc>
          <w:tcPr>
            <w:tcW w:w="904" w:type="dxa"/>
            <w:tcBorders>
              <w:top w:val="double" w:color="auto" w:sz="4" w:space="0"/>
              <w:left w:val="single" w:color="auto" w:sz="6" w:space="0"/>
              <w:bottom w:val="single" w:color="auto" w:sz="4" w:space="0"/>
              <w:right w:val="single" w:color="auto" w:sz="6" w:space="0"/>
            </w:tcBorders>
            <w:noWrap w:val="0"/>
            <w:vAlign w:val="center"/>
          </w:tcPr>
          <w:p>
            <w:pPr>
              <w:pStyle w:val="60"/>
            </w:pPr>
            <w:r>
              <w:rPr>
                <w:rFonts w:hint="eastAsia"/>
              </w:rPr>
              <w:t>01</w:t>
            </w:r>
          </w:p>
        </w:tc>
        <w:tc>
          <w:tcPr>
            <w:tcW w:w="2801" w:type="dxa"/>
            <w:tcBorders>
              <w:top w:val="double" w:color="auto" w:sz="4" w:space="0"/>
              <w:left w:val="single" w:color="auto" w:sz="6" w:space="0"/>
              <w:bottom w:val="single" w:color="auto" w:sz="4" w:space="0"/>
              <w:right w:val="single" w:color="auto" w:sz="6" w:space="0"/>
            </w:tcBorders>
            <w:noWrap w:val="0"/>
            <w:vAlign w:val="center"/>
          </w:tcPr>
          <w:p>
            <w:pPr>
              <w:pStyle w:val="60"/>
            </w:pPr>
            <w:r>
              <w:rPr>
                <w:rFonts w:hint="eastAsia"/>
              </w:rPr>
              <w:t>工行</w:t>
            </w:r>
          </w:p>
        </w:tc>
        <w:tc>
          <w:tcPr>
            <w:tcW w:w="1407" w:type="dxa"/>
            <w:tcBorders>
              <w:top w:val="double" w:color="auto" w:sz="4" w:space="0"/>
              <w:left w:val="single" w:color="auto" w:sz="6" w:space="0"/>
              <w:bottom w:val="single" w:color="auto" w:sz="4" w:space="0"/>
              <w:right w:val="double" w:color="auto" w:sz="4" w:space="0"/>
            </w:tcBorders>
            <w:noWrap w:val="0"/>
            <w:vAlign w:val="center"/>
          </w:tcPr>
          <w:p>
            <w:pPr>
              <w:pStyle w:val="6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trPr>
        <w:tc>
          <w:tcPr>
            <w:tcW w:w="1686" w:type="dxa"/>
            <w:vMerge w:val="continue"/>
            <w:tcBorders>
              <w:left w:val="double" w:color="auto" w:sz="4" w:space="0"/>
              <w:right w:val="single" w:color="auto" w:sz="6" w:space="0"/>
            </w:tcBorders>
            <w:noWrap w:val="0"/>
            <w:vAlign w:val="center"/>
          </w:tcPr>
          <w:p>
            <w:pPr>
              <w:pStyle w:val="60"/>
              <w:rPr>
                <w:rFonts w:hint="eastAsia"/>
              </w:rPr>
            </w:pPr>
          </w:p>
        </w:tc>
        <w:tc>
          <w:tcPr>
            <w:tcW w:w="711" w:type="dxa"/>
            <w:vMerge w:val="continue"/>
            <w:tcBorders>
              <w:left w:val="single" w:color="auto" w:sz="6" w:space="0"/>
              <w:right w:val="single" w:color="auto" w:sz="6" w:space="0"/>
            </w:tcBorders>
            <w:noWrap w:val="0"/>
            <w:vAlign w:val="center"/>
          </w:tcPr>
          <w:p>
            <w:pPr>
              <w:pStyle w:val="60"/>
              <w:rPr>
                <w:rFonts w:hint="eastAsia"/>
              </w:rPr>
            </w:pPr>
          </w:p>
        </w:tc>
        <w:tc>
          <w:tcPr>
            <w:tcW w:w="1059" w:type="dxa"/>
            <w:vMerge w:val="continue"/>
            <w:tcBorders>
              <w:left w:val="single" w:color="auto" w:sz="6" w:space="0"/>
              <w:right w:val="single" w:color="auto" w:sz="6" w:space="0"/>
            </w:tcBorders>
            <w:noWrap w:val="0"/>
            <w:vAlign w:val="center"/>
          </w:tcPr>
          <w:p>
            <w:pPr>
              <w:pStyle w:val="60"/>
            </w:pPr>
          </w:p>
        </w:tc>
        <w:tc>
          <w:tcPr>
            <w:tcW w:w="904" w:type="dxa"/>
            <w:tcBorders>
              <w:top w:val="single" w:color="auto" w:sz="4" w:space="0"/>
              <w:left w:val="single" w:color="auto" w:sz="6" w:space="0"/>
              <w:bottom w:val="single" w:color="auto" w:sz="4" w:space="0"/>
              <w:right w:val="single" w:color="auto" w:sz="6" w:space="0"/>
            </w:tcBorders>
            <w:noWrap w:val="0"/>
            <w:vAlign w:val="center"/>
          </w:tcPr>
          <w:p>
            <w:pPr>
              <w:pStyle w:val="60"/>
              <w:rPr>
                <w:rFonts w:hint="eastAsia"/>
              </w:rPr>
            </w:pPr>
            <w:r>
              <w:rPr>
                <w:rFonts w:hint="eastAsia"/>
              </w:rPr>
              <w:t>02</w:t>
            </w:r>
          </w:p>
        </w:tc>
        <w:tc>
          <w:tcPr>
            <w:tcW w:w="2801" w:type="dxa"/>
            <w:tcBorders>
              <w:top w:val="single" w:color="auto" w:sz="4" w:space="0"/>
              <w:left w:val="single" w:color="auto" w:sz="6" w:space="0"/>
              <w:bottom w:val="single" w:color="auto" w:sz="4" w:space="0"/>
              <w:right w:val="single" w:color="auto" w:sz="6" w:space="0"/>
            </w:tcBorders>
            <w:noWrap w:val="0"/>
            <w:vAlign w:val="center"/>
          </w:tcPr>
          <w:p>
            <w:pPr>
              <w:pStyle w:val="60"/>
            </w:pPr>
            <w:r>
              <w:rPr>
                <w:rFonts w:hint="eastAsia"/>
              </w:rPr>
              <w:t>农行</w:t>
            </w:r>
          </w:p>
        </w:tc>
        <w:tc>
          <w:tcPr>
            <w:tcW w:w="1407" w:type="dxa"/>
            <w:tcBorders>
              <w:top w:val="single" w:color="auto" w:sz="4" w:space="0"/>
              <w:left w:val="single" w:color="auto" w:sz="6" w:space="0"/>
              <w:bottom w:val="single" w:color="auto" w:sz="4" w:space="0"/>
              <w:right w:val="double" w:color="auto" w:sz="4" w:space="0"/>
            </w:tcBorders>
            <w:noWrap w:val="0"/>
            <w:vAlign w:val="center"/>
          </w:tcPr>
          <w:p>
            <w:pPr>
              <w:pStyle w:val="6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trPr>
        <w:tc>
          <w:tcPr>
            <w:tcW w:w="1686" w:type="dxa"/>
            <w:vMerge w:val="continue"/>
            <w:tcBorders>
              <w:left w:val="double" w:color="auto" w:sz="4" w:space="0"/>
              <w:right w:val="single" w:color="auto" w:sz="6" w:space="0"/>
            </w:tcBorders>
            <w:noWrap w:val="0"/>
            <w:vAlign w:val="center"/>
          </w:tcPr>
          <w:p>
            <w:pPr>
              <w:pStyle w:val="60"/>
              <w:rPr>
                <w:rFonts w:hint="eastAsia"/>
              </w:rPr>
            </w:pPr>
          </w:p>
        </w:tc>
        <w:tc>
          <w:tcPr>
            <w:tcW w:w="711" w:type="dxa"/>
            <w:vMerge w:val="continue"/>
            <w:tcBorders>
              <w:left w:val="single" w:color="auto" w:sz="6" w:space="0"/>
              <w:right w:val="single" w:color="auto" w:sz="6" w:space="0"/>
            </w:tcBorders>
            <w:noWrap w:val="0"/>
            <w:vAlign w:val="center"/>
          </w:tcPr>
          <w:p>
            <w:pPr>
              <w:pStyle w:val="60"/>
              <w:rPr>
                <w:rFonts w:hint="eastAsia"/>
              </w:rPr>
            </w:pPr>
          </w:p>
        </w:tc>
        <w:tc>
          <w:tcPr>
            <w:tcW w:w="1059" w:type="dxa"/>
            <w:vMerge w:val="continue"/>
            <w:tcBorders>
              <w:left w:val="single" w:color="auto" w:sz="6" w:space="0"/>
              <w:right w:val="single" w:color="auto" w:sz="6" w:space="0"/>
            </w:tcBorders>
            <w:noWrap w:val="0"/>
            <w:vAlign w:val="center"/>
          </w:tcPr>
          <w:p>
            <w:pPr>
              <w:pStyle w:val="60"/>
            </w:pPr>
          </w:p>
        </w:tc>
        <w:tc>
          <w:tcPr>
            <w:tcW w:w="904" w:type="dxa"/>
            <w:tcBorders>
              <w:top w:val="single" w:color="auto" w:sz="4" w:space="0"/>
              <w:left w:val="single" w:color="auto" w:sz="6" w:space="0"/>
              <w:bottom w:val="single" w:color="auto" w:sz="4" w:space="0"/>
              <w:right w:val="single" w:color="auto" w:sz="6" w:space="0"/>
            </w:tcBorders>
            <w:noWrap w:val="0"/>
            <w:vAlign w:val="center"/>
          </w:tcPr>
          <w:p>
            <w:pPr>
              <w:pStyle w:val="60"/>
              <w:rPr>
                <w:rFonts w:hint="eastAsia"/>
              </w:rPr>
            </w:pPr>
            <w:r>
              <w:rPr>
                <w:rFonts w:hint="eastAsia"/>
              </w:rPr>
              <w:t>03</w:t>
            </w:r>
          </w:p>
        </w:tc>
        <w:tc>
          <w:tcPr>
            <w:tcW w:w="2801" w:type="dxa"/>
            <w:tcBorders>
              <w:top w:val="single" w:color="auto" w:sz="4" w:space="0"/>
              <w:left w:val="single" w:color="auto" w:sz="6" w:space="0"/>
              <w:bottom w:val="single" w:color="auto" w:sz="4" w:space="0"/>
              <w:right w:val="single" w:color="auto" w:sz="6" w:space="0"/>
            </w:tcBorders>
            <w:noWrap w:val="0"/>
            <w:vAlign w:val="center"/>
          </w:tcPr>
          <w:p>
            <w:pPr>
              <w:pStyle w:val="60"/>
            </w:pPr>
            <w:r>
              <w:rPr>
                <w:rFonts w:hint="eastAsia"/>
              </w:rPr>
              <w:t>建行</w:t>
            </w:r>
          </w:p>
        </w:tc>
        <w:tc>
          <w:tcPr>
            <w:tcW w:w="1407" w:type="dxa"/>
            <w:tcBorders>
              <w:top w:val="single" w:color="auto" w:sz="4" w:space="0"/>
              <w:left w:val="single" w:color="auto" w:sz="6" w:space="0"/>
              <w:bottom w:val="single" w:color="auto" w:sz="4" w:space="0"/>
              <w:right w:val="double" w:color="auto" w:sz="4" w:space="0"/>
            </w:tcBorders>
            <w:noWrap w:val="0"/>
            <w:vAlign w:val="center"/>
          </w:tcPr>
          <w:p>
            <w:pPr>
              <w:pStyle w:val="6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trPr>
        <w:tc>
          <w:tcPr>
            <w:tcW w:w="1686" w:type="dxa"/>
            <w:vMerge w:val="continue"/>
            <w:tcBorders>
              <w:left w:val="double" w:color="auto" w:sz="4" w:space="0"/>
              <w:right w:val="single" w:color="auto" w:sz="6" w:space="0"/>
            </w:tcBorders>
            <w:noWrap w:val="0"/>
            <w:vAlign w:val="center"/>
          </w:tcPr>
          <w:p>
            <w:pPr>
              <w:pStyle w:val="60"/>
              <w:rPr>
                <w:rFonts w:hint="eastAsia"/>
              </w:rPr>
            </w:pPr>
          </w:p>
        </w:tc>
        <w:tc>
          <w:tcPr>
            <w:tcW w:w="711" w:type="dxa"/>
            <w:vMerge w:val="continue"/>
            <w:tcBorders>
              <w:left w:val="single" w:color="auto" w:sz="6" w:space="0"/>
              <w:right w:val="single" w:color="auto" w:sz="6" w:space="0"/>
            </w:tcBorders>
            <w:noWrap w:val="0"/>
            <w:vAlign w:val="center"/>
          </w:tcPr>
          <w:p>
            <w:pPr>
              <w:pStyle w:val="60"/>
              <w:rPr>
                <w:rFonts w:hint="eastAsia"/>
              </w:rPr>
            </w:pPr>
          </w:p>
        </w:tc>
        <w:tc>
          <w:tcPr>
            <w:tcW w:w="1059" w:type="dxa"/>
            <w:vMerge w:val="continue"/>
            <w:tcBorders>
              <w:left w:val="single" w:color="auto" w:sz="6" w:space="0"/>
              <w:right w:val="single" w:color="auto" w:sz="6" w:space="0"/>
            </w:tcBorders>
            <w:noWrap w:val="0"/>
            <w:vAlign w:val="center"/>
          </w:tcPr>
          <w:p>
            <w:pPr>
              <w:pStyle w:val="60"/>
            </w:pPr>
          </w:p>
        </w:tc>
        <w:tc>
          <w:tcPr>
            <w:tcW w:w="904" w:type="dxa"/>
            <w:tcBorders>
              <w:top w:val="single" w:color="auto" w:sz="4" w:space="0"/>
              <w:left w:val="single" w:color="auto" w:sz="6" w:space="0"/>
              <w:bottom w:val="single" w:color="auto" w:sz="4" w:space="0"/>
              <w:right w:val="single" w:color="auto" w:sz="6" w:space="0"/>
            </w:tcBorders>
            <w:noWrap w:val="0"/>
            <w:vAlign w:val="center"/>
          </w:tcPr>
          <w:p>
            <w:pPr>
              <w:pStyle w:val="60"/>
              <w:rPr>
                <w:rFonts w:hint="eastAsia"/>
              </w:rPr>
            </w:pPr>
            <w:r>
              <w:rPr>
                <w:rFonts w:hint="eastAsia"/>
              </w:rPr>
              <w:t>04</w:t>
            </w:r>
          </w:p>
        </w:tc>
        <w:tc>
          <w:tcPr>
            <w:tcW w:w="2801" w:type="dxa"/>
            <w:tcBorders>
              <w:top w:val="single" w:color="auto" w:sz="4" w:space="0"/>
              <w:left w:val="single" w:color="auto" w:sz="6" w:space="0"/>
              <w:bottom w:val="single" w:color="auto" w:sz="4" w:space="0"/>
              <w:right w:val="single" w:color="auto" w:sz="6" w:space="0"/>
            </w:tcBorders>
            <w:noWrap w:val="0"/>
            <w:vAlign w:val="center"/>
          </w:tcPr>
          <w:p>
            <w:pPr>
              <w:pStyle w:val="60"/>
            </w:pPr>
            <w:r>
              <w:rPr>
                <w:rFonts w:hint="eastAsia"/>
              </w:rPr>
              <w:t>中行</w:t>
            </w:r>
          </w:p>
        </w:tc>
        <w:tc>
          <w:tcPr>
            <w:tcW w:w="1407" w:type="dxa"/>
            <w:tcBorders>
              <w:top w:val="single" w:color="auto" w:sz="4" w:space="0"/>
              <w:left w:val="single" w:color="auto" w:sz="6" w:space="0"/>
              <w:bottom w:val="single" w:color="auto" w:sz="4" w:space="0"/>
              <w:right w:val="double" w:color="auto" w:sz="4" w:space="0"/>
            </w:tcBorders>
            <w:noWrap w:val="0"/>
            <w:vAlign w:val="center"/>
          </w:tcPr>
          <w:p>
            <w:pPr>
              <w:pStyle w:val="6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trPr>
        <w:tc>
          <w:tcPr>
            <w:tcW w:w="1686" w:type="dxa"/>
            <w:vMerge w:val="continue"/>
            <w:tcBorders>
              <w:left w:val="double" w:color="auto" w:sz="4" w:space="0"/>
              <w:right w:val="single" w:color="auto" w:sz="6" w:space="0"/>
            </w:tcBorders>
            <w:noWrap w:val="0"/>
            <w:vAlign w:val="center"/>
          </w:tcPr>
          <w:p>
            <w:pPr>
              <w:pStyle w:val="60"/>
              <w:rPr>
                <w:rFonts w:hint="eastAsia"/>
              </w:rPr>
            </w:pPr>
          </w:p>
        </w:tc>
        <w:tc>
          <w:tcPr>
            <w:tcW w:w="711" w:type="dxa"/>
            <w:vMerge w:val="continue"/>
            <w:tcBorders>
              <w:left w:val="single" w:color="auto" w:sz="6" w:space="0"/>
              <w:right w:val="single" w:color="auto" w:sz="6" w:space="0"/>
            </w:tcBorders>
            <w:noWrap w:val="0"/>
            <w:vAlign w:val="center"/>
          </w:tcPr>
          <w:p>
            <w:pPr>
              <w:pStyle w:val="60"/>
              <w:rPr>
                <w:rFonts w:hint="eastAsia"/>
              </w:rPr>
            </w:pPr>
          </w:p>
        </w:tc>
        <w:tc>
          <w:tcPr>
            <w:tcW w:w="1059" w:type="dxa"/>
            <w:vMerge w:val="continue"/>
            <w:tcBorders>
              <w:left w:val="single" w:color="auto" w:sz="6" w:space="0"/>
              <w:right w:val="single" w:color="auto" w:sz="6" w:space="0"/>
            </w:tcBorders>
            <w:noWrap w:val="0"/>
            <w:vAlign w:val="center"/>
          </w:tcPr>
          <w:p>
            <w:pPr>
              <w:pStyle w:val="60"/>
            </w:pPr>
          </w:p>
        </w:tc>
        <w:tc>
          <w:tcPr>
            <w:tcW w:w="904" w:type="dxa"/>
            <w:tcBorders>
              <w:top w:val="single" w:color="auto" w:sz="4" w:space="0"/>
              <w:left w:val="single" w:color="auto" w:sz="6" w:space="0"/>
              <w:bottom w:val="single" w:color="auto" w:sz="4" w:space="0"/>
              <w:right w:val="single" w:color="auto" w:sz="6" w:space="0"/>
            </w:tcBorders>
            <w:noWrap w:val="0"/>
            <w:vAlign w:val="center"/>
          </w:tcPr>
          <w:p>
            <w:pPr>
              <w:pStyle w:val="60"/>
              <w:rPr>
                <w:rFonts w:hint="eastAsia"/>
              </w:rPr>
            </w:pPr>
            <w:r>
              <w:rPr>
                <w:rFonts w:hint="eastAsia"/>
              </w:rPr>
              <w:t>05</w:t>
            </w:r>
          </w:p>
        </w:tc>
        <w:tc>
          <w:tcPr>
            <w:tcW w:w="2801" w:type="dxa"/>
            <w:tcBorders>
              <w:top w:val="single" w:color="auto" w:sz="4" w:space="0"/>
              <w:left w:val="single" w:color="auto" w:sz="6" w:space="0"/>
              <w:bottom w:val="single" w:color="auto" w:sz="4" w:space="0"/>
              <w:right w:val="single" w:color="auto" w:sz="6" w:space="0"/>
            </w:tcBorders>
            <w:noWrap w:val="0"/>
            <w:vAlign w:val="center"/>
          </w:tcPr>
          <w:p>
            <w:pPr>
              <w:pStyle w:val="60"/>
            </w:pPr>
            <w:r>
              <w:rPr>
                <w:rFonts w:hint="eastAsia"/>
              </w:rPr>
              <w:t>交行</w:t>
            </w:r>
          </w:p>
        </w:tc>
        <w:tc>
          <w:tcPr>
            <w:tcW w:w="1407" w:type="dxa"/>
            <w:tcBorders>
              <w:top w:val="single" w:color="auto" w:sz="4" w:space="0"/>
              <w:left w:val="single" w:color="auto" w:sz="6" w:space="0"/>
              <w:bottom w:val="single" w:color="auto" w:sz="4" w:space="0"/>
              <w:right w:val="double" w:color="auto" w:sz="4" w:space="0"/>
            </w:tcBorders>
            <w:noWrap w:val="0"/>
            <w:vAlign w:val="center"/>
          </w:tcPr>
          <w:p>
            <w:pPr>
              <w:pStyle w:val="6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trPr>
        <w:tc>
          <w:tcPr>
            <w:tcW w:w="1686" w:type="dxa"/>
            <w:vMerge w:val="continue"/>
            <w:tcBorders>
              <w:left w:val="double" w:color="auto" w:sz="4" w:space="0"/>
              <w:right w:val="single" w:color="auto" w:sz="6" w:space="0"/>
            </w:tcBorders>
            <w:noWrap w:val="0"/>
            <w:vAlign w:val="center"/>
          </w:tcPr>
          <w:p>
            <w:pPr>
              <w:pStyle w:val="60"/>
              <w:rPr>
                <w:rFonts w:hint="eastAsia"/>
              </w:rPr>
            </w:pPr>
          </w:p>
        </w:tc>
        <w:tc>
          <w:tcPr>
            <w:tcW w:w="711" w:type="dxa"/>
            <w:vMerge w:val="continue"/>
            <w:tcBorders>
              <w:left w:val="single" w:color="auto" w:sz="6" w:space="0"/>
              <w:right w:val="single" w:color="auto" w:sz="6" w:space="0"/>
            </w:tcBorders>
            <w:noWrap w:val="0"/>
            <w:vAlign w:val="center"/>
          </w:tcPr>
          <w:p>
            <w:pPr>
              <w:pStyle w:val="60"/>
              <w:rPr>
                <w:rFonts w:hint="eastAsia"/>
              </w:rPr>
            </w:pPr>
          </w:p>
        </w:tc>
        <w:tc>
          <w:tcPr>
            <w:tcW w:w="1059" w:type="dxa"/>
            <w:vMerge w:val="continue"/>
            <w:tcBorders>
              <w:left w:val="single" w:color="auto" w:sz="6" w:space="0"/>
              <w:right w:val="single" w:color="auto" w:sz="6" w:space="0"/>
            </w:tcBorders>
            <w:noWrap w:val="0"/>
            <w:vAlign w:val="center"/>
          </w:tcPr>
          <w:p>
            <w:pPr>
              <w:pStyle w:val="60"/>
            </w:pPr>
          </w:p>
        </w:tc>
        <w:tc>
          <w:tcPr>
            <w:tcW w:w="904" w:type="dxa"/>
            <w:tcBorders>
              <w:top w:val="single" w:color="auto" w:sz="4" w:space="0"/>
              <w:left w:val="single" w:color="auto" w:sz="6" w:space="0"/>
              <w:bottom w:val="single" w:color="auto" w:sz="4" w:space="0"/>
              <w:right w:val="single" w:color="auto" w:sz="6" w:space="0"/>
            </w:tcBorders>
            <w:noWrap w:val="0"/>
            <w:vAlign w:val="center"/>
          </w:tcPr>
          <w:p>
            <w:pPr>
              <w:pStyle w:val="60"/>
              <w:rPr>
                <w:rFonts w:hint="eastAsia"/>
              </w:rPr>
            </w:pPr>
            <w:r>
              <w:rPr>
                <w:rFonts w:hint="eastAsia"/>
              </w:rPr>
              <w:t>06</w:t>
            </w:r>
          </w:p>
        </w:tc>
        <w:tc>
          <w:tcPr>
            <w:tcW w:w="2801" w:type="dxa"/>
            <w:tcBorders>
              <w:top w:val="single" w:color="auto" w:sz="4" w:space="0"/>
              <w:left w:val="single" w:color="auto" w:sz="6" w:space="0"/>
              <w:bottom w:val="single" w:color="auto" w:sz="4" w:space="0"/>
              <w:right w:val="single" w:color="auto" w:sz="6" w:space="0"/>
            </w:tcBorders>
            <w:noWrap w:val="0"/>
            <w:vAlign w:val="center"/>
          </w:tcPr>
          <w:p>
            <w:pPr>
              <w:pStyle w:val="60"/>
              <w:rPr>
                <w:rFonts w:hint="eastAsia"/>
              </w:rPr>
            </w:pPr>
            <w:r>
              <w:rPr>
                <w:rFonts w:hint="eastAsia"/>
              </w:rPr>
              <w:t>邮储</w:t>
            </w:r>
          </w:p>
        </w:tc>
        <w:tc>
          <w:tcPr>
            <w:tcW w:w="1407" w:type="dxa"/>
            <w:tcBorders>
              <w:top w:val="single" w:color="auto" w:sz="4" w:space="0"/>
              <w:left w:val="single" w:color="auto" w:sz="6" w:space="0"/>
              <w:bottom w:val="single" w:color="auto" w:sz="4" w:space="0"/>
              <w:right w:val="double" w:color="auto" w:sz="4" w:space="0"/>
            </w:tcBorders>
            <w:noWrap w:val="0"/>
            <w:vAlign w:val="center"/>
          </w:tcPr>
          <w:p>
            <w:pPr>
              <w:pStyle w:val="6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trPr>
        <w:tc>
          <w:tcPr>
            <w:tcW w:w="1686" w:type="dxa"/>
            <w:vMerge w:val="continue"/>
            <w:tcBorders>
              <w:left w:val="double" w:color="auto" w:sz="4" w:space="0"/>
              <w:right w:val="single" w:color="auto" w:sz="6" w:space="0"/>
            </w:tcBorders>
            <w:noWrap w:val="0"/>
            <w:vAlign w:val="center"/>
          </w:tcPr>
          <w:p>
            <w:pPr>
              <w:pStyle w:val="60"/>
              <w:rPr>
                <w:rFonts w:hint="eastAsia"/>
              </w:rPr>
            </w:pPr>
          </w:p>
        </w:tc>
        <w:tc>
          <w:tcPr>
            <w:tcW w:w="711" w:type="dxa"/>
            <w:vMerge w:val="continue"/>
            <w:tcBorders>
              <w:left w:val="single" w:color="auto" w:sz="6" w:space="0"/>
              <w:right w:val="single" w:color="auto" w:sz="6" w:space="0"/>
            </w:tcBorders>
            <w:noWrap w:val="0"/>
            <w:vAlign w:val="center"/>
          </w:tcPr>
          <w:p>
            <w:pPr>
              <w:pStyle w:val="60"/>
              <w:rPr>
                <w:rFonts w:hint="eastAsia"/>
              </w:rPr>
            </w:pPr>
          </w:p>
        </w:tc>
        <w:tc>
          <w:tcPr>
            <w:tcW w:w="1059" w:type="dxa"/>
            <w:vMerge w:val="continue"/>
            <w:tcBorders>
              <w:left w:val="single" w:color="auto" w:sz="6" w:space="0"/>
              <w:right w:val="single" w:color="auto" w:sz="6" w:space="0"/>
            </w:tcBorders>
            <w:noWrap w:val="0"/>
            <w:vAlign w:val="center"/>
          </w:tcPr>
          <w:p>
            <w:pPr>
              <w:pStyle w:val="60"/>
            </w:pPr>
          </w:p>
        </w:tc>
        <w:tc>
          <w:tcPr>
            <w:tcW w:w="904" w:type="dxa"/>
            <w:tcBorders>
              <w:top w:val="single" w:color="auto" w:sz="4" w:space="0"/>
              <w:left w:val="single" w:color="auto" w:sz="6" w:space="0"/>
              <w:bottom w:val="single" w:color="auto" w:sz="4" w:space="0"/>
              <w:right w:val="single" w:color="auto" w:sz="6" w:space="0"/>
            </w:tcBorders>
            <w:noWrap w:val="0"/>
            <w:vAlign w:val="center"/>
          </w:tcPr>
          <w:p>
            <w:pPr>
              <w:pStyle w:val="60"/>
              <w:rPr>
                <w:rFonts w:hint="eastAsia"/>
              </w:rPr>
            </w:pPr>
            <w:r>
              <w:rPr>
                <w:rFonts w:hint="eastAsia"/>
              </w:rPr>
              <w:t>07</w:t>
            </w:r>
          </w:p>
        </w:tc>
        <w:tc>
          <w:tcPr>
            <w:tcW w:w="2801" w:type="dxa"/>
            <w:tcBorders>
              <w:top w:val="single" w:color="auto" w:sz="4" w:space="0"/>
              <w:left w:val="single" w:color="auto" w:sz="6" w:space="0"/>
              <w:bottom w:val="single" w:color="auto" w:sz="4" w:space="0"/>
              <w:right w:val="single" w:color="auto" w:sz="6" w:space="0"/>
            </w:tcBorders>
            <w:noWrap w:val="0"/>
            <w:vAlign w:val="center"/>
          </w:tcPr>
          <w:p>
            <w:pPr>
              <w:pStyle w:val="60"/>
              <w:rPr>
                <w:rFonts w:hint="eastAsia"/>
              </w:rPr>
            </w:pPr>
            <w:r>
              <w:rPr>
                <w:rFonts w:hint="eastAsia"/>
              </w:rPr>
              <w:t>浦发</w:t>
            </w:r>
          </w:p>
        </w:tc>
        <w:tc>
          <w:tcPr>
            <w:tcW w:w="1407" w:type="dxa"/>
            <w:tcBorders>
              <w:top w:val="single" w:color="auto" w:sz="4" w:space="0"/>
              <w:left w:val="single" w:color="auto" w:sz="6" w:space="0"/>
              <w:bottom w:val="single" w:color="auto" w:sz="4" w:space="0"/>
              <w:right w:val="double" w:color="auto" w:sz="4" w:space="0"/>
            </w:tcBorders>
            <w:noWrap w:val="0"/>
            <w:vAlign w:val="center"/>
          </w:tcPr>
          <w:p>
            <w:pPr>
              <w:pStyle w:val="6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trPr>
        <w:tc>
          <w:tcPr>
            <w:tcW w:w="1686" w:type="dxa"/>
            <w:vMerge w:val="continue"/>
            <w:tcBorders>
              <w:left w:val="double" w:color="auto" w:sz="4" w:space="0"/>
              <w:right w:val="single" w:color="auto" w:sz="6" w:space="0"/>
            </w:tcBorders>
            <w:noWrap w:val="0"/>
            <w:vAlign w:val="center"/>
          </w:tcPr>
          <w:p>
            <w:pPr>
              <w:pStyle w:val="60"/>
              <w:rPr>
                <w:rFonts w:hint="eastAsia"/>
              </w:rPr>
            </w:pPr>
          </w:p>
        </w:tc>
        <w:tc>
          <w:tcPr>
            <w:tcW w:w="711" w:type="dxa"/>
            <w:vMerge w:val="continue"/>
            <w:tcBorders>
              <w:left w:val="single" w:color="auto" w:sz="6" w:space="0"/>
              <w:right w:val="single" w:color="auto" w:sz="6" w:space="0"/>
            </w:tcBorders>
            <w:noWrap w:val="0"/>
            <w:vAlign w:val="center"/>
          </w:tcPr>
          <w:p>
            <w:pPr>
              <w:pStyle w:val="60"/>
              <w:rPr>
                <w:rFonts w:hint="eastAsia"/>
              </w:rPr>
            </w:pPr>
          </w:p>
        </w:tc>
        <w:tc>
          <w:tcPr>
            <w:tcW w:w="1059" w:type="dxa"/>
            <w:vMerge w:val="continue"/>
            <w:tcBorders>
              <w:left w:val="single" w:color="auto" w:sz="6" w:space="0"/>
              <w:right w:val="single" w:color="auto" w:sz="6" w:space="0"/>
            </w:tcBorders>
            <w:noWrap w:val="0"/>
            <w:vAlign w:val="center"/>
          </w:tcPr>
          <w:p>
            <w:pPr>
              <w:pStyle w:val="60"/>
            </w:pPr>
          </w:p>
        </w:tc>
        <w:tc>
          <w:tcPr>
            <w:tcW w:w="904" w:type="dxa"/>
            <w:tcBorders>
              <w:top w:val="single" w:color="auto" w:sz="4" w:space="0"/>
              <w:left w:val="single" w:color="auto" w:sz="6" w:space="0"/>
              <w:bottom w:val="single" w:color="auto" w:sz="4" w:space="0"/>
              <w:right w:val="single" w:color="auto" w:sz="6" w:space="0"/>
            </w:tcBorders>
            <w:noWrap w:val="0"/>
            <w:vAlign w:val="center"/>
          </w:tcPr>
          <w:p>
            <w:pPr>
              <w:pStyle w:val="60"/>
              <w:rPr>
                <w:rFonts w:hint="eastAsia"/>
              </w:rPr>
            </w:pPr>
            <w:r>
              <w:rPr>
                <w:rFonts w:hint="eastAsia"/>
              </w:rPr>
              <w:t>08</w:t>
            </w:r>
          </w:p>
        </w:tc>
        <w:tc>
          <w:tcPr>
            <w:tcW w:w="2801" w:type="dxa"/>
            <w:tcBorders>
              <w:top w:val="single" w:color="auto" w:sz="4" w:space="0"/>
              <w:left w:val="single" w:color="auto" w:sz="6" w:space="0"/>
              <w:bottom w:val="single" w:color="auto" w:sz="4" w:space="0"/>
              <w:right w:val="single" w:color="auto" w:sz="6" w:space="0"/>
            </w:tcBorders>
            <w:noWrap w:val="0"/>
            <w:vAlign w:val="center"/>
          </w:tcPr>
          <w:p>
            <w:pPr>
              <w:pStyle w:val="60"/>
            </w:pPr>
            <w:r>
              <w:rPr>
                <w:rFonts w:hint="eastAsia"/>
              </w:rPr>
              <w:t>中信</w:t>
            </w:r>
          </w:p>
        </w:tc>
        <w:tc>
          <w:tcPr>
            <w:tcW w:w="1407" w:type="dxa"/>
            <w:tcBorders>
              <w:top w:val="single" w:color="auto" w:sz="4" w:space="0"/>
              <w:left w:val="single" w:color="auto" w:sz="6" w:space="0"/>
              <w:bottom w:val="single" w:color="auto" w:sz="4" w:space="0"/>
              <w:right w:val="double" w:color="auto" w:sz="4" w:space="0"/>
            </w:tcBorders>
            <w:noWrap w:val="0"/>
            <w:vAlign w:val="center"/>
          </w:tcPr>
          <w:p>
            <w:pPr>
              <w:pStyle w:val="6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trPr>
        <w:tc>
          <w:tcPr>
            <w:tcW w:w="1686" w:type="dxa"/>
            <w:vMerge w:val="continue"/>
            <w:tcBorders>
              <w:left w:val="double" w:color="auto" w:sz="4" w:space="0"/>
              <w:right w:val="single" w:color="auto" w:sz="6" w:space="0"/>
            </w:tcBorders>
            <w:noWrap w:val="0"/>
            <w:vAlign w:val="center"/>
          </w:tcPr>
          <w:p>
            <w:pPr>
              <w:pStyle w:val="60"/>
              <w:rPr>
                <w:rFonts w:hint="eastAsia"/>
              </w:rPr>
            </w:pPr>
          </w:p>
        </w:tc>
        <w:tc>
          <w:tcPr>
            <w:tcW w:w="711" w:type="dxa"/>
            <w:vMerge w:val="continue"/>
            <w:tcBorders>
              <w:left w:val="single" w:color="auto" w:sz="6" w:space="0"/>
              <w:right w:val="single" w:color="auto" w:sz="6" w:space="0"/>
            </w:tcBorders>
            <w:noWrap w:val="0"/>
            <w:vAlign w:val="center"/>
          </w:tcPr>
          <w:p>
            <w:pPr>
              <w:pStyle w:val="60"/>
              <w:rPr>
                <w:rFonts w:hint="eastAsia"/>
              </w:rPr>
            </w:pPr>
          </w:p>
        </w:tc>
        <w:tc>
          <w:tcPr>
            <w:tcW w:w="1059" w:type="dxa"/>
            <w:vMerge w:val="continue"/>
            <w:tcBorders>
              <w:left w:val="single" w:color="auto" w:sz="6" w:space="0"/>
              <w:right w:val="single" w:color="auto" w:sz="6" w:space="0"/>
            </w:tcBorders>
            <w:noWrap w:val="0"/>
            <w:vAlign w:val="center"/>
          </w:tcPr>
          <w:p>
            <w:pPr>
              <w:pStyle w:val="60"/>
            </w:pPr>
          </w:p>
        </w:tc>
        <w:tc>
          <w:tcPr>
            <w:tcW w:w="904" w:type="dxa"/>
            <w:tcBorders>
              <w:top w:val="single" w:color="auto" w:sz="4" w:space="0"/>
              <w:left w:val="single" w:color="auto" w:sz="6" w:space="0"/>
              <w:bottom w:val="single" w:color="auto" w:sz="4" w:space="0"/>
              <w:right w:val="single" w:color="auto" w:sz="6" w:space="0"/>
            </w:tcBorders>
            <w:noWrap w:val="0"/>
            <w:vAlign w:val="center"/>
          </w:tcPr>
          <w:p>
            <w:pPr>
              <w:pStyle w:val="60"/>
              <w:rPr>
                <w:rFonts w:hint="eastAsia"/>
              </w:rPr>
            </w:pPr>
            <w:r>
              <w:rPr>
                <w:rFonts w:hint="eastAsia"/>
              </w:rPr>
              <w:t>09</w:t>
            </w:r>
          </w:p>
        </w:tc>
        <w:tc>
          <w:tcPr>
            <w:tcW w:w="2801" w:type="dxa"/>
            <w:tcBorders>
              <w:top w:val="single" w:color="auto" w:sz="4" w:space="0"/>
              <w:left w:val="single" w:color="auto" w:sz="6" w:space="0"/>
              <w:bottom w:val="single" w:color="auto" w:sz="4" w:space="0"/>
              <w:right w:val="single" w:color="auto" w:sz="6" w:space="0"/>
            </w:tcBorders>
            <w:noWrap w:val="0"/>
            <w:vAlign w:val="center"/>
          </w:tcPr>
          <w:p>
            <w:pPr>
              <w:pStyle w:val="60"/>
            </w:pPr>
            <w:r>
              <w:rPr>
                <w:rFonts w:hint="eastAsia"/>
              </w:rPr>
              <w:t>招商</w:t>
            </w:r>
          </w:p>
        </w:tc>
        <w:tc>
          <w:tcPr>
            <w:tcW w:w="1407" w:type="dxa"/>
            <w:tcBorders>
              <w:top w:val="single" w:color="auto" w:sz="4" w:space="0"/>
              <w:left w:val="single" w:color="auto" w:sz="6" w:space="0"/>
              <w:bottom w:val="single" w:color="auto" w:sz="4" w:space="0"/>
              <w:right w:val="double" w:color="auto" w:sz="4" w:space="0"/>
            </w:tcBorders>
            <w:noWrap w:val="0"/>
            <w:vAlign w:val="center"/>
          </w:tcPr>
          <w:p>
            <w:pPr>
              <w:pStyle w:val="6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trPr>
        <w:tc>
          <w:tcPr>
            <w:tcW w:w="1686" w:type="dxa"/>
            <w:vMerge w:val="continue"/>
            <w:tcBorders>
              <w:left w:val="double" w:color="auto" w:sz="4" w:space="0"/>
              <w:right w:val="single" w:color="auto" w:sz="6" w:space="0"/>
            </w:tcBorders>
            <w:noWrap w:val="0"/>
            <w:vAlign w:val="center"/>
          </w:tcPr>
          <w:p>
            <w:pPr>
              <w:pStyle w:val="60"/>
              <w:rPr>
                <w:rFonts w:hint="eastAsia"/>
              </w:rPr>
            </w:pPr>
          </w:p>
        </w:tc>
        <w:tc>
          <w:tcPr>
            <w:tcW w:w="711" w:type="dxa"/>
            <w:vMerge w:val="continue"/>
            <w:tcBorders>
              <w:left w:val="single" w:color="auto" w:sz="6" w:space="0"/>
              <w:right w:val="single" w:color="auto" w:sz="6" w:space="0"/>
            </w:tcBorders>
            <w:noWrap w:val="0"/>
            <w:vAlign w:val="center"/>
          </w:tcPr>
          <w:p>
            <w:pPr>
              <w:pStyle w:val="60"/>
              <w:rPr>
                <w:rFonts w:hint="eastAsia"/>
              </w:rPr>
            </w:pPr>
          </w:p>
        </w:tc>
        <w:tc>
          <w:tcPr>
            <w:tcW w:w="1059" w:type="dxa"/>
            <w:vMerge w:val="continue"/>
            <w:tcBorders>
              <w:left w:val="single" w:color="auto" w:sz="6" w:space="0"/>
              <w:right w:val="single" w:color="auto" w:sz="6" w:space="0"/>
            </w:tcBorders>
            <w:noWrap w:val="0"/>
            <w:vAlign w:val="center"/>
          </w:tcPr>
          <w:p>
            <w:pPr>
              <w:pStyle w:val="60"/>
            </w:pPr>
          </w:p>
        </w:tc>
        <w:tc>
          <w:tcPr>
            <w:tcW w:w="904" w:type="dxa"/>
            <w:tcBorders>
              <w:top w:val="single" w:color="auto" w:sz="4" w:space="0"/>
              <w:left w:val="single" w:color="auto" w:sz="6" w:space="0"/>
              <w:bottom w:val="single" w:color="auto" w:sz="4" w:space="0"/>
              <w:right w:val="single" w:color="auto" w:sz="6" w:space="0"/>
            </w:tcBorders>
            <w:noWrap w:val="0"/>
            <w:vAlign w:val="center"/>
          </w:tcPr>
          <w:p>
            <w:pPr>
              <w:pStyle w:val="60"/>
              <w:rPr>
                <w:rFonts w:hint="eastAsia"/>
              </w:rPr>
            </w:pPr>
            <w:r>
              <w:rPr>
                <w:rFonts w:hint="eastAsia"/>
              </w:rPr>
              <w:t>10</w:t>
            </w:r>
          </w:p>
        </w:tc>
        <w:tc>
          <w:tcPr>
            <w:tcW w:w="2801" w:type="dxa"/>
            <w:tcBorders>
              <w:top w:val="single" w:color="auto" w:sz="4" w:space="0"/>
              <w:left w:val="single" w:color="auto" w:sz="6" w:space="0"/>
              <w:bottom w:val="single" w:color="auto" w:sz="4" w:space="0"/>
              <w:right w:val="single" w:color="auto" w:sz="6" w:space="0"/>
            </w:tcBorders>
            <w:noWrap w:val="0"/>
            <w:vAlign w:val="center"/>
          </w:tcPr>
          <w:p>
            <w:pPr>
              <w:pStyle w:val="60"/>
              <w:rPr>
                <w:rFonts w:hint="eastAsia"/>
              </w:rPr>
            </w:pPr>
            <w:r>
              <w:rPr>
                <w:rFonts w:hint="eastAsia"/>
              </w:rPr>
              <w:t>兴业</w:t>
            </w:r>
          </w:p>
        </w:tc>
        <w:tc>
          <w:tcPr>
            <w:tcW w:w="1407" w:type="dxa"/>
            <w:tcBorders>
              <w:top w:val="single" w:color="auto" w:sz="4" w:space="0"/>
              <w:left w:val="single" w:color="auto" w:sz="6" w:space="0"/>
              <w:bottom w:val="single" w:color="auto" w:sz="4" w:space="0"/>
              <w:right w:val="double" w:color="auto" w:sz="4" w:space="0"/>
            </w:tcBorders>
            <w:noWrap w:val="0"/>
            <w:vAlign w:val="center"/>
          </w:tcPr>
          <w:p>
            <w:pPr>
              <w:pStyle w:val="6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trPr>
        <w:tc>
          <w:tcPr>
            <w:tcW w:w="1686" w:type="dxa"/>
            <w:vMerge w:val="continue"/>
            <w:tcBorders>
              <w:left w:val="double" w:color="auto" w:sz="4" w:space="0"/>
              <w:right w:val="single" w:color="auto" w:sz="6" w:space="0"/>
            </w:tcBorders>
            <w:noWrap w:val="0"/>
            <w:vAlign w:val="center"/>
          </w:tcPr>
          <w:p>
            <w:pPr>
              <w:pStyle w:val="60"/>
              <w:rPr>
                <w:rFonts w:hint="eastAsia"/>
              </w:rPr>
            </w:pPr>
          </w:p>
        </w:tc>
        <w:tc>
          <w:tcPr>
            <w:tcW w:w="711" w:type="dxa"/>
            <w:vMerge w:val="continue"/>
            <w:tcBorders>
              <w:left w:val="single" w:color="auto" w:sz="6" w:space="0"/>
              <w:right w:val="single" w:color="auto" w:sz="6" w:space="0"/>
            </w:tcBorders>
            <w:noWrap w:val="0"/>
            <w:vAlign w:val="center"/>
          </w:tcPr>
          <w:p>
            <w:pPr>
              <w:pStyle w:val="60"/>
              <w:rPr>
                <w:rFonts w:hint="eastAsia"/>
              </w:rPr>
            </w:pPr>
          </w:p>
        </w:tc>
        <w:tc>
          <w:tcPr>
            <w:tcW w:w="1059" w:type="dxa"/>
            <w:vMerge w:val="continue"/>
            <w:tcBorders>
              <w:left w:val="single" w:color="auto" w:sz="6" w:space="0"/>
              <w:right w:val="single" w:color="auto" w:sz="6" w:space="0"/>
            </w:tcBorders>
            <w:noWrap w:val="0"/>
            <w:vAlign w:val="center"/>
          </w:tcPr>
          <w:p>
            <w:pPr>
              <w:pStyle w:val="60"/>
            </w:pPr>
          </w:p>
        </w:tc>
        <w:tc>
          <w:tcPr>
            <w:tcW w:w="904" w:type="dxa"/>
            <w:tcBorders>
              <w:top w:val="single" w:color="auto" w:sz="4" w:space="0"/>
              <w:left w:val="single" w:color="auto" w:sz="6" w:space="0"/>
              <w:bottom w:val="single" w:color="auto" w:sz="4" w:space="0"/>
              <w:right w:val="single" w:color="auto" w:sz="6" w:space="0"/>
            </w:tcBorders>
            <w:noWrap w:val="0"/>
            <w:vAlign w:val="center"/>
          </w:tcPr>
          <w:p>
            <w:pPr>
              <w:pStyle w:val="60"/>
              <w:rPr>
                <w:rFonts w:hint="eastAsia"/>
              </w:rPr>
            </w:pPr>
            <w:r>
              <w:rPr>
                <w:rFonts w:hint="eastAsia"/>
              </w:rPr>
              <w:t>11</w:t>
            </w:r>
          </w:p>
        </w:tc>
        <w:tc>
          <w:tcPr>
            <w:tcW w:w="2801" w:type="dxa"/>
            <w:tcBorders>
              <w:top w:val="single" w:color="auto" w:sz="4" w:space="0"/>
              <w:left w:val="single" w:color="auto" w:sz="6" w:space="0"/>
              <w:bottom w:val="single" w:color="auto" w:sz="4" w:space="0"/>
              <w:right w:val="single" w:color="auto" w:sz="6" w:space="0"/>
            </w:tcBorders>
            <w:noWrap w:val="0"/>
            <w:vAlign w:val="center"/>
          </w:tcPr>
          <w:p>
            <w:pPr>
              <w:pStyle w:val="60"/>
              <w:rPr>
                <w:rFonts w:hint="eastAsia"/>
              </w:rPr>
            </w:pPr>
            <w:r>
              <w:rPr>
                <w:rFonts w:hint="eastAsia"/>
              </w:rPr>
              <w:t>光大</w:t>
            </w:r>
          </w:p>
        </w:tc>
        <w:tc>
          <w:tcPr>
            <w:tcW w:w="1407" w:type="dxa"/>
            <w:tcBorders>
              <w:top w:val="single" w:color="auto" w:sz="4" w:space="0"/>
              <w:left w:val="single" w:color="auto" w:sz="6" w:space="0"/>
              <w:bottom w:val="single" w:color="auto" w:sz="4" w:space="0"/>
              <w:right w:val="double" w:color="auto" w:sz="4" w:space="0"/>
            </w:tcBorders>
            <w:noWrap w:val="0"/>
            <w:vAlign w:val="center"/>
          </w:tcPr>
          <w:p>
            <w:pPr>
              <w:pStyle w:val="6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trPr>
        <w:tc>
          <w:tcPr>
            <w:tcW w:w="1686" w:type="dxa"/>
            <w:vMerge w:val="continue"/>
            <w:tcBorders>
              <w:left w:val="double" w:color="auto" w:sz="4" w:space="0"/>
              <w:right w:val="single" w:color="auto" w:sz="6" w:space="0"/>
            </w:tcBorders>
            <w:noWrap w:val="0"/>
            <w:vAlign w:val="center"/>
          </w:tcPr>
          <w:p>
            <w:pPr>
              <w:pStyle w:val="60"/>
              <w:rPr>
                <w:rFonts w:hint="eastAsia"/>
              </w:rPr>
            </w:pPr>
          </w:p>
        </w:tc>
        <w:tc>
          <w:tcPr>
            <w:tcW w:w="711" w:type="dxa"/>
            <w:vMerge w:val="continue"/>
            <w:tcBorders>
              <w:left w:val="single" w:color="auto" w:sz="6" w:space="0"/>
              <w:right w:val="single" w:color="auto" w:sz="6" w:space="0"/>
            </w:tcBorders>
            <w:noWrap w:val="0"/>
            <w:vAlign w:val="center"/>
          </w:tcPr>
          <w:p>
            <w:pPr>
              <w:pStyle w:val="60"/>
              <w:rPr>
                <w:rFonts w:hint="eastAsia"/>
              </w:rPr>
            </w:pPr>
          </w:p>
        </w:tc>
        <w:tc>
          <w:tcPr>
            <w:tcW w:w="1059" w:type="dxa"/>
            <w:vMerge w:val="continue"/>
            <w:tcBorders>
              <w:left w:val="single" w:color="auto" w:sz="6" w:space="0"/>
              <w:right w:val="single" w:color="auto" w:sz="6" w:space="0"/>
            </w:tcBorders>
            <w:noWrap w:val="0"/>
            <w:vAlign w:val="center"/>
          </w:tcPr>
          <w:p>
            <w:pPr>
              <w:pStyle w:val="60"/>
            </w:pPr>
          </w:p>
        </w:tc>
        <w:tc>
          <w:tcPr>
            <w:tcW w:w="904" w:type="dxa"/>
            <w:tcBorders>
              <w:top w:val="single" w:color="auto" w:sz="4" w:space="0"/>
              <w:left w:val="single" w:color="auto" w:sz="6" w:space="0"/>
              <w:bottom w:val="single" w:color="auto" w:sz="4" w:space="0"/>
              <w:right w:val="single" w:color="auto" w:sz="6" w:space="0"/>
            </w:tcBorders>
            <w:noWrap w:val="0"/>
            <w:vAlign w:val="center"/>
          </w:tcPr>
          <w:p>
            <w:pPr>
              <w:pStyle w:val="60"/>
              <w:rPr>
                <w:rFonts w:hint="eastAsia"/>
              </w:rPr>
            </w:pPr>
            <w:r>
              <w:rPr>
                <w:rFonts w:hint="eastAsia"/>
              </w:rPr>
              <w:t>12</w:t>
            </w:r>
          </w:p>
        </w:tc>
        <w:tc>
          <w:tcPr>
            <w:tcW w:w="2801" w:type="dxa"/>
            <w:tcBorders>
              <w:top w:val="single" w:color="auto" w:sz="4" w:space="0"/>
              <w:left w:val="single" w:color="auto" w:sz="6" w:space="0"/>
              <w:bottom w:val="single" w:color="auto" w:sz="4" w:space="0"/>
              <w:right w:val="single" w:color="auto" w:sz="6" w:space="0"/>
            </w:tcBorders>
            <w:noWrap w:val="0"/>
            <w:vAlign w:val="center"/>
          </w:tcPr>
          <w:p>
            <w:pPr>
              <w:pStyle w:val="60"/>
              <w:rPr>
                <w:rFonts w:hint="eastAsia"/>
              </w:rPr>
            </w:pPr>
            <w:r>
              <w:rPr>
                <w:rFonts w:hint="eastAsia"/>
              </w:rPr>
              <w:t>民生</w:t>
            </w:r>
          </w:p>
        </w:tc>
        <w:tc>
          <w:tcPr>
            <w:tcW w:w="1407" w:type="dxa"/>
            <w:tcBorders>
              <w:top w:val="single" w:color="auto" w:sz="4" w:space="0"/>
              <w:left w:val="single" w:color="auto" w:sz="6" w:space="0"/>
              <w:bottom w:val="single" w:color="auto" w:sz="4" w:space="0"/>
              <w:right w:val="double" w:color="auto" w:sz="4" w:space="0"/>
            </w:tcBorders>
            <w:noWrap w:val="0"/>
            <w:vAlign w:val="center"/>
          </w:tcPr>
          <w:p>
            <w:pPr>
              <w:pStyle w:val="6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trPr>
        <w:tc>
          <w:tcPr>
            <w:tcW w:w="1686" w:type="dxa"/>
            <w:vMerge w:val="continue"/>
            <w:tcBorders>
              <w:left w:val="double" w:color="auto" w:sz="4" w:space="0"/>
              <w:right w:val="single" w:color="auto" w:sz="6" w:space="0"/>
            </w:tcBorders>
            <w:noWrap w:val="0"/>
            <w:vAlign w:val="center"/>
          </w:tcPr>
          <w:p>
            <w:pPr>
              <w:pStyle w:val="60"/>
              <w:rPr>
                <w:rFonts w:hint="eastAsia"/>
              </w:rPr>
            </w:pPr>
          </w:p>
        </w:tc>
        <w:tc>
          <w:tcPr>
            <w:tcW w:w="711" w:type="dxa"/>
            <w:vMerge w:val="continue"/>
            <w:tcBorders>
              <w:left w:val="single" w:color="auto" w:sz="6" w:space="0"/>
              <w:right w:val="single" w:color="auto" w:sz="6" w:space="0"/>
            </w:tcBorders>
            <w:noWrap w:val="0"/>
            <w:vAlign w:val="center"/>
          </w:tcPr>
          <w:p>
            <w:pPr>
              <w:pStyle w:val="60"/>
              <w:rPr>
                <w:rFonts w:hint="eastAsia"/>
              </w:rPr>
            </w:pPr>
          </w:p>
        </w:tc>
        <w:tc>
          <w:tcPr>
            <w:tcW w:w="1059" w:type="dxa"/>
            <w:vMerge w:val="continue"/>
            <w:tcBorders>
              <w:left w:val="single" w:color="auto" w:sz="6" w:space="0"/>
              <w:right w:val="single" w:color="auto" w:sz="6" w:space="0"/>
            </w:tcBorders>
            <w:noWrap w:val="0"/>
            <w:vAlign w:val="center"/>
          </w:tcPr>
          <w:p>
            <w:pPr>
              <w:pStyle w:val="60"/>
            </w:pPr>
          </w:p>
        </w:tc>
        <w:tc>
          <w:tcPr>
            <w:tcW w:w="904" w:type="dxa"/>
            <w:tcBorders>
              <w:top w:val="single" w:color="auto" w:sz="4" w:space="0"/>
              <w:left w:val="single" w:color="auto" w:sz="6" w:space="0"/>
              <w:bottom w:val="single" w:color="auto" w:sz="4" w:space="0"/>
              <w:right w:val="single" w:color="auto" w:sz="6" w:space="0"/>
            </w:tcBorders>
            <w:noWrap w:val="0"/>
            <w:vAlign w:val="center"/>
          </w:tcPr>
          <w:p>
            <w:pPr>
              <w:pStyle w:val="60"/>
              <w:rPr>
                <w:rFonts w:hint="eastAsia"/>
              </w:rPr>
            </w:pPr>
            <w:r>
              <w:rPr>
                <w:rFonts w:hint="eastAsia"/>
              </w:rPr>
              <w:t>13</w:t>
            </w:r>
          </w:p>
        </w:tc>
        <w:tc>
          <w:tcPr>
            <w:tcW w:w="2801" w:type="dxa"/>
            <w:tcBorders>
              <w:top w:val="single" w:color="auto" w:sz="4" w:space="0"/>
              <w:left w:val="single" w:color="auto" w:sz="6" w:space="0"/>
              <w:bottom w:val="single" w:color="auto" w:sz="4" w:space="0"/>
              <w:right w:val="single" w:color="auto" w:sz="6" w:space="0"/>
            </w:tcBorders>
            <w:noWrap w:val="0"/>
            <w:vAlign w:val="center"/>
          </w:tcPr>
          <w:p>
            <w:pPr>
              <w:pStyle w:val="60"/>
              <w:rPr>
                <w:rFonts w:hint="eastAsia"/>
              </w:rPr>
            </w:pPr>
            <w:r>
              <w:rPr>
                <w:rFonts w:hint="eastAsia"/>
              </w:rPr>
              <w:t>平安</w:t>
            </w:r>
          </w:p>
        </w:tc>
        <w:tc>
          <w:tcPr>
            <w:tcW w:w="1407" w:type="dxa"/>
            <w:tcBorders>
              <w:top w:val="single" w:color="auto" w:sz="4" w:space="0"/>
              <w:left w:val="single" w:color="auto" w:sz="6" w:space="0"/>
              <w:bottom w:val="single" w:color="auto" w:sz="4" w:space="0"/>
              <w:right w:val="double" w:color="auto" w:sz="4" w:space="0"/>
            </w:tcBorders>
            <w:noWrap w:val="0"/>
            <w:vAlign w:val="center"/>
          </w:tcPr>
          <w:p>
            <w:pPr>
              <w:pStyle w:val="6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trPr>
        <w:tc>
          <w:tcPr>
            <w:tcW w:w="1686" w:type="dxa"/>
            <w:vMerge w:val="continue"/>
            <w:tcBorders>
              <w:left w:val="double" w:color="auto" w:sz="4" w:space="0"/>
              <w:right w:val="single" w:color="auto" w:sz="6" w:space="0"/>
            </w:tcBorders>
            <w:noWrap w:val="0"/>
            <w:vAlign w:val="center"/>
          </w:tcPr>
          <w:p>
            <w:pPr>
              <w:pStyle w:val="60"/>
              <w:rPr>
                <w:rFonts w:hint="eastAsia"/>
              </w:rPr>
            </w:pPr>
          </w:p>
        </w:tc>
        <w:tc>
          <w:tcPr>
            <w:tcW w:w="711" w:type="dxa"/>
            <w:vMerge w:val="continue"/>
            <w:tcBorders>
              <w:left w:val="single" w:color="auto" w:sz="6" w:space="0"/>
              <w:right w:val="single" w:color="auto" w:sz="6" w:space="0"/>
            </w:tcBorders>
            <w:noWrap w:val="0"/>
            <w:vAlign w:val="center"/>
          </w:tcPr>
          <w:p>
            <w:pPr>
              <w:pStyle w:val="60"/>
              <w:rPr>
                <w:rFonts w:hint="eastAsia"/>
              </w:rPr>
            </w:pPr>
          </w:p>
        </w:tc>
        <w:tc>
          <w:tcPr>
            <w:tcW w:w="1059" w:type="dxa"/>
            <w:vMerge w:val="continue"/>
            <w:tcBorders>
              <w:left w:val="single" w:color="auto" w:sz="6" w:space="0"/>
              <w:right w:val="single" w:color="auto" w:sz="6" w:space="0"/>
            </w:tcBorders>
            <w:noWrap w:val="0"/>
            <w:vAlign w:val="center"/>
          </w:tcPr>
          <w:p>
            <w:pPr>
              <w:pStyle w:val="60"/>
            </w:pPr>
          </w:p>
        </w:tc>
        <w:tc>
          <w:tcPr>
            <w:tcW w:w="904" w:type="dxa"/>
            <w:tcBorders>
              <w:top w:val="single" w:color="auto" w:sz="4" w:space="0"/>
              <w:left w:val="single" w:color="auto" w:sz="6" w:space="0"/>
              <w:bottom w:val="single" w:color="auto" w:sz="4" w:space="0"/>
              <w:right w:val="single" w:color="auto" w:sz="6" w:space="0"/>
            </w:tcBorders>
            <w:noWrap w:val="0"/>
            <w:vAlign w:val="center"/>
          </w:tcPr>
          <w:p>
            <w:pPr>
              <w:pStyle w:val="60"/>
              <w:rPr>
                <w:rFonts w:hint="eastAsia"/>
              </w:rPr>
            </w:pPr>
            <w:r>
              <w:rPr>
                <w:rFonts w:hint="eastAsia"/>
              </w:rPr>
              <w:t>14</w:t>
            </w:r>
          </w:p>
        </w:tc>
        <w:tc>
          <w:tcPr>
            <w:tcW w:w="2801" w:type="dxa"/>
            <w:tcBorders>
              <w:top w:val="single" w:color="auto" w:sz="4" w:space="0"/>
              <w:left w:val="single" w:color="auto" w:sz="6" w:space="0"/>
              <w:bottom w:val="single" w:color="auto" w:sz="4" w:space="0"/>
              <w:right w:val="single" w:color="auto" w:sz="6" w:space="0"/>
            </w:tcBorders>
            <w:noWrap w:val="0"/>
            <w:vAlign w:val="center"/>
          </w:tcPr>
          <w:p>
            <w:pPr>
              <w:pStyle w:val="60"/>
              <w:rPr>
                <w:rFonts w:hint="eastAsia"/>
              </w:rPr>
            </w:pPr>
            <w:r>
              <w:rPr>
                <w:rFonts w:hint="eastAsia"/>
              </w:rPr>
              <w:t>华夏</w:t>
            </w:r>
          </w:p>
        </w:tc>
        <w:tc>
          <w:tcPr>
            <w:tcW w:w="1407" w:type="dxa"/>
            <w:tcBorders>
              <w:top w:val="single" w:color="auto" w:sz="4" w:space="0"/>
              <w:left w:val="single" w:color="auto" w:sz="6" w:space="0"/>
              <w:bottom w:val="single" w:color="auto" w:sz="4" w:space="0"/>
              <w:right w:val="double" w:color="auto" w:sz="4" w:space="0"/>
            </w:tcBorders>
            <w:noWrap w:val="0"/>
            <w:vAlign w:val="center"/>
          </w:tcPr>
          <w:p>
            <w:pPr>
              <w:pStyle w:val="6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trPr>
        <w:tc>
          <w:tcPr>
            <w:tcW w:w="1686" w:type="dxa"/>
            <w:vMerge w:val="continue"/>
            <w:tcBorders>
              <w:left w:val="double" w:color="auto" w:sz="4" w:space="0"/>
              <w:right w:val="single" w:color="auto" w:sz="6" w:space="0"/>
            </w:tcBorders>
            <w:noWrap w:val="0"/>
            <w:vAlign w:val="center"/>
          </w:tcPr>
          <w:p>
            <w:pPr>
              <w:pStyle w:val="60"/>
              <w:rPr>
                <w:rFonts w:hint="eastAsia"/>
              </w:rPr>
            </w:pPr>
          </w:p>
        </w:tc>
        <w:tc>
          <w:tcPr>
            <w:tcW w:w="711" w:type="dxa"/>
            <w:vMerge w:val="continue"/>
            <w:tcBorders>
              <w:left w:val="single" w:color="auto" w:sz="6" w:space="0"/>
              <w:right w:val="single" w:color="auto" w:sz="6" w:space="0"/>
            </w:tcBorders>
            <w:noWrap w:val="0"/>
            <w:vAlign w:val="center"/>
          </w:tcPr>
          <w:p>
            <w:pPr>
              <w:pStyle w:val="60"/>
              <w:rPr>
                <w:rFonts w:hint="eastAsia"/>
              </w:rPr>
            </w:pPr>
          </w:p>
        </w:tc>
        <w:tc>
          <w:tcPr>
            <w:tcW w:w="1059" w:type="dxa"/>
            <w:vMerge w:val="continue"/>
            <w:tcBorders>
              <w:left w:val="single" w:color="auto" w:sz="6" w:space="0"/>
              <w:right w:val="single" w:color="auto" w:sz="6" w:space="0"/>
            </w:tcBorders>
            <w:noWrap w:val="0"/>
            <w:vAlign w:val="center"/>
          </w:tcPr>
          <w:p>
            <w:pPr>
              <w:pStyle w:val="60"/>
            </w:pPr>
          </w:p>
        </w:tc>
        <w:tc>
          <w:tcPr>
            <w:tcW w:w="904" w:type="dxa"/>
            <w:tcBorders>
              <w:top w:val="single" w:color="auto" w:sz="4" w:space="0"/>
              <w:left w:val="single" w:color="auto" w:sz="6" w:space="0"/>
              <w:bottom w:val="single" w:color="auto" w:sz="4" w:space="0"/>
              <w:right w:val="single" w:color="auto" w:sz="6" w:space="0"/>
            </w:tcBorders>
            <w:noWrap w:val="0"/>
            <w:vAlign w:val="center"/>
          </w:tcPr>
          <w:p>
            <w:pPr>
              <w:pStyle w:val="60"/>
              <w:rPr>
                <w:rFonts w:hint="eastAsia"/>
              </w:rPr>
            </w:pPr>
            <w:r>
              <w:rPr>
                <w:rFonts w:hint="eastAsia"/>
              </w:rPr>
              <w:t>15</w:t>
            </w:r>
          </w:p>
        </w:tc>
        <w:tc>
          <w:tcPr>
            <w:tcW w:w="2801" w:type="dxa"/>
            <w:tcBorders>
              <w:top w:val="single" w:color="auto" w:sz="4" w:space="0"/>
              <w:left w:val="single" w:color="auto" w:sz="6" w:space="0"/>
              <w:bottom w:val="single" w:color="auto" w:sz="4" w:space="0"/>
              <w:right w:val="single" w:color="auto" w:sz="6" w:space="0"/>
            </w:tcBorders>
            <w:noWrap w:val="0"/>
            <w:vAlign w:val="center"/>
          </w:tcPr>
          <w:p>
            <w:pPr>
              <w:pStyle w:val="60"/>
              <w:rPr>
                <w:rFonts w:hint="eastAsia"/>
              </w:rPr>
            </w:pPr>
            <w:r>
              <w:rPr>
                <w:rFonts w:hint="eastAsia"/>
              </w:rPr>
              <w:t>德州银行</w:t>
            </w:r>
          </w:p>
        </w:tc>
        <w:tc>
          <w:tcPr>
            <w:tcW w:w="1407" w:type="dxa"/>
            <w:tcBorders>
              <w:top w:val="single" w:color="auto" w:sz="4" w:space="0"/>
              <w:left w:val="single" w:color="auto" w:sz="6" w:space="0"/>
              <w:bottom w:val="single" w:color="auto" w:sz="4" w:space="0"/>
              <w:right w:val="double" w:color="auto" w:sz="4" w:space="0"/>
            </w:tcBorders>
            <w:noWrap w:val="0"/>
            <w:vAlign w:val="center"/>
          </w:tcPr>
          <w:p>
            <w:pPr>
              <w:pStyle w:val="6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trPr>
        <w:tc>
          <w:tcPr>
            <w:tcW w:w="1686" w:type="dxa"/>
            <w:vMerge w:val="continue"/>
            <w:tcBorders>
              <w:left w:val="double" w:color="auto" w:sz="4" w:space="0"/>
              <w:right w:val="single" w:color="auto" w:sz="6" w:space="0"/>
            </w:tcBorders>
            <w:noWrap w:val="0"/>
            <w:vAlign w:val="center"/>
          </w:tcPr>
          <w:p>
            <w:pPr>
              <w:pStyle w:val="60"/>
              <w:rPr>
                <w:rFonts w:hint="eastAsia"/>
              </w:rPr>
            </w:pPr>
          </w:p>
        </w:tc>
        <w:tc>
          <w:tcPr>
            <w:tcW w:w="711" w:type="dxa"/>
            <w:vMerge w:val="continue"/>
            <w:tcBorders>
              <w:left w:val="single" w:color="auto" w:sz="6" w:space="0"/>
              <w:right w:val="single" w:color="auto" w:sz="6" w:space="0"/>
            </w:tcBorders>
            <w:noWrap w:val="0"/>
            <w:vAlign w:val="center"/>
          </w:tcPr>
          <w:p>
            <w:pPr>
              <w:pStyle w:val="60"/>
              <w:rPr>
                <w:rFonts w:hint="eastAsia"/>
              </w:rPr>
            </w:pPr>
          </w:p>
        </w:tc>
        <w:tc>
          <w:tcPr>
            <w:tcW w:w="1059" w:type="dxa"/>
            <w:vMerge w:val="continue"/>
            <w:tcBorders>
              <w:left w:val="single" w:color="auto" w:sz="6" w:space="0"/>
              <w:right w:val="single" w:color="auto" w:sz="6" w:space="0"/>
            </w:tcBorders>
            <w:noWrap w:val="0"/>
            <w:vAlign w:val="center"/>
          </w:tcPr>
          <w:p>
            <w:pPr>
              <w:pStyle w:val="60"/>
            </w:pPr>
          </w:p>
        </w:tc>
        <w:tc>
          <w:tcPr>
            <w:tcW w:w="904" w:type="dxa"/>
            <w:tcBorders>
              <w:top w:val="single" w:color="auto" w:sz="4" w:space="0"/>
              <w:left w:val="single" w:color="auto" w:sz="6" w:space="0"/>
              <w:bottom w:val="single" w:color="auto" w:sz="4" w:space="0"/>
              <w:right w:val="single" w:color="auto" w:sz="6" w:space="0"/>
            </w:tcBorders>
            <w:noWrap w:val="0"/>
            <w:vAlign w:val="center"/>
          </w:tcPr>
          <w:p>
            <w:pPr>
              <w:pStyle w:val="60"/>
              <w:rPr>
                <w:rFonts w:hint="eastAsia"/>
              </w:rPr>
            </w:pPr>
            <w:r>
              <w:rPr>
                <w:rFonts w:hint="eastAsia"/>
              </w:rPr>
              <w:t>16</w:t>
            </w:r>
          </w:p>
        </w:tc>
        <w:tc>
          <w:tcPr>
            <w:tcW w:w="2801" w:type="dxa"/>
            <w:tcBorders>
              <w:top w:val="single" w:color="auto" w:sz="4" w:space="0"/>
              <w:left w:val="single" w:color="auto" w:sz="6" w:space="0"/>
              <w:bottom w:val="single" w:color="auto" w:sz="4" w:space="0"/>
              <w:right w:val="single" w:color="auto" w:sz="6" w:space="0"/>
            </w:tcBorders>
            <w:noWrap w:val="0"/>
            <w:vAlign w:val="center"/>
          </w:tcPr>
          <w:p>
            <w:pPr>
              <w:pStyle w:val="60"/>
              <w:rPr>
                <w:rFonts w:hint="eastAsia"/>
              </w:rPr>
            </w:pPr>
            <w:r>
              <w:rPr>
                <w:rFonts w:hint="eastAsia"/>
              </w:rPr>
              <w:t>青岛银行</w:t>
            </w:r>
          </w:p>
        </w:tc>
        <w:tc>
          <w:tcPr>
            <w:tcW w:w="1407" w:type="dxa"/>
            <w:tcBorders>
              <w:top w:val="single" w:color="auto" w:sz="4" w:space="0"/>
              <w:left w:val="single" w:color="auto" w:sz="6" w:space="0"/>
              <w:bottom w:val="single" w:color="auto" w:sz="4" w:space="0"/>
              <w:right w:val="double" w:color="auto" w:sz="4" w:space="0"/>
            </w:tcBorders>
            <w:noWrap w:val="0"/>
            <w:vAlign w:val="center"/>
          </w:tcPr>
          <w:p>
            <w:pPr>
              <w:pStyle w:val="6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trPr>
        <w:tc>
          <w:tcPr>
            <w:tcW w:w="1686" w:type="dxa"/>
            <w:vMerge w:val="continue"/>
            <w:tcBorders>
              <w:left w:val="double" w:color="auto" w:sz="4" w:space="0"/>
              <w:right w:val="single" w:color="auto" w:sz="6" w:space="0"/>
            </w:tcBorders>
            <w:noWrap w:val="0"/>
            <w:vAlign w:val="center"/>
          </w:tcPr>
          <w:p>
            <w:pPr>
              <w:pStyle w:val="60"/>
              <w:rPr>
                <w:rFonts w:hint="eastAsia"/>
              </w:rPr>
            </w:pPr>
          </w:p>
        </w:tc>
        <w:tc>
          <w:tcPr>
            <w:tcW w:w="711" w:type="dxa"/>
            <w:vMerge w:val="continue"/>
            <w:tcBorders>
              <w:left w:val="single" w:color="auto" w:sz="6" w:space="0"/>
              <w:right w:val="single" w:color="auto" w:sz="6" w:space="0"/>
            </w:tcBorders>
            <w:noWrap w:val="0"/>
            <w:vAlign w:val="center"/>
          </w:tcPr>
          <w:p>
            <w:pPr>
              <w:pStyle w:val="60"/>
              <w:rPr>
                <w:rFonts w:hint="eastAsia"/>
              </w:rPr>
            </w:pPr>
          </w:p>
        </w:tc>
        <w:tc>
          <w:tcPr>
            <w:tcW w:w="1059" w:type="dxa"/>
            <w:vMerge w:val="continue"/>
            <w:tcBorders>
              <w:left w:val="single" w:color="auto" w:sz="6" w:space="0"/>
              <w:right w:val="single" w:color="auto" w:sz="6" w:space="0"/>
            </w:tcBorders>
            <w:noWrap w:val="0"/>
            <w:vAlign w:val="center"/>
          </w:tcPr>
          <w:p>
            <w:pPr>
              <w:pStyle w:val="60"/>
            </w:pPr>
          </w:p>
        </w:tc>
        <w:tc>
          <w:tcPr>
            <w:tcW w:w="904" w:type="dxa"/>
            <w:tcBorders>
              <w:top w:val="single" w:color="auto" w:sz="4" w:space="0"/>
              <w:left w:val="single" w:color="auto" w:sz="6" w:space="0"/>
              <w:bottom w:val="single" w:color="auto" w:sz="4" w:space="0"/>
              <w:right w:val="single" w:color="auto" w:sz="6" w:space="0"/>
            </w:tcBorders>
            <w:noWrap w:val="0"/>
            <w:vAlign w:val="center"/>
          </w:tcPr>
          <w:p>
            <w:pPr>
              <w:pStyle w:val="60"/>
              <w:rPr>
                <w:rFonts w:hint="eastAsia"/>
              </w:rPr>
            </w:pPr>
            <w:r>
              <w:rPr>
                <w:rFonts w:hint="eastAsia"/>
              </w:rPr>
              <w:t>17</w:t>
            </w:r>
          </w:p>
        </w:tc>
        <w:tc>
          <w:tcPr>
            <w:tcW w:w="2801" w:type="dxa"/>
            <w:tcBorders>
              <w:top w:val="single" w:color="auto" w:sz="4" w:space="0"/>
              <w:left w:val="single" w:color="auto" w:sz="6" w:space="0"/>
              <w:bottom w:val="single" w:color="auto" w:sz="4" w:space="0"/>
              <w:right w:val="single" w:color="auto" w:sz="6" w:space="0"/>
            </w:tcBorders>
            <w:noWrap w:val="0"/>
            <w:vAlign w:val="center"/>
          </w:tcPr>
          <w:p>
            <w:pPr>
              <w:pStyle w:val="60"/>
              <w:rPr>
                <w:rFonts w:hint="eastAsia"/>
              </w:rPr>
            </w:pPr>
            <w:r>
              <w:rPr>
                <w:rFonts w:hint="eastAsia"/>
              </w:rPr>
              <w:t>恒丰银行</w:t>
            </w:r>
          </w:p>
        </w:tc>
        <w:tc>
          <w:tcPr>
            <w:tcW w:w="1407" w:type="dxa"/>
            <w:tcBorders>
              <w:top w:val="single" w:color="auto" w:sz="4" w:space="0"/>
              <w:left w:val="single" w:color="auto" w:sz="6" w:space="0"/>
              <w:bottom w:val="single" w:color="auto" w:sz="4" w:space="0"/>
              <w:right w:val="double" w:color="auto" w:sz="4" w:space="0"/>
            </w:tcBorders>
            <w:noWrap w:val="0"/>
            <w:vAlign w:val="center"/>
          </w:tcPr>
          <w:p>
            <w:pPr>
              <w:pStyle w:val="6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trPr>
        <w:tc>
          <w:tcPr>
            <w:tcW w:w="1686" w:type="dxa"/>
            <w:vMerge w:val="continue"/>
            <w:tcBorders>
              <w:left w:val="double" w:color="auto" w:sz="4" w:space="0"/>
              <w:right w:val="single" w:color="auto" w:sz="6" w:space="0"/>
            </w:tcBorders>
            <w:noWrap w:val="0"/>
            <w:vAlign w:val="center"/>
          </w:tcPr>
          <w:p>
            <w:pPr>
              <w:pStyle w:val="60"/>
              <w:rPr>
                <w:rFonts w:hint="eastAsia"/>
              </w:rPr>
            </w:pPr>
          </w:p>
        </w:tc>
        <w:tc>
          <w:tcPr>
            <w:tcW w:w="711" w:type="dxa"/>
            <w:vMerge w:val="continue"/>
            <w:tcBorders>
              <w:left w:val="single" w:color="auto" w:sz="6" w:space="0"/>
              <w:right w:val="single" w:color="auto" w:sz="6" w:space="0"/>
            </w:tcBorders>
            <w:noWrap w:val="0"/>
            <w:vAlign w:val="center"/>
          </w:tcPr>
          <w:p>
            <w:pPr>
              <w:pStyle w:val="60"/>
              <w:rPr>
                <w:rFonts w:hint="eastAsia"/>
              </w:rPr>
            </w:pPr>
          </w:p>
        </w:tc>
        <w:tc>
          <w:tcPr>
            <w:tcW w:w="1059" w:type="dxa"/>
            <w:vMerge w:val="continue"/>
            <w:tcBorders>
              <w:left w:val="single" w:color="auto" w:sz="6" w:space="0"/>
              <w:right w:val="single" w:color="auto" w:sz="6" w:space="0"/>
            </w:tcBorders>
            <w:noWrap w:val="0"/>
            <w:vAlign w:val="center"/>
          </w:tcPr>
          <w:p>
            <w:pPr>
              <w:pStyle w:val="60"/>
            </w:pPr>
          </w:p>
        </w:tc>
        <w:tc>
          <w:tcPr>
            <w:tcW w:w="904" w:type="dxa"/>
            <w:tcBorders>
              <w:top w:val="single" w:color="auto" w:sz="4" w:space="0"/>
              <w:left w:val="single" w:color="auto" w:sz="6" w:space="0"/>
              <w:bottom w:val="single" w:color="auto" w:sz="4" w:space="0"/>
              <w:right w:val="single" w:color="auto" w:sz="6" w:space="0"/>
            </w:tcBorders>
            <w:noWrap w:val="0"/>
            <w:vAlign w:val="center"/>
          </w:tcPr>
          <w:p>
            <w:pPr>
              <w:pStyle w:val="60"/>
              <w:rPr>
                <w:rFonts w:hint="eastAsia"/>
              </w:rPr>
            </w:pPr>
            <w:r>
              <w:rPr>
                <w:rFonts w:hint="eastAsia"/>
              </w:rPr>
              <w:t>18</w:t>
            </w:r>
          </w:p>
        </w:tc>
        <w:tc>
          <w:tcPr>
            <w:tcW w:w="2801" w:type="dxa"/>
            <w:tcBorders>
              <w:top w:val="single" w:color="auto" w:sz="4" w:space="0"/>
              <w:left w:val="single" w:color="auto" w:sz="6" w:space="0"/>
              <w:bottom w:val="single" w:color="auto" w:sz="4" w:space="0"/>
              <w:right w:val="single" w:color="auto" w:sz="6" w:space="0"/>
            </w:tcBorders>
            <w:noWrap w:val="0"/>
            <w:vAlign w:val="center"/>
          </w:tcPr>
          <w:p>
            <w:pPr>
              <w:pStyle w:val="60"/>
              <w:rPr>
                <w:rFonts w:hint="eastAsia"/>
              </w:rPr>
            </w:pPr>
            <w:r>
              <w:rPr>
                <w:rFonts w:hint="eastAsia"/>
              </w:rPr>
              <w:t>渤海银行</w:t>
            </w:r>
          </w:p>
        </w:tc>
        <w:tc>
          <w:tcPr>
            <w:tcW w:w="1407" w:type="dxa"/>
            <w:tcBorders>
              <w:top w:val="single" w:color="auto" w:sz="4" w:space="0"/>
              <w:left w:val="single" w:color="auto" w:sz="6" w:space="0"/>
              <w:bottom w:val="single" w:color="auto" w:sz="4" w:space="0"/>
              <w:right w:val="double" w:color="auto" w:sz="4" w:space="0"/>
            </w:tcBorders>
            <w:noWrap w:val="0"/>
            <w:vAlign w:val="center"/>
          </w:tcPr>
          <w:p>
            <w:pPr>
              <w:pStyle w:val="6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trPr>
        <w:tc>
          <w:tcPr>
            <w:tcW w:w="1686" w:type="dxa"/>
            <w:vMerge w:val="continue"/>
            <w:tcBorders>
              <w:left w:val="double" w:color="auto" w:sz="4" w:space="0"/>
              <w:right w:val="single" w:color="auto" w:sz="6" w:space="0"/>
            </w:tcBorders>
            <w:noWrap w:val="0"/>
            <w:vAlign w:val="center"/>
          </w:tcPr>
          <w:p>
            <w:pPr>
              <w:pStyle w:val="60"/>
              <w:rPr>
                <w:rFonts w:hint="eastAsia"/>
              </w:rPr>
            </w:pPr>
          </w:p>
        </w:tc>
        <w:tc>
          <w:tcPr>
            <w:tcW w:w="711" w:type="dxa"/>
            <w:vMerge w:val="continue"/>
            <w:tcBorders>
              <w:left w:val="single" w:color="auto" w:sz="6" w:space="0"/>
              <w:right w:val="single" w:color="auto" w:sz="6" w:space="0"/>
            </w:tcBorders>
            <w:noWrap w:val="0"/>
            <w:vAlign w:val="center"/>
          </w:tcPr>
          <w:p>
            <w:pPr>
              <w:pStyle w:val="60"/>
              <w:rPr>
                <w:rFonts w:hint="eastAsia"/>
              </w:rPr>
            </w:pPr>
          </w:p>
        </w:tc>
        <w:tc>
          <w:tcPr>
            <w:tcW w:w="1059" w:type="dxa"/>
            <w:vMerge w:val="continue"/>
            <w:tcBorders>
              <w:left w:val="single" w:color="auto" w:sz="6" w:space="0"/>
              <w:right w:val="single" w:color="auto" w:sz="6" w:space="0"/>
            </w:tcBorders>
            <w:noWrap w:val="0"/>
            <w:vAlign w:val="center"/>
          </w:tcPr>
          <w:p>
            <w:pPr>
              <w:pStyle w:val="60"/>
            </w:pPr>
          </w:p>
        </w:tc>
        <w:tc>
          <w:tcPr>
            <w:tcW w:w="904" w:type="dxa"/>
            <w:tcBorders>
              <w:top w:val="single" w:color="auto" w:sz="4" w:space="0"/>
              <w:left w:val="single" w:color="auto" w:sz="6" w:space="0"/>
              <w:bottom w:val="single" w:color="auto" w:sz="4" w:space="0"/>
              <w:right w:val="single" w:color="auto" w:sz="6" w:space="0"/>
            </w:tcBorders>
            <w:noWrap w:val="0"/>
            <w:vAlign w:val="center"/>
          </w:tcPr>
          <w:p>
            <w:pPr>
              <w:pStyle w:val="60"/>
              <w:rPr>
                <w:rFonts w:hint="eastAsia"/>
              </w:rPr>
            </w:pPr>
            <w:r>
              <w:rPr>
                <w:rFonts w:hint="eastAsia"/>
              </w:rPr>
              <w:t>50</w:t>
            </w:r>
          </w:p>
        </w:tc>
        <w:tc>
          <w:tcPr>
            <w:tcW w:w="2801" w:type="dxa"/>
            <w:tcBorders>
              <w:top w:val="single" w:color="auto" w:sz="4" w:space="0"/>
              <w:left w:val="single" w:color="auto" w:sz="6" w:space="0"/>
              <w:bottom w:val="single" w:color="auto" w:sz="4" w:space="0"/>
              <w:right w:val="single" w:color="auto" w:sz="6" w:space="0"/>
            </w:tcBorders>
            <w:noWrap w:val="0"/>
            <w:vAlign w:val="center"/>
          </w:tcPr>
          <w:p>
            <w:pPr>
              <w:pStyle w:val="60"/>
              <w:rPr>
                <w:rFonts w:hint="eastAsia"/>
              </w:rPr>
            </w:pPr>
            <w:r>
              <w:rPr>
                <w:rFonts w:hint="eastAsia"/>
              </w:rPr>
              <w:t>青海</w:t>
            </w:r>
            <w:r>
              <w:t>银行</w:t>
            </w:r>
          </w:p>
        </w:tc>
        <w:tc>
          <w:tcPr>
            <w:tcW w:w="1407" w:type="dxa"/>
            <w:tcBorders>
              <w:top w:val="single" w:color="auto" w:sz="4" w:space="0"/>
              <w:left w:val="single" w:color="auto" w:sz="6" w:space="0"/>
              <w:bottom w:val="single" w:color="auto" w:sz="4" w:space="0"/>
              <w:right w:val="double" w:color="auto" w:sz="4" w:space="0"/>
            </w:tcBorders>
            <w:noWrap w:val="0"/>
            <w:vAlign w:val="center"/>
          </w:tcPr>
          <w:p>
            <w:pPr>
              <w:pStyle w:val="6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trPr>
        <w:tc>
          <w:tcPr>
            <w:tcW w:w="1686" w:type="dxa"/>
            <w:vMerge w:val="continue"/>
            <w:tcBorders>
              <w:left w:val="double" w:color="auto" w:sz="4" w:space="0"/>
              <w:right w:val="single" w:color="auto" w:sz="6" w:space="0"/>
            </w:tcBorders>
            <w:noWrap w:val="0"/>
            <w:vAlign w:val="center"/>
          </w:tcPr>
          <w:p>
            <w:pPr>
              <w:pStyle w:val="60"/>
              <w:rPr>
                <w:rFonts w:hint="eastAsia"/>
              </w:rPr>
            </w:pPr>
          </w:p>
        </w:tc>
        <w:tc>
          <w:tcPr>
            <w:tcW w:w="711" w:type="dxa"/>
            <w:vMerge w:val="continue"/>
            <w:tcBorders>
              <w:left w:val="single" w:color="auto" w:sz="6" w:space="0"/>
              <w:right w:val="single" w:color="auto" w:sz="6" w:space="0"/>
            </w:tcBorders>
            <w:noWrap w:val="0"/>
            <w:vAlign w:val="center"/>
          </w:tcPr>
          <w:p>
            <w:pPr>
              <w:pStyle w:val="60"/>
              <w:rPr>
                <w:rFonts w:hint="eastAsia"/>
              </w:rPr>
            </w:pPr>
          </w:p>
        </w:tc>
        <w:tc>
          <w:tcPr>
            <w:tcW w:w="1059" w:type="dxa"/>
            <w:vMerge w:val="continue"/>
            <w:tcBorders>
              <w:left w:val="single" w:color="auto" w:sz="6" w:space="0"/>
              <w:right w:val="single" w:color="auto" w:sz="6" w:space="0"/>
            </w:tcBorders>
            <w:noWrap w:val="0"/>
            <w:vAlign w:val="center"/>
          </w:tcPr>
          <w:p>
            <w:pPr>
              <w:pStyle w:val="60"/>
            </w:pPr>
          </w:p>
        </w:tc>
        <w:tc>
          <w:tcPr>
            <w:tcW w:w="904" w:type="dxa"/>
            <w:tcBorders>
              <w:top w:val="single" w:color="auto" w:sz="4" w:space="0"/>
              <w:left w:val="single" w:color="auto" w:sz="6" w:space="0"/>
              <w:bottom w:val="single" w:color="auto" w:sz="4" w:space="0"/>
              <w:right w:val="single" w:color="auto" w:sz="6" w:space="0"/>
            </w:tcBorders>
            <w:noWrap w:val="0"/>
            <w:vAlign w:val="center"/>
          </w:tcPr>
          <w:p>
            <w:pPr>
              <w:pStyle w:val="60"/>
              <w:rPr>
                <w:rFonts w:hint="eastAsia"/>
              </w:rPr>
            </w:pPr>
            <w:r>
              <w:rPr>
                <w:rFonts w:hint="eastAsia"/>
              </w:rPr>
              <w:t>51</w:t>
            </w:r>
          </w:p>
        </w:tc>
        <w:tc>
          <w:tcPr>
            <w:tcW w:w="2801" w:type="dxa"/>
            <w:tcBorders>
              <w:top w:val="single" w:color="auto" w:sz="4" w:space="0"/>
              <w:left w:val="single" w:color="auto" w:sz="6" w:space="0"/>
              <w:bottom w:val="single" w:color="auto" w:sz="4" w:space="0"/>
              <w:right w:val="single" w:color="auto" w:sz="6" w:space="0"/>
            </w:tcBorders>
            <w:noWrap w:val="0"/>
            <w:vAlign w:val="center"/>
          </w:tcPr>
          <w:p>
            <w:pPr>
              <w:pStyle w:val="60"/>
              <w:rPr>
                <w:rFonts w:hint="eastAsia"/>
              </w:rPr>
            </w:pPr>
            <w:r>
              <w:rPr>
                <w:rFonts w:hint="eastAsia"/>
              </w:rPr>
              <w:t>西宁</w:t>
            </w:r>
            <w:r>
              <w:t>农商银行</w:t>
            </w:r>
          </w:p>
        </w:tc>
        <w:tc>
          <w:tcPr>
            <w:tcW w:w="1407" w:type="dxa"/>
            <w:tcBorders>
              <w:top w:val="single" w:color="auto" w:sz="4" w:space="0"/>
              <w:left w:val="single" w:color="auto" w:sz="6" w:space="0"/>
              <w:bottom w:val="single" w:color="auto" w:sz="4" w:space="0"/>
              <w:right w:val="double" w:color="auto" w:sz="4" w:space="0"/>
            </w:tcBorders>
            <w:noWrap w:val="0"/>
            <w:vAlign w:val="center"/>
          </w:tcPr>
          <w:p>
            <w:pPr>
              <w:pStyle w:val="6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trPr>
        <w:tc>
          <w:tcPr>
            <w:tcW w:w="1686" w:type="dxa"/>
            <w:vMerge w:val="continue"/>
            <w:tcBorders>
              <w:left w:val="double" w:color="auto" w:sz="4" w:space="0"/>
              <w:right w:val="single" w:color="auto" w:sz="6" w:space="0"/>
            </w:tcBorders>
            <w:noWrap w:val="0"/>
            <w:vAlign w:val="center"/>
          </w:tcPr>
          <w:p>
            <w:pPr>
              <w:pStyle w:val="60"/>
              <w:rPr>
                <w:rFonts w:hint="eastAsia"/>
              </w:rPr>
            </w:pPr>
          </w:p>
        </w:tc>
        <w:tc>
          <w:tcPr>
            <w:tcW w:w="711" w:type="dxa"/>
            <w:vMerge w:val="continue"/>
            <w:tcBorders>
              <w:left w:val="single" w:color="auto" w:sz="6" w:space="0"/>
              <w:right w:val="single" w:color="auto" w:sz="6" w:space="0"/>
            </w:tcBorders>
            <w:noWrap w:val="0"/>
            <w:vAlign w:val="center"/>
          </w:tcPr>
          <w:p>
            <w:pPr>
              <w:pStyle w:val="60"/>
              <w:rPr>
                <w:rFonts w:hint="eastAsia"/>
              </w:rPr>
            </w:pPr>
          </w:p>
        </w:tc>
        <w:tc>
          <w:tcPr>
            <w:tcW w:w="1059" w:type="dxa"/>
            <w:vMerge w:val="continue"/>
            <w:tcBorders>
              <w:left w:val="single" w:color="auto" w:sz="6" w:space="0"/>
              <w:right w:val="single" w:color="auto" w:sz="6" w:space="0"/>
            </w:tcBorders>
            <w:noWrap w:val="0"/>
            <w:vAlign w:val="center"/>
          </w:tcPr>
          <w:p>
            <w:pPr>
              <w:pStyle w:val="60"/>
            </w:pPr>
          </w:p>
        </w:tc>
        <w:tc>
          <w:tcPr>
            <w:tcW w:w="904" w:type="dxa"/>
            <w:tcBorders>
              <w:top w:val="single" w:color="auto" w:sz="4" w:space="0"/>
              <w:left w:val="single" w:color="auto" w:sz="6" w:space="0"/>
              <w:bottom w:val="single" w:color="auto" w:sz="4" w:space="0"/>
              <w:right w:val="single" w:color="auto" w:sz="6" w:space="0"/>
            </w:tcBorders>
            <w:noWrap w:val="0"/>
            <w:vAlign w:val="center"/>
          </w:tcPr>
          <w:p>
            <w:pPr>
              <w:pStyle w:val="60"/>
              <w:rPr>
                <w:rFonts w:hint="eastAsia"/>
              </w:rPr>
            </w:pPr>
          </w:p>
        </w:tc>
        <w:tc>
          <w:tcPr>
            <w:tcW w:w="2801" w:type="dxa"/>
            <w:tcBorders>
              <w:top w:val="single" w:color="auto" w:sz="4" w:space="0"/>
              <w:left w:val="single" w:color="auto" w:sz="6" w:space="0"/>
              <w:bottom w:val="single" w:color="auto" w:sz="4" w:space="0"/>
              <w:right w:val="single" w:color="auto" w:sz="6" w:space="0"/>
            </w:tcBorders>
            <w:noWrap w:val="0"/>
            <w:vAlign w:val="center"/>
          </w:tcPr>
          <w:p>
            <w:pPr>
              <w:pStyle w:val="60"/>
            </w:pPr>
          </w:p>
        </w:tc>
        <w:tc>
          <w:tcPr>
            <w:tcW w:w="1407" w:type="dxa"/>
            <w:tcBorders>
              <w:top w:val="single" w:color="auto" w:sz="4" w:space="0"/>
              <w:left w:val="single" w:color="auto" w:sz="6" w:space="0"/>
              <w:bottom w:val="single" w:color="auto" w:sz="4" w:space="0"/>
              <w:right w:val="double" w:color="auto" w:sz="4" w:space="0"/>
            </w:tcBorders>
            <w:noWrap w:val="0"/>
            <w:vAlign w:val="center"/>
          </w:tcPr>
          <w:p>
            <w:pPr>
              <w:pStyle w:val="6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trPr>
        <w:tc>
          <w:tcPr>
            <w:tcW w:w="1686" w:type="dxa"/>
            <w:vMerge w:val="continue"/>
            <w:tcBorders>
              <w:left w:val="double" w:color="auto" w:sz="4" w:space="0"/>
              <w:right w:val="single" w:color="auto" w:sz="6" w:space="0"/>
            </w:tcBorders>
            <w:noWrap w:val="0"/>
            <w:vAlign w:val="center"/>
          </w:tcPr>
          <w:p>
            <w:pPr>
              <w:pStyle w:val="60"/>
              <w:rPr>
                <w:rFonts w:hint="eastAsia"/>
              </w:rPr>
            </w:pPr>
          </w:p>
        </w:tc>
        <w:tc>
          <w:tcPr>
            <w:tcW w:w="711" w:type="dxa"/>
            <w:vMerge w:val="continue"/>
            <w:tcBorders>
              <w:left w:val="single" w:color="auto" w:sz="6" w:space="0"/>
              <w:right w:val="single" w:color="auto" w:sz="6" w:space="0"/>
            </w:tcBorders>
            <w:noWrap w:val="0"/>
            <w:vAlign w:val="center"/>
          </w:tcPr>
          <w:p>
            <w:pPr>
              <w:pStyle w:val="60"/>
              <w:rPr>
                <w:rFonts w:hint="eastAsia"/>
              </w:rPr>
            </w:pPr>
          </w:p>
        </w:tc>
        <w:tc>
          <w:tcPr>
            <w:tcW w:w="1059" w:type="dxa"/>
            <w:vMerge w:val="continue"/>
            <w:tcBorders>
              <w:left w:val="single" w:color="auto" w:sz="6" w:space="0"/>
              <w:right w:val="single" w:color="auto" w:sz="6" w:space="0"/>
            </w:tcBorders>
            <w:noWrap w:val="0"/>
            <w:vAlign w:val="center"/>
          </w:tcPr>
          <w:p>
            <w:pPr>
              <w:pStyle w:val="60"/>
            </w:pPr>
          </w:p>
        </w:tc>
        <w:tc>
          <w:tcPr>
            <w:tcW w:w="904" w:type="dxa"/>
            <w:tcBorders>
              <w:top w:val="single" w:color="auto" w:sz="4" w:space="0"/>
              <w:left w:val="single" w:color="auto" w:sz="6" w:space="0"/>
              <w:bottom w:val="single" w:color="auto" w:sz="4" w:space="0"/>
              <w:right w:val="single" w:color="auto" w:sz="6" w:space="0"/>
            </w:tcBorders>
            <w:noWrap w:val="0"/>
            <w:vAlign w:val="center"/>
          </w:tcPr>
          <w:p>
            <w:pPr>
              <w:pStyle w:val="60"/>
              <w:rPr>
                <w:rFonts w:hint="eastAsia"/>
              </w:rPr>
            </w:pPr>
          </w:p>
        </w:tc>
        <w:tc>
          <w:tcPr>
            <w:tcW w:w="2801" w:type="dxa"/>
            <w:tcBorders>
              <w:top w:val="single" w:color="auto" w:sz="4" w:space="0"/>
              <w:left w:val="single" w:color="auto" w:sz="6" w:space="0"/>
              <w:bottom w:val="single" w:color="auto" w:sz="4" w:space="0"/>
              <w:right w:val="single" w:color="auto" w:sz="6" w:space="0"/>
            </w:tcBorders>
            <w:noWrap w:val="0"/>
            <w:vAlign w:val="center"/>
          </w:tcPr>
          <w:p>
            <w:pPr>
              <w:pStyle w:val="60"/>
            </w:pPr>
          </w:p>
        </w:tc>
        <w:tc>
          <w:tcPr>
            <w:tcW w:w="1407" w:type="dxa"/>
            <w:tcBorders>
              <w:top w:val="single" w:color="auto" w:sz="4" w:space="0"/>
              <w:left w:val="single" w:color="auto" w:sz="6" w:space="0"/>
              <w:bottom w:val="single" w:color="auto" w:sz="4" w:space="0"/>
              <w:right w:val="double" w:color="auto" w:sz="4" w:space="0"/>
            </w:tcBorders>
            <w:noWrap w:val="0"/>
            <w:vAlign w:val="center"/>
          </w:tcPr>
          <w:p>
            <w:pPr>
              <w:pStyle w:val="6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088" w:hRule="atLeast"/>
        </w:trPr>
        <w:tc>
          <w:tcPr>
            <w:tcW w:w="1686" w:type="dxa"/>
            <w:tcBorders>
              <w:left w:val="double" w:color="auto" w:sz="4" w:space="0"/>
              <w:right w:val="single" w:color="auto" w:sz="6" w:space="0"/>
            </w:tcBorders>
            <w:noWrap w:val="0"/>
            <w:vAlign w:val="center"/>
          </w:tcPr>
          <w:p>
            <w:pPr>
              <w:pStyle w:val="60"/>
              <w:rPr>
                <w:rFonts w:hint="eastAsia"/>
              </w:rPr>
            </w:pPr>
            <w:r>
              <w:rPr>
                <w:rFonts w:hint="eastAsia"/>
              </w:rPr>
              <w:t>城市代码</w:t>
            </w:r>
          </w:p>
        </w:tc>
        <w:tc>
          <w:tcPr>
            <w:tcW w:w="711" w:type="dxa"/>
            <w:tcBorders>
              <w:left w:val="single" w:color="auto" w:sz="6" w:space="0"/>
              <w:right w:val="single" w:color="auto" w:sz="6" w:space="0"/>
            </w:tcBorders>
            <w:noWrap w:val="0"/>
            <w:vAlign w:val="center"/>
          </w:tcPr>
          <w:p>
            <w:pPr>
              <w:pStyle w:val="60"/>
              <w:rPr>
                <w:rFonts w:hint="eastAsia"/>
              </w:rPr>
            </w:pPr>
            <w:r>
              <w:rPr>
                <w:rFonts w:hint="eastAsia"/>
              </w:rPr>
              <w:t>6</w:t>
            </w:r>
          </w:p>
        </w:tc>
        <w:tc>
          <w:tcPr>
            <w:tcW w:w="1059" w:type="dxa"/>
            <w:tcBorders>
              <w:left w:val="single" w:color="auto" w:sz="6" w:space="0"/>
              <w:right w:val="single" w:color="auto" w:sz="6" w:space="0"/>
            </w:tcBorders>
            <w:noWrap w:val="0"/>
            <w:vAlign w:val="center"/>
          </w:tcPr>
          <w:p>
            <w:pPr>
              <w:pStyle w:val="60"/>
            </w:pPr>
            <w:r>
              <w:rPr>
                <w:rFonts w:hint="eastAsia"/>
              </w:rPr>
              <w:t>国家行政区编号</w:t>
            </w:r>
          </w:p>
        </w:tc>
        <w:tc>
          <w:tcPr>
            <w:tcW w:w="5112" w:type="dxa"/>
            <w:gridSpan w:val="3"/>
            <w:tcBorders>
              <w:top w:val="single" w:color="auto" w:sz="4" w:space="0"/>
              <w:left w:val="single" w:color="auto" w:sz="6" w:space="0"/>
              <w:right w:val="double" w:color="auto" w:sz="4" w:space="0"/>
            </w:tcBorders>
            <w:noWrap w:val="0"/>
            <w:vAlign w:val="center"/>
          </w:tcPr>
          <w:p>
            <w:pPr>
              <w:pStyle w:val="60"/>
            </w:pPr>
            <w:r>
              <w:t>以</w:t>
            </w:r>
            <w:r>
              <w:rPr>
                <w:rFonts w:hint="eastAsia"/>
              </w:rPr>
              <w:t>GB</w:t>
            </w:r>
            <w:r>
              <w:t>/T 2260-2007规定的中华人民共和国行政区划代码为准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trPr>
        <w:tc>
          <w:tcPr>
            <w:tcW w:w="1686" w:type="dxa"/>
            <w:vMerge w:val="restart"/>
            <w:tcBorders>
              <w:top w:val="double" w:color="auto" w:sz="4" w:space="0"/>
              <w:left w:val="double" w:color="auto" w:sz="4" w:space="0"/>
              <w:right w:val="single" w:color="auto" w:sz="6" w:space="0"/>
            </w:tcBorders>
            <w:noWrap w:val="0"/>
            <w:vAlign w:val="center"/>
          </w:tcPr>
          <w:p>
            <w:pPr>
              <w:pStyle w:val="60"/>
            </w:pPr>
            <w:r>
              <w:rPr>
                <w:rFonts w:hint="eastAsia"/>
              </w:rPr>
              <w:t>结算方式</w:t>
            </w:r>
          </w:p>
        </w:tc>
        <w:tc>
          <w:tcPr>
            <w:tcW w:w="711" w:type="dxa"/>
            <w:vMerge w:val="restart"/>
            <w:tcBorders>
              <w:top w:val="double" w:color="auto" w:sz="4" w:space="0"/>
              <w:left w:val="single" w:color="auto" w:sz="6" w:space="0"/>
              <w:right w:val="single" w:color="auto" w:sz="6" w:space="0"/>
            </w:tcBorders>
            <w:noWrap w:val="0"/>
            <w:vAlign w:val="center"/>
          </w:tcPr>
          <w:p>
            <w:pPr>
              <w:pStyle w:val="60"/>
            </w:pPr>
            <w:r>
              <w:rPr>
                <w:rFonts w:hint="eastAsia"/>
              </w:rPr>
              <w:t>2</w:t>
            </w:r>
          </w:p>
        </w:tc>
        <w:tc>
          <w:tcPr>
            <w:tcW w:w="1059" w:type="dxa"/>
            <w:vMerge w:val="restart"/>
            <w:tcBorders>
              <w:top w:val="double" w:color="auto" w:sz="4" w:space="0"/>
              <w:left w:val="single" w:color="auto" w:sz="6" w:space="0"/>
              <w:right w:val="single" w:color="auto" w:sz="6" w:space="0"/>
            </w:tcBorders>
            <w:noWrap w:val="0"/>
            <w:vAlign w:val="center"/>
          </w:tcPr>
          <w:p>
            <w:pPr>
              <w:pStyle w:val="60"/>
            </w:pPr>
          </w:p>
        </w:tc>
        <w:tc>
          <w:tcPr>
            <w:tcW w:w="904" w:type="dxa"/>
            <w:tcBorders>
              <w:top w:val="double" w:color="auto" w:sz="4" w:space="0"/>
              <w:left w:val="single" w:color="auto" w:sz="6" w:space="0"/>
              <w:bottom w:val="single" w:color="auto" w:sz="4" w:space="0"/>
              <w:right w:val="single" w:color="auto" w:sz="6" w:space="0"/>
            </w:tcBorders>
            <w:noWrap w:val="0"/>
            <w:vAlign w:val="center"/>
          </w:tcPr>
          <w:p>
            <w:pPr>
              <w:pStyle w:val="60"/>
            </w:pPr>
            <w:r>
              <w:rPr>
                <w:rFonts w:hint="eastAsia"/>
              </w:rPr>
              <w:t>01</w:t>
            </w:r>
          </w:p>
        </w:tc>
        <w:tc>
          <w:tcPr>
            <w:tcW w:w="2801" w:type="dxa"/>
            <w:tcBorders>
              <w:top w:val="double" w:color="auto" w:sz="4" w:space="0"/>
              <w:left w:val="single" w:color="auto" w:sz="6" w:space="0"/>
              <w:bottom w:val="single" w:color="auto" w:sz="4" w:space="0"/>
              <w:right w:val="single" w:color="auto" w:sz="6" w:space="0"/>
            </w:tcBorders>
            <w:noWrap w:val="0"/>
            <w:vAlign w:val="center"/>
          </w:tcPr>
          <w:p>
            <w:pPr>
              <w:pStyle w:val="60"/>
            </w:pPr>
            <w:r>
              <w:rPr>
                <w:rFonts w:hint="eastAsia"/>
              </w:rPr>
              <w:t>现金</w:t>
            </w:r>
          </w:p>
        </w:tc>
        <w:tc>
          <w:tcPr>
            <w:tcW w:w="1407" w:type="dxa"/>
            <w:tcBorders>
              <w:top w:val="double" w:color="auto" w:sz="4" w:space="0"/>
              <w:left w:val="single" w:color="auto" w:sz="6" w:space="0"/>
              <w:bottom w:val="single" w:color="auto" w:sz="4" w:space="0"/>
              <w:right w:val="double" w:color="auto" w:sz="4" w:space="0"/>
            </w:tcBorders>
            <w:noWrap w:val="0"/>
            <w:vAlign w:val="center"/>
          </w:tcPr>
          <w:p>
            <w:pPr>
              <w:pStyle w:val="6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trPr>
        <w:tc>
          <w:tcPr>
            <w:tcW w:w="1686" w:type="dxa"/>
            <w:vMerge w:val="continue"/>
            <w:tcBorders>
              <w:left w:val="double" w:color="auto" w:sz="4" w:space="0"/>
              <w:right w:val="single" w:color="auto" w:sz="6" w:space="0"/>
            </w:tcBorders>
            <w:noWrap w:val="0"/>
            <w:vAlign w:val="center"/>
          </w:tcPr>
          <w:p>
            <w:pPr>
              <w:pStyle w:val="60"/>
            </w:pPr>
          </w:p>
        </w:tc>
        <w:tc>
          <w:tcPr>
            <w:tcW w:w="711" w:type="dxa"/>
            <w:vMerge w:val="continue"/>
            <w:tcBorders>
              <w:left w:val="single" w:color="auto" w:sz="6" w:space="0"/>
              <w:right w:val="single" w:color="auto" w:sz="6" w:space="0"/>
            </w:tcBorders>
            <w:noWrap w:val="0"/>
            <w:vAlign w:val="center"/>
          </w:tcPr>
          <w:p>
            <w:pPr>
              <w:pStyle w:val="60"/>
            </w:pPr>
          </w:p>
        </w:tc>
        <w:tc>
          <w:tcPr>
            <w:tcW w:w="1059" w:type="dxa"/>
            <w:vMerge w:val="continue"/>
            <w:tcBorders>
              <w:left w:val="single" w:color="auto" w:sz="6" w:space="0"/>
              <w:right w:val="single" w:color="auto" w:sz="6" w:space="0"/>
            </w:tcBorders>
            <w:noWrap w:val="0"/>
            <w:vAlign w:val="center"/>
          </w:tcPr>
          <w:p>
            <w:pPr>
              <w:pStyle w:val="60"/>
            </w:pPr>
          </w:p>
        </w:tc>
        <w:tc>
          <w:tcPr>
            <w:tcW w:w="904" w:type="dxa"/>
            <w:tcBorders>
              <w:top w:val="single" w:color="auto" w:sz="4" w:space="0"/>
              <w:left w:val="single" w:color="auto" w:sz="6" w:space="0"/>
              <w:bottom w:val="single" w:color="auto" w:sz="4" w:space="0"/>
              <w:right w:val="single" w:color="auto" w:sz="6" w:space="0"/>
            </w:tcBorders>
            <w:noWrap w:val="0"/>
            <w:vAlign w:val="center"/>
          </w:tcPr>
          <w:p>
            <w:pPr>
              <w:pStyle w:val="60"/>
            </w:pPr>
            <w:r>
              <w:rPr>
                <w:rFonts w:hint="eastAsia"/>
              </w:rPr>
              <w:t>02</w:t>
            </w:r>
          </w:p>
        </w:tc>
        <w:tc>
          <w:tcPr>
            <w:tcW w:w="2801" w:type="dxa"/>
            <w:tcBorders>
              <w:top w:val="single" w:color="auto" w:sz="4" w:space="0"/>
              <w:left w:val="single" w:color="auto" w:sz="6" w:space="0"/>
              <w:bottom w:val="single" w:color="auto" w:sz="4" w:space="0"/>
              <w:right w:val="single" w:color="auto" w:sz="6" w:space="0"/>
            </w:tcBorders>
            <w:noWrap w:val="0"/>
            <w:vAlign w:val="center"/>
          </w:tcPr>
          <w:p>
            <w:pPr>
              <w:pStyle w:val="60"/>
            </w:pPr>
            <w:r>
              <w:rPr>
                <w:rFonts w:hint="eastAsia"/>
              </w:rPr>
              <w:t>转账</w:t>
            </w:r>
          </w:p>
        </w:tc>
        <w:tc>
          <w:tcPr>
            <w:tcW w:w="1407" w:type="dxa"/>
            <w:tcBorders>
              <w:top w:val="single" w:color="auto" w:sz="4" w:space="0"/>
              <w:left w:val="single" w:color="auto" w:sz="6" w:space="0"/>
              <w:bottom w:val="single" w:color="auto" w:sz="4" w:space="0"/>
              <w:right w:val="double" w:color="auto" w:sz="4" w:space="0"/>
            </w:tcBorders>
            <w:noWrap w:val="0"/>
            <w:vAlign w:val="center"/>
          </w:tcPr>
          <w:p>
            <w:pPr>
              <w:pStyle w:val="6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trPr>
        <w:tc>
          <w:tcPr>
            <w:tcW w:w="1686" w:type="dxa"/>
            <w:vMerge w:val="continue"/>
            <w:tcBorders>
              <w:left w:val="double" w:color="auto" w:sz="4" w:space="0"/>
              <w:right w:val="single" w:color="auto" w:sz="6" w:space="0"/>
            </w:tcBorders>
            <w:noWrap w:val="0"/>
            <w:vAlign w:val="center"/>
          </w:tcPr>
          <w:p>
            <w:pPr>
              <w:pStyle w:val="60"/>
            </w:pPr>
          </w:p>
        </w:tc>
        <w:tc>
          <w:tcPr>
            <w:tcW w:w="711" w:type="dxa"/>
            <w:vMerge w:val="continue"/>
            <w:tcBorders>
              <w:left w:val="single" w:color="auto" w:sz="6" w:space="0"/>
              <w:right w:val="single" w:color="auto" w:sz="6" w:space="0"/>
            </w:tcBorders>
            <w:noWrap w:val="0"/>
            <w:vAlign w:val="center"/>
          </w:tcPr>
          <w:p>
            <w:pPr>
              <w:pStyle w:val="60"/>
            </w:pPr>
          </w:p>
        </w:tc>
        <w:tc>
          <w:tcPr>
            <w:tcW w:w="1059" w:type="dxa"/>
            <w:vMerge w:val="continue"/>
            <w:tcBorders>
              <w:left w:val="single" w:color="auto" w:sz="6" w:space="0"/>
              <w:right w:val="single" w:color="auto" w:sz="6" w:space="0"/>
            </w:tcBorders>
            <w:noWrap w:val="0"/>
            <w:vAlign w:val="center"/>
          </w:tcPr>
          <w:p>
            <w:pPr>
              <w:pStyle w:val="60"/>
            </w:pPr>
          </w:p>
        </w:tc>
        <w:tc>
          <w:tcPr>
            <w:tcW w:w="904" w:type="dxa"/>
            <w:tcBorders>
              <w:top w:val="single" w:color="auto" w:sz="4" w:space="0"/>
              <w:left w:val="single" w:color="auto" w:sz="6" w:space="0"/>
              <w:bottom w:val="single" w:color="auto" w:sz="4" w:space="0"/>
              <w:right w:val="single" w:color="auto" w:sz="6" w:space="0"/>
            </w:tcBorders>
            <w:noWrap w:val="0"/>
            <w:vAlign w:val="center"/>
          </w:tcPr>
          <w:p>
            <w:pPr>
              <w:pStyle w:val="60"/>
            </w:pPr>
            <w:r>
              <w:rPr>
                <w:rFonts w:hint="eastAsia"/>
              </w:rPr>
              <w:t>03</w:t>
            </w:r>
          </w:p>
        </w:tc>
        <w:tc>
          <w:tcPr>
            <w:tcW w:w="2801" w:type="dxa"/>
            <w:tcBorders>
              <w:top w:val="single" w:color="auto" w:sz="4" w:space="0"/>
              <w:left w:val="single" w:color="auto" w:sz="6" w:space="0"/>
              <w:bottom w:val="single" w:color="auto" w:sz="4" w:space="0"/>
              <w:right w:val="single" w:color="auto" w:sz="6" w:space="0"/>
            </w:tcBorders>
            <w:noWrap w:val="0"/>
            <w:vAlign w:val="center"/>
          </w:tcPr>
          <w:p>
            <w:pPr>
              <w:pStyle w:val="60"/>
            </w:pPr>
            <w:r>
              <w:rPr>
                <w:rFonts w:hint="eastAsia"/>
              </w:rPr>
              <w:t>支票</w:t>
            </w:r>
          </w:p>
        </w:tc>
        <w:tc>
          <w:tcPr>
            <w:tcW w:w="1407" w:type="dxa"/>
            <w:tcBorders>
              <w:top w:val="single" w:color="auto" w:sz="4" w:space="0"/>
              <w:left w:val="single" w:color="auto" w:sz="6" w:space="0"/>
              <w:bottom w:val="single" w:color="auto" w:sz="4" w:space="0"/>
              <w:right w:val="double" w:color="auto" w:sz="4" w:space="0"/>
            </w:tcBorders>
            <w:noWrap w:val="0"/>
            <w:vAlign w:val="center"/>
          </w:tcPr>
          <w:p>
            <w:pPr>
              <w:pStyle w:val="6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trPr>
        <w:tc>
          <w:tcPr>
            <w:tcW w:w="1686" w:type="dxa"/>
            <w:vMerge w:val="restart"/>
            <w:tcBorders>
              <w:left w:val="double" w:color="auto" w:sz="4" w:space="0"/>
              <w:right w:val="single" w:color="auto" w:sz="6" w:space="0"/>
            </w:tcBorders>
            <w:noWrap w:val="0"/>
            <w:vAlign w:val="center"/>
          </w:tcPr>
          <w:p>
            <w:pPr>
              <w:pStyle w:val="60"/>
            </w:pPr>
            <w:r>
              <w:rPr>
                <w:rFonts w:hint="eastAsia"/>
              </w:rPr>
              <w:t>借贷标志</w:t>
            </w:r>
          </w:p>
        </w:tc>
        <w:tc>
          <w:tcPr>
            <w:tcW w:w="711" w:type="dxa"/>
            <w:vMerge w:val="restart"/>
            <w:tcBorders>
              <w:left w:val="single" w:color="auto" w:sz="6" w:space="0"/>
              <w:right w:val="single" w:color="auto" w:sz="6" w:space="0"/>
            </w:tcBorders>
            <w:noWrap w:val="0"/>
            <w:vAlign w:val="center"/>
          </w:tcPr>
          <w:p>
            <w:pPr>
              <w:pStyle w:val="60"/>
            </w:pPr>
            <w:r>
              <w:rPr>
                <w:rFonts w:hint="eastAsia"/>
              </w:rPr>
              <w:t>1</w:t>
            </w:r>
          </w:p>
        </w:tc>
        <w:tc>
          <w:tcPr>
            <w:tcW w:w="1059" w:type="dxa"/>
            <w:vMerge w:val="restart"/>
            <w:tcBorders>
              <w:left w:val="single" w:color="auto" w:sz="6" w:space="0"/>
              <w:right w:val="single" w:color="auto" w:sz="6" w:space="0"/>
            </w:tcBorders>
            <w:noWrap w:val="0"/>
            <w:vAlign w:val="center"/>
          </w:tcPr>
          <w:p>
            <w:pPr>
              <w:pStyle w:val="60"/>
            </w:pPr>
          </w:p>
        </w:tc>
        <w:tc>
          <w:tcPr>
            <w:tcW w:w="904" w:type="dxa"/>
            <w:tcBorders>
              <w:top w:val="single" w:color="auto" w:sz="4" w:space="0"/>
              <w:left w:val="single" w:color="auto" w:sz="6" w:space="0"/>
              <w:bottom w:val="single" w:color="auto" w:sz="4" w:space="0"/>
              <w:right w:val="single" w:color="auto" w:sz="6" w:space="0"/>
            </w:tcBorders>
            <w:noWrap w:val="0"/>
            <w:vAlign w:val="center"/>
          </w:tcPr>
          <w:p>
            <w:pPr>
              <w:pStyle w:val="60"/>
            </w:pPr>
            <w:r>
              <w:rPr>
                <w:rFonts w:hint="eastAsia"/>
              </w:rPr>
              <w:t>1</w:t>
            </w:r>
          </w:p>
        </w:tc>
        <w:tc>
          <w:tcPr>
            <w:tcW w:w="2801" w:type="dxa"/>
            <w:tcBorders>
              <w:top w:val="single" w:color="auto" w:sz="4" w:space="0"/>
              <w:left w:val="single" w:color="auto" w:sz="6" w:space="0"/>
              <w:bottom w:val="single" w:color="auto" w:sz="4" w:space="0"/>
              <w:right w:val="single" w:color="auto" w:sz="6" w:space="0"/>
            </w:tcBorders>
            <w:noWrap w:val="0"/>
            <w:vAlign w:val="center"/>
          </w:tcPr>
          <w:p>
            <w:pPr>
              <w:pStyle w:val="60"/>
            </w:pPr>
            <w:r>
              <w:rPr>
                <w:rFonts w:hint="eastAsia"/>
              </w:rPr>
              <w:t>借</w:t>
            </w:r>
          </w:p>
        </w:tc>
        <w:tc>
          <w:tcPr>
            <w:tcW w:w="1407" w:type="dxa"/>
            <w:tcBorders>
              <w:top w:val="single" w:color="auto" w:sz="4" w:space="0"/>
              <w:left w:val="single" w:color="auto" w:sz="6" w:space="0"/>
              <w:bottom w:val="single" w:color="auto" w:sz="4" w:space="0"/>
              <w:right w:val="double" w:color="auto" w:sz="4" w:space="0"/>
            </w:tcBorders>
            <w:noWrap w:val="0"/>
            <w:vAlign w:val="center"/>
          </w:tcPr>
          <w:p>
            <w:pPr>
              <w:pStyle w:val="6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trPr>
        <w:tc>
          <w:tcPr>
            <w:tcW w:w="1686" w:type="dxa"/>
            <w:vMerge w:val="continue"/>
            <w:tcBorders>
              <w:left w:val="double" w:color="auto" w:sz="4" w:space="0"/>
              <w:bottom w:val="double" w:color="auto" w:sz="4" w:space="0"/>
              <w:right w:val="single" w:color="auto" w:sz="6" w:space="0"/>
            </w:tcBorders>
            <w:noWrap w:val="0"/>
            <w:vAlign w:val="center"/>
          </w:tcPr>
          <w:p>
            <w:pPr>
              <w:pStyle w:val="60"/>
            </w:pPr>
          </w:p>
        </w:tc>
        <w:tc>
          <w:tcPr>
            <w:tcW w:w="711" w:type="dxa"/>
            <w:vMerge w:val="continue"/>
            <w:tcBorders>
              <w:left w:val="single" w:color="auto" w:sz="6" w:space="0"/>
              <w:bottom w:val="double" w:color="auto" w:sz="4" w:space="0"/>
              <w:right w:val="single" w:color="auto" w:sz="6" w:space="0"/>
            </w:tcBorders>
            <w:noWrap w:val="0"/>
            <w:vAlign w:val="center"/>
          </w:tcPr>
          <w:p>
            <w:pPr>
              <w:pStyle w:val="60"/>
            </w:pPr>
          </w:p>
        </w:tc>
        <w:tc>
          <w:tcPr>
            <w:tcW w:w="1059" w:type="dxa"/>
            <w:vMerge w:val="continue"/>
            <w:tcBorders>
              <w:left w:val="single" w:color="auto" w:sz="6" w:space="0"/>
              <w:bottom w:val="double" w:color="auto" w:sz="4" w:space="0"/>
              <w:right w:val="single" w:color="auto" w:sz="6" w:space="0"/>
            </w:tcBorders>
            <w:noWrap w:val="0"/>
            <w:vAlign w:val="center"/>
          </w:tcPr>
          <w:p>
            <w:pPr>
              <w:pStyle w:val="60"/>
            </w:pPr>
          </w:p>
        </w:tc>
        <w:tc>
          <w:tcPr>
            <w:tcW w:w="904" w:type="dxa"/>
            <w:tcBorders>
              <w:top w:val="single" w:color="auto" w:sz="4" w:space="0"/>
              <w:left w:val="single" w:color="auto" w:sz="6" w:space="0"/>
              <w:bottom w:val="double" w:color="auto" w:sz="4" w:space="0"/>
              <w:right w:val="single" w:color="auto" w:sz="6" w:space="0"/>
            </w:tcBorders>
            <w:noWrap w:val="0"/>
            <w:vAlign w:val="center"/>
          </w:tcPr>
          <w:p>
            <w:pPr>
              <w:pStyle w:val="60"/>
            </w:pPr>
            <w:r>
              <w:rPr>
                <w:rFonts w:hint="eastAsia"/>
              </w:rPr>
              <w:t>2</w:t>
            </w:r>
          </w:p>
        </w:tc>
        <w:tc>
          <w:tcPr>
            <w:tcW w:w="2801" w:type="dxa"/>
            <w:tcBorders>
              <w:top w:val="single" w:color="auto" w:sz="4" w:space="0"/>
              <w:left w:val="single" w:color="auto" w:sz="6" w:space="0"/>
              <w:bottom w:val="double" w:color="auto" w:sz="4" w:space="0"/>
              <w:right w:val="single" w:color="auto" w:sz="6" w:space="0"/>
            </w:tcBorders>
            <w:noWrap w:val="0"/>
            <w:vAlign w:val="center"/>
          </w:tcPr>
          <w:p>
            <w:pPr>
              <w:pStyle w:val="60"/>
            </w:pPr>
            <w:r>
              <w:rPr>
                <w:rFonts w:hint="eastAsia"/>
              </w:rPr>
              <w:t>贷</w:t>
            </w:r>
          </w:p>
        </w:tc>
        <w:tc>
          <w:tcPr>
            <w:tcW w:w="1407" w:type="dxa"/>
            <w:tcBorders>
              <w:top w:val="single" w:color="auto" w:sz="4" w:space="0"/>
              <w:left w:val="single" w:color="auto" w:sz="6" w:space="0"/>
              <w:bottom w:val="double" w:color="auto" w:sz="4" w:space="0"/>
              <w:right w:val="double" w:color="auto" w:sz="4" w:space="0"/>
            </w:tcBorders>
            <w:noWrap w:val="0"/>
            <w:vAlign w:val="center"/>
          </w:tcPr>
          <w:p>
            <w:pPr>
              <w:pStyle w:val="60"/>
            </w:pPr>
          </w:p>
        </w:tc>
      </w:tr>
    </w:tbl>
    <w:p>
      <w:pPr>
        <w:pStyle w:val="3"/>
      </w:pPr>
      <w:bookmarkStart w:id="101" w:name="_Toc31915"/>
      <w:bookmarkStart w:id="102" w:name="_Toc31767"/>
      <w:r>
        <w:rPr>
          <w:rFonts w:hint="eastAsia"/>
        </w:rPr>
        <w:t>错误</w:t>
      </w:r>
      <w:r>
        <w:t>码定义</w:t>
      </w:r>
      <w:bookmarkEnd w:id="101"/>
      <w:bookmarkEnd w:id="102"/>
    </w:p>
    <w:tbl>
      <w:tblPr>
        <w:tblStyle w:val="23"/>
        <w:tblW w:w="85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4301"/>
        <w:gridCol w:w="28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trPr>
        <w:tc>
          <w:tcPr>
            <w:tcW w:w="1384" w:type="dxa"/>
            <w:shd w:val="clear" w:color="auto" w:fill="D0CECE"/>
            <w:noWrap w:val="0"/>
            <w:vAlign w:val="top"/>
          </w:tcPr>
          <w:p>
            <w:pPr>
              <w:spacing w:before="156" w:after="156"/>
              <w:ind w:firstLine="0" w:firstLineChars="0"/>
              <w:rPr>
                <w:rFonts w:hint="eastAsia"/>
              </w:rPr>
            </w:pPr>
            <w:r>
              <w:rPr>
                <w:rFonts w:hint="eastAsia"/>
              </w:rPr>
              <w:t>错误码</w:t>
            </w:r>
          </w:p>
        </w:tc>
        <w:tc>
          <w:tcPr>
            <w:tcW w:w="4301" w:type="dxa"/>
            <w:shd w:val="clear" w:color="auto" w:fill="D0CECE"/>
            <w:noWrap w:val="0"/>
            <w:vAlign w:val="top"/>
          </w:tcPr>
          <w:p>
            <w:pPr>
              <w:spacing w:before="156" w:after="156"/>
              <w:ind w:firstLine="0" w:firstLineChars="0"/>
              <w:rPr>
                <w:rFonts w:hint="eastAsia"/>
              </w:rPr>
            </w:pPr>
            <w:r>
              <w:rPr>
                <w:rFonts w:hint="eastAsia"/>
              </w:rPr>
              <w:t>错误</w:t>
            </w:r>
            <w:r>
              <w:t>码含义</w:t>
            </w:r>
          </w:p>
        </w:tc>
        <w:tc>
          <w:tcPr>
            <w:tcW w:w="2843" w:type="dxa"/>
            <w:shd w:val="clear" w:color="auto" w:fill="D0CECE"/>
            <w:noWrap w:val="0"/>
            <w:vAlign w:val="top"/>
          </w:tcPr>
          <w:p>
            <w:pPr>
              <w:spacing w:before="156" w:after="156"/>
              <w:ind w:firstLine="0" w:firstLineChars="0"/>
              <w:rPr>
                <w:rFonts w:hint="eastAsia"/>
              </w:rPr>
            </w:pPr>
            <w:r>
              <w:rPr>
                <w:rFonts w:hint="eastAsia"/>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59" w:hRule="atLeast"/>
        </w:trPr>
        <w:tc>
          <w:tcPr>
            <w:tcW w:w="1384" w:type="dxa"/>
            <w:noWrap w:val="0"/>
            <w:vAlign w:val="top"/>
          </w:tcPr>
          <w:p>
            <w:pPr>
              <w:spacing w:before="156" w:after="156"/>
              <w:ind w:firstLine="420"/>
            </w:pPr>
            <w:r>
              <w:t>0000</w:t>
            </w:r>
          </w:p>
        </w:tc>
        <w:tc>
          <w:tcPr>
            <w:tcW w:w="4301" w:type="dxa"/>
            <w:noWrap w:val="0"/>
            <w:vAlign w:val="top"/>
          </w:tcPr>
          <w:p>
            <w:pPr>
              <w:spacing w:before="156" w:after="156"/>
              <w:ind w:firstLine="420"/>
              <w:rPr>
                <w:rFonts w:hint="eastAsia"/>
              </w:rPr>
            </w:pPr>
            <w:r>
              <w:rPr>
                <w:rFonts w:hint="eastAsia"/>
              </w:rPr>
              <w:t>成功</w:t>
            </w:r>
          </w:p>
        </w:tc>
        <w:tc>
          <w:tcPr>
            <w:tcW w:w="2843" w:type="dxa"/>
            <w:noWrap w:val="0"/>
            <w:vAlign w:val="top"/>
          </w:tcPr>
          <w:p>
            <w:pPr>
              <w:spacing w:before="156" w:after="156"/>
              <w:ind w:firstLine="0" w:firstLineChars="0"/>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59" w:hRule="atLeast"/>
        </w:trPr>
        <w:tc>
          <w:tcPr>
            <w:tcW w:w="1384" w:type="dxa"/>
            <w:noWrap w:val="0"/>
            <w:vAlign w:val="top"/>
          </w:tcPr>
          <w:p>
            <w:pPr>
              <w:spacing w:before="156" w:after="156"/>
              <w:ind w:firstLine="420"/>
            </w:pPr>
            <w:r>
              <w:t>1000</w:t>
            </w:r>
          </w:p>
        </w:tc>
        <w:tc>
          <w:tcPr>
            <w:tcW w:w="4301" w:type="dxa"/>
            <w:noWrap w:val="0"/>
            <w:vAlign w:val="top"/>
          </w:tcPr>
          <w:p>
            <w:pPr>
              <w:spacing w:before="156" w:after="156"/>
              <w:ind w:firstLine="420"/>
              <w:rPr>
                <w:rFonts w:hint="eastAsia"/>
              </w:rPr>
            </w:pPr>
            <w:r>
              <w:rPr>
                <w:rFonts w:hint="eastAsia"/>
              </w:rPr>
              <w:t>未找到对应的银行</w:t>
            </w:r>
          </w:p>
        </w:tc>
        <w:tc>
          <w:tcPr>
            <w:tcW w:w="2843" w:type="dxa"/>
            <w:noWrap w:val="0"/>
            <w:vAlign w:val="top"/>
          </w:tcPr>
          <w:p>
            <w:pPr>
              <w:spacing w:before="156" w:after="156"/>
              <w:ind w:firstLine="0" w:firstLineChars="0"/>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trPr>
        <w:tc>
          <w:tcPr>
            <w:tcW w:w="1384" w:type="dxa"/>
            <w:noWrap w:val="0"/>
            <w:vAlign w:val="top"/>
          </w:tcPr>
          <w:p>
            <w:pPr>
              <w:spacing w:before="156" w:after="156"/>
              <w:ind w:firstLine="420"/>
            </w:pPr>
            <w:r>
              <w:t>1001</w:t>
            </w:r>
          </w:p>
        </w:tc>
        <w:tc>
          <w:tcPr>
            <w:tcW w:w="4301" w:type="dxa"/>
            <w:noWrap w:val="0"/>
            <w:vAlign w:val="top"/>
          </w:tcPr>
          <w:p>
            <w:pPr>
              <w:spacing w:before="156" w:after="156"/>
              <w:ind w:firstLine="420"/>
              <w:rPr>
                <w:rFonts w:hint="eastAsia"/>
              </w:rPr>
            </w:pPr>
            <w:r>
              <w:rPr>
                <w:rFonts w:hint="eastAsia"/>
              </w:rPr>
              <w:t>银行交易已关闭</w:t>
            </w:r>
          </w:p>
        </w:tc>
        <w:tc>
          <w:tcPr>
            <w:tcW w:w="2843" w:type="dxa"/>
            <w:noWrap w:val="0"/>
            <w:vAlign w:val="top"/>
          </w:tcPr>
          <w:p>
            <w:pPr>
              <w:spacing w:before="156" w:after="156"/>
              <w:ind w:firstLine="0" w:firstLineChars="0"/>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trPr>
        <w:tc>
          <w:tcPr>
            <w:tcW w:w="1384" w:type="dxa"/>
            <w:noWrap w:val="0"/>
            <w:vAlign w:val="top"/>
          </w:tcPr>
          <w:p>
            <w:pPr>
              <w:spacing w:before="156" w:after="156"/>
              <w:ind w:firstLine="420"/>
            </w:pPr>
            <w:r>
              <w:t>1002</w:t>
            </w:r>
          </w:p>
        </w:tc>
        <w:tc>
          <w:tcPr>
            <w:tcW w:w="4301" w:type="dxa"/>
            <w:noWrap w:val="0"/>
            <w:vAlign w:val="top"/>
          </w:tcPr>
          <w:p>
            <w:pPr>
              <w:spacing w:before="156" w:after="156"/>
              <w:ind w:firstLine="420"/>
              <w:rPr>
                <w:rFonts w:hint="eastAsia"/>
              </w:rPr>
            </w:pPr>
            <w:r>
              <w:rPr>
                <w:rFonts w:hint="eastAsia"/>
              </w:rPr>
              <w:t>银行未投产</w:t>
            </w:r>
          </w:p>
        </w:tc>
        <w:tc>
          <w:tcPr>
            <w:tcW w:w="2843" w:type="dxa"/>
            <w:noWrap w:val="0"/>
            <w:vAlign w:val="top"/>
          </w:tcPr>
          <w:p>
            <w:pPr>
              <w:spacing w:before="156" w:after="156"/>
              <w:ind w:firstLine="0" w:firstLineChars="0"/>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trPr>
        <w:tc>
          <w:tcPr>
            <w:tcW w:w="1384" w:type="dxa"/>
            <w:noWrap w:val="0"/>
            <w:vAlign w:val="top"/>
          </w:tcPr>
          <w:p>
            <w:pPr>
              <w:spacing w:before="156" w:after="156"/>
              <w:ind w:firstLine="420"/>
            </w:pPr>
            <w:r>
              <w:t>1003</w:t>
            </w:r>
          </w:p>
        </w:tc>
        <w:tc>
          <w:tcPr>
            <w:tcW w:w="4301" w:type="dxa"/>
            <w:noWrap w:val="0"/>
            <w:vAlign w:val="top"/>
          </w:tcPr>
          <w:p>
            <w:pPr>
              <w:spacing w:before="156" w:after="156"/>
              <w:ind w:firstLine="420"/>
              <w:rPr>
                <w:rFonts w:hint="eastAsia"/>
              </w:rPr>
            </w:pPr>
            <w:r>
              <w:rPr>
                <w:rFonts w:hint="eastAsia"/>
              </w:rPr>
              <w:t>银行交易日期错误</w:t>
            </w:r>
          </w:p>
        </w:tc>
        <w:tc>
          <w:tcPr>
            <w:tcW w:w="2843" w:type="dxa"/>
            <w:noWrap w:val="0"/>
            <w:vAlign w:val="top"/>
          </w:tcPr>
          <w:p>
            <w:pPr>
              <w:spacing w:before="156" w:after="156"/>
              <w:ind w:firstLine="0" w:firstLineChars="0"/>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trPr>
        <w:tc>
          <w:tcPr>
            <w:tcW w:w="1384" w:type="dxa"/>
            <w:noWrap w:val="0"/>
            <w:vAlign w:val="top"/>
          </w:tcPr>
          <w:p>
            <w:pPr>
              <w:spacing w:before="156" w:after="156"/>
              <w:ind w:firstLine="420"/>
            </w:pPr>
            <w:r>
              <w:t>1004</w:t>
            </w:r>
          </w:p>
        </w:tc>
        <w:tc>
          <w:tcPr>
            <w:tcW w:w="4301" w:type="dxa"/>
            <w:noWrap w:val="0"/>
            <w:vAlign w:val="top"/>
          </w:tcPr>
          <w:p>
            <w:pPr>
              <w:spacing w:before="156" w:after="156"/>
              <w:ind w:firstLine="420"/>
              <w:rPr>
                <w:rFonts w:hint="eastAsia"/>
              </w:rPr>
            </w:pPr>
            <w:r>
              <w:rPr>
                <w:rFonts w:hint="eastAsia"/>
              </w:rPr>
              <w:t>账户类别错误</w:t>
            </w:r>
          </w:p>
        </w:tc>
        <w:tc>
          <w:tcPr>
            <w:tcW w:w="2843" w:type="dxa"/>
            <w:noWrap w:val="0"/>
            <w:vAlign w:val="top"/>
          </w:tcPr>
          <w:p>
            <w:pPr>
              <w:spacing w:before="156" w:after="156"/>
              <w:ind w:firstLine="0" w:firstLineChars="0"/>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trPr>
        <w:tc>
          <w:tcPr>
            <w:tcW w:w="1384" w:type="dxa"/>
            <w:noWrap w:val="0"/>
            <w:vAlign w:val="top"/>
          </w:tcPr>
          <w:p>
            <w:pPr>
              <w:spacing w:before="156" w:after="156"/>
              <w:ind w:firstLine="420"/>
            </w:pPr>
            <w:r>
              <w:t>1005</w:t>
            </w:r>
          </w:p>
        </w:tc>
        <w:tc>
          <w:tcPr>
            <w:tcW w:w="4301" w:type="dxa"/>
            <w:noWrap w:val="0"/>
            <w:vAlign w:val="top"/>
          </w:tcPr>
          <w:p>
            <w:pPr>
              <w:spacing w:before="156" w:after="156"/>
              <w:ind w:firstLine="420"/>
              <w:rPr>
                <w:rFonts w:hint="eastAsia"/>
              </w:rPr>
            </w:pPr>
            <w:r>
              <w:rPr>
                <w:rFonts w:hint="eastAsia"/>
              </w:rPr>
              <w:t>无效的开户证明</w:t>
            </w:r>
          </w:p>
        </w:tc>
        <w:tc>
          <w:tcPr>
            <w:tcW w:w="2843" w:type="dxa"/>
            <w:noWrap w:val="0"/>
            <w:vAlign w:val="top"/>
          </w:tcPr>
          <w:p>
            <w:pPr>
              <w:spacing w:before="156" w:after="156"/>
              <w:ind w:firstLine="0" w:firstLineChars="0"/>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trPr>
        <w:tc>
          <w:tcPr>
            <w:tcW w:w="1384" w:type="dxa"/>
            <w:noWrap w:val="0"/>
            <w:vAlign w:val="top"/>
          </w:tcPr>
          <w:p>
            <w:pPr>
              <w:spacing w:before="156" w:after="156"/>
              <w:ind w:firstLine="420"/>
            </w:pPr>
            <w:r>
              <w:t>1006</w:t>
            </w:r>
          </w:p>
        </w:tc>
        <w:tc>
          <w:tcPr>
            <w:tcW w:w="4301" w:type="dxa"/>
            <w:noWrap w:val="0"/>
            <w:vAlign w:val="top"/>
          </w:tcPr>
          <w:p>
            <w:pPr>
              <w:spacing w:before="156" w:after="156"/>
              <w:ind w:firstLine="420"/>
              <w:rPr>
                <w:rFonts w:hint="eastAsia"/>
              </w:rPr>
            </w:pPr>
            <w:r>
              <w:rPr>
                <w:rFonts w:hint="eastAsia"/>
              </w:rPr>
              <w:t>开户证明已废弃</w:t>
            </w:r>
          </w:p>
        </w:tc>
        <w:tc>
          <w:tcPr>
            <w:tcW w:w="2843" w:type="dxa"/>
            <w:noWrap w:val="0"/>
            <w:vAlign w:val="top"/>
          </w:tcPr>
          <w:p>
            <w:pPr>
              <w:spacing w:before="156" w:after="156"/>
              <w:ind w:firstLine="0" w:firstLineChars="0"/>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trPr>
        <w:tc>
          <w:tcPr>
            <w:tcW w:w="1384" w:type="dxa"/>
            <w:noWrap w:val="0"/>
            <w:vAlign w:val="top"/>
          </w:tcPr>
          <w:p>
            <w:pPr>
              <w:spacing w:before="156" w:after="156"/>
              <w:ind w:firstLine="420"/>
            </w:pPr>
            <w:r>
              <w:t>1007</w:t>
            </w:r>
          </w:p>
        </w:tc>
        <w:tc>
          <w:tcPr>
            <w:tcW w:w="4301" w:type="dxa"/>
            <w:noWrap w:val="0"/>
            <w:vAlign w:val="top"/>
          </w:tcPr>
          <w:p>
            <w:pPr>
              <w:spacing w:before="156" w:after="156"/>
              <w:ind w:firstLine="420"/>
              <w:rPr>
                <w:rFonts w:hint="eastAsia"/>
              </w:rPr>
            </w:pPr>
            <w:r>
              <w:rPr>
                <w:rFonts w:hint="eastAsia"/>
              </w:rPr>
              <w:t>开户证明已开户</w:t>
            </w:r>
          </w:p>
        </w:tc>
        <w:tc>
          <w:tcPr>
            <w:tcW w:w="2843" w:type="dxa"/>
            <w:noWrap w:val="0"/>
            <w:vAlign w:val="top"/>
          </w:tcPr>
          <w:p>
            <w:pPr>
              <w:spacing w:before="156" w:after="156"/>
              <w:ind w:firstLine="0" w:firstLineChars="0"/>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trPr>
        <w:tc>
          <w:tcPr>
            <w:tcW w:w="1384" w:type="dxa"/>
            <w:noWrap w:val="0"/>
            <w:vAlign w:val="top"/>
          </w:tcPr>
          <w:p>
            <w:pPr>
              <w:spacing w:before="156" w:after="156"/>
              <w:ind w:firstLine="420"/>
            </w:pPr>
            <w:r>
              <w:t>1008</w:t>
            </w:r>
          </w:p>
        </w:tc>
        <w:tc>
          <w:tcPr>
            <w:tcW w:w="4301" w:type="dxa"/>
            <w:noWrap w:val="0"/>
            <w:vAlign w:val="top"/>
          </w:tcPr>
          <w:p>
            <w:pPr>
              <w:spacing w:before="156" w:after="156"/>
              <w:ind w:firstLine="420"/>
              <w:rPr>
                <w:rFonts w:hint="eastAsia"/>
              </w:rPr>
            </w:pPr>
            <w:r>
              <w:rPr>
                <w:rFonts w:hint="eastAsia"/>
              </w:rPr>
              <w:t>开户证明状态非法</w:t>
            </w:r>
          </w:p>
        </w:tc>
        <w:tc>
          <w:tcPr>
            <w:tcW w:w="2843" w:type="dxa"/>
            <w:noWrap w:val="0"/>
            <w:vAlign w:val="top"/>
          </w:tcPr>
          <w:p>
            <w:pPr>
              <w:spacing w:before="156" w:after="156"/>
              <w:ind w:firstLine="0" w:firstLineChars="0"/>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trPr>
        <w:tc>
          <w:tcPr>
            <w:tcW w:w="1384" w:type="dxa"/>
            <w:noWrap w:val="0"/>
            <w:vAlign w:val="top"/>
          </w:tcPr>
          <w:p>
            <w:pPr>
              <w:spacing w:before="156" w:after="156"/>
              <w:ind w:firstLine="420"/>
            </w:pPr>
            <w:r>
              <w:t>1009</w:t>
            </w:r>
          </w:p>
        </w:tc>
        <w:tc>
          <w:tcPr>
            <w:tcW w:w="4301" w:type="dxa"/>
            <w:noWrap w:val="0"/>
            <w:vAlign w:val="top"/>
          </w:tcPr>
          <w:p>
            <w:pPr>
              <w:spacing w:before="156" w:after="156"/>
              <w:ind w:firstLine="420"/>
              <w:rPr>
                <w:rFonts w:hint="eastAsia"/>
              </w:rPr>
            </w:pPr>
            <w:r>
              <w:rPr>
                <w:rFonts w:hint="eastAsia"/>
              </w:rPr>
              <w:t>无效的监管协议</w:t>
            </w:r>
          </w:p>
        </w:tc>
        <w:tc>
          <w:tcPr>
            <w:tcW w:w="2843" w:type="dxa"/>
            <w:noWrap w:val="0"/>
            <w:vAlign w:val="top"/>
          </w:tcPr>
          <w:p>
            <w:pPr>
              <w:spacing w:before="156" w:after="156"/>
              <w:ind w:firstLine="0" w:firstLineChars="0"/>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trPr>
        <w:tc>
          <w:tcPr>
            <w:tcW w:w="1384" w:type="dxa"/>
            <w:noWrap w:val="0"/>
            <w:vAlign w:val="top"/>
          </w:tcPr>
          <w:p>
            <w:pPr>
              <w:spacing w:before="156" w:after="156"/>
              <w:ind w:firstLine="420"/>
            </w:pPr>
            <w:r>
              <w:t>1010</w:t>
            </w:r>
          </w:p>
        </w:tc>
        <w:tc>
          <w:tcPr>
            <w:tcW w:w="4301" w:type="dxa"/>
            <w:noWrap w:val="0"/>
            <w:vAlign w:val="top"/>
          </w:tcPr>
          <w:p>
            <w:pPr>
              <w:spacing w:before="156" w:after="156"/>
              <w:ind w:firstLine="420"/>
              <w:rPr>
                <w:rFonts w:hint="eastAsia"/>
              </w:rPr>
            </w:pPr>
            <w:r>
              <w:rPr>
                <w:rFonts w:hint="eastAsia"/>
              </w:rPr>
              <w:t>已终止监管监管</w:t>
            </w:r>
          </w:p>
        </w:tc>
        <w:tc>
          <w:tcPr>
            <w:tcW w:w="2843" w:type="dxa"/>
            <w:noWrap w:val="0"/>
            <w:vAlign w:val="top"/>
          </w:tcPr>
          <w:p>
            <w:pPr>
              <w:spacing w:before="156" w:after="156"/>
              <w:ind w:firstLine="0" w:firstLineChars="0"/>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trPr>
        <w:tc>
          <w:tcPr>
            <w:tcW w:w="1384" w:type="dxa"/>
            <w:noWrap w:val="0"/>
            <w:vAlign w:val="top"/>
          </w:tcPr>
          <w:p>
            <w:pPr>
              <w:spacing w:before="156" w:after="156"/>
              <w:ind w:firstLine="420"/>
            </w:pPr>
            <w:r>
              <w:t>1011</w:t>
            </w:r>
          </w:p>
        </w:tc>
        <w:tc>
          <w:tcPr>
            <w:tcW w:w="4301" w:type="dxa"/>
            <w:noWrap w:val="0"/>
            <w:vAlign w:val="top"/>
          </w:tcPr>
          <w:p>
            <w:pPr>
              <w:spacing w:before="156" w:after="156"/>
              <w:ind w:firstLine="420"/>
              <w:rPr>
                <w:rFonts w:hint="eastAsia"/>
              </w:rPr>
            </w:pPr>
            <w:r>
              <w:rPr>
                <w:rFonts w:hint="eastAsia"/>
              </w:rPr>
              <w:t>无效的终止证明</w:t>
            </w:r>
          </w:p>
        </w:tc>
        <w:tc>
          <w:tcPr>
            <w:tcW w:w="2843" w:type="dxa"/>
            <w:noWrap w:val="0"/>
            <w:vAlign w:val="top"/>
          </w:tcPr>
          <w:p>
            <w:pPr>
              <w:spacing w:before="156" w:after="156"/>
              <w:ind w:firstLine="0" w:firstLineChars="0"/>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trPr>
        <w:tc>
          <w:tcPr>
            <w:tcW w:w="1384" w:type="dxa"/>
            <w:noWrap w:val="0"/>
            <w:vAlign w:val="top"/>
          </w:tcPr>
          <w:p>
            <w:pPr>
              <w:spacing w:before="156" w:after="156"/>
              <w:ind w:firstLine="420"/>
            </w:pPr>
            <w:r>
              <w:t>1012</w:t>
            </w:r>
          </w:p>
        </w:tc>
        <w:tc>
          <w:tcPr>
            <w:tcW w:w="4301" w:type="dxa"/>
            <w:noWrap w:val="0"/>
            <w:vAlign w:val="top"/>
          </w:tcPr>
          <w:p>
            <w:pPr>
              <w:spacing w:before="156" w:after="156"/>
              <w:ind w:firstLine="420"/>
              <w:rPr>
                <w:rFonts w:hint="eastAsia"/>
              </w:rPr>
            </w:pPr>
            <w:r>
              <w:rPr>
                <w:rFonts w:hint="eastAsia"/>
              </w:rPr>
              <w:t>账户已终止</w:t>
            </w:r>
          </w:p>
        </w:tc>
        <w:tc>
          <w:tcPr>
            <w:tcW w:w="2843" w:type="dxa"/>
            <w:noWrap w:val="0"/>
            <w:vAlign w:val="top"/>
          </w:tcPr>
          <w:p>
            <w:pPr>
              <w:spacing w:before="156" w:after="156"/>
              <w:ind w:firstLine="0" w:firstLineChars="0"/>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trPr>
        <w:tc>
          <w:tcPr>
            <w:tcW w:w="1384" w:type="dxa"/>
            <w:noWrap w:val="0"/>
            <w:vAlign w:val="top"/>
          </w:tcPr>
          <w:p>
            <w:pPr>
              <w:spacing w:before="156" w:after="156"/>
              <w:ind w:firstLine="420"/>
            </w:pPr>
            <w:r>
              <w:t>1013</w:t>
            </w:r>
          </w:p>
        </w:tc>
        <w:tc>
          <w:tcPr>
            <w:tcW w:w="4301" w:type="dxa"/>
            <w:noWrap w:val="0"/>
            <w:vAlign w:val="top"/>
          </w:tcPr>
          <w:p>
            <w:pPr>
              <w:spacing w:before="156" w:after="156"/>
              <w:ind w:firstLine="420"/>
              <w:rPr>
                <w:rFonts w:hint="eastAsia"/>
              </w:rPr>
            </w:pPr>
            <w:r>
              <w:rPr>
                <w:rFonts w:hint="eastAsia"/>
              </w:rPr>
              <w:t>缴款申请已完成</w:t>
            </w:r>
          </w:p>
        </w:tc>
        <w:tc>
          <w:tcPr>
            <w:tcW w:w="2843" w:type="dxa"/>
            <w:noWrap w:val="0"/>
            <w:vAlign w:val="top"/>
          </w:tcPr>
          <w:p>
            <w:pPr>
              <w:spacing w:before="156" w:after="156"/>
              <w:ind w:firstLine="0" w:firstLineChars="0"/>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trPr>
        <w:tc>
          <w:tcPr>
            <w:tcW w:w="1384" w:type="dxa"/>
            <w:noWrap w:val="0"/>
            <w:vAlign w:val="top"/>
          </w:tcPr>
          <w:p>
            <w:pPr>
              <w:spacing w:before="156" w:after="156"/>
              <w:ind w:firstLine="420"/>
            </w:pPr>
            <w:r>
              <w:t>1014</w:t>
            </w:r>
          </w:p>
        </w:tc>
        <w:tc>
          <w:tcPr>
            <w:tcW w:w="4301" w:type="dxa"/>
            <w:noWrap w:val="0"/>
            <w:vAlign w:val="top"/>
          </w:tcPr>
          <w:p>
            <w:pPr>
              <w:spacing w:before="156" w:after="156"/>
              <w:ind w:firstLine="420"/>
              <w:rPr>
                <w:rFonts w:hint="eastAsia"/>
              </w:rPr>
            </w:pPr>
            <w:r>
              <w:rPr>
                <w:rFonts w:hint="eastAsia"/>
              </w:rPr>
              <w:t>账户状态不正常</w:t>
            </w:r>
          </w:p>
        </w:tc>
        <w:tc>
          <w:tcPr>
            <w:tcW w:w="2843" w:type="dxa"/>
            <w:noWrap w:val="0"/>
            <w:vAlign w:val="top"/>
          </w:tcPr>
          <w:p>
            <w:pPr>
              <w:spacing w:before="156" w:after="156"/>
              <w:ind w:firstLine="0" w:firstLineChars="0"/>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trPr>
        <w:tc>
          <w:tcPr>
            <w:tcW w:w="1384" w:type="dxa"/>
            <w:noWrap w:val="0"/>
            <w:vAlign w:val="top"/>
          </w:tcPr>
          <w:p>
            <w:pPr>
              <w:spacing w:before="156" w:after="156"/>
              <w:ind w:firstLine="420"/>
            </w:pPr>
            <w:r>
              <w:t>1015</w:t>
            </w:r>
          </w:p>
        </w:tc>
        <w:tc>
          <w:tcPr>
            <w:tcW w:w="4301" w:type="dxa"/>
            <w:noWrap w:val="0"/>
            <w:vAlign w:val="top"/>
          </w:tcPr>
          <w:p>
            <w:pPr>
              <w:spacing w:before="156" w:after="156"/>
              <w:ind w:firstLine="420"/>
              <w:rPr>
                <w:rFonts w:hint="eastAsia"/>
              </w:rPr>
            </w:pPr>
            <w:r>
              <w:rPr>
                <w:rFonts w:hint="eastAsia"/>
              </w:rPr>
              <w:t>金额不正确</w:t>
            </w:r>
          </w:p>
        </w:tc>
        <w:tc>
          <w:tcPr>
            <w:tcW w:w="2843" w:type="dxa"/>
            <w:noWrap w:val="0"/>
            <w:vAlign w:val="top"/>
          </w:tcPr>
          <w:p>
            <w:pPr>
              <w:spacing w:before="156" w:after="156"/>
              <w:ind w:firstLine="0" w:firstLineChars="0"/>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trPr>
        <w:tc>
          <w:tcPr>
            <w:tcW w:w="1384" w:type="dxa"/>
            <w:noWrap w:val="0"/>
            <w:vAlign w:val="top"/>
          </w:tcPr>
          <w:p>
            <w:pPr>
              <w:spacing w:before="156" w:after="156"/>
              <w:ind w:firstLine="420"/>
            </w:pPr>
            <w:r>
              <w:t>1016</w:t>
            </w:r>
          </w:p>
        </w:tc>
        <w:tc>
          <w:tcPr>
            <w:tcW w:w="4301" w:type="dxa"/>
            <w:noWrap w:val="0"/>
            <w:vAlign w:val="top"/>
          </w:tcPr>
          <w:p>
            <w:pPr>
              <w:spacing w:before="156" w:after="156"/>
              <w:ind w:firstLine="420"/>
              <w:rPr>
                <w:rFonts w:hint="eastAsia"/>
              </w:rPr>
            </w:pPr>
            <w:r>
              <w:rPr>
                <w:rFonts w:hint="eastAsia"/>
              </w:rPr>
              <w:t>需先进行验证交易</w:t>
            </w:r>
          </w:p>
        </w:tc>
        <w:tc>
          <w:tcPr>
            <w:tcW w:w="2843" w:type="dxa"/>
            <w:noWrap w:val="0"/>
            <w:vAlign w:val="top"/>
          </w:tcPr>
          <w:p>
            <w:pPr>
              <w:spacing w:before="156" w:after="156"/>
              <w:ind w:firstLine="0" w:firstLineChars="0"/>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trPr>
        <w:tc>
          <w:tcPr>
            <w:tcW w:w="1384" w:type="dxa"/>
            <w:noWrap w:val="0"/>
            <w:vAlign w:val="top"/>
          </w:tcPr>
          <w:p>
            <w:pPr>
              <w:spacing w:before="156" w:after="156"/>
              <w:ind w:firstLine="420"/>
            </w:pPr>
            <w:r>
              <w:t>1017</w:t>
            </w:r>
          </w:p>
        </w:tc>
        <w:tc>
          <w:tcPr>
            <w:tcW w:w="4301" w:type="dxa"/>
            <w:noWrap w:val="0"/>
            <w:vAlign w:val="top"/>
          </w:tcPr>
          <w:p>
            <w:pPr>
              <w:spacing w:before="156" w:after="156"/>
              <w:ind w:firstLine="420"/>
              <w:rPr>
                <w:rFonts w:hint="eastAsia"/>
              </w:rPr>
            </w:pPr>
            <w:r>
              <w:rPr>
                <w:rFonts w:hint="eastAsia"/>
              </w:rPr>
              <w:t>监管账户错误</w:t>
            </w:r>
          </w:p>
        </w:tc>
        <w:tc>
          <w:tcPr>
            <w:tcW w:w="2843" w:type="dxa"/>
            <w:noWrap w:val="0"/>
            <w:vAlign w:val="top"/>
          </w:tcPr>
          <w:p>
            <w:pPr>
              <w:spacing w:before="156" w:after="156"/>
              <w:ind w:firstLine="0" w:firstLineChars="0"/>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trPr>
        <w:tc>
          <w:tcPr>
            <w:tcW w:w="1384" w:type="dxa"/>
            <w:noWrap w:val="0"/>
            <w:vAlign w:val="top"/>
          </w:tcPr>
          <w:p>
            <w:pPr>
              <w:spacing w:before="156" w:after="156"/>
              <w:ind w:firstLine="420"/>
            </w:pPr>
            <w:r>
              <w:t>1018</w:t>
            </w:r>
          </w:p>
        </w:tc>
        <w:tc>
          <w:tcPr>
            <w:tcW w:w="4301" w:type="dxa"/>
            <w:noWrap w:val="0"/>
            <w:vAlign w:val="top"/>
          </w:tcPr>
          <w:p>
            <w:pPr>
              <w:spacing w:before="156" w:after="156"/>
              <w:ind w:firstLine="420"/>
              <w:rPr>
                <w:rFonts w:hint="eastAsia"/>
              </w:rPr>
            </w:pPr>
            <w:r>
              <w:rPr>
                <w:rFonts w:hint="eastAsia"/>
              </w:rPr>
              <w:t>未找到原交易流水</w:t>
            </w:r>
          </w:p>
        </w:tc>
        <w:tc>
          <w:tcPr>
            <w:tcW w:w="2843" w:type="dxa"/>
            <w:noWrap w:val="0"/>
            <w:vAlign w:val="top"/>
          </w:tcPr>
          <w:p>
            <w:pPr>
              <w:spacing w:before="156" w:after="156"/>
              <w:ind w:firstLine="0" w:firstLineChars="0"/>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trPr>
        <w:tc>
          <w:tcPr>
            <w:tcW w:w="1384" w:type="dxa"/>
            <w:noWrap w:val="0"/>
            <w:vAlign w:val="top"/>
          </w:tcPr>
          <w:p>
            <w:pPr>
              <w:spacing w:before="156" w:after="156"/>
              <w:ind w:firstLine="420"/>
            </w:pPr>
            <w:r>
              <w:t>1019</w:t>
            </w:r>
          </w:p>
        </w:tc>
        <w:tc>
          <w:tcPr>
            <w:tcW w:w="4301" w:type="dxa"/>
            <w:noWrap w:val="0"/>
            <w:vAlign w:val="top"/>
          </w:tcPr>
          <w:p>
            <w:pPr>
              <w:spacing w:before="156" w:after="156"/>
              <w:ind w:firstLine="420"/>
              <w:rPr>
                <w:rFonts w:hint="eastAsia"/>
              </w:rPr>
            </w:pPr>
            <w:r>
              <w:rPr>
                <w:rFonts w:hint="eastAsia"/>
              </w:rPr>
              <w:t>原交易流水冲正已成功</w:t>
            </w:r>
          </w:p>
        </w:tc>
        <w:tc>
          <w:tcPr>
            <w:tcW w:w="2843" w:type="dxa"/>
            <w:noWrap w:val="0"/>
            <w:vAlign w:val="top"/>
          </w:tcPr>
          <w:p>
            <w:pPr>
              <w:spacing w:before="156" w:after="156"/>
              <w:ind w:firstLine="0" w:firstLineChars="0"/>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trPr>
        <w:tc>
          <w:tcPr>
            <w:tcW w:w="1384" w:type="dxa"/>
            <w:noWrap w:val="0"/>
            <w:vAlign w:val="top"/>
          </w:tcPr>
          <w:p>
            <w:pPr>
              <w:spacing w:before="156" w:after="156"/>
              <w:ind w:firstLine="420"/>
            </w:pPr>
            <w:r>
              <w:t>1020</w:t>
            </w:r>
          </w:p>
        </w:tc>
        <w:tc>
          <w:tcPr>
            <w:tcW w:w="4301" w:type="dxa"/>
            <w:noWrap w:val="0"/>
            <w:vAlign w:val="top"/>
          </w:tcPr>
          <w:p>
            <w:pPr>
              <w:spacing w:before="156" w:after="156"/>
              <w:ind w:firstLine="420"/>
              <w:rPr>
                <w:rFonts w:hint="eastAsia"/>
              </w:rPr>
            </w:pPr>
            <w:r>
              <w:rPr>
                <w:rFonts w:hint="eastAsia"/>
              </w:rPr>
              <w:t>原交易流水已对账</w:t>
            </w:r>
          </w:p>
        </w:tc>
        <w:tc>
          <w:tcPr>
            <w:tcW w:w="2843" w:type="dxa"/>
            <w:noWrap w:val="0"/>
            <w:vAlign w:val="top"/>
          </w:tcPr>
          <w:p>
            <w:pPr>
              <w:spacing w:before="156" w:after="156"/>
              <w:ind w:firstLine="0" w:firstLineChars="0"/>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trPr>
        <w:tc>
          <w:tcPr>
            <w:tcW w:w="1384" w:type="dxa"/>
            <w:noWrap w:val="0"/>
            <w:vAlign w:val="top"/>
          </w:tcPr>
          <w:p>
            <w:pPr>
              <w:spacing w:before="156" w:after="156"/>
              <w:ind w:firstLine="420"/>
            </w:pPr>
            <w:r>
              <w:t>1021</w:t>
            </w:r>
          </w:p>
        </w:tc>
        <w:tc>
          <w:tcPr>
            <w:tcW w:w="4301" w:type="dxa"/>
            <w:noWrap w:val="0"/>
            <w:vAlign w:val="top"/>
          </w:tcPr>
          <w:p>
            <w:pPr>
              <w:spacing w:before="156" w:after="156"/>
              <w:ind w:firstLine="420"/>
              <w:rPr>
                <w:rFonts w:hint="eastAsia"/>
              </w:rPr>
            </w:pPr>
            <w:r>
              <w:rPr>
                <w:rFonts w:hint="eastAsia"/>
              </w:rPr>
              <w:t>银行代码错误</w:t>
            </w:r>
          </w:p>
        </w:tc>
        <w:tc>
          <w:tcPr>
            <w:tcW w:w="2843" w:type="dxa"/>
            <w:noWrap w:val="0"/>
            <w:vAlign w:val="top"/>
          </w:tcPr>
          <w:p>
            <w:pPr>
              <w:spacing w:before="156" w:after="156"/>
              <w:ind w:firstLine="0" w:firstLineChars="0"/>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trPr>
        <w:tc>
          <w:tcPr>
            <w:tcW w:w="1384" w:type="dxa"/>
            <w:noWrap w:val="0"/>
            <w:vAlign w:val="top"/>
          </w:tcPr>
          <w:p>
            <w:pPr>
              <w:spacing w:before="156" w:after="156"/>
              <w:ind w:firstLine="420"/>
            </w:pPr>
            <w:r>
              <w:t>1022</w:t>
            </w:r>
          </w:p>
        </w:tc>
        <w:tc>
          <w:tcPr>
            <w:tcW w:w="4301" w:type="dxa"/>
            <w:noWrap w:val="0"/>
            <w:vAlign w:val="top"/>
          </w:tcPr>
          <w:p>
            <w:pPr>
              <w:spacing w:before="156" w:after="156"/>
              <w:ind w:firstLine="420"/>
              <w:rPr>
                <w:rFonts w:hint="eastAsia"/>
              </w:rPr>
            </w:pPr>
            <w:r>
              <w:rPr>
                <w:rFonts w:hint="eastAsia"/>
              </w:rPr>
              <w:t>业务编号错误</w:t>
            </w:r>
          </w:p>
        </w:tc>
        <w:tc>
          <w:tcPr>
            <w:tcW w:w="2843" w:type="dxa"/>
            <w:noWrap w:val="0"/>
            <w:vAlign w:val="top"/>
          </w:tcPr>
          <w:p>
            <w:pPr>
              <w:spacing w:before="156" w:after="156"/>
              <w:ind w:firstLine="0" w:firstLineChars="0"/>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trPr>
        <w:tc>
          <w:tcPr>
            <w:tcW w:w="1384" w:type="dxa"/>
            <w:noWrap w:val="0"/>
            <w:vAlign w:val="top"/>
          </w:tcPr>
          <w:p>
            <w:pPr>
              <w:spacing w:before="156" w:after="156"/>
              <w:ind w:firstLine="420"/>
            </w:pPr>
            <w:r>
              <w:t>1023</w:t>
            </w:r>
          </w:p>
        </w:tc>
        <w:tc>
          <w:tcPr>
            <w:tcW w:w="4301" w:type="dxa"/>
            <w:noWrap w:val="0"/>
            <w:vAlign w:val="top"/>
          </w:tcPr>
          <w:p>
            <w:pPr>
              <w:spacing w:before="156" w:after="156"/>
              <w:ind w:firstLine="420"/>
              <w:rPr>
                <w:rFonts w:hint="eastAsia"/>
              </w:rPr>
            </w:pPr>
            <w:r>
              <w:rPr>
                <w:rFonts w:hint="eastAsia"/>
              </w:rPr>
              <w:t>支付申请已完成</w:t>
            </w:r>
          </w:p>
        </w:tc>
        <w:tc>
          <w:tcPr>
            <w:tcW w:w="2843" w:type="dxa"/>
            <w:noWrap w:val="0"/>
            <w:vAlign w:val="top"/>
          </w:tcPr>
          <w:p>
            <w:pPr>
              <w:spacing w:before="156" w:after="156"/>
              <w:ind w:firstLine="0" w:firstLineChars="0"/>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trPr>
        <w:tc>
          <w:tcPr>
            <w:tcW w:w="1384" w:type="dxa"/>
            <w:noWrap w:val="0"/>
            <w:vAlign w:val="top"/>
          </w:tcPr>
          <w:p>
            <w:pPr>
              <w:spacing w:before="156" w:after="156"/>
              <w:ind w:firstLine="420"/>
            </w:pPr>
            <w:r>
              <w:t>1024</w:t>
            </w:r>
          </w:p>
        </w:tc>
        <w:tc>
          <w:tcPr>
            <w:tcW w:w="4301" w:type="dxa"/>
            <w:noWrap w:val="0"/>
            <w:vAlign w:val="top"/>
          </w:tcPr>
          <w:p>
            <w:pPr>
              <w:spacing w:before="156" w:after="156"/>
              <w:ind w:firstLine="420"/>
              <w:rPr>
                <w:rFonts w:hint="eastAsia"/>
              </w:rPr>
            </w:pPr>
            <w:r>
              <w:rPr>
                <w:rFonts w:hint="eastAsia"/>
              </w:rPr>
              <w:t>支付申请已冻结</w:t>
            </w:r>
          </w:p>
        </w:tc>
        <w:tc>
          <w:tcPr>
            <w:tcW w:w="2843" w:type="dxa"/>
            <w:noWrap w:val="0"/>
            <w:vAlign w:val="top"/>
          </w:tcPr>
          <w:p>
            <w:pPr>
              <w:spacing w:before="156" w:after="156"/>
              <w:ind w:firstLine="0" w:firstLineChars="0"/>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trPr>
        <w:tc>
          <w:tcPr>
            <w:tcW w:w="1384" w:type="dxa"/>
            <w:noWrap w:val="0"/>
            <w:vAlign w:val="top"/>
          </w:tcPr>
          <w:p>
            <w:pPr>
              <w:spacing w:before="156" w:after="156"/>
              <w:ind w:firstLine="420"/>
            </w:pPr>
            <w:r>
              <w:t>1025</w:t>
            </w:r>
          </w:p>
        </w:tc>
        <w:tc>
          <w:tcPr>
            <w:tcW w:w="4301" w:type="dxa"/>
            <w:noWrap w:val="0"/>
            <w:vAlign w:val="top"/>
          </w:tcPr>
          <w:p>
            <w:pPr>
              <w:spacing w:before="156" w:after="156"/>
              <w:ind w:firstLine="420"/>
              <w:rPr>
                <w:rFonts w:hint="eastAsia"/>
              </w:rPr>
            </w:pPr>
            <w:r>
              <w:rPr>
                <w:rFonts w:hint="eastAsia"/>
              </w:rPr>
              <w:t>支付申请已撤销</w:t>
            </w:r>
          </w:p>
        </w:tc>
        <w:tc>
          <w:tcPr>
            <w:tcW w:w="2843" w:type="dxa"/>
            <w:noWrap w:val="0"/>
            <w:vAlign w:val="top"/>
          </w:tcPr>
          <w:p>
            <w:pPr>
              <w:spacing w:before="156" w:after="156"/>
              <w:ind w:firstLine="0" w:firstLineChars="0"/>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trPr>
        <w:tc>
          <w:tcPr>
            <w:tcW w:w="1384" w:type="dxa"/>
            <w:noWrap w:val="0"/>
            <w:vAlign w:val="top"/>
          </w:tcPr>
          <w:p>
            <w:pPr>
              <w:spacing w:before="156" w:after="156"/>
              <w:ind w:firstLine="420"/>
            </w:pPr>
            <w:r>
              <w:t>1026</w:t>
            </w:r>
          </w:p>
        </w:tc>
        <w:tc>
          <w:tcPr>
            <w:tcW w:w="4301" w:type="dxa"/>
            <w:noWrap w:val="0"/>
            <w:vAlign w:val="top"/>
          </w:tcPr>
          <w:p>
            <w:pPr>
              <w:spacing w:before="156" w:after="156"/>
              <w:ind w:firstLine="420"/>
              <w:rPr>
                <w:rFonts w:hint="eastAsia"/>
              </w:rPr>
            </w:pPr>
            <w:r>
              <w:rPr>
                <w:rFonts w:hint="eastAsia"/>
              </w:rPr>
              <w:t>支付凭证密码错误</w:t>
            </w:r>
          </w:p>
        </w:tc>
        <w:tc>
          <w:tcPr>
            <w:tcW w:w="2843" w:type="dxa"/>
            <w:noWrap w:val="0"/>
            <w:vAlign w:val="top"/>
          </w:tcPr>
          <w:p>
            <w:pPr>
              <w:spacing w:before="156" w:after="156"/>
              <w:ind w:firstLine="0" w:firstLineChars="0"/>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trPr>
        <w:tc>
          <w:tcPr>
            <w:tcW w:w="1384" w:type="dxa"/>
            <w:noWrap w:val="0"/>
            <w:vAlign w:val="top"/>
          </w:tcPr>
          <w:p>
            <w:pPr>
              <w:spacing w:before="156" w:after="156"/>
              <w:ind w:firstLine="420"/>
            </w:pPr>
            <w:r>
              <w:t>1027</w:t>
            </w:r>
          </w:p>
        </w:tc>
        <w:tc>
          <w:tcPr>
            <w:tcW w:w="4301" w:type="dxa"/>
            <w:noWrap w:val="0"/>
            <w:vAlign w:val="top"/>
          </w:tcPr>
          <w:p>
            <w:pPr>
              <w:spacing w:before="156" w:after="156"/>
              <w:ind w:firstLine="420"/>
              <w:rPr>
                <w:rFonts w:hint="eastAsia"/>
              </w:rPr>
            </w:pPr>
            <w:r>
              <w:rPr>
                <w:rFonts w:hint="eastAsia"/>
              </w:rPr>
              <w:t>收款账户错误</w:t>
            </w:r>
          </w:p>
        </w:tc>
        <w:tc>
          <w:tcPr>
            <w:tcW w:w="2843" w:type="dxa"/>
            <w:noWrap w:val="0"/>
            <w:vAlign w:val="top"/>
          </w:tcPr>
          <w:p>
            <w:pPr>
              <w:spacing w:before="156" w:after="156"/>
              <w:ind w:firstLine="0" w:firstLineChars="0"/>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trPr>
        <w:tc>
          <w:tcPr>
            <w:tcW w:w="1384" w:type="dxa"/>
            <w:noWrap w:val="0"/>
            <w:vAlign w:val="top"/>
          </w:tcPr>
          <w:p>
            <w:pPr>
              <w:spacing w:before="156" w:after="156"/>
              <w:ind w:firstLine="420"/>
            </w:pPr>
            <w:r>
              <w:t>1028</w:t>
            </w:r>
          </w:p>
        </w:tc>
        <w:tc>
          <w:tcPr>
            <w:tcW w:w="4301" w:type="dxa"/>
            <w:noWrap w:val="0"/>
            <w:vAlign w:val="top"/>
          </w:tcPr>
          <w:p>
            <w:pPr>
              <w:spacing w:before="156" w:after="156"/>
              <w:ind w:firstLine="420"/>
              <w:rPr>
                <w:rFonts w:hint="eastAsia"/>
              </w:rPr>
            </w:pPr>
            <w:r>
              <w:rPr>
                <w:rFonts w:hint="eastAsia"/>
              </w:rPr>
              <w:t>银行流水号重复</w:t>
            </w:r>
          </w:p>
        </w:tc>
        <w:tc>
          <w:tcPr>
            <w:tcW w:w="2843" w:type="dxa"/>
            <w:noWrap w:val="0"/>
            <w:vAlign w:val="top"/>
          </w:tcPr>
          <w:p>
            <w:pPr>
              <w:spacing w:before="156" w:after="156"/>
              <w:ind w:firstLine="0" w:firstLineChars="0"/>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trPr>
        <w:tc>
          <w:tcPr>
            <w:tcW w:w="1384" w:type="dxa"/>
            <w:noWrap w:val="0"/>
            <w:vAlign w:val="top"/>
          </w:tcPr>
          <w:p>
            <w:pPr>
              <w:spacing w:before="156" w:after="156"/>
              <w:ind w:firstLine="420"/>
            </w:pPr>
            <w:r>
              <w:t>1029</w:t>
            </w:r>
          </w:p>
        </w:tc>
        <w:tc>
          <w:tcPr>
            <w:tcW w:w="4301" w:type="dxa"/>
            <w:noWrap w:val="0"/>
            <w:vAlign w:val="top"/>
          </w:tcPr>
          <w:p>
            <w:pPr>
              <w:spacing w:before="156" w:after="156"/>
              <w:ind w:firstLine="420"/>
              <w:rPr>
                <w:rFonts w:hint="eastAsia"/>
              </w:rPr>
            </w:pPr>
            <w:r>
              <w:rPr>
                <w:rFonts w:hint="eastAsia"/>
              </w:rPr>
              <w:t>非本行业务</w:t>
            </w:r>
          </w:p>
        </w:tc>
        <w:tc>
          <w:tcPr>
            <w:tcW w:w="2843" w:type="dxa"/>
            <w:noWrap w:val="0"/>
            <w:vAlign w:val="top"/>
          </w:tcPr>
          <w:p>
            <w:pPr>
              <w:spacing w:before="156" w:after="156"/>
              <w:ind w:firstLine="0" w:firstLineChars="0"/>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trPr>
        <w:tc>
          <w:tcPr>
            <w:tcW w:w="1384" w:type="dxa"/>
            <w:noWrap w:val="0"/>
            <w:vAlign w:val="top"/>
          </w:tcPr>
          <w:p>
            <w:pPr>
              <w:spacing w:before="156" w:after="156"/>
              <w:ind w:firstLine="420"/>
            </w:pPr>
            <w:r>
              <w:t>1030</w:t>
            </w:r>
          </w:p>
        </w:tc>
        <w:tc>
          <w:tcPr>
            <w:tcW w:w="4301" w:type="dxa"/>
            <w:noWrap w:val="0"/>
            <w:vAlign w:val="top"/>
          </w:tcPr>
          <w:p>
            <w:pPr>
              <w:spacing w:before="156" w:after="156"/>
              <w:ind w:firstLine="420"/>
              <w:rPr>
                <w:rFonts w:hint="eastAsia"/>
              </w:rPr>
            </w:pPr>
            <w:r>
              <w:rPr>
                <w:rFonts w:hint="eastAsia"/>
              </w:rPr>
              <w:t>非按揭贷款</w:t>
            </w:r>
          </w:p>
        </w:tc>
        <w:tc>
          <w:tcPr>
            <w:tcW w:w="2843" w:type="dxa"/>
            <w:noWrap w:val="0"/>
            <w:vAlign w:val="top"/>
          </w:tcPr>
          <w:p>
            <w:pPr>
              <w:spacing w:before="156" w:after="156"/>
              <w:ind w:firstLine="0" w:firstLineChars="0"/>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trPr>
        <w:tc>
          <w:tcPr>
            <w:tcW w:w="1384" w:type="dxa"/>
            <w:noWrap w:val="0"/>
            <w:vAlign w:val="top"/>
          </w:tcPr>
          <w:p>
            <w:pPr>
              <w:spacing w:before="156" w:after="156"/>
              <w:ind w:firstLine="420"/>
            </w:pPr>
            <w:r>
              <w:t>1031</w:t>
            </w:r>
          </w:p>
        </w:tc>
        <w:tc>
          <w:tcPr>
            <w:tcW w:w="4301" w:type="dxa"/>
            <w:noWrap w:val="0"/>
            <w:vAlign w:val="top"/>
          </w:tcPr>
          <w:p>
            <w:pPr>
              <w:spacing w:before="156" w:after="156"/>
              <w:ind w:firstLine="420"/>
              <w:rPr>
                <w:rFonts w:hint="eastAsia"/>
              </w:rPr>
            </w:pPr>
            <w:r>
              <w:rPr>
                <w:rFonts w:hint="eastAsia"/>
              </w:rPr>
              <w:t>首付未交</w:t>
            </w:r>
          </w:p>
        </w:tc>
        <w:tc>
          <w:tcPr>
            <w:tcW w:w="2843" w:type="dxa"/>
            <w:noWrap w:val="0"/>
            <w:vAlign w:val="top"/>
          </w:tcPr>
          <w:p>
            <w:pPr>
              <w:spacing w:before="156" w:after="156"/>
              <w:ind w:firstLine="0" w:firstLineChars="0"/>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trPr>
        <w:tc>
          <w:tcPr>
            <w:tcW w:w="1384" w:type="dxa"/>
            <w:noWrap w:val="0"/>
            <w:vAlign w:val="top"/>
          </w:tcPr>
          <w:p>
            <w:pPr>
              <w:spacing w:before="156" w:after="156"/>
              <w:ind w:firstLine="420"/>
            </w:pPr>
            <w:r>
              <w:t>1032</w:t>
            </w:r>
          </w:p>
        </w:tc>
        <w:tc>
          <w:tcPr>
            <w:tcW w:w="4301" w:type="dxa"/>
            <w:noWrap w:val="0"/>
            <w:vAlign w:val="top"/>
          </w:tcPr>
          <w:p>
            <w:pPr>
              <w:spacing w:before="156" w:after="156"/>
              <w:ind w:firstLine="420"/>
              <w:rPr>
                <w:rFonts w:hint="eastAsia"/>
              </w:rPr>
            </w:pPr>
            <w:r>
              <w:rPr>
                <w:rFonts w:hint="eastAsia"/>
              </w:rPr>
              <w:t>合同存在未完成的交易</w:t>
            </w:r>
          </w:p>
        </w:tc>
        <w:tc>
          <w:tcPr>
            <w:tcW w:w="2843" w:type="dxa"/>
            <w:noWrap w:val="0"/>
            <w:vAlign w:val="top"/>
          </w:tcPr>
          <w:p>
            <w:pPr>
              <w:spacing w:before="156" w:after="156"/>
              <w:ind w:firstLine="0" w:firstLineChars="0"/>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trPr>
        <w:tc>
          <w:tcPr>
            <w:tcW w:w="1384" w:type="dxa"/>
            <w:noWrap w:val="0"/>
            <w:vAlign w:val="top"/>
          </w:tcPr>
          <w:p>
            <w:pPr>
              <w:spacing w:before="156" w:after="156"/>
              <w:ind w:firstLine="420"/>
            </w:pPr>
            <w:r>
              <w:t>1033</w:t>
            </w:r>
          </w:p>
        </w:tc>
        <w:tc>
          <w:tcPr>
            <w:tcW w:w="4301" w:type="dxa"/>
            <w:noWrap w:val="0"/>
            <w:vAlign w:val="top"/>
          </w:tcPr>
          <w:p>
            <w:pPr>
              <w:spacing w:before="156" w:after="156"/>
              <w:ind w:firstLine="420"/>
              <w:rPr>
                <w:rFonts w:hint="eastAsia"/>
              </w:rPr>
            </w:pPr>
            <w:r>
              <w:rPr>
                <w:rFonts w:hint="eastAsia"/>
              </w:rPr>
              <w:t>按揭已入账</w:t>
            </w:r>
          </w:p>
        </w:tc>
        <w:tc>
          <w:tcPr>
            <w:tcW w:w="2843" w:type="dxa"/>
            <w:noWrap w:val="0"/>
            <w:vAlign w:val="top"/>
          </w:tcPr>
          <w:p>
            <w:pPr>
              <w:spacing w:before="156" w:after="156"/>
              <w:ind w:firstLine="0" w:firstLineChars="0"/>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trPr>
        <w:tc>
          <w:tcPr>
            <w:tcW w:w="1384" w:type="dxa"/>
            <w:noWrap w:val="0"/>
            <w:vAlign w:val="top"/>
          </w:tcPr>
          <w:p>
            <w:pPr>
              <w:spacing w:before="156" w:after="156"/>
              <w:ind w:firstLine="420"/>
            </w:pPr>
            <w:r>
              <w:t>1034</w:t>
            </w:r>
          </w:p>
        </w:tc>
        <w:tc>
          <w:tcPr>
            <w:tcW w:w="4301" w:type="dxa"/>
            <w:noWrap w:val="0"/>
            <w:vAlign w:val="top"/>
          </w:tcPr>
          <w:p>
            <w:pPr>
              <w:spacing w:before="156" w:after="156"/>
              <w:ind w:firstLine="420"/>
              <w:rPr>
                <w:rFonts w:hint="eastAsia"/>
              </w:rPr>
            </w:pPr>
            <w:r>
              <w:rPr>
                <w:rFonts w:hint="eastAsia"/>
              </w:rPr>
              <w:t>账户余额不足</w:t>
            </w:r>
          </w:p>
        </w:tc>
        <w:tc>
          <w:tcPr>
            <w:tcW w:w="2843" w:type="dxa"/>
            <w:noWrap w:val="0"/>
            <w:vAlign w:val="top"/>
          </w:tcPr>
          <w:p>
            <w:pPr>
              <w:spacing w:before="156" w:after="156"/>
              <w:ind w:firstLine="0" w:firstLineChars="0"/>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trPr>
        <w:tc>
          <w:tcPr>
            <w:tcW w:w="1384" w:type="dxa"/>
            <w:noWrap w:val="0"/>
            <w:vAlign w:val="top"/>
          </w:tcPr>
          <w:p>
            <w:pPr>
              <w:spacing w:before="156" w:after="156"/>
              <w:ind w:firstLine="420"/>
            </w:pPr>
            <w:r>
              <w:t>1035</w:t>
            </w:r>
          </w:p>
        </w:tc>
        <w:tc>
          <w:tcPr>
            <w:tcW w:w="4301" w:type="dxa"/>
            <w:noWrap w:val="0"/>
            <w:vAlign w:val="top"/>
          </w:tcPr>
          <w:p>
            <w:pPr>
              <w:spacing w:before="156" w:after="156"/>
              <w:ind w:firstLine="420"/>
              <w:rPr>
                <w:rFonts w:hint="eastAsia"/>
              </w:rPr>
            </w:pPr>
            <w:r>
              <w:rPr>
                <w:rFonts w:hint="eastAsia"/>
              </w:rPr>
              <w:t>账户已存在</w:t>
            </w:r>
          </w:p>
        </w:tc>
        <w:tc>
          <w:tcPr>
            <w:tcW w:w="2843" w:type="dxa"/>
            <w:noWrap w:val="0"/>
            <w:vAlign w:val="top"/>
          </w:tcPr>
          <w:p>
            <w:pPr>
              <w:spacing w:before="156" w:after="156"/>
              <w:ind w:firstLine="0" w:firstLineChars="0"/>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trPr>
        <w:tc>
          <w:tcPr>
            <w:tcW w:w="1384" w:type="dxa"/>
            <w:noWrap w:val="0"/>
            <w:vAlign w:val="top"/>
          </w:tcPr>
          <w:p>
            <w:pPr>
              <w:spacing w:before="156" w:after="156"/>
              <w:ind w:firstLine="420"/>
            </w:pPr>
            <w:r>
              <w:t>1036</w:t>
            </w:r>
          </w:p>
        </w:tc>
        <w:tc>
          <w:tcPr>
            <w:tcW w:w="4301" w:type="dxa"/>
            <w:noWrap w:val="0"/>
            <w:vAlign w:val="top"/>
          </w:tcPr>
          <w:p>
            <w:pPr>
              <w:spacing w:before="156" w:after="156"/>
              <w:ind w:firstLine="420"/>
              <w:rPr>
                <w:rFonts w:hint="eastAsia"/>
              </w:rPr>
            </w:pPr>
            <w:r>
              <w:rPr>
                <w:rFonts w:hint="eastAsia"/>
              </w:rPr>
              <w:t>对账文件不存在</w:t>
            </w:r>
          </w:p>
        </w:tc>
        <w:tc>
          <w:tcPr>
            <w:tcW w:w="2843" w:type="dxa"/>
            <w:noWrap w:val="0"/>
            <w:vAlign w:val="top"/>
          </w:tcPr>
          <w:p>
            <w:pPr>
              <w:spacing w:before="156" w:after="156"/>
              <w:ind w:firstLine="0" w:firstLineChars="0"/>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trPr>
        <w:tc>
          <w:tcPr>
            <w:tcW w:w="1384" w:type="dxa"/>
            <w:noWrap w:val="0"/>
            <w:vAlign w:val="top"/>
          </w:tcPr>
          <w:p>
            <w:pPr>
              <w:spacing w:before="156" w:after="156"/>
              <w:ind w:firstLine="420"/>
            </w:pPr>
            <w:r>
              <w:t>1037</w:t>
            </w:r>
          </w:p>
        </w:tc>
        <w:tc>
          <w:tcPr>
            <w:tcW w:w="4301" w:type="dxa"/>
            <w:noWrap w:val="0"/>
            <w:vAlign w:val="top"/>
          </w:tcPr>
          <w:p>
            <w:pPr>
              <w:spacing w:before="156" w:after="156"/>
              <w:ind w:firstLine="420"/>
              <w:rPr>
                <w:rFonts w:hint="eastAsia"/>
              </w:rPr>
            </w:pPr>
            <w:r>
              <w:rPr>
                <w:rFonts w:hint="eastAsia"/>
              </w:rPr>
              <w:t>余额文件不存在</w:t>
            </w:r>
          </w:p>
        </w:tc>
        <w:tc>
          <w:tcPr>
            <w:tcW w:w="2843" w:type="dxa"/>
            <w:noWrap w:val="0"/>
            <w:vAlign w:val="top"/>
          </w:tcPr>
          <w:p>
            <w:pPr>
              <w:spacing w:before="156" w:after="156"/>
              <w:ind w:firstLine="0" w:firstLineChars="0"/>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trPr>
        <w:tc>
          <w:tcPr>
            <w:tcW w:w="1384" w:type="dxa"/>
            <w:noWrap w:val="0"/>
            <w:vAlign w:val="top"/>
          </w:tcPr>
          <w:p>
            <w:pPr>
              <w:spacing w:before="156" w:after="156"/>
              <w:ind w:firstLine="420"/>
            </w:pPr>
            <w:r>
              <w:t>1038</w:t>
            </w:r>
          </w:p>
        </w:tc>
        <w:tc>
          <w:tcPr>
            <w:tcW w:w="4301" w:type="dxa"/>
            <w:noWrap w:val="0"/>
            <w:vAlign w:val="top"/>
          </w:tcPr>
          <w:p>
            <w:pPr>
              <w:spacing w:before="156" w:after="156"/>
              <w:ind w:firstLine="420"/>
              <w:rPr>
                <w:rFonts w:hint="eastAsia"/>
              </w:rPr>
            </w:pPr>
            <w:r>
              <w:rPr>
                <w:rFonts w:hint="eastAsia"/>
              </w:rPr>
              <w:t>对账文件格式不正确</w:t>
            </w:r>
          </w:p>
        </w:tc>
        <w:tc>
          <w:tcPr>
            <w:tcW w:w="2843" w:type="dxa"/>
            <w:noWrap w:val="0"/>
            <w:vAlign w:val="top"/>
          </w:tcPr>
          <w:p>
            <w:pPr>
              <w:spacing w:before="156" w:after="156"/>
              <w:ind w:firstLine="0" w:firstLineChars="0"/>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trPr>
        <w:tc>
          <w:tcPr>
            <w:tcW w:w="1384" w:type="dxa"/>
            <w:noWrap w:val="0"/>
            <w:vAlign w:val="top"/>
          </w:tcPr>
          <w:p>
            <w:pPr>
              <w:spacing w:before="156" w:after="156"/>
              <w:ind w:firstLine="420"/>
            </w:pPr>
            <w:r>
              <w:t>1039</w:t>
            </w:r>
          </w:p>
        </w:tc>
        <w:tc>
          <w:tcPr>
            <w:tcW w:w="4301" w:type="dxa"/>
            <w:noWrap w:val="0"/>
            <w:vAlign w:val="top"/>
          </w:tcPr>
          <w:p>
            <w:pPr>
              <w:spacing w:before="156" w:after="156"/>
              <w:ind w:firstLine="420"/>
              <w:rPr>
                <w:rFonts w:hint="eastAsia"/>
              </w:rPr>
            </w:pPr>
            <w:r>
              <w:rPr>
                <w:rFonts w:hint="eastAsia"/>
              </w:rPr>
              <w:t>余额文件格式不正确</w:t>
            </w:r>
          </w:p>
        </w:tc>
        <w:tc>
          <w:tcPr>
            <w:tcW w:w="2843" w:type="dxa"/>
            <w:noWrap w:val="0"/>
            <w:vAlign w:val="top"/>
          </w:tcPr>
          <w:p>
            <w:pPr>
              <w:spacing w:before="156" w:after="156"/>
              <w:ind w:firstLine="0" w:firstLineChars="0"/>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trPr>
        <w:tc>
          <w:tcPr>
            <w:tcW w:w="1384" w:type="dxa"/>
            <w:noWrap w:val="0"/>
            <w:vAlign w:val="top"/>
          </w:tcPr>
          <w:p>
            <w:pPr>
              <w:spacing w:before="156" w:after="156"/>
              <w:ind w:firstLine="420"/>
            </w:pPr>
            <w:r>
              <w:t>1040</w:t>
            </w:r>
          </w:p>
        </w:tc>
        <w:tc>
          <w:tcPr>
            <w:tcW w:w="4301" w:type="dxa"/>
            <w:noWrap w:val="0"/>
            <w:vAlign w:val="top"/>
          </w:tcPr>
          <w:p>
            <w:pPr>
              <w:spacing w:before="156" w:after="156"/>
              <w:ind w:firstLine="420"/>
              <w:rPr>
                <w:rFonts w:hint="eastAsia"/>
              </w:rPr>
            </w:pPr>
            <w:r>
              <w:rPr>
                <w:rFonts w:hint="eastAsia"/>
              </w:rPr>
              <w:t>对账文件汇总金额和明细金额的和不一致</w:t>
            </w:r>
          </w:p>
        </w:tc>
        <w:tc>
          <w:tcPr>
            <w:tcW w:w="2843" w:type="dxa"/>
            <w:noWrap w:val="0"/>
            <w:vAlign w:val="top"/>
          </w:tcPr>
          <w:p>
            <w:pPr>
              <w:spacing w:before="156" w:after="156"/>
              <w:ind w:firstLine="0" w:firstLineChars="0"/>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trPr>
        <w:tc>
          <w:tcPr>
            <w:tcW w:w="1384" w:type="dxa"/>
            <w:noWrap w:val="0"/>
            <w:vAlign w:val="top"/>
          </w:tcPr>
          <w:p>
            <w:pPr>
              <w:spacing w:before="156" w:after="156"/>
              <w:ind w:firstLine="420"/>
            </w:pPr>
            <w:r>
              <w:t>1041</w:t>
            </w:r>
          </w:p>
        </w:tc>
        <w:tc>
          <w:tcPr>
            <w:tcW w:w="4301" w:type="dxa"/>
            <w:noWrap w:val="0"/>
            <w:vAlign w:val="top"/>
          </w:tcPr>
          <w:p>
            <w:pPr>
              <w:spacing w:before="156" w:after="156"/>
              <w:ind w:firstLine="420"/>
              <w:rPr>
                <w:rFonts w:hint="eastAsia"/>
              </w:rPr>
            </w:pPr>
            <w:r>
              <w:rPr>
                <w:rFonts w:hint="eastAsia"/>
              </w:rPr>
              <w:t>对账文件汇总笔数和明细笔数的和不一致</w:t>
            </w:r>
          </w:p>
        </w:tc>
        <w:tc>
          <w:tcPr>
            <w:tcW w:w="2843" w:type="dxa"/>
            <w:noWrap w:val="0"/>
            <w:vAlign w:val="top"/>
          </w:tcPr>
          <w:p>
            <w:pPr>
              <w:spacing w:before="156" w:after="156"/>
              <w:ind w:firstLine="0" w:firstLineChars="0"/>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trPr>
        <w:tc>
          <w:tcPr>
            <w:tcW w:w="1384" w:type="dxa"/>
            <w:noWrap w:val="0"/>
            <w:vAlign w:val="top"/>
          </w:tcPr>
          <w:p>
            <w:pPr>
              <w:spacing w:before="156" w:after="156"/>
              <w:ind w:firstLine="420"/>
            </w:pPr>
            <w:r>
              <w:t>1042</w:t>
            </w:r>
          </w:p>
        </w:tc>
        <w:tc>
          <w:tcPr>
            <w:tcW w:w="4301" w:type="dxa"/>
            <w:noWrap w:val="0"/>
            <w:vAlign w:val="top"/>
          </w:tcPr>
          <w:p>
            <w:pPr>
              <w:spacing w:before="156" w:after="156"/>
              <w:ind w:firstLine="420"/>
              <w:rPr>
                <w:rFonts w:hint="eastAsia"/>
              </w:rPr>
            </w:pPr>
            <w:r>
              <w:rPr>
                <w:rFonts w:hint="eastAsia"/>
              </w:rPr>
              <w:t>余额文件账户不全</w:t>
            </w:r>
          </w:p>
        </w:tc>
        <w:tc>
          <w:tcPr>
            <w:tcW w:w="2843" w:type="dxa"/>
            <w:noWrap w:val="0"/>
            <w:vAlign w:val="top"/>
          </w:tcPr>
          <w:p>
            <w:pPr>
              <w:spacing w:before="156" w:after="156"/>
              <w:ind w:firstLine="0" w:firstLineChars="0"/>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trPr>
        <w:tc>
          <w:tcPr>
            <w:tcW w:w="1384" w:type="dxa"/>
            <w:noWrap w:val="0"/>
            <w:vAlign w:val="top"/>
          </w:tcPr>
          <w:p>
            <w:pPr>
              <w:spacing w:before="156" w:after="156"/>
              <w:ind w:firstLine="420"/>
            </w:pPr>
            <w:r>
              <w:t>1043</w:t>
            </w:r>
          </w:p>
        </w:tc>
        <w:tc>
          <w:tcPr>
            <w:tcW w:w="4301" w:type="dxa"/>
            <w:noWrap w:val="0"/>
            <w:vAlign w:val="top"/>
          </w:tcPr>
          <w:p>
            <w:pPr>
              <w:spacing w:before="156" w:after="156"/>
              <w:ind w:firstLine="420"/>
              <w:rPr>
                <w:rFonts w:hint="eastAsia"/>
              </w:rPr>
            </w:pPr>
            <w:r>
              <w:rPr>
                <w:rFonts w:hint="eastAsia"/>
              </w:rPr>
              <w:t>当日已完成已对账</w:t>
            </w:r>
          </w:p>
        </w:tc>
        <w:tc>
          <w:tcPr>
            <w:tcW w:w="2843" w:type="dxa"/>
            <w:noWrap w:val="0"/>
            <w:vAlign w:val="top"/>
          </w:tcPr>
          <w:p>
            <w:pPr>
              <w:spacing w:before="156" w:after="156"/>
              <w:ind w:firstLine="0" w:firstLineChars="0"/>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trPr>
        <w:tc>
          <w:tcPr>
            <w:tcW w:w="1384" w:type="dxa"/>
            <w:noWrap w:val="0"/>
            <w:vAlign w:val="top"/>
          </w:tcPr>
          <w:p>
            <w:pPr>
              <w:spacing w:before="156" w:after="156"/>
              <w:ind w:firstLine="420"/>
            </w:pPr>
            <w:r>
              <w:t>1044</w:t>
            </w:r>
          </w:p>
        </w:tc>
        <w:tc>
          <w:tcPr>
            <w:tcW w:w="4301" w:type="dxa"/>
            <w:noWrap w:val="0"/>
            <w:vAlign w:val="top"/>
          </w:tcPr>
          <w:p>
            <w:pPr>
              <w:spacing w:before="156" w:after="156"/>
              <w:ind w:firstLine="420"/>
              <w:rPr>
                <w:rFonts w:hint="eastAsia"/>
              </w:rPr>
            </w:pPr>
            <w:r>
              <w:rPr>
                <w:rFonts w:hint="eastAsia"/>
              </w:rPr>
              <w:t>该银行交易模式非银行接口</w:t>
            </w:r>
          </w:p>
        </w:tc>
        <w:tc>
          <w:tcPr>
            <w:tcW w:w="2843" w:type="dxa"/>
            <w:noWrap w:val="0"/>
            <w:vAlign w:val="top"/>
          </w:tcPr>
          <w:p>
            <w:pPr>
              <w:spacing w:before="156" w:after="156"/>
              <w:ind w:firstLine="0" w:firstLineChars="0"/>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trPr>
        <w:tc>
          <w:tcPr>
            <w:tcW w:w="1384" w:type="dxa"/>
            <w:noWrap w:val="0"/>
            <w:vAlign w:val="top"/>
          </w:tcPr>
          <w:p>
            <w:pPr>
              <w:spacing w:before="156" w:after="156"/>
              <w:ind w:firstLine="420"/>
            </w:pPr>
            <w:r>
              <w:t>1045</w:t>
            </w:r>
          </w:p>
        </w:tc>
        <w:tc>
          <w:tcPr>
            <w:tcW w:w="4301" w:type="dxa"/>
            <w:noWrap w:val="0"/>
            <w:vAlign w:val="top"/>
          </w:tcPr>
          <w:p>
            <w:pPr>
              <w:spacing w:before="156" w:after="156"/>
              <w:ind w:firstLine="420"/>
              <w:rPr>
                <w:rFonts w:hint="eastAsia"/>
              </w:rPr>
            </w:pPr>
            <w:r>
              <w:rPr>
                <w:rFonts w:hint="eastAsia"/>
              </w:rPr>
              <w:t>原交易模式非业务确认交易</w:t>
            </w:r>
          </w:p>
        </w:tc>
        <w:tc>
          <w:tcPr>
            <w:tcW w:w="2843" w:type="dxa"/>
            <w:noWrap w:val="0"/>
            <w:vAlign w:val="top"/>
          </w:tcPr>
          <w:p>
            <w:pPr>
              <w:spacing w:before="156" w:after="156"/>
              <w:ind w:firstLine="0" w:firstLineChars="0"/>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trPr>
        <w:tc>
          <w:tcPr>
            <w:tcW w:w="1384" w:type="dxa"/>
            <w:noWrap w:val="0"/>
            <w:vAlign w:val="top"/>
          </w:tcPr>
          <w:p>
            <w:pPr>
              <w:spacing w:before="156" w:after="156"/>
              <w:ind w:firstLine="420"/>
            </w:pPr>
            <w:r>
              <w:t>1046</w:t>
            </w:r>
          </w:p>
        </w:tc>
        <w:tc>
          <w:tcPr>
            <w:tcW w:w="4301" w:type="dxa"/>
            <w:noWrap w:val="0"/>
            <w:vAlign w:val="top"/>
          </w:tcPr>
          <w:p>
            <w:pPr>
              <w:spacing w:before="156" w:after="156"/>
              <w:ind w:firstLine="420"/>
              <w:rPr>
                <w:rFonts w:hint="eastAsia"/>
              </w:rPr>
            </w:pPr>
            <w:r>
              <w:rPr>
                <w:rFonts w:hint="eastAsia"/>
              </w:rPr>
              <w:t>原交易模式非业务确认交易</w:t>
            </w:r>
          </w:p>
        </w:tc>
        <w:tc>
          <w:tcPr>
            <w:tcW w:w="2843" w:type="dxa"/>
            <w:noWrap w:val="0"/>
            <w:vAlign w:val="top"/>
          </w:tcPr>
          <w:p>
            <w:pPr>
              <w:spacing w:before="156" w:after="156"/>
              <w:ind w:firstLine="0" w:firstLineChars="0"/>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trPr>
        <w:tc>
          <w:tcPr>
            <w:tcW w:w="1384" w:type="dxa"/>
            <w:noWrap w:val="0"/>
            <w:vAlign w:val="top"/>
          </w:tcPr>
          <w:p>
            <w:pPr>
              <w:spacing w:before="156" w:after="156"/>
              <w:ind w:firstLine="420"/>
            </w:pPr>
            <w:r>
              <w:t>1047</w:t>
            </w:r>
          </w:p>
        </w:tc>
        <w:tc>
          <w:tcPr>
            <w:tcW w:w="4301" w:type="dxa"/>
            <w:noWrap w:val="0"/>
            <w:vAlign w:val="top"/>
          </w:tcPr>
          <w:p>
            <w:pPr>
              <w:spacing w:before="156" w:after="156"/>
              <w:ind w:firstLine="420"/>
              <w:rPr>
                <w:rFonts w:hint="eastAsia"/>
              </w:rPr>
            </w:pPr>
            <w:r>
              <w:rPr>
                <w:rFonts w:hint="eastAsia"/>
              </w:rPr>
              <w:t>当日尚未完成对账</w:t>
            </w:r>
          </w:p>
        </w:tc>
        <w:tc>
          <w:tcPr>
            <w:tcW w:w="2843" w:type="dxa"/>
            <w:noWrap w:val="0"/>
            <w:vAlign w:val="top"/>
          </w:tcPr>
          <w:p>
            <w:pPr>
              <w:spacing w:before="156" w:after="156"/>
              <w:ind w:firstLine="0" w:firstLineChars="0"/>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trPr>
        <w:tc>
          <w:tcPr>
            <w:tcW w:w="1384" w:type="dxa"/>
            <w:noWrap w:val="0"/>
            <w:vAlign w:val="top"/>
          </w:tcPr>
          <w:p>
            <w:pPr>
              <w:spacing w:before="156" w:after="156"/>
              <w:ind w:firstLine="420"/>
            </w:pPr>
            <w:r>
              <w:t>1048</w:t>
            </w:r>
          </w:p>
        </w:tc>
        <w:tc>
          <w:tcPr>
            <w:tcW w:w="4301" w:type="dxa"/>
            <w:noWrap w:val="0"/>
            <w:vAlign w:val="top"/>
          </w:tcPr>
          <w:p>
            <w:pPr>
              <w:spacing w:before="156" w:after="156"/>
              <w:ind w:firstLine="420"/>
              <w:rPr>
                <w:rFonts w:hint="eastAsia"/>
              </w:rPr>
            </w:pPr>
            <w:r>
              <w:rPr>
                <w:rFonts w:hint="eastAsia"/>
              </w:rPr>
              <w:t>该银行交易模式非银行客户端</w:t>
            </w:r>
          </w:p>
        </w:tc>
        <w:tc>
          <w:tcPr>
            <w:tcW w:w="2843" w:type="dxa"/>
            <w:noWrap w:val="0"/>
            <w:vAlign w:val="top"/>
          </w:tcPr>
          <w:p>
            <w:pPr>
              <w:spacing w:before="156" w:after="156"/>
              <w:ind w:firstLine="0" w:firstLineChars="0"/>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trPr>
        <w:tc>
          <w:tcPr>
            <w:tcW w:w="1384" w:type="dxa"/>
            <w:noWrap w:val="0"/>
            <w:vAlign w:val="top"/>
          </w:tcPr>
          <w:p>
            <w:pPr>
              <w:spacing w:before="156" w:after="156"/>
              <w:ind w:firstLine="420"/>
            </w:pPr>
            <w:r>
              <w:t>1049</w:t>
            </w:r>
          </w:p>
        </w:tc>
        <w:tc>
          <w:tcPr>
            <w:tcW w:w="4301" w:type="dxa"/>
            <w:noWrap w:val="0"/>
            <w:vAlign w:val="top"/>
          </w:tcPr>
          <w:p>
            <w:pPr>
              <w:spacing w:before="156" w:after="156"/>
              <w:ind w:firstLine="420"/>
              <w:rPr>
                <w:rFonts w:hint="eastAsia"/>
              </w:rPr>
            </w:pPr>
            <w:r>
              <w:rPr>
                <w:rFonts w:hint="eastAsia"/>
              </w:rPr>
              <w:t>已完成日终核对</w:t>
            </w:r>
          </w:p>
        </w:tc>
        <w:tc>
          <w:tcPr>
            <w:tcW w:w="2843" w:type="dxa"/>
            <w:noWrap w:val="0"/>
            <w:vAlign w:val="top"/>
          </w:tcPr>
          <w:p>
            <w:pPr>
              <w:spacing w:before="156" w:after="156"/>
              <w:ind w:firstLine="0" w:firstLineChars="0"/>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trPr>
        <w:tc>
          <w:tcPr>
            <w:tcW w:w="1384" w:type="dxa"/>
            <w:noWrap w:val="0"/>
            <w:vAlign w:val="top"/>
          </w:tcPr>
          <w:p>
            <w:pPr>
              <w:spacing w:before="156" w:after="156"/>
              <w:ind w:firstLine="420"/>
            </w:pPr>
            <w:r>
              <w:t>1050</w:t>
            </w:r>
          </w:p>
        </w:tc>
        <w:tc>
          <w:tcPr>
            <w:tcW w:w="4301" w:type="dxa"/>
            <w:noWrap w:val="0"/>
            <w:vAlign w:val="top"/>
          </w:tcPr>
          <w:p>
            <w:pPr>
              <w:spacing w:before="156" w:after="156"/>
              <w:ind w:firstLine="420"/>
              <w:rPr>
                <w:rFonts w:hint="eastAsia"/>
              </w:rPr>
            </w:pPr>
            <w:r>
              <w:rPr>
                <w:rFonts w:hint="eastAsia"/>
              </w:rPr>
              <w:t>该银行交易未核对</w:t>
            </w:r>
          </w:p>
        </w:tc>
        <w:tc>
          <w:tcPr>
            <w:tcW w:w="2843" w:type="dxa"/>
            <w:noWrap w:val="0"/>
            <w:vAlign w:val="top"/>
          </w:tcPr>
          <w:p>
            <w:pPr>
              <w:spacing w:before="156" w:after="156"/>
              <w:ind w:firstLine="0" w:firstLineChars="0"/>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trPr>
        <w:tc>
          <w:tcPr>
            <w:tcW w:w="1384" w:type="dxa"/>
            <w:noWrap w:val="0"/>
            <w:vAlign w:val="top"/>
          </w:tcPr>
          <w:p>
            <w:pPr>
              <w:spacing w:before="156" w:after="156"/>
              <w:ind w:firstLine="420"/>
            </w:pPr>
            <w:r>
              <w:t>1051</w:t>
            </w:r>
          </w:p>
        </w:tc>
        <w:tc>
          <w:tcPr>
            <w:tcW w:w="4301" w:type="dxa"/>
            <w:noWrap w:val="0"/>
            <w:vAlign w:val="top"/>
          </w:tcPr>
          <w:p>
            <w:pPr>
              <w:spacing w:before="156" w:after="156"/>
              <w:ind w:firstLine="420"/>
              <w:rPr>
                <w:rFonts w:hint="eastAsia"/>
              </w:rPr>
            </w:pPr>
            <w:r>
              <w:rPr>
                <w:rFonts w:hint="eastAsia"/>
              </w:rPr>
              <w:t>该银行交易交易来源不符合要求</w:t>
            </w:r>
          </w:p>
        </w:tc>
        <w:tc>
          <w:tcPr>
            <w:tcW w:w="2843" w:type="dxa"/>
            <w:noWrap w:val="0"/>
            <w:vAlign w:val="top"/>
          </w:tcPr>
          <w:p>
            <w:pPr>
              <w:spacing w:before="156" w:after="156"/>
              <w:ind w:firstLine="0" w:firstLineChars="0"/>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trPr>
        <w:tc>
          <w:tcPr>
            <w:tcW w:w="1384" w:type="dxa"/>
            <w:noWrap w:val="0"/>
            <w:vAlign w:val="top"/>
          </w:tcPr>
          <w:p>
            <w:pPr>
              <w:spacing w:before="156" w:after="156"/>
              <w:ind w:firstLine="420"/>
            </w:pPr>
            <w:r>
              <w:t>1052</w:t>
            </w:r>
          </w:p>
        </w:tc>
        <w:tc>
          <w:tcPr>
            <w:tcW w:w="4301" w:type="dxa"/>
            <w:noWrap w:val="0"/>
            <w:vAlign w:val="top"/>
          </w:tcPr>
          <w:p>
            <w:pPr>
              <w:spacing w:before="156" w:after="156"/>
              <w:ind w:firstLine="420"/>
              <w:rPr>
                <w:rFonts w:hint="eastAsia"/>
              </w:rPr>
            </w:pPr>
            <w:r>
              <w:rPr>
                <w:rFonts w:hint="eastAsia"/>
              </w:rPr>
              <w:t>已完成日终结算</w:t>
            </w:r>
          </w:p>
        </w:tc>
        <w:tc>
          <w:tcPr>
            <w:tcW w:w="2843" w:type="dxa"/>
            <w:noWrap w:val="0"/>
            <w:vAlign w:val="top"/>
          </w:tcPr>
          <w:p>
            <w:pPr>
              <w:spacing w:before="156" w:after="156"/>
              <w:ind w:firstLine="0" w:firstLineChars="0"/>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trPr>
        <w:tc>
          <w:tcPr>
            <w:tcW w:w="1384" w:type="dxa"/>
            <w:noWrap w:val="0"/>
            <w:vAlign w:val="top"/>
          </w:tcPr>
          <w:p>
            <w:pPr>
              <w:spacing w:before="156" w:after="156"/>
              <w:ind w:firstLine="420"/>
            </w:pPr>
            <w:r>
              <w:t>1053</w:t>
            </w:r>
          </w:p>
        </w:tc>
        <w:tc>
          <w:tcPr>
            <w:tcW w:w="4301" w:type="dxa"/>
            <w:noWrap w:val="0"/>
            <w:vAlign w:val="top"/>
          </w:tcPr>
          <w:p>
            <w:pPr>
              <w:spacing w:before="156" w:after="156"/>
              <w:ind w:firstLine="420"/>
              <w:rPr>
                <w:rFonts w:hint="eastAsia"/>
              </w:rPr>
            </w:pPr>
            <w:r>
              <w:rPr>
                <w:rFonts w:hint="eastAsia"/>
              </w:rPr>
              <w:t>监管户的余额没有维护完整</w:t>
            </w:r>
          </w:p>
        </w:tc>
        <w:tc>
          <w:tcPr>
            <w:tcW w:w="2843" w:type="dxa"/>
            <w:noWrap w:val="0"/>
            <w:vAlign w:val="top"/>
          </w:tcPr>
          <w:p>
            <w:pPr>
              <w:spacing w:before="156" w:after="156"/>
              <w:ind w:firstLine="0" w:firstLineChars="0"/>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trPr>
        <w:tc>
          <w:tcPr>
            <w:tcW w:w="1384" w:type="dxa"/>
            <w:noWrap w:val="0"/>
            <w:vAlign w:val="top"/>
          </w:tcPr>
          <w:p>
            <w:pPr>
              <w:spacing w:before="156" w:after="156"/>
              <w:ind w:firstLine="420"/>
            </w:pPr>
            <w:r>
              <w:t>1054</w:t>
            </w:r>
          </w:p>
        </w:tc>
        <w:tc>
          <w:tcPr>
            <w:tcW w:w="4301" w:type="dxa"/>
            <w:noWrap w:val="0"/>
            <w:vAlign w:val="top"/>
          </w:tcPr>
          <w:p>
            <w:pPr>
              <w:spacing w:before="156" w:after="156"/>
              <w:ind w:firstLine="420"/>
              <w:rPr>
                <w:rFonts w:hint="eastAsia"/>
              </w:rPr>
            </w:pPr>
            <w:r>
              <w:rPr>
                <w:rFonts w:hint="eastAsia"/>
              </w:rPr>
              <w:t>银行端 没有做日结初始化</w:t>
            </w:r>
          </w:p>
        </w:tc>
        <w:tc>
          <w:tcPr>
            <w:tcW w:w="2843" w:type="dxa"/>
            <w:noWrap w:val="0"/>
            <w:vAlign w:val="top"/>
          </w:tcPr>
          <w:p>
            <w:pPr>
              <w:spacing w:before="156" w:after="156"/>
              <w:ind w:firstLine="0" w:firstLineChars="0"/>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trPr>
        <w:tc>
          <w:tcPr>
            <w:tcW w:w="1384" w:type="dxa"/>
            <w:noWrap w:val="0"/>
            <w:vAlign w:val="top"/>
          </w:tcPr>
          <w:p>
            <w:pPr>
              <w:spacing w:before="156" w:after="156"/>
              <w:ind w:firstLine="420"/>
            </w:pPr>
            <w:r>
              <w:t>1055</w:t>
            </w:r>
          </w:p>
        </w:tc>
        <w:tc>
          <w:tcPr>
            <w:tcW w:w="4301" w:type="dxa"/>
            <w:noWrap w:val="0"/>
            <w:vAlign w:val="top"/>
          </w:tcPr>
          <w:p>
            <w:pPr>
              <w:spacing w:before="156" w:after="156"/>
              <w:ind w:firstLine="420"/>
              <w:rPr>
                <w:rFonts w:hint="eastAsia"/>
              </w:rPr>
            </w:pPr>
            <w:r>
              <w:rPr>
                <w:rFonts w:hint="eastAsia"/>
              </w:rPr>
              <w:t>主管单位已完成当日的对账</w:t>
            </w:r>
          </w:p>
        </w:tc>
        <w:tc>
          <w:tcPr>
            <w:tcW w:w="2843" w:type="dxa"/>
            <w:noWrap w:val="0"/>
            <w:vAlign w:val="top"/>
          </w:tcPr>
          <w:p>
            <w:pPr>
              <w:spacing w:before="156" w:after="156"/>
              <w:ind w:firstLine="0" w:firstLineChars="0"/>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trPr>
        <w:tc>
          <w:tcPr>
            <w:tcW w:w="1384" w:type="dxa"/>
            <w:noWrap w:val="0"/>
            <w:vAlign w:val="top"/>
          </w:tcPr>
          <w:p>
            <w:pPr>
              <w:spacing w:before="156" w:after="156"/>
              <w:ind w:firstLine="420"/>
            </w:pPr>
            <w:r>
              <w:t>1056</w:t>
            </w:r>
          </w:p>
        </w:tc>
        <w:tc>
          <w:tcPr>
            <w:tcW w:w="4301" w:type="dxa"/>
            <w:noWrap w:val="0"/>
            <w:vAlign w:val="top"/>
          </w:tcPr>
          <w:p>
            <w:pPr>
              <w:spacing w:before="156" w:after="156"/>
              <w:ind w:firstLine="420"/>
              <w:rPr>
                <w:rFonts w:hint="eastAsia"/>
              </w:rPr>
            </w:pPr>
            <w:r>
              <w:rPr>
                <w:rFonts w:hint="eastAsia"/>
              </w:rPr>
              <w:t>银行未完成日结处理</w:t>
            </w:r>
          </w:p>
        </w:tc>
        <w:tc>
          <w:tcPr>
            <w:tcW w:w="2843" w:type="dxa"/>
            <w:noWrap w:val="0"/>
            <w:vAlign w:val="top"/>
          </w:tcPr>
          <w:p>
            <w:pPr>
              <w:spacing w:before="156" w:after="156"/>
              <w:ind w:firstLine="0" w:firstLineChars="0"/>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trPr>
        <w:tc>
          <w:tcPr>
            <w:tcW w:w="1384" w:type="dxa"/>
            <w:noWrap w:val="0"/>
            <w:vAlign w:val="top"/>
          </w:tcPr>
          <w:p>
            <w:pPr>
              <w:spacing w:before="156" w:after="156"/>
              <w:ind w:firstLine="420"/>
            </w:pPr>
            <w:r>
              <w:t>1057</w:t>
            </w:r>
          </w:p>
        </w:tc>
        <w:tc>
          <w:tcPr>
            <w:tcW w:w="4301" w:type="dxa"/>
            <w:noWrap w:val="0"/>
            <w:vAlign w:val="top"/>
          </w:tcPr>
          <w:p>
            <w:pPr>
              <w:spacing w:before="156" w:after="156"/>
              <w:ind w:firstLine="420"/>
              <w:rPr>
                <w:rFonts w:hint="eastAsia"/>
              </w:rPr>
            </w:pPr>
            <w:r>
              <w:rPr>
                <w:rFonts w:hint="eastAsia"/>
              </w:rPr>
              <w:t>调账已经完成</w:t>
            </w:r>
          </w:p>
        </w:tc>
        <w:tc>
          <w:tcPr>
            <w:tcW w:w="2843" w:type="dxa"/>
            <w:noWrap w:val="0"/>
            <w:vAlign w:val="top"/>
          </w:tcPr>
          <w:p>
            <w:pPr>
              <w:spacing w:before="156" w:after="156"/>
              <w:ind w:firstLine="0" w:firstLineChars="0"/>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trPr>
        <w:tc>
          <w:tcPr>
            <w:tcW w:w="1384" w:type="dxa"/>
            <w:noWrap w:val="0"/>
            <w:vAlign w:val="top"/>
          </w:tcPr>
          <w:p>
            <w:pPr>
              <w:spacing w:before="156" w:after="156"/>
              <w:ind w:firstLine="420"/>
            </w:pPr>
            <w:r>
              <w:t>1058</w:t>
            </w:r>
          </w:p>
        </w:tc>
        <w:tc>
          <w:tcPr>
            <w:tcW w:w="4301" w:type="dxa"/>
            <w:noWrap w:val="0"/>
            <w:vAlign w:val="top"/>
          </w:tcPr>
          <w:p>
            <w:pPr>
              <w:spacing w:before="156" w:after="156"/>
              <w:ind w:firstLine="420"/>
              <w:rPr>
                <w:rFonts w:hint="eastAsia"/>
              </w:rPr>
            </w:pPr>
            <w:r>
              <w:rPr>
                <w:rFonts w:hint="eastAsia"/>
              </w:rPr>
              <w:t>调整类型为冲正</w:t>
            </w:r>
          </w:p>
        </w:tc>
        <w:tc>
          <w:tcPr>
            <w:tcW w:w="2843" w:type="dxa"/>
            <w:noWrap w:val="0"/>
            <w:vAlign w:val="top"/>
          </w:tcPr>
          <w:p>
            <w:pPr>
              <w:spacing w:before="156" w:after="156"/>
              <w:ind w:firstLine="0" w:firstLineChars="0"/>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trPr>
        <w:tc>
          <w:tcPr>
            <w:tcW w:w="1384" w:type="dxa"/>
            <w:noWrap w:val="0"/>
            <w:vAlign w:val="top"/>
          </w:tcPr>
          <w:p>
            <w:pPr>
              <w:spacing w:before="156" w:after="156"/>
              <w:ind w:firstLine="420"/>
            </w:pPr>
            <w:r>
              <w:t>1059</w:t>
            </w:r>
          </w:p>
        </w:tc>
        <w:tc>
          <w:tcPr>
            <w:tcW w:w="4301" w:type="dxa"/>
            <w:noWrap w:val="0"/>
            <w:vAlign w:val="top"/>
          </w:tcPr>
          <w:p>
            <w:pPr>
              <w:spacing w:before="156" w:after="156"/>
              <w:ind w:firstLine="420"/>
              <w:rPr>
                <w:rFonts w:hint="eastAsia"/>
              </w:rPr>
            </w:pPr>
            <w:r>
              <w:rPr>
                <w:rFonts w:hint="eastAsia"/>
              </w:rPr>
              <w:t>调整类型为补账</w:t>
            </w:r>
          </w:p>
        </w:tc>
        <w:tc>
          <w:tcPr>
            <w:tcW w:w="2843" w:type="dxa"/>
            <w:noWrap w:val="0"/>
            <w:vAlign w:val="top"/>
          </w:tcPr>
          <w:p>
            <w:pPr>
              <w:spacing w:before="156" w:after="156"/>
              <w:ind w:firstLine="0" w:firstLineChars="0"/>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trPr>
        <w:tc>
          <w:tcPr>
            <w:tcW w:w="1384" w:type="dxa"/>
            <w:noWrap w:val="0"/>
            <w:vAlign w:val="top"/>
          </w:tcPr>
          <w:p>
            <w:pPr>
              <w:spacing w:before="156" w:after="156"/>
              <w:ind w:firstLine="420"/>
            </w:pPr>
            <w:r>
              <w:t>1060</w:t>
            </w:r>
          </w:p>
        </w:tc>
        <w:tc>
          <w:tcPr>
            <w:tcW w:w="4301" w:type="dxa"/>
            <w:noWrap w:val="0"/>
            <w:vAlign w:val="top"/>
          </w:tcPr>
          <w:p>
            <w:pPr>
              <w:spacing w:before="156" w:after="156"/>
              <w:ind w:firstLine="420"/>
              <w:rPr>
                <w:rFonts w:hint="eastAsia"/>
              </w:rPr>
            </w:pPr>
            <w:r>
              <w:rPr>
                <w:rFonts w:hint="eastAsia"/>
              </w:rPr>
              <w:t>支付凭证未找到</w:t>
            </w:r>
          </w:p>
        </w:tc>
        <w:tc>
          <w:tcPr>
            <w:tcW w:w="2843" w:type="dxa"/>
            <w:noWrap w:val="0"/>
            <w:vAlign w:val="top"/>
          </w:tcPr>
          <w:p>
            <w:pPr>
              <w:spacing w:before="156" w:after="156"/>
              <w:ind w:firstLine="0" w:firstLineChars="0"/>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trPr>
        <w:tc>
          <w:tcPr>
            <w:tcW w:w="1384" w:type="dxa"/>
            <w:noWrap w:val="0"/>
            <w:vAlign w:val="top"/>
          </w:tcPr>
          <w:p>
            <w:pPr>
              <w:spacing w:before="156" w:after="156"/>
              <w:ind w:firstLine="420"/>
            </w:pPr>
            <w:r>
              <w:t>1061</w:t>
            </w:r>
          </w:p>
        </w:tc>
        <w:tc>
          <w:tcPr>
            <w:tcW w:w="4301" w:type="dxa"/>
            <w:noWrap w:val="0"/>
            <w:vAlign w:val="top"/>
          </w:tcPr>
          <w:p>
            <w:pPr>
              <w:spacing w:before="156" w:after="156"/>
              <w:ind w:firstLine="420"/>
              <w:rPr>
                <w:rFonts w:hint="eastAsia"/>
              </w:rPr>
            </w:pPr>
            <w:r>
              <w:rPr>
                <w:rFonts w:hint="eastAsia"/>
              </w:rPr>
              <w:t>冻结账户余额错误</w:t>
            </w:r>
          </w:p>
        </w:tc>
        <w:tc>
          <w:tcPr>
            <w:tcW w:w="2843" w:type="dxa"/>
            <w:noWrap w:val="0"/>
            <w:vAlign w:val="top"/>
          </w:tcPr>
          <w:p>
            <w:pPr>
              <w:spacing w:before="156" w:after="156"/>
              <w:ind w:firstLine="0" w:firstLineChars="0"/>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trPr>
        <w:tc>
          <w:tcPr>
            <w:tcW w:w="1384" w:type="dxa"/>
            <w:noWrap w:val="0"/>
            <w:vAlign w:val="top"/>
          </w:tcPr>
          <w:p>
            <w:pPr>
              <w:spacing w:before="156" w:after="156"/>
              <w:ind w:firstLine="420"/>
            </w:pPr>
            <w:r>
              <w:t>1062</w:t>
            </w:r>
          </w:p>
        </w:tc>
        <w:tc>
          <w:tcPr>
            <w:tcW w:w="4301" w:type="dxa"/>
            <w:noWrap w:val="0"/>
            <w:vAlign w:val="top"/>
          </w:tcPr>
          <w:p>
            <w:pPr>
              <w:spacing w:before="156" w:after="156"/>
              <w:ind w:firstLine="420"/>
              <w:rPr>
                <w:rFonts w:hint="eastAsia"/>
              </w:rPr>
            </w:pPr>
            <w:r>
              <w:rPr>
                <w:rFonts w:hint="eastAsia"/>
              </w:rPr>
              <w:t>解冻账户余额错误</w:t>
            </w:r>
          </w:p>
        </w:tc>
        <w:tc>
          <w:tcPr>
            <w:tcW w:w="2843" w:type="dxa"/>
            <w:noWrap w:val="0"/>
            <w:vAlign w:val="top"/>
          </w:tcPr>
          <w:p>
            <w:pPr>
              <w:spacing w:before="156" w:after="156"/>
              <w:ind w:firstLine="0" w:firstLineChars="0"/>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trPr>
        <w:tc>
          <w:tcPr>
            <w:tcW w:w="1384" w:type="dxa"/>
            <w:noWrap w:val="0"/>
            <w:vAlign w:val="top"/>
          </w:tcPr>
          <w:p>
            <w:pPr>
              <w:spacing w:before="156" w:after="156"/>
              <w:ind w:firstLine="420"/>
            </w:pPr>
            <w:r>
              <w:t>1063</w:t>
            </w:r>
          </w:p>
        </w:tc>
        <w:tc>
          <w:tcPr>
            <w:tcW w:w="4301" w:type="dxa"/>
            <w:noWrap w:val="0"/>
            <w:vAlign w:val="top"/>
          </w:tcPr>
          <w:p>
            <w:pPr>
              <w:spacing w:before="156" w:after="156"/>
              <w:ind w:firstLine="420"/>
              <w:rPr>
                <w:rFonts w:hint="eastAsia"/>
              </w:rPr>
            </w:pPr>
            <w:r>
              <w:rPr>
                <w:rFonts w:hint="eastAsia"/>
              </w:rPr>
              <w:t>非原pos商户</w:t>
            </w:r>
          </w:p>
        </w:tc>
        <w:tc>
          <w:tcPr>
            <w:tcW w:w="2843" w:type="dxa"/>
            <w:noWrap w:val="0"/>
            <w:vAlign w:val="top"/>
          </w:tcPr>
          <w:p>
            <w:pPr>
              <w:spacing w:before="156" w:after="156"/>
              <w:ind w:firstLine="0" w:firstLineChars="0"/>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trPr>
        <w:tc>
          <w:tcPr>
            <w:tcW w:w="1384" w:type="dxa"/>
            <w:noWrap w:val="0"/>
            <w:vAlign w:val="top"/>
          </w:tcPr>
          <w:p>
            <w:pPr>
              <w:spacing w:before="156" w:after="156"/>
              <w:ind w:firstLine="420"/>
            </w:pPr>
            <w:r>
              <w:t>1064</w:t>
            </w:r>
          </w:p>
        </w:tc>
        <w:tc>
          <w:tcPr>
            <w:tcW w:w="4301" w:type="dxa"/>
            <w:noWrap w:val="0"/>
            <w:vAlign w:val="top"/>
          </w:tcPr>
          <w:p>
            <w:pPr>
              <w:spacing w:before="156" w:after="156"/>
              <w:ind w:firstLine="420"/>
              <w:rPr>
                <w:rFonts w:hint="eastAsia"/>
              </w:rPr>
            </w:pPr>
            <w:r>
              <w:rPr>
                <w:rFonts w:hint="eastAsia"/>
              </w:rPr>
              <w:t>非原pos终端</w:t>
            </w:r>
          </w:p>
        </w:tc>
        <w:tc>
          <w:tcPr>
            <w:tcW w:w="2843" w:type="dxa"/>
            <w:noWrap w:val="0"/>
            <w:vAlign w:val="top"/>
          </w:tcPr>
          <w:p>
            <w:pPr>
              <w:spacing w:before="156" w:after="156"/>
              <w:ind w:firstLine="0" w:firstLineChars="0"/>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trPr>
        <w:tc>
          <w:tcPr>
            <w:tcW w:w="1384" w:type="dxa"/>
            <w:noWrap w:val="0"/>
            <w:vAlign w:val="top"/>
          </w:tcPr>
          <w:p>
            <w:pPr>
              <w:spacing w:before="156" w:after="156"/>
              <w:ind w:firstLine="420"/>
            </w:pPr>
            <w:r>
              <w:t>1065</w:t>
            </w:r>
          </w:p>
        </w:tc>
        <w:tc>
          <w:tcPr>
            <w:tcW w:w="4301" w:type="dxa"/>
            <w:noWrap w:val="0"/>
            <w:vAlign w:val="top"/>
          </w:tcPr>
          <w:p>
            <w:pPr>
              <w:spacing w:before="156" w:after="156"/>
              <w:ind w:firstLine="420"/>
              <w:rPr>
                <w:rFonts w:hint="eastAsia"/>
              </w:rPr>
            </w:pPr>
            <w:r>
              <w:rPr>
                <w:rFonts w:hint="eastAsia"/>
              </w:rPr>
              <w:t>非原交易发起方</w:t>
            </w:r>
          </w:p>
        </w:tc>
        <w:tc>
          <w:tcPr>
            <w:tcW w:w="2843" w:type="dxa"/>
            <w:noWrap w:val="0"/>
            <w:vAlign w:val="top"/>
          </w:tcPr>
          <w:p>
            <w:pPr>
              <w:spacing w:before="156" w:after="156"/>
              <w:ind w:firstLine="0" w:firstLineChars="0"/>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trPr>
        <w:tc>
          <w:tcPr>
            <w:tcW w:w="1384" w:type="dxa"/>
            <w:noWrap w:val="0"/>
            <w:vAlign w:val="top"/>
          </w:tcPr>
          <w:p>
            <w:pPr>
              <w:spacing w:before="156" w:after="156"/>
              <w:ind w:firstLine="420"/>
            </w:pPr>
            <w:r>
              <w:t>1066</w:t>
            </w:r>
          </w:p>
        </w:tc>
        <w:tc>
          <w:tcPr>
            <w:tcW w:w="4301" w:type="dxa"/>
            <w:noWrap w:val="0"/>
            <w:vAlign w:val="top"/>
          </w:tcPr>
          <w:p>
            <w:pPr>
              <w:spacing w:before="156" w:after="156"/>
              <w:ind w:firstLine="420"/>
              <w:rPr>
                <w:rFonts w:hint="eastAsia"/>
              </w:rPr>
            </w:pPr>
            <w:r>
              <w:rPr>
                <w:rFonts w:hint="eastAsia"/>
              </w:rPr>
              <w:t>金额不一致</w:t>
            </w:r>
          </w:p>
        </w:tc>
        <w:tc>
          <w:tcPr>
            <w:tcW w:w="2843" w:type="dxa"/>
            <w:noWrap w:val="0"/>
            <w:vAlign w:val="top"/>
          </w:tcPr>
          <w:p>
            <w:pPr>
              <w:spacing w:before="156" w:after="156"/>
              <w:ind w:firstLine="0" w:firstLineChars="0"/>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trPr>
        <w:tc>
          <w:tcPr>
            <w:tcW w:w="1384" w:type="dxa"/>
            <w:noWrap w:val="0"/>
            <w:vAlign w:val="top"/>
          </w:tcPr>
          <w:p>
            <w:pPr>
              <w:spacing w:before="156" w:after="156"/>
              <w:ind w:firstLine="420"/>
            </w:pPr>
            <w:r>
              <w:t>7777</w:t>
            </w:r>
          </w:p>
        </w:tc>
        <w:tc>
          <w:tcPr>
            <w:tcW w:w="4301" w:type="dxa"/>
            <w:noWrap w:val="0"/>
            <w:vAlign w:val="top"/>
          </w:tcPr>
          <w:p>
            <w:pPr>
              <w:spacing w:before="156" w:after="156"/>
              <w:ind w:firstLine="420"/>
              <w:rPr>
                <w:rFonts w:hint="eastAsia"/>
              </w:rPr>
            </w:pPr>
            <w:r>
              <w:rPr>
                <w:rFonts w:hint="eastAsia"/>
              </w:rPr>
              <w:t>计算重点资金异常</w:t>
            </w:r>
          </w:p>
        </w:tc>
        <w:tc>
          <w:tcPr>
            <w:tcW w:w="2843" w:type="dxa"/>
            <w:noWrap w:val="0"/>
            <w:vAlign w:val="top"/>
          </w:tcPr>
          <w:p>
            <w:pPr>
              <w:spacing w:before="156" w:after="156"/>
              <w:ind w:firstLine="0" w:firstLineChars="0"/>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trPr>
        <w:tc>
          <w:tcPr>
            <w:tcW w:w="1384" w:type="dxa"/>
            <w:noWrap w:val="0"/>
            <w:vAlign w:val="top"/>
          </w:tcPr>
          <w:p>
            <w:pPr>
              <w:spacing w:before="156" w:after="156"/>
              <w:ind w:firstLine="420"/>
            </w:pPr>
            <w:r>
              <w:t>7778</w:t>
            </w:r>
          </w:p>
        </w:tc>
        <w:tc>
          <w:tcPr>
            <w:tcW w:w="4301" w:type="dxa"/>
            <w:noWrap w:val="0"/>
            <w:vAlign w:val="top"/>
          </w:tcPr>
          <w:p>
            <w:pPr>
              <w:spacing w:before="156" w:after="156"/>
              <w:ind w:firstLine="420"/>
              <w:rPr>
                <w:rFonts w:hint="eastAsia"/>
              </w:rPr>
            </w:pPr>
            <w:r>
              <w:rPr>
                <w:rFonts w:hint="eastAsia"/>
              </w:rPr>
              <w:t>拨款时终止监管失败</w:t>
            </w:r>
          </w:p>
        </w:tc>
        <w:tc>
          <w:tcPr>
            <w:tcW w:w="2843" w:type="dxa"/>
            <w:noWrap w:val="0"/>
            <w:vAlign w:val="top"/>
          </w:tcPr>
          <w:p>
            <w:pPr>
              <w:spacing w:before="156" w:after="156"/>
              <w:ind w:firstLine="0" w:firstLineChars="0"/>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trPr>
        <w:tc>
          <w:tcPr>
            <w:tcW w:w="1384" w:type="dxa"/>
            <w:noWrap w:val="0"/>
            <w:vAlign w:val="top"/>
          </w:tcPr>
          <w:p>
            <w:pPr>
              <w:spacing w:before="156" w:after="156"/>
              <w:ind w:firstLine="420"/>
            </w:pPr>
            <w:r>
              <w:t>9001</w:t>
            </w:r>
          </w:p>
        </w:tc>
        <w:tc>
          <w:tcPr>
            <w:tcW w:w="4301" w:type="dxa"/>
            <w:noWrap w:val="0"/>
            <w:vAlign w:val="top"/>
          </w:tcPr>
          <w:p>
            <w:pPr>
              <w:spacing w:before="156" w:after="156"/>
              <w:ind w:firstLine="420"/>
              <w:rPr>
                <w:rFonts w:hint="eastAsia"/>
              </w:rPr>
            </w:pPr>
            <w:r>
              <w:rPr>
                <w:rFonts w:hint="eastAsia"/>
              </w:rPr>
              <w:t>pos商户未绑定监管账号或绑定不正常</w:t>
            </w:r>
          </w:p>
        </w:tc>
        <w:tc>
          <w:tcPr>
            <w:tcW w:w="2843" w:type="dxa"/>
            <w:noWrap w:val="0"/>
            <w:vAlign w:val="top"/>
          </w:tcPr>
          <w:p>
            <w:pPr>
              <w:spacing w:before="156" w:after="156"/>
              <w:ind w:firstLine="0" w:firstLineChars="0"/>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trPr>
        <w:tc>
          <w:tcPr>
            <w:tcW w:w="1384" w:type="dxa"/>
            <w:noWrap w:val="0"/>
            <w:vAlign w:val="top"/>
          </w:tcPr>
          <w:p>
            <w:pPr>
              <w:spacing w:before="156" w:after="156"/>
              <w:ind w:firstLine="420"/>
            </w:pPr>
            <w:r>
              <w:t>9006</w:t>
            </w:r>
          </w:p>
        </w:tc>
        <w:tc>
          <w:tcPr>
            <w:tcW w:w="4301" w:type="dxa"/>
            <w:noWrap w:val="0"/>
            <w:vAlign w:val="top"/>
          </w:tcPr>
          <w:p>
            <w:pPr>
              <w:spacing w:before="156" w:after="156"/>
              <w:ind w:firstLine="420"/>
              <w:rPr>
                <w:rFonts w:hint="eastAsia"/>
              </w:rPr>
            </w:pPr>
            <w:r>
              <w:rPr>
                <w:rFonts w:hint="eastAsia"/>
              </w:rPr>
              <w:t>交易类型错误</w:t>
            </w:r>
          </w:p>
        </w:tc>
        <w:tc>
          <w:tcPr>
            <w:tcW w:w="2843" w:type="dxa"/>
            <w:noWrap w:val="0"/>
            <w:vAlign w:val="top"/>
          </w:tcPr>
          <w:p>
            <w:pPr>
              <w:spacing w:before="156" w:after="156"/>
              <w:ind w:firstLine="0" w:firstLineChars="0"/>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trPr>
        <w:tc>
          <w:tcPr>
            <w:tcW w:w="1384" w:type="dxa"/>
            <w:noWrap w:val="0"/>
            <w:vAlign w:val="top"/>
          </w:tcPr>
          <w:p>
            <w:pPr>
              <w:spacing w:before="156" w:after="156"/>
              <w:ind w:firstLine="420"/>
            </w:pPr>
            <w:r>
              <w:t>9900</w:t>
            </w:r>
          </w:p>
        </w:tc>
        <w:tc>
          <w:tcPr>
            <w:tcW w:w="4301" w:type="dxa"/>
            <w:noWrap w:val="0"/>
            <w:vAlign w:val="top"/>
          </w:tcPr>
          <w:p>
            <w:pPr>
              <w:spacing w:before="156" w:after="156"/>
              <w:ind w:firstLine="420"/>
              <w:rPr>
                <w:rFonts w:hint="eastAsia"/>
              </w:rPr>
            </w:pPr>
            <w:r>
              <w:rPr>
                <w:rFonts w:hint="eastAsia"/>
              </w:rPr>
              <w:t>数据格式不正确</w:t>
            </w:r>
          </w:p>
        </w:tc>
        <w:tc>
          <w:tcPr>
            <w:tcW w:w="2843" w:type="dxa"/>
            <w:noWrap w:val="0"/>
            <w:vAlign w:val="top"/>
          </w:tcPr>
          <w:p>
            <w:pPr>
              <w:spacing w:before="156" w:after="156"/>
              <w:ind w:firstLine="0" w:firstLineChars="0"/>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trPr>
        <w:tc>
          <w:tcPr>
            <w:tcW w:w="1384" w:type="dxa"/>
            <w:noWrap w:val="0"/>
            <w:vAlign w:val="top"/>
          </w:tcPr>
          <w:p>
            <w:pPr>
              <w:spacing w:before="156" w:after="156"/>
              <w:ind w:firstLine="420"/>
            </w:pPr>
            <w:r>
              <w:t>9901</w:t>
            </w:r>
          </w:p>
        </w:tc>
        <w:tc>
          <w:tcPr>
            <w:tcW w:w="4301" w:type="dxa"/>
            <w:noWrap w:val="0"/>
            <w:vAlign w:val="top"/>
          </w:tcPr>
          <w:p>
            <w:pPr>
              <w:spacing w:before="156" w:after="156"/>
              <w:ind w:firstLine="420"/>
              <w:rPr>
                <w:rFonts w:hint="eastAsia"/>
              </w:rPr>
            </w:pPr>
            <w:r>
              <w:rPr>
                <w:rFonts w:hint="eastAsia"/>
              </w:rPr>
              <w:t>数据错误</w:t>
            </w:r>
          </w:p>
        </w:tc>
        <w:tc>
          <w:tcPr>
            <w:tcW w:w="2843" w:type="dxa"/>
            <w:noWrap w:val="0"/>
            <w:vAlign w:val="top"/>
          </w:tcPr>
          <w:p>
            <w:pPr>
              <w:spacing w:before="156" w:after="156"/>
              <w:ind w:firstLine="0" w:firstLineChars="0"/>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trPr>
        <w:tc>
          <w:tcPr>
            <w:tcW w:w="1384" w:type="dxa"/>
            <w:noWrap w:val="0"/>
            <w:vAlign w:val="top"/>
          </w:tcPr>
          <w:p>
            <w:pPr>
              <w:spacing w:before="156" w:after="156"/>
              <w:ind w:firstLine="420"/>
            </w:pPr>
            <w:r>
              <w:t>9902</w:t>
            </w:r>
          </w:p>
        </w:tc>
        <w:tc>
          <w:tcPr>
            <w:tcW w:w="4301" w:type="dxa"/>
            <w:noWrap w:val="0"/>
            <w:vAlign w:val="top"/>
          </w:tcPr>
          <w:p>
            <w:pPr>
              <w:spacing w:before="156" w:after="156"/>
              <w:ind w:firstLine="420"/>
              <w:rPr>
                <w:rFonts w:hint="eastAsia"/>
              </w:rPr>
            </w:pPr>
            <w:r>
              <w:rPr>
                <w:rFonts w:hint="eastAsia"/>
              </w:rPr>
              <w:t>业务状态不正常</w:t>
            </w:r>
          </w:p>
        </w:tc>
        <w:tc>
          <w:tcPr>
            <w:tcW w:w="2843" w:type="dxa"/>
            <w:noWrap w:val="0"/>
            <w:vAlign w:val="top"/>
          </w:tcPr>
          <w:p>
            <w:pPr>
              <w:spacing w:before="156" w:after="156"/>
              <w:ind w:firstLine="0" w:firstLineChars="0"/>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trPr>
        <w:tc>
          <w:tcPr>
            <w:tcW w:w="1384" w:type="dxa"/>
            <w:noWrap w:val="0"/>
            <w:vAlign w:val="top"/>
          </w:tcPr>
          <w:p>
            <w:pPr>
              <w:spacing w:before="156" w:after="156"/>
              <w:ind w:firstLine="420"/>
            </w:pPr>
            <w:r>
              <w:t>9903</w:t>
            </w:r>
          </w:p>
        </w:tc>
        <w:tc>
          <w:tcPr>
            <w:tcW w:w="4301" w:type="dxa"/>
            <w:noWrap w:val="0"/>
            <w:vAlign w:val="top"/>
          </w:tcPr>
          <w:p>
            <w:pPr>
              <w:spacing w:before="156" w:after="156"/>
              <w:ind w:firstLine="420"/>
              <w:rPr>
                <w:rFonts w:hint="eastAsia"/>
              </w:rPr>
            </w:pPr>
            <w:r>
              <w:rPr>
                <w:rFonts w:hint="eastAsia"/>
              </w:rPr>
              <w:t>业务编号错误,或业务不存在</w:t>
            </w:r>
          </w:p>
        </w:tc>
        <w:tc>
          <w:tcPr>
            <w:tcW w:w="2843" w:type="dxa"/>
            <w:noWrap w:val="0"/>
            <w:vAlign w:val="top"/>
          </w:tcPr>
          <w:p>
            <w:pPr>
              <w:spacing w:before="156" w:after="156"/>
              <w:ind w:firstLine="0" w:firstLineChars="0"/>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trPr>
        <w:tc>
          <w:tcPr>
            <w:tcW w:w="1384" w:type="dxa"/>
            <w:noWrap w:val="0"/>
            <w:vAlign w:val="top"/>
          </w:tcPr>
          <w:p>
            <w:pPr>
              <w:spacing w:before="156" w:after="156"/>
              <w:ind w:firstLine="420"/>
            </w:pPr>
            <w:r>
              <w:t>9904</w:t>
            </w:r>
          </w:p>
        </w:tc>
        <w:tc>
          <w:tcPr>
            <w:tcW w:w="4301" w:type="dxa"/>
            <w:noWrap w:val="0"/>
            <w:vAlign w:val="top"/>
          </w:tcPr>
          <w:p>
            <w:pPr>
              <w:spacing w:before="156" w:after="156"/>
              <w:ind w:firstLine="420"/>
              <w:rPr>
                <w:rFonts w:hint="eastAsia"/>
              </w:rPr>
            </w:pPr>
            <w:r>
              <w:rPr>
                <w:rFonts w:hint="eastAsia"/>
              </w:rPr>
              <w:t>交易记录数据不正常</w:t>
            </w:r>
          </w:p>
        </w:tc>
        <w:tc>
          <w:tcPr>
            <w:tcW w:w="2843" w:type="dxa"/>
            <w:noWrap w:val="0"/>
            <w:vAlign w:val="top"/>
          </w:tcPr>
          <w:p>
            <w:pPr>
              <w:spacing w:before="156" w:after="156"/>
              <w:ind w:firstLine="0" w:firstLineChars="0"/>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trPr>
        <w:tc>
          <w:tcPr>
            <w:tcW w:w="1384" w:type="dxa"/>
            <w:noWrap w:val="0"/>
            <w:vAlign w:val="top"/>
          </w:tcPr>
          <w:p>
            <w:pPr>
              <w:spacing w:before="156" w:after="156"/>
              <w:ind w:firstLine="420"/>
            </w:pPr>
            <w:r>
              <w:t>9905</w:t>
            </w:r>
          </w:p>
        </w:tc>
        <w:tc>
          <w:tcPr>
            <w:tcW w:w="4301" w:type="dxa"/>
            <w:noWrap w:val="0"/>
            <w:vAlign w:val="top"/>
          </w:tcPr>
          <w:p>
            <w:pPr>
              <w:spacing w:before="156" w:after="156"/>
              <w:ind w:firstLine="420"/>
              <w:rPr>
                <w:rFonts w:hint="eastAsia"/>
              </w:rPr>
            </w:pPr>
            <w:r>
              <w:rPr>
                <w:rFonts w:hint="eastAsia"/>
              </w:rPr>
              <w:t>交易已过期</w:t>
            </w:r>
          </w:p>
        </w:tc>
        <w:tc>
          <w:tcPr>
            <w:tcW w:w="2843" w:type="dxa"/>
            <w:noWrap w:val="0"/>
            <w:vAlign w:val="top"/>
          </w:tcPr>
          <w:p>
            <w:pPr>
              <w:spacing w:before="156" w:after="156"/>
              <w:ind w:firstLine="0" w:firstLineChars="0"/>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trPr>
        <w:tc>
          <w:tcPr>
            <w:tcW w:w="1384" w:type="dxa"/>
            <w:noWrap w:val="0"/>
            <w:vAlign w:val="top"/>
          </w:tcPr>
          <w:p>
            <w:pPr>
              <w:spacing w:before="156" w:after="156"/>
              <w:ind w:firstLine="420"/>
            </w:pPr>
            <w:r>
              <w:t>9906</w:t>
            </w:r>
          </w:p>
        </w:tc>
        <w:tc>
          <w:tcPr>
            <w:tcW w:w="4301" w:type="dxa"/>
            <w:noWrap w:val="0"/>
            <w:vAlign w:val="top"/>
          </w:tcPr>
          <w:p>
            <w:pPr>
              <w:spacing w:before="156" w:after="156"/>
              <w:ind w:firstLine="420"/>
              <w:rPr>
                <w:rFonts w:hint="eastAsia"/>
              </w:rPr>
            </w:pPr>
            <w:r>
              <w:rPr>
                <w:rFonts w:hint="eastAsia"/>
              </w:rPr>
              <w:t>贷款金额大于剩余应交金额</w:t>
            </w:r>
          </w:p>
        </w:tc>
        <w:tc>
          <w:tcPr>
            <w:tcW w:w="2843" w:type="dxa"/>
            <w:noWrap w:val="0"/>
            <w:vAlign w:val="top"/>
          </w:tcPr>
          <w:p>
            <w:pPr>
              <w:spacing w:before="156" w:after="156"/>
              <w:ind w:firstLine="0" w:firstLineChars="0"/>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trPr>
        <w:tc>
          <w:tcPr>
            <w:tcW w:w="1384" w:type="dxa"/>
            <w:noWrap w:val="0"/>
            <w:vAlign w:val="top"/>
          </w:tcPr>
          <w:p>
            <w:pPr>
              <w:spacing w:before="156" w:after="156"/>
              <w:ind w:firstLine="420"/>
            </w:pPr>
            <w:r>
              <w:t>9906</w:t>
            </w:r>
          </w:p>
        </w:tc>
        <w:tc>
          <w:tcPr>
            <w:tcW w:w="4301" w:type="dxa"/>
            <w:noWrap w:val="0"/>
            <w:vAlign w:val="top"/>
          </w:tcPr>
          <w:p>
            <w:pPr>
              <w:spacing w:before="156" w:after="156"/>
              <w:ind w:firstLine="420"/>
              <w:rPr>
                <w:rFonts w:hint="eastAsia"/>
              </w:rPr>
            </w:pPr>
            <w:r>
              <w:rPr>
                <w:rFonts w:hint="eastAsia"/>
              </w:rPr>
              <w:t>贷款金额大于剩余应交金额</w:t>
            </w:r>
          </w:p>
        </w:tc>
        <w:tc>
          <w:tcPr>
            <w:tcW w:w="2843" w:type="dxa"/>
            <w:noWrap w:val="0"/>
            <w:vAlign w:val="top"/>
          </w:tcPr>
          <w:p>
            <w:pPr>
              <w:spacing w:before="156" w:after="156"/>
              <w:ind w:firstLine="0" w:firstLineChars="0"/>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trPr>
        <w:tc>
          <w:tcPr>
            <w:tcW w:w="1384" w:type="dxa"/>
            <w:noWrap w:val="0"/>
            <w:vAlign w:val="top"/>
          </w:tcPr>
          <w:p>
            <w:pPr>
              <w:spacing w:before="156" w:after="156"/>
              <w:ind w:firstLine="420"/>
            </w:pPr>
            <w:r>
              <w:t>9907</w:t>
            </w:r>
          </w:p>
        </w:tc>
        <w:tc>
          <w:tcPr>
            <w:tcW w:w="4301" w:type="dxa"/>
            <w:noWrap w:val="0"/>
            <w:vAlign w:val="top"/>
          </w:tcPr>
          <w:p>
            <w:pPr>
              <w:spacing w:before="156" w:after="156"/>
              <w:ind w:firstLine="420"/>
              <w:rPr>
                <w:rFonts w:hint="eastAsia"/>
              </w:rPr>
            </w:pPr>
            <w:r>
              <w:rPr>
                <w:rFonts w:hint="eastAsia"/>
              </w:rPr>
              <w:t>未找到该合同信息</w:t>
            </w:r>
          </w:p>
        </w:tc>
        <w:tc>
          <w:tcPr>
            <w:tcW w:w="2843" w:type="dxa"/>
            <w:noWrap w:val="0"/>
            <w:vAlign w:val="top"/>
          </w:tcPr>
          <w:p>
            <w:pPr>
              <w:spacing w:before="156" w:after="156"/>
              <w:ind w:firstLine="0" w:firstLineChars="0"/>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trPr>
        <w:tc>
          <w:tcPr>
            <w:tcW w:w="1384" w:type="dxa"/>
            <w:noWrap w:val="0"/>
            <w:vAlign w:val="top"/>
          </w:tcPr>
          <w:p>
            <w:pPr>
              <w:spacing w:before="156" w:after="156"/>
              <w:ind w:firstLine="420"/>
            </w:pPr>
            <w:r>
              <w:t>9908</w:t>
            </w:r>
          </w:p>
        </w:tc>
        <w:tc>
          <w:tcPr>
            <w:tcW w:w="4301" w:type="dxa"/>
            <w:noWrap w:val="0"/>
            <w:vAlign w:val="top"/>
          </w:tcPr>
          <w:p>
            <w:pPr>
              <w:spacing w:before="156" w:after="156"/>
              <w:ind w:firstLine="420"/>
              <w:rPr>
                <w:rFonts w:hint="eastAsia"/>
              </w:rPr>
            </w:pPr>
            <w:r>
              <w:rPr>
                <w:rFonts w:hint="eastAsia"/>
              </w:rPr>
              <w:t>未找到楼幢信息</w:t>
            </w:r>
          </w:p>
        </w:tc>
        <w:tc>
          <w:tcPr>
            <w:tcW w:w="2843" w:type="dxa"/>
            <w:noWrap w:val="0"/>
            <w:vAlign w:val="top"/>
          </w:tcPr>
          <w:p>
            <w:pPr>
              <w:spacing w:before="156" w:after="156"/>
              <w:ind w:firstLine="0" w:firstLineChars="0"/>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trPr>
        <w:tc>
          <w:tcPr>
            <w:tcW w:w="1384" w:type="dxa"/>
            <w:noWrap w:val="0"/>
            <w:vAlign w:val="top"/>
          </w:tcPr>
          <w:p>
            <w:pPr>
              <w:spacing w:before="156" w:after="156"/>
              <w:ind w:firstLine="420"/>
            </w:pPr>
            <w:r>
              <w:t>9909</w:t>
            </w:r>
          </w:p>
        </w:tc>
        <w:tc>
          <w:tcPr>
            <w:tcW w:w="4301" w:type="dxa"/>
            <w:noWrap w:val="0"/>
            <w:vAlign w:val="top"/>
          </w:tcPr>
          <w:p>
            <w:pPr>
              <w:spacing w:before="156" w:after="156"/>
              <w:ind w:firstLine="420"/>
              <w:rPr>
                <w:rFonts w:hint="eastAsia"/>
              </w:rPr>
            </w:pPr>
            <w:r>
              <w:rPr>
                <w:rFonts w:hint="eastAsia"/>
              </w:rPr>
              <w:t>贷款金额小于0</w:t>
            </w:r>
          </w:p>
        </w:tc>
        <w:tc>
          <w:tcPr>
            <w:tcW w:w="2843" w:type="dxa"/>
            <w:noWrap w:val="0"/>
            <w:vAlign w:val="top"/>
          </w:tcPr>
          <w:p>
            <w:pPr>
              <w:spacing w:before="156" w:after="156"/>
              <w:ind w:firstLine="0" w:firstLineChars="0"/>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trPr>
        <w:tc>
          <w:tcPr>
            <w:tcW w:w="1384" w:type="dxa"/>
            <w:noWrap w:val="0"/>
            <w:vAlign w:val="top"/>
          </w:tcPr>
          <w:p>
            <w:pPr>
              <w:spacing w:before="156" w:after="156"/>
              <w:ind w:firstLine="420"/>
            </w:pPr>
            <w:r>
              <w:t>9910</w:t>
            </w:r>
          </w:p>
        </w:tc>
        <w:tc>
          <w:tcPr>
            <w:tcW w:w="4301" w:type="dxa"/>
            <w:noWrap w:val="0"/>
            <w:vAlign w:val="top"/>
          </w:tcPr>
          <w:p>
            <w:pPr>
              <w:spacing w:before="156" w:after="156"/>
              <w:ind w:firstLine="420"/>
              <w:rPr>
                <w:rFonts w:hint="eastAsia"/>
              </w:rPr>
            </w:pPr>
            <w:r>
              <w:rPr>
                <w:rFonts w:hint="eastAsia"/>
              </w:rPr>
              <w:t>未找到账户信息</w:t>
            </w:r>
          </w:p>
        </w:tc>
        <w:tc>
          <w:tcPr>
            <w:tcW w:w="2843" w:type="dxa"/>
            <w:noWrap w:val="0"/>
            <w:vAlign w:val="top"/>
          </w:tcPr>
          <w:p>
            <w:pPr>
              <w:spacing w:before="156" w:after="156"/>
              <w:ind w:firstLine="0" w:firstLineChars="0"/>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trPr>
        <w:tc>
          <w:tcPr>
            <w:tcW w:w="1384" w:type="dxa"/>
            <w:noWrap w:val="0"/>
            <w:vAlign w:val="top"/>
          </w:tcPr>
          <w:p>
            <w:pPr>
              <w:spacing w:before="156" w:after="156"/>
              <w:ind w:firstLine="420"/>
            </w:pPr>
            <w:r>
              <w:t>9911</w:t>
            </w:r>
          </w:p>
        </w:tc>
        <w:tc>
          <w:tcPr>
            <w:tcW w:w="4301" w:type="dxa"/>
            <w:noWrap w:val="0"/>
            <w:vAlign w:val="top"/>
          </w:tcPr>
          <w:p>
            <w:pPr>
              <w:spacing w:before="156" w:after="156"/>
              <w:ind w:firstLine="420"/>
              <w:rPr>
                <w:rFonts w:hint="eastAsia"/>
              </w:rPr>
            </w:pPr>
            <w:r>
              <w:rPr>
                <w:rFonts w:hint="eastAsia"/>
              </w:rPr>
              <w:t>该账户已终止监管</w:t>
            </w:r>
          </w:p>
        </w:tc>
        <w:tc>
          <w:tcPr>
            <w:tcW w:w="2843" w:type="dxa"/>
            <w:noWrap w:val="0"/>
            <w:vAlign w:val="top"/>
          </w:tcPr>
          <w:p>
            <w:pPr>
              <w:spacing w:before="156" w:after="156"/>
              <w:ind w:firstLine="0" w:firstLineChars="0"/>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trPr>
        <w:tc>
          <w:tcPr>
            <w:tcW w:w="1384" w:type="dxa"/>
            <w:noWrap w:val="0"/>
            <w:vAlign w:val="top"/>
          </w:tcPr>
          <w:p>
            <w:pPr>
              <w:spacing w:before="156" w:after="156"/>
              <w:ind w:firstLine="420"/>
            </w:pPr>
            <w:r>
              <w:t>9921</w:t>
            </w:r>
          </w:p>
        </w:tc>
        <w:tc>
          <w:tcPr>
            <w:tcW w:w="4301" w:type="dxa"/>
            <w:noWrap w:val="0"/>
            <w:vAlign w:val="top"/>
          </w:tcPr>
          <w:p>
            <w:pPr>
              <w:spacing w:before="156" w:after="156"/>
              <w:ind w:firstLine="420"/>
              <w:rPr>
                <w:rFonts w:hint="eastAsia"/>
              </w:rPr>
            </w:pPr>
            <w:r>
              <w:rPr>
                <w:rFonts w:hint="eastAsia"/>
              </w:rPr>
              <w:t>合同已撤销</w:t>
            </w:r>
          </w:p>
        </w:tc>
        <w:tc>
          <w:tcPr>
            <w:tcW w:w="2843" w:type="dxa"/>
            <w:noWrap w:val="0"/>
            <w:vAlign w:val="top"/>
          </w:tcPr>
          <w:p>
            <w:pPr>
              <w:spacing w:before="156" w:after="156"/>
              <w:ind w:firstLine="0" w:firstLineChars="0"/>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trPr>
        <w:tc>
          <w:tcPr>
            <w:tcW w:w="1384" w:type="dxa"/>
            <w:noWrap w:val="0"/>
            <w:vAlign w:val="top"/>
          </w:tcPr>
          <w:p>
            <w:pPr>
              <w:spacing w:before="156" w:after="156"/>
              <w:ind w:firstLine="420"/>
            </w:pPr>
            <w:r>
              <w:t>9955</w:t>
            </w:r>
          </w:p>
        </w:tc>
        <w:tc>
          <w:tcPr>
            <w:tcW w:w="4301" w:type="dxa"/>
            <w:noWrap w:val="0"/>
            <w:vAlign w:val="top"/>
          </w:tcPr>
          <w:p>
            <w:pPr>
              <w:spacing w:before="156" w:after="156"/>
              <w:ind w:firstLine="420"/>
              <w:rPr>
                <w:rFonts w:hint="eastAsia"/>
              </w:rPr>
            </w:pPr>
            <w:r>
              <w:rPr>
                <w:rFonts w:hint="eastAsia"/>
              </w:rPr>
              <w:t>计算资金情况缺少必要值</w:t>
            </w:r>
          </w:p>
        </w:tc>
        <w:tc>
          <w:tcPr>
            <w:tcW w:w="2843" w:type="dxa"/>
            <w:noWrap w:val="0"/>
            <w:vAlign w:val="top"/>
          </w:tcPr>
          <w:p>
            <w:pPr>
              <w:spacing w:before="156" w:after="156"/>
              <w:ind w:firstLine="0" w:firstLineChars="0"/>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trPr>
        <w:tc>
          <w:tcPr>
            <w:tcW w:w="1384" w:type="dxa"/>
            <w:noWrap w:val="0"/>
            <w:vAlign w:val="top"/>
          </w:tcPr>
          <w:p>
            <w:pPr>
              <w:spacing w:before="156" w:after="156"/>
              <w:ind w:firstLine="420"/>
            </w:pPr>
            <w:r>
              <w:t>9997</w:t>
            </w:r>
          </w:p>
        </w:tc>
        <w:tc>
          <w:tcPr>
            <w:tcW w:w="4301" w:type="dxa"/>
            <w:noWrap w:val="0"/>
            <w:vAlign w:val="top"/>
          </w:tcPr>
          <w:p>
            <w:pPr>
              <w:spacing w:before="156" w:after="156"/>
              <w:ind w:firstLine="420"/>
              <w:rPr>
                <w:rFonts w:hint="eastAsia"/>
              </w:rPr>
            </w:pPr>
            <w:r>
              <w:rPr>
                <w:rFonts w:hint="eastAsia"/>
              </w:rPr>
              <w:t>监管账户余额不足</w:t>
            </w:r>
          </w:p>
        </w:tc>
        <w:tc>
          <w:tcPr>
            <w:tcW w:w="2843" w:type="dxa"/>
            <w:noWrap w:val="0"/>
            <w:vAlign w:val="top"/>
          </w:tcPr>
          <w:p>
            <w:pPr>
              <w:spacing w:before="156" w:after="156"/>
              <w:ind w:firstLine="0" w:firstLineChars="0"/>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trPr>
        <w:tc>
          <w:tcPr>
            <w:tcW w:w="1384" w:type="dxa"/>
            <w:noWrap w:val="0"/>
            <w:vAlign w:val="top"/>
          </w:tcPr>
          <w:p>
            <w:pPr>
              <w:spacing w:before="156" w:after="156"/>
              <w:ind w:firstLine="420"/>
            </w:pPr>
            <w:r>
              <w:t>9998</w:t>
            </w:r>
          </w:p>
        </w:tc>
        <w:tc>
          <w:tcPr>
            <w:tcW w:w="4301" w:type="dxa"/>
            <w:noWrap w:val="0"/>
            <w:vAlign w:val="top"/>
          </w:tcPr>
          <w:p>
            <w:pPr>
              <w:spacing w:before="156" w:after="156"/>
              <w:ind w:firstLine="420"/>
              <w:rPr>
                <w:rFonts w:hint="eastAsia"/>
              </w:rPr>
            </w:pPr>
            <w:r>
              <w:rPr>
                <w:rFonts w:hint="eastAsia"/>
              </w:rPr>
              <w:t>交易码错误</w:t>
            </w:r>
          </w:p>
        </w:tc>
        <w:tc>
          <w:tcPr>
            <w:tcW w:w="2843" w:type="dxa"/>
            <w:noWrap w:val="0"/>
            <w:vAlign w:val="top"/>
          </w:tcPr>
          <w:p>
            <w:pPr>
              <w:spacing w:before="156" w:after="156"/>
              <w:ind w:firstLine="0" w:firstLineChars="0"/>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trPr>
        <w:tc>
          <w:tcPr>
            <w:tcW w:w="1384" w:type="dxa"/>
            <w:noWrap w:val="0"/>
            <w:vAlign w:val="top"/>
          </w:tcPr>
          <w:p>
            <w:pPr>
              <w:spacing w:before="156" w:after="156"/>
              <w:ind w:firstLine="420"/>
            </w:pPr>
            <w:r>
              <w:t>9999</w:t>
            </w:r>
          </w:p>
        </w:tc>
        <w:tc>
          <w:tcPr>
            <w:tcW w:w="4301" w:type="dxa"/>
            <w:noWrap w:val="0"/>
            <w:vAlign w:val="top"/>
          </w:tcPr>
          <w:p>
            <w:pPr>
              <w:spacing w:before="156" w:after="156"/>
              <w:ind w:firstLine="420"/>
            </w:pPr>
            <w:r>
              <w:rPr>
                <w:rFonts w:hint="eastAsia"/>
              </w:rPr>
              <w:t>系统错误,内部出现异常</w:t>
            </w:r>
          </w:p>
        </w:tc>
        <w:tc>
          <w:tcPr>
            <w:tcW w:w="2843" w:type="dxa"/>
            <w:noWrap w:val="0"/>
            <w:vAlign w:val="top"/>
          </w:tcPr>
          <w:p>
            <w:pPr>
              <w:spacing w:before="156" w:after="156"/>
              <w:ind w:firstLine="0" w:firstLineChars="0"/>
              <w:rPr>
                <w:rFonts w:hint="eastAsia"/>
              </w:rPr>
            </w:pPr>
          </w:p>
        </w:tc>
      </w:tr>
    </w:tbl>
    <w:p>
      <w:pPr>
        <w:spacing w:before="156" w:after="156"/>
        <w:ind w:firstLine="420"/>
        <w:rPr>
          <w:rFonts w:hint="eastAsia"/>
        </w:rPr>
      </w:pPr>
    </w:p>
    <w:p>
      <w:pPr>
        <w:spacing w:before="156" w:after="156"/>
        <w:ind w:firstLine="420"/>
        <w:rPr>
          <w:rFonts w:hint="eastAsia"/>
        </w:rPr>
      </w:pPr>
    </w:p>
    <w:p>
      <w:pPr>
        <w:rPr>
          <w:rFonts w:hint="eastAsia"/>
          <w:lang w:val="en-US" w:eastAsia="zh-CN"/>
        </w:rPr>
      </w:pP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仿宋_GB2312">
    <w:altName w:val="仿宋"/>
    <w:panose1 w:val="02010609030101010101"/>
    <w:charset w:val="86"/>
    <w:family w:val="modern"/>
    <w:pitch w:val="default"/>
    <w:sig w:usb0="00000000" w:usb1="00000000" w:usb2="00000000" w:usb3="00000000" w:csb0="00040000" w:csb1="00000000"/>
  </w:font>
  <w:font w:name="微软雅黑">
    <w:panose1 w:val="020B0503020204020204"/>
    <w:charset w:val="86"/>
    <w:family w:val="swiss"/>
    <w:pitch w:val="default"/>
    <w:sig w:usb0="80000287" w:usb1="280F3C52" w:usb2="00000016" w:usb3="00000000" w:csb0="0004001F"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sz w:val="18"/>
      </w:rPr>
      <w:pict>
        <v:shape id="_x0000_s3073" o:spid="_x0000_s3073" o:spt="202" type="#_x0000_t202" style="position:absolute;left:0pt;margin-top:0pt;height:144pt;width:144pt;mso-position-horizontal:center;mso-position-horizontal-relative:margin;mso-wrap-style:none;z-index:251722752;mso-width-relative:page;mso-height-relative:page;" filled="f" stroked="f" coordsize="21600,21600">
          <v:path/>
          <v:fill on="f" focussize="0,0"/>
          <v:stroke on="f"/>
          <v:imagedata o:title=""/>
          <o:lock v:ext="edit" aspectratio="f"/>
          <v:textbox inset="0mm,0mm,0mm,0mm" style="mso-fit-shape-to-text:t;">
            <w:txbxContent>
              <w:p>
                <w:pPr>
                  <w:pStyle w:val="1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B55241D"/>
    <w:multiLevelType w:val="singleLevel"/>
    <w:tmpl w:val="CB55241D"/>
    <w:lvl w:ilvl="0" w:tentative="0">
      <w:start w:val="1"/>
      <w:numFmt w:val="chineseCounting"/>
      <w:pStyle w:val="2"/>
      <w:suff w:val="nothing"/>
      <w:lvlText w:val="%1、"/>
      <w:lvlJc w:val="left"/>
      <w:pPr>
        <w:ind w:left="0" w:firstLine="420"/>
      </w:pPr>
      <w:rPr>
        <w:rFonts w:hint="eastAsia"/>
      </w:rPr>
    </w:lvl>
  </w:abstractNum>
  <w:abstractNum w:abstractNumId="1">
    <w:nsid w:val="E1FA8B51"/>
    <w:multiLevelType w:val="singleLevel"/>
    <w:tmpl w:val="E1FA8B51"/>
    <w:lvl w:ilvl="0" w:tentative="0">
      <w:start w:val="1"/>
      <w:numFmt w:val="decimal"/>
      <w:pStyle w:val="4"/>
      <w:lvlText w:val="(%1)"/>
      <w:lvlJc w:val="left"/>
      <w:pPr>
        <w:ind w:left="425" w:hanging="425"/>
      </w:pPr>
      <w:rPr>
        <w:rFonts w:hint="default"/>
      </w:rPr>
    </w:lvl>
  </w:abstractNum>
  <w:abstractNum w:abstractNumId="2">
    <w:nsid w:val="EBE62300"/>
    <w:multiLevelType w:val="singleLevel"/>
    <w:tmpl w:val="EBE62300"/>
    <w:lvl w:ilvl="0" w:tentative="0">
      <w:start w:val="1"/>
      <w:numFmt w:val="decimal"/>
      <w:pStyle w:val="3"/>
      <w:lvlText w:val="%1."/>
      <w:lvlJc w:val="left"/>
      <w:pPr>
        <w:ind w:left="425" w:hanging="425"/>
      </w:pPr>
      <w:rPr>
        <w:rFonts w:hint="default"/>
      </w:rPr>
    </w:lvl>
  </w:abstractNum>
  <w:abstractNum w:abstractNumId="3">
    <w:nsid w:val="00000001"/>
    <w:multiLevelType w:val="multilevel"/>
    <w:tmpl w:val="00000001"/>
    <w:lvl w:ilvl="0" w:tentative="0">
      <w:start w:val="1"/>
      <w:numFmt w:val="decimalZero"/>
      <w:lvlText w:val="%1"/>
      <w:lvlJc w:val="center"/>
      <w:pPr>
        <w:tabs>
          <w:tab w:val="left" w:pos="170"/>
        </w:tabs>
        <w:ind w:left="0" w:firstLine="0"/>
      </w:pPr>
      <w:rPr>
        <w:rFonts w:hint="default" w:ascii="Verdana" w:hAnsi="Verdana"/>
        <w:sz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00000002"/>
    <w:multiLevelType w:val="multilevel"/>
    <w:tmpl w:val="00000002"/>
    <w:lvl w:ilvl="0" w:tentative="0">
      <w:start w:val="1"/>
      <w:numFmt w:val="decimalZero"/>
      <w:lvlText w:val="%1"/>
      <w:lvlJc w:val="center"/>
      <w:pPr>
        <w:tabs>
          <w:tab w:val="left" w:pos="170"/>
        </w:tabs>
        <w:ind w:left="0" w:firstLine="0"/>
      </w:pPr>
      <w:rPr>
        <w:rFonts w:hint="default" w:ascii="Verdana" w:hAnsi="Verdana"/>
        <w:sz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00000005"/>
    <w:multiLevelType w:val="multilevel"/>
    <w:tmpl w:val="00000005"/>
    <w:lvl w:ilvl="0" w:tentative="0">
      <w:start w:val="1"/>
      <w:numFmt w:val="decimalZero"/>
      <w:lvlText w:val="%1"/>
      <w:lvlJc w:val="center"/>
      <w:pPr>
        <w:tabs>
          <w:tab w:val="left" w:pos="170"/>
        </w:tabs>
        <w:ind w:left="0" w:firstLine="0"/>
      </w:pPr>
      <w:rPr>
        <w:rFonts w:hint="default" w:ascii="Verdana" w:hAnsi="Verdana"/>
        <w:sz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00000012"/>
    <w:multiLevelType w:val="multilevel"/>
    <w:tmpl w:val="00000012"/>
    <w:lvl w:ilvl="0" w:tentative="0">
      <w:start w:val="1"/>
      <w:numFmt w:val="decimalZero"/>
      <w:lvlText w:val="%1"/>
      <w:lvlJc w:val="center"/>
      <w:pPr>
        <w:tabs>
          <w:tab w:val="left" w:pos="170"/>
        </w:tabs>
        <w:ind w:left="0" w:firstLine="0"/>
      </w:pPr>
      <w:rPr>
        <w:rFonts w:hint="default" w:ascii="Verdana" w:hAnsi="Verdana"/>
        <w:sz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00000016"/>
    <w:multiLevelType w:val="multilevel"/>
    <w:tmpl w:val="00000016"/>
    <w:lvl w:ilvl="0" w:tentative="0">
      <w:start w:val="1"/>
      <w:numFmt w:val="decimalZero"/>
      <w:lvlText w:val="%1"/>
      <w:lvlJc w:val="center"/>
      <w:pPr>
        <w:tabs>
          <w:tab w:val="left" w:pos="170"/>
        </w:tabs>
        <w:ind w:left="0" w:firstLine="0"/>
      </w:pPr>
      <w:rPr>
        <w:rFonts w:hint="default" w:ascii="Verdana" w:hAnsi="Verdana"/>
        <w:sz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00000019"/>
    <w:multiLevelType w:val="multilevel"/>
    <w:tmpl w:val="00000019"/>
    <w:lvl w:ilvl="0" w:tentative="0">
      <w:start w:val="1"/>
      <w:numFmt w:val="decimalZero"/>
      <w:lvlText w:val="%1"/>
      <w:lvlJc w:val="center"/>
      <w:pPr>
        <w:tabs>
          <w:tab w:val="left" w:pos="170"/>
        </w:tabs>
        <w:ind w:left="0" w:firstLine="0"/>
      </w:pPr>
      <w:rPr>
        <w:rFonts w:hint="default" w:ascii="Verdana" w:hAnsi="Verdana"/>
        <w:sz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
    <w:nsid w:val="00000020"/>
    <w:multiLevelType w:val="multilevel"/>
    <w:tmpl w:val="00000020"/>
    <w:lvl w:ilvl="0" w:tentative="0">
      <w:start w:val="1"/>
      <w:numFmt w:val="decimalZero"/>
      <w:lvlText w:val="%1"/>
      <w:lvlJc w:val="center"/>
      <w:pPr>
        <w:tabs>
          <w:tab w:val="left" w:pos="170"/>
        </w:tabs>
        <w:ind w:left="0" w:firstLine="0"/>
      </w:pPr>
      <w:rPr>
        <w:rFonts w:hint="default" w:ascii="Verdana" w:hAnsi="Verdana"/>
        <w:sz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
    <w:nsid w:val="0000002A"/>
    <w:multiLevelType w:val="multilevel"/>
    <w:tmpl w:val="0000002A"/>
    <w:lvl w:ilvl="0" w:tentative="0">
      <w:start w:val="1"/>
      <w:numFmt w:val="decimalZero"/>
      <w:lvlText w:val="%1"/>
      <w:lvlJc w:val="center"/>
      <w:pPr>
        <w:tabs>
          <w:tab w:val="left" w:pos="170"/>
        </w:tabs>
        <w:ind w:left="0" w:firstLine="0"/>
      </w:pPr>
      <w:rPr>
        <w:rFonts w:hint="default" w:ascii="Verdana" w:hAnsi="Verdana"/>
        <w:sz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
    <w:nsid w:val="0000002B"/>
    <w:multiLevelType w:val="multilevel"/>
    <w:tmpl w:val="0000002B"/>
    <w:lvl w:ilvl="0" w:tentative="0">
      <w:start w:val="1"/>
      <w:numFmt w:val="decimalZero"/>
      <w:lvlText w:val="%1"/>
      <w:lvlJc w:val="center"/>
      <w:pPr>
        <w:tabs>
          <w:tab w:val="left" w:pos="170"/>
        </w:tabs>
        <w:ind w:left="0" w:firstLine="0"/>
      </w:pPr>
      <w:rPr>
        <w:rFonts w:hint="default" w:ascii="Verdana" w:hAnsi="Verdana"/>
        <w:sz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2">
    <w:nsid w:val="00D80BED"/>
    <w:multiLevelType w:val="multilevel"/>
    <w:tmpl w:val="00D80BED"/>
    <w:lvl w:ilvl="0" w:tentative="0">
      <w:start w:val="1"/>
      <w:numFmt w:val="decimalZero"/>
      <w:lvlText w:val="%1"/>
      <w:lvlJc w:val="center"/>
      <w:pPr>
        <w:tabs>
          <w:tab w:val="left" w:pos="170"/>
        </w:tabs>
        <w:ind w:left="0" w:firstLine="0"/>
      </w:pPr>
      <w:rPr>
        <w:rFonts w:hint="default" w:ascii="Verdana" w:hAnsi="Verdana"/>
        <w:sz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3">
    <w:nsid w:val="038668F8"/>
    <w:multiLevelType w:val="multilevel"/>
    <w:tmpl w:val="038668F8"/>
    <w:lvl w:ilvl="0" w:tentative="0">
      <w:start w:val="1"/>
      <w:numFmt w:val="decimalZero"/>
      <w:lvlText w:val="%1"/>
      <w:lvlJc w:val="center"/>
      <w:pPr>
        <w:tabs>
          <w:tab w:val="left" w:pos="170"/>
        </w:tabs>
        <w:ind w:left="0" w:firstLine="0"/>
      </w:pPr>
      <w:rPr>
        <w:rFonts w:hint="default" w:ascii="Verdana" w:hAnsi="Verdana"/>
        <w:sz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4">
    <w:nsid w:val="09C45389"/>
    <w:multiLevelType w:val="multilevel"/>
    <w:tmpl w:val="09C45389"/>
    <w:lvl w:ilvl="0" w:tentative="0">
      <w:start w:val="1"/>
      <w:numFmt w:val="decimalZero"/>
      <w:lvlText w:val="%1"/>
      <w:lvlJc w:val="center"/>
      <w:pPr>
        <w:tabs>
          <w:tab w:val="left" w:pos="170"/>
        </w:tabs>
        <w:ind w:left="0" w:firstLine="0"/>
      </w:pPr>
      <w:rPr>
        <w:rFonts w:hint="default" w:ascii="Verdana" w:hAnsi="Verdana"/>
        <w:sz w:val="21"/>
      </w:rPr>
    </w:lvl>
    <w:lvl w:ilvl="1" w:tentative="0">
      <w:start w:val="1"/>
      <w:numFmt w:val="low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15">
    <w:nsid w:val="12DA790B"/>
    <w:multiLevelType w:val="multilevel"/>
    <w:tmpl w:val="12DA790B"/>
    <w:lvl w:ilvl="0" w:tentative="0">
      <w:start w:val="1"/>
      <w:numFmt w:val="decimalZero"/>
      <w:lvlText w:val="%1"/>
      <w:lvlJc w:val="center"/>
      <w:pPr>
        <w:tabs>
          <w:tab w:val="left" w:pos="170"/>
        </w:tabs>
        <w:ind w:left="0" w:firstLine="0"/>
      </w:pPr>
      <w:rPr>
        <w:rFonts w:hint="default" w:ascii="Verdana" w:hAnsi="Verdana"/>
        <w:sz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6">
    <w:nsid w:val="15576F1B"/>
    <w:multiLevelType w:val="multilevel"/>
    <w:tmpl w:val="15576F1B"/>
    <w:lvl w:ilvl="0" w:tentative="0">
      <w:start w:val="1"/>
      <w:numFmt w:val="decimalZero"/>
      <w:lvlText w:val="%1"/>
      <w:lvlJc w:val="center"/>
      <w:pPr>
        <w:tabs>
          <w:tab w:val="left" w:pos="170"/>
        </w:tabs>
        <w:ind w:left="0" w:firstLine="0"/>
      </w:pPr>
      <w:rPr>
        <w:rFonts w:hint="default" w:ascii="Verdana" w:hAnsi="Verdana"/>
        <w:sz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7">
    <w:nsid w:val="165B47CD"/>
    <w:multiLevelType w:val="multilevel"/>
    <w:tmpl w:val="165B47CD"/>
    <w:lvl w:ilvl="0" w:tentative="0">
      <w:start w:val="1"/>
      <w:numFmt w:val="decimalZero"/>
      <w:lvlText w:val="%1"/>
      <w:lvlJc w:val="center"/>
      <w:pPr>
        <w:tabs>
          <w:tab w:val="left" w:pos="170"/>
        </w:tabs>
        <w:ind w:left="0" w:firstLine="0"/>
      </w:pPr>
      <w:rPr>
        <w:rFonts w:hint="default" w:ascii="Verdana" w:hAnsi="Verdana"/>
        <w:sz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8">
    <w:nsid w:val="1C2C7A4B"/>
    <w:multiLevelType w:val="multilevel"/>
    <w:tmpl w:val="1C2C7A4B"/>
    <w:lvl w:ilvl="0" w:tentative="0">
      <w:start w:val="1"/>
      <w:numFmt w:val="decimalZero"/>
      <w:lvlText w:val="%1"/>
      <w:lvlJc w:val="center"/>
      <w:pPr>
        <w:tabs>
          <w:tab w:val="left" w:pos="170"/>
        </w:tabs>
        <w:ind w:left="0" w:firstLine="0"/>
      </w:pPr>
      <w:rPr>
        <w:rFonts w:hint="default" w:ascii="Verdana" w:hAnsi="Verdana"/>
        <w:sz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9">
    <w:nsid w:val="22374E6A"/>
    <w:multiLevelType w:val="multilevel"/>
    <w:tmpl w:val="22374E6A"/>
    <w:lvl w:ilvl="0" w:tentative="0">
      <w:start w:val="1"/>
      <w:numFmt w:val="decimalZero"/>
      <w:lvlText w:val="%1"/>
      <w:lvlJc w:val="center"/>
      <w:pPr>
        <w:tabs>
          <w:tab w:val="left" w:pos="170"/>
        </w:tabs>
        <w:ind w:left="0" w:firstLine="0"/>
      </w:pPr>
      <w:rPr>
        <w:rFonts w:hint="default" w:ascii="Verdana" w:hAnsi="Verdana"/>
        <w:sz w:val="21"/>
      </w:rPr>
    </w:lvl>
    <w:lvl w:ilvl="1" w:tentative="0">
      <w:start w:val="1"/>
      <w:numFmt w:val="low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20">
    <w:nsid w:val="2410348C"/>
    <w:multiLevelType w:val="multilevel"/>
    <w:tmpl w:val="2410348C"/>
    <w:lvl w:ilvl="0" w:tentative="0">
      <w:start w:val="1"/>
      <w:numFmt w:val="decimalZero"/>
      <w:lvlText w:val="%1"/>
      <w:lvlJc w:val="center"/>
      <w:pPr>
        <w:tabs>
          <w:tab w:val="left" w:pos="170"/>
        </w:tabs>
        <w:ind w:left="0" w:firstLine="0"/>
      </w:pPr>
      <w:rPr>
        <w:rFonts w:hint="default" w:ascii="Verdana" w:hAnsi="Verdana"/>
        <w:sz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1">
    <w:nsid w:val="2BD660B4"/>
    <w:multiLevelType w:val="multilevel"/>
    <w:tmpl w:val="2BD660B4"/>
    <w:lvl w:ilvl="0" w:tentative="0">
      <w:start w:val="1"/>
      <w:numFmt w:val="decimalZero"/>
      <w:lvlText w:val="%1"/>
      <w:lvlJc w:val="center"/>
      <w:pPr>
        <w:tabs>
          <w:tab w:val="left" w:pos="170"/>
        </w:tabs>
        <w:ind w:left="0" w:firstLine="0"/>
      </w:pPr>
      <w:rPr>
        <w:rFonts w:hint="default" w:ascii="Verdana" w:hAnsi="Verdana"/>
        <w:sz w:val="21"/>
      </w:rPr>
    </w:lvl>
    <w:lvl w:ilvl="1" w:tentative="0">
      <w:start w:val="1"/>
      <w:numFmt w:val="low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22">
    <w:nsid w:val="342659A3"/>
    <w:multiLevelType w:val="multilevel"/>
    <w:tmpl w:val="342659A3"/>
    <w:lvl w:ilvl="0" w:tentative="0">
      <w:start w:val="1"/>
      <w:numFmt w:val="decimalZero"/>
      <w:lvlText w:val="%1"/>
      <w:lvlJc w:val="center"/>
      <w:pPr>
        <w:tabs>
          <w:tab w:val="left" w:pos="170"/>
        </w:tabs>
        <w:ind w:left="0" w:firstLine="0"/>
      </w:pPr>
      <w:rPr>
        <w:rFonts w:hint="default" w:ascii="Verdana" w:hAnsi="Verdana"/>
        <w:sz w:val="21"/>
      </w:rPr>
    </w:lvl>
    <w:lvl w:ilvl="1" w:tentative="0">
      <w:start w:val="1"/>
      <w:numFmt w:val="low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23">
    <w:nsid w:val="34612AB7"/>
    <w:multiLevelType w:val="multilevel"/>
    <w:tmpl w:val="34612AB7"/>
    <w:lvl w:ilvl="0" w:tentative="0">
      <w:start w:val="1"/>
      <w:numFmt w:val="decimalZero"/>
      <w:lvlText w:val="%1"/>
      <w:lvlJc w:val="center"/>
      <w:pPr>
        <w:tabs>
          <w:tab w:val="left" w:pos="170"/>
        </w:tabs>
        <w:ind w:left="0" w:firstLine="0"/>
      </w:pPr>
      <w:rPr>
        <w:rFonts w:hint="default" w:ascii="Verdana" w:hAnsi="Verdana"/>
        <w:sz w:val="21"/>
      </w:rPr>
    </w:lvl>
    <w:lvl w:ilvl="1" w:tentative="0">
      <w:start w:val="1"/>
      <w:numFmt w:val="low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24">
    <w:nsid w:val="3AAD516A"/>
    <w:multiLevelType w:val="multilevel"/>
    <w:tmpl w:val="3AAD516A"/>
    <w:lvl w:ilvl="0" w:tentative="0">
      <w:start w:val="1"/>
      <w:numFmt w:val="decimalZero"/>
      <w:lvlText w:val="%1"/>
      <w:lvlJc w:val="center"/>
      <w:pPr>
        <w:tabs>
          <w:tab w:val="left" w:pos="170"/>
        </w:tabs>
        <w:ind w:left="0" w:firstLine="0"/>
      </w:pPr>
      <w:rPr>
        <w:rFonts w:hint="default" w:ascii="Verdana" w:hAnsi="Verdana"/>
        <w:sz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5">
    <w:nsid w:val="3DFD41A7"/>
    <w:multiLevelType w:val="multilevel"/>
    <w:tmpl w:val="3DFD41A7"/>
    <w:lvl w:ilvl="0" w:tentative="0">
      <w:start w:val="1"/>
      <w:numFmt w:val="decimalZero"/>
      <w:lvlText w:val="%1"/>
      <w:lvlJc w:val="center"/>
      <w:pPr>
        <w:tabs>
          <w:tab w:val="left" w:pos="170"/>
        </w:tabs>
        <w:ind w:left="0" w:firstLine="0"/>
      </w:pPr>
      <w:rPr>
        <w:rFonts w:hint="default" w:ascii="Verdana" w:hAnsi="Verdana"/>
        <w:sz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6">
    <w:nsid w:val="3E161A74"/>
    <w:multiLevelType w:val="multilevel"/>
    <w:tmpl w:val="3E161A74"/>
    <w:lvl w:ilvl="0" w:tentative="0">
      <w:start w:val="1"/>
      <w:numFmt w:val="decimalZero"/>
      <w:lvlText w:val="%1"/>
      <w:lvlJc w:val="center"/>
      <w:pPr>
        <w:tabs>
          <w:tab w:val="left" w:pos="170"/>
        </w:tabs>
        <w:ind w:left="0" w:firstLine="0"/>
      </w:pPr>
      <w:rPr>
        <w:rFonts w:hint="default" w:ascii="Verdana" w:hAnsi="Verdana"/>
        <w:sz w:val="21"/>
      </w:rPr>
    </w:lvl>
    <w:lvl w:ilvl="1" w:tentative="0">
      <w:start w:val="1"/>
      <w:numFmt w:val="low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27">
    <w:nsid w:val="414C458A"/>
    <w:multiLevelType w:val="multilevel"/>
    <w:tmpl w:val="414C458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8">
    <w:nsid w:val="44437AF8"/>
    <w:multiLevelType w:val="multilevel"/>
    <w:tmpl w:val="44437AF8"/>
    <w:lvl w:ilvl="0" w:tentative="0">
      <w:start w:val="1"/>
      <w:numFmt w:val="decimalZero"/>
      <w:lvlText w:val="%1"/>
      <w:lvlJc w:val="center"/>
      <w:pPr>
        <w:tabs>
          <w:tab w:val="left" w:pos="170"/>
        </w:tabs>
        <w:ind w:left="0" w:firstLine="0"/>
      </w:pPr>
      <w:rPr>
        <w:rFonts w:hint="default" w:ascii="Verdana" w:hAnsi="Verdana"/>
        <w:sz w:val="21"/>
      </w:rPr>
    </w:lvl>
    <w:lvl w:ilvl="1" w:tentative="0">
      <w:start w:val="1"/>
      <w:numFmt w:val="low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29">
    <w:nsid w:val="446F172B"/>
    <w:multiLevelType w:val="multilevel"/>
    <w:tmpl w:val="446F172B"/>
    <w:lvl w:ilvl="0" w:tentative="0">
      <w:start w:val="1"/>
      <w:numFmt w:val="decimalZero"/>
      <w:lvlText w:val="%1"/>
      <w:lvlJc w:val="center"/>
      <w:pPr>
        <w:tabs>
          <w:tab w:val="left" w:pos="170"/>
        </w:tabs>
        <w:ind w:left="0" w:firstLine="0"/>
      </w:pPr>
      <w:rPr>
        <w:rFonts w:hint="default" w:ascii="Verdana" w:hAnsi="Verdana"/>
        <w:sz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0">
    <w:nsid w:val="454771D2"/>
    <w:multiLevelType w:val="multilevel"/>
    <w:tmpl w:val="454771D2"/>
    <w:lvl w:ilvl="0" w:tentative="0">
      <w:start w:val="1"/>
      <w:numFmt w:val="decimalZero"/>
      <w:lvlText w:val="%1"/>
      <w:lvlJc w:val="center"/>
      <w:pPr>
        <w:tabs>
          <w:tab w:val="left" w:pos="170"/>
        </w:tabs>
        <w:ind w:left="0" w:firstLine="0"/>
      </w:pPr>
      <w:rPr>
        <w:rFonts w:hint="default" w:ascii="Verdana" w:hAnsi="Verdana"/>
        <w:sz w:val="21"/>
      </w:rPr>
    </w:lvl>
    <w:lvl w:ilvl="1" w:tentative="0">
      <w:start w:val="1"/>
      <w:numFmt w:val="low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31">
    <w:nsid w:val="45E6518D"/>
    <w:multiLevelType w:val="multilevel"/>
    <w:tmpl w:val="45E6518D"/>
    <w:lvl w:ilvl="0" w:tentative="0">
      <w:start w:val="1"/>
      <w:numFmt w:val="decimalZero"/>
      <w:lvlText w:val="%1"/>
      <w:lvlJc w:val="center"/>
      <w:pPr>
        <w:tabs>
          <w:tab w:val="left" w:pos="170"/>
        </w:tabs>
        <w:ind w:left="0" w:firstLine="0"/>
      </w:pPr>
      <w:rPr>
        <w:rFonts w:hint="default" w:ascii="Verdana" w:hAnsi="Verdana"/>
        <w:sz w:val="21"/>
      </w:rPr>
    </w:lvl>
    <w:lvl w:ilvl="1" w:tentative="0">
      <w:start w:val="1"/>
      <w:numFmt w:val="low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32">
    <w:nsid w:val="4619605F"/>
    <w:multiLevelType w:val="multilevel"/>
    <w:tmpl w:val="4619605F"/>
    <w:lvl w:ilvl="0" w:tentative="0">
      <w:start w:val="1"/>
      <w:numFmt w:val="decimalZero"/>
      <w:lvlText w:val="%1"/>
      <w:lvlJc w:val="center"/>
      <w:pPr>
        <w:tabs>
          <w:tab w:val="left" w:pos="170"/>
        </w:tabs>
        <w:ind w:left="0" w:firstLine="0"/>
      </w:pPr>
      <w:rPr>
        <w:rFonts w:hint="default" w:ascii="Verdana" w:hAnsi="Verdana"/>
        <w:sz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3">
    <w:nsid w:val="494F2F83"/>
    <w:multiLevelType w:val="multilevel"/>
    <w:tmpl w:val="494F2F83"/>
    <w:lvl w:ilvl="0" w:tentative="0">
      <w:start w:val="1"/>
      <w:numFmt w:val="decimalZero"/>
      <w:lvlText w:val="%1"/>
      <w:lvlJc w:val="center"/>
      <w:pPr>
        <w:tabs>
          <w:tab w:val="left" w:pos="170"/>
        </w:tabs>
        <w:ind w:left="0" w:firstLine="0"/>
      </w:pPr>
      <w:rPr>
        <w:rFonts w:hint="default" w:ascii="Verdana" w:hAnsi="Verdana"/>
        <w:sz w:val="21"/>
      </w:rPr>
    </w:lvl>
    <w:lvl w:ilvl="1" w:tentative="0">
      <w:start w:val="1"/>
      <w:numFmt w:val="low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34">
    <w:nsid w:val="4C61778B"/>
    <w:multiLevelType w:val="multilevel"/>
    <w:tmpl w:val="4C61778B"/>
    <w:lvl w:ilvl="0" w:tentative="0">
      <w:start w:val="1"/>
      <w:numFmt w:val="decimalZero"/>
      <w:lvlText w:val="%1"/>
      <w:lvlJc w:val="center"/>
      <w:pPr>
        <w:tabs>
          <w:tab w:val="left" w:pos="170"/>
        </w:tabs>
        <w:ind w:left="0" w:firstLine="0"/>
      </w:pPr>
      <w:rPr>
        <w:rFonts w:hint="default" w:ascii="Verdana" w:hAnsi="Verdana"/>
        <w:sz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5">
    <w:nsid w:val="4C9701DD"/>
    <w:multiLevelType w:val="multilevel"/>
    <w:tmpl w:val="4C9701DD"/>
    <w:lvl w:ilvl="0" w:tentative="0">
      <w:start w:val="1"/>
      <w:numFmt w:val="decimalZero"/>
      <w:lvlText w:val="%1"/>
      <w:lvlJc w:val="center"/>
      <w:pPr>
        <w:tabs>
          <w:tab w:val="left" w:pos="170"/>
        </w:tabs>
        <w:ind w:left="0" w:firstLine="0"/>
      </w:pPr>
      <w:rPr>
        <w:rFonts w:hint="default" w:ascii="Verdana" w:hAnsi="Verdana"/>
        <w:sz w:val="21"/>
      </w:rPr>
    </w:lvl>
    <w:lvl w:ilvl="1" w:tentative="0">
      <w:start w:val="1"/>
      <w:numFmt w:val="low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36">
    <w:nsid w:val="4D5A3DDB"/>
    <w:multiLevelType w:val="multilevel"/>
    <w:tmpl w:val="4D5A3DDB"/>
    <w:lvl w:ilvl="0" w:tentative="0">
      <w:start w:val="1"/>
      <w:numFmt w:val="decimalZero"/>
      <w:lvlText w:val="%1"/>
      <w:lvlJc w:val="center"/>
      <w:pPr>
        <w:tabs>
          <w:tab w:val="left" w:pos="170"/>
        </w:tabs>
        <w:ind w:left="0" w:firstLine="0"/>
      </w:pPr>
      <w:rPr>
        <w:rFonts w:hint="default" w:ascii="Verdana" w:hAnsi="Verdana"/>
        <w:sz w:val="21"/>
      </w:rPr>
    </w:lvl>
    <w:lvl w:ilvl="1" w:tentative="0">
      <w:start w:val="1"/>
      <w:numFmt w:val="low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37">
    <w:nsid w:val="4E3175C6"/>
    <w:multiLevelType w:val="multilevel"/>
    <w:tmpl w:val="4E3175C6"/>
    <w:lvl w:ilvl="0" w:tentative="0">
      <w:start w:val="1"/>
      <w:numFmt w:val="decimalZero"/>
      <w:lvlText w:val="%1"/>
      <w:lvlJc w:val="center"/>
      <w:pPr>
        <w:tabs>
          <w:tab w:val="left" w:pos="170"/>
        </w:tabs>
        <w:ind w:left="0" w:firstLine="0"/>
      </w:pPr>
      <w:rPr>
        <w:rFonts w:hint="default" w:ascii="Verdana" w:hAnsi="Verdana"/>
        <w:sz w:val="21"/>
      </w:rPr>
    </w:lvl>
    <w:lvl w:ilvl="1" w:tentative="0">
      <w:start w:val="1"/>
      <w:numFmt w:val="low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38">
    <w:nsid w:val="53AD6999"/>
    <w:multiLevelType w:val="multilevel"/>
    <w:tmpl w:val="53AD6999"/>
    <w:lvl w:ilvl="0" w:tentative="0">
      <w:start w:val="1"/>
      <w:numFmt w:val="decimalZero"/>
      <w:lvlText w:val="%1"/>
      <w:lvlJc w:val="center"/>
      <w:pPr>
        <w:tabs>
          <w:tab w:val="left" w:pos="170"/>
        </w:tabs>
        <w:ind w:left="0" w:firstLine="0"/>
      </w:pPr>
      <w:rPr>
        <w:rFonts w:hint="default" w:ascii="Verdana" w:hAnsi="Verdana"/>
        <w:sz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9">
    <w:nsid w:val="557D7110"/>
    <w:multiLevelType w:val="multilevel"/>
    <w:tmpl w:val="557D7110"/>
    <w:lvl w:ilvl="0" w:tentative="0">
      <w:start w:val="1"/>
      <w:numFmt w:val="decimalZero"/>
      <w:lvlText w:val="%1"/>
      <w:lvlJc w:val="center"/>
      <w:pPr>
        <w:tabs>
          <w:tab w:val="left" w:pos="170"/>
        </w:tabs>
        <w:ind w:left="0" w:firstLine="0"/>
      </w:pPr>
      <w:rPr>
        <w:rFonts w:hint="default" w:ascii="Verdana" w:hAnsi="Verdana"/>
        <w:sz w:val="21"/>
      </w:rPr>
    </w:lvl>
    <w:lvl w:ilvl="1" w:tentative="0">
      <w:start w:val="1"/>
      <w:numFmt w:val="low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40">
    <w:nsid w:val="58F16526"/>
    <w:multiLevelType w:val="multilevel"/>
    <w:tmpl w:val="58F16526"/>
    <w:lvl w:ilvl="0" w:tentative="0">
      <w:start w:val="1"/>
      <w:numFmt w:val="decimalZero"/>
      <w:lvlText w:val="%1"/>
      <w:lvlJc w:val="center"/>
      <w:pPr>
        <w:tabs>
          <w:tab w:val="left" w:pos="170"/>
        </w:tabs>
        <w:ind w:left="0" w:firstLine="0"/>
      </w:pPr>
      <w:rPr>
        <w:rFonts w:hint="default" w:ascii="Verdana" w:hAnsi="Verdana"/>
        <w:sz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1">
    <w:nsid w:val="5BE80CCF"/>
    <w:multiLevelType w:val="multilevel"/>
    <w:tmpl w:val="5BE80CCF"/>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2">
    <w:nsid w:val="5C434A49"/>
    <w:multiLevelType w:val="multilevel"/>
    <w:tmpl w:val="5C434A49"/>
    <w:lvl w:ilvl="0" w:tentative="0">
      <w:start w:val="1"/>
      <w:numFmt w:val="decimalZero"/>
      <w:lvlText w:val="%1"/>
      <w:lvlJc w:val="center"/>
      <w:pPr>
        <w:tabs>
          <w:tab w:val="left" w:pos="170"/>
        </w:tabs>
        <w:ind w:left="0" w:firstLine="0"/>
      </w:pPr>
      <w:rPr>
        <w:rFonts w:hint="default" w:ascii="Verdana" w:hAnsi="Verdana"/>
        <w:sz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3">
    <w:nsid w:val="5E7F6965"/>
    <w:multiLevelType w:val="multilevel"/>
    <w:tmpl w:val="5E7F6965"/>
    <w:lvl w:ilvl="0" w:tentative="0">
      <w:start w:val="1"/>
      <w:numFmt w:val="decimalZero"/>
      <w:lvlText w:val="%1"/>
      <w:lvlJc w:val="center"/>
      <w:pPr>
        <w:tabs>
          <w:tab w:val="left" w:pos="170"/>
        </w:tabs>
        <w:ind w:left="0" w:firstLine="0"/>
      </w:pPr>
      <w:rPr>
        <w:rFonts w:hint="default" w:ascii="Verdana" w:hAnsi="Verdana"/>
        <w:sz w:val="21"/>
      </w:rPr>
    </w:lvl>
    <w:lvl w:ilvl="1" w:tentative="0">
      <w:start w:val="1"/>
      <w:numFmt w:val="low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44">
    <w:nsid w:val="61341597"/>
    <w:multiLevelType w:val="singleLevel"/>
    <w:tmpl w:val="61341597"/>
    <w:lvl w:ilvl="0" w:tentative="0">
      <w:start w:val="1"/>
      <w:numFmt w:val="decimal"/>
      <w:lvlText w:val="%1."/>
      <w:lvlJc w:val="left"/>
      <w:pPr>
        <w:tabs>
          <w:tab w:val="left" w:pos="312"/>
        </w:tabs>
      </w:pPr>
    </w:lvl>
  </w:abstractNum>
  <w:abstractNum w:abstractNumId="45">
    <w:nsid w:val="61CB7FD9"/>
    <w:multiLevelType w:val="multilevel"/>
    <w:tmpl w:val="61CB7FD9"/>
    <w:lvl w:ilvl="0" w:tentative="0">
      <w:start w:val="1"/>
      <w:numFmt w:val="decimalZero"/>
      <w:lvlText w:val="%1"/>
      <w:lvlJc w:val="center"/>
      <w:pPr>
        <w:tabs>
          <w:tab w:val="left" w:pos="170"/>
        </w:tabs>
        <w:ind w:left="0" w:firstLine="0"/>
      </w:pPr>
      <w:rPr>
        <w:rFonts w:hint="default" w:ascii="Verdana" w:hAnsi="Verdana"/>
        <w:sz w:val="21"/>
      </w:rPr>
    </w:lvl>
    <w:lvl w:ilvl="1" w:tentative="0">
      <w:start w:val="1"/>
      <w:numFmt w:val="low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46">
    <w:nsid w:val="636C60FC"/>
    <w:multiLevelType w:val="multilevel"/>
    <w:tmpl w:val="636C60FC"/>
    <w:lvl w:ilvl="0" w:tentative="0">
      <w:start w:val="1"/>
      <w:numFmt w:val="decimalZero"/>
      <w:lvlText w:val="%1"/>
      <w:lvlJc w:val="center"/>
      <w:pPr>
        <w:tabs>
          <w:tab w:val="left" w:pos="170"/>
        </w:tabs>
        <w:ind w:left="0" w:firstLine="0"/>
      </w:pPr>
      <w:rPr>
        <w:rFonts w:hint="default" w:ascii="Verdana" w:hAnsi="Verdana"/>
        <w:sz w:val="21"/>
      </w:rPr>
    </w:lvl>
    <w:lvl w:ilvl="1" w:tentative="0">
      <w:start w:val="1"/>
      <w:numFmt w:val="low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47">
    <w:nsid w:val="6AC44160"/>
    <w:multiLevelType w:val="multilevel"/>
    <w:tmpl w:val="6AC44160"/>
    <w:lvl w:ilvl="0" w:tentative="0">
      <w:start w:val="1"/>
      <w:numFmt w:val="decimalZero"/>
      <w:lvlText w:val="%1"/>
      <w:lvlJc w:val="center"/>
      <w:pPr>
        <w:tabs>
          <w:tab w:val="left" w:pos="170"/>
        </w:tabs>
        <w:ind w:left="0" w:firstLine="0"/>
      </w:pPr>
      <w:rPr>
        <w:rFonts w:hint="default" w:ascii="Verdana" w:hAnsi="Verdana"/>
        <w:sz w:val="21"/>
      </w:rPr>
    </w:lvl>
    <w:lvl w:ilvl="1" w:tentative="0">
      <w:start w:val="1"/>
      <w:numFmt w:val="low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48">
    <w:nsid w:val="6F5260ED"/>
    <w:multiLevelType w:val="multilevel"/>
    <w:tmpl w:val="6F5260ED"/>
    <w:lvl w:ilvl="0" w:tentative="0">
      <w:start w:val="1"/>
      <w:numFmt w:val="bullet"/>
      <w:lvlText w:val=""/>
      <w:lvlJc w:val="left"/>
      <w:pPr>
        <w:ind w:left="1669" w:hanging="420"/>
      </w:pPr>
      <w:rPr>
        <w:rFonts w:hint="default" w:ascii="Wingdings" w:hAnsi="Wingdings"/>
      </w:rPr>
    </w:lvl>
    <w:lvl w:ilvl="1" w:tentative="0">
      <w:start w:val="1"/>
      <w:numFmt w:val="bullet"/>
      <w:lvlText w:val=""/>
      <w:lvlJc w:val="left"/>
      <w:pPr>
        <w:ind w:left="2089" w:hanging="420"/>
      </w:pPr>
      <w:rPr>
        <w:rFonts w:hint="default" w:ascii="Wingdings" w:hAnsi="Wingdings"/>
      </w:rPr>
    </w:lvl>
    <w:lvl w:ilvl="2" w:tentative="0">
      <w:start w:val="1"/>
      <w:numFmt w:val="bullet"/>
      <w:lvlText w:val=""/>
      <w:lvlJc w:val="left"/>
      <w:pPr>
        <w:ind w:left="2509" w:hanging="420"/>
      </w:pPr>
      <w:rPr>
        <w:rFonts w:hint="default" w:ascii="Wingdings" w:hAnsi="Wingdings"/>
      </w:rPr>
    </w:lvl>
    <w:lvl w:ilvl="3" w:tentative="0">
      <w:start w:val="1"/>
      <w:numFmt w:val="bullet"/>
      <w:lvlText w:val=""/>
      <w:lvlJc w:val="left"/>
      <w:pPr>
        <w:ind w:left="2929" w:hanging="420"/>
      </w:pPr>
      <w:rPr>
        <w:rFonts w:hint="default" w:ascii="Wingdings" w:hAnsi="Wingdings"/>
      </w:rPr>
    </w:lvl>
    <w:lvl w:ilvl="4" w:tentative="0">
      <w:start w:val="1"/>
      <w:numFmt w:val="bullet"/>
      <w:lvlText w:val=""/>
      <w:lvlJc w:val="left"/>
      <w:pPr>
        <w:ind w:left="3349" w:hanging="420"/>
      </w:pPr>
      <w:rPr>
        <w:rFonts w:hint="default" w:ascii="Wingdings" w:hAnsi="Wingdings"/>
      </w:rPr>
    </w:lvl>
    <w:lvl w:ilvl="5" w:tentative="0">
      <w:start w:val="1"/>
      <w:numFmt w:val="bullet"/>
      <w:lvlText w:val=""/>
      <w:lvlJc w:val="left"/>
      <w:pPr>
        <w:ind w:left="3769" w:hanging="420"/>
      </w:pPr>
      <w:rPr>
        <w:rFonts w:hint="default" w:ascii="Wingdings" w:hAnsi="Wingdings"/>
      </w:rPr>
    </w:lvl>
    <w:lvl w:ilvl="6" w:tentative="0">
      <w:start w:val="1"/>
      <w:numFmt w:val="bullet"/>
      <w:lvlText w:val=""/>
      <w:lvlJc w:val="left"/>
      <w:pPr>
        <w:ind w:left="4189" w:hanging="420"/>
      </w:pPr>
      <w:rPr>
        <w:rFonts w:hint="default" w:ascii="Wingdings" w:hAnsi="Wingdings"/>
      </w:rPr>
    </w:lvl>
    <w:lvl w:ilvl="7" w:tentative="0">
      <w:start w:val="1"/>
      <w:numFmt w:val="bullet"/>
      <w:lvlText w:val=""/>
      <w:lvlJc w:val="left"/>
      <w:pPr>
        <w:ind w:left="4609" w:hanging="420"/>
      </w:pPr>
      <w:rPr>
        <w:rFonts w:hint="default" w:ascii="Wingdings" w:hAnsi="Wingdings"/>
      </w:rPr>
    </w:lvl>
    <w:lvl w:ilvl="8" w:tentative="0">
      <w:start w:val="1"/>
      <w:numFmt w:val="bullet"/>
      <w:lvlText w:val=""/>
      <w:lvlJc w:val="left"/>
      <w:pPr>
        <w:ind w:left="5029" w:hanging="420"/>
      </w:pPr>
      <w:rPr>
        <w:rFonts w:hint="default" w:ascii="Wingdings" w:hAnsi="Wingdings"/>
      </w:rPr>
    </w:lvl>
  </w:abstractNum>
  <w:abstractNum w:abstractNumId="49">
    <w:nsid w:val="716E50C7"/>
    <w:multiLevelType w:val="multilevel"/>
    <w:tmpl w:val="716E50C7"/>
    <w:lvl w:ilvl="0" w:tentative="0">
      <w:start w:val="1"/>
      <w:numFmt w:val="decimalZero"/>
      <w:lvlText w:val="%1"/>
      <w:lvlJc w:val="center"/>
      <w:pPr>
        <w:tabs>
          <w:tab w:val="left" w:pos="170"/>
        </w:tabs>
        <w:ind w:left="0" w:firstLine="0"/>
      </w:pPr>
      <w:rPr>
        <w:rFonts w:hint="default" w:ascii="Verdana" w:hAnsi="Verdana"/>
        <w:sz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0">
    <w:nsid w:val="79F911CA"/>
    <w:multiLevelType w:val="multilevel"/>
    <w:tmpl w:val="79F911CA"/>
    <w:lvl w:ilvl="0" w:tentative="0">
      <w:start w:val="1"/>
      <w:numFmt w:val="decimalZero"/>
      <w:lvlText w:val="%1"/>
      <w:lvlJc w:val="center"/>
      <w:pPr>
        <w:tabs>
          <w:tab w:val="left" w:pos="170"/>
        </w:tabs>
        <w:ind w:left="0" w:firstLine="0"/>
      </w:pPr>
      <w:rPr>
        <w:rFonts w:hint="default" w:ascii="Verdana" w:hAnsi="Verdana"/>
        <w:sz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1">
    <w:nsid w:val="7F5E7FB8"/>
    <w:multiLevelType w:val="multilevel"/>
    <w:tmpl w:val="7F5E7FB8"/>
    <w:lvl w:ilvl="0" w:tentative="0">
      <w:start w:val="1"/>
      <w:numFmt w:val="decimalZero"/>
      <w:lvlText w:val="%1"/>
      <w:lvlJc w:val="center"/>
      <w:pPr>
        <w:tabs>
          <w:tab w:val="left" w:pos="170"/>
        </w:tabs>
        <w:ind w:left="0" w:firstLine="0"/>
      </w:pPr>
      <w:rPr>
        <w:rFonts w:hint="default" w:ascii="Verdana" w:hAnsi="Verdana"/>
        <w:sz w:val="21"/>
      </w:rPr>
    </w:lvl>
    <w:lvl w:ilvl="1" w:tentative="0">
      <w:start w:val="1"/>
      <w:numFmt w:val="low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num w:numId="1">
    <w:abstractNumId w:val="0"/>
  </w:num>
  <w:num w:numId="2">
    <w:abstractNumId w:val="2"/>
  </w:num>
  <w:num w:numId="3">
    <w:abstractNumId w:val="1"/>
  </w:num>
  <w:num w:numId="4">
    <w:abstractNumId w:val="44"/>
  </w:num>
  <w:num w:numId="5">
    <w:abstractNumId w:val="2"/>
    <w:lvlOverride w:ilvl="0">
      <w:startOverride w:val="1"/>
    </w:lvlOverride>
  </w:num>
  <w:num w:numId="6">
    <w:abstractNumId w:val="6"/>
  </w:num>
  <w:num w:numId="7">
    <w:abstractNumId w:val="8"/>
  </w:num>
  <w:num w:numId="8">
    <w:abstractNumId w:val="7"/>
  </w:num>
  <w:num w:numId="9">
    <w:abstractNumId w:val="32"/>
  </w:num>
  <w:num w:numId="10">
    <w:abstractNumId w:val="40"/>
  </w:num>
  <w:num w:numId="11">
    <w:abstractNumId w:val="25"/>
  </w:num>
  <w:num w:numId="12">
    <w:abstractNumId w:val="12"/>
  </w:num>
  <w:num w:numId="13">
    <w:abstractNumId w:val="1"/>
    <w:lvlOverride w:ilvl="0">
      <w:startOverride w:val="1"/>
    </w:lvlOverride>
  </w:num>
  <w:num w:numId="14">
    <w:abstractNumId w:val="39"/>
  </w:num>
  <w:num w:numId="15">
    <w:abstractNumId w:val="43"/>
  </w:num>
  <w:num w:numId="16">
    <w:abstractNumId w:val="51"/>
  </w:num>
  <w:num w:numId="17">
    <w:abstractNumId w:val="10"/>
  </w:num>
  <w:num w:numId="18">
    <w:abstractNumId w:val="3"/>
  </w:num>
  <w:num w:numId="19">
    <w:abstractNumId w:val="34"/>
  </w:num>
  <w:num w:numId="20">
    <w:abstractNumId w:val="9"/>
  </w:num>
  <w:num w:numId="21">
    <w:abstractNumId w:val="5"/>
  </w:num>
  <w:num w:numId="22">
    <w:abstractNumId w:val="11"/>
  </w:num>
  <w:num w:numId="23">
    <w:abstractNumId w:val="4"/>
  </w:num>
  <w:num w:numId="24">
    <w:abstractNumId w:val="1"/>
    <w:lvlOverride w:ilvl="0">
      <w:startOverride w:val="1"/>
    </w:lvlOverride>
  </w:num>
  <w:num w:numId="25">
    <w:abstractNumId w:val="18"/>
  </w:num>
  <w:num w:numId="26">
    <w:abstractNumId w:val="49"/>
  </w:num>
  <w:num w:numId="27">
    <w:abstractNumId w:val="24"/>
  </w:num>
  <w:num w:numId="28">
    <w:abstractNumId w:val="13"/>
  </w:num>
  <w:num w:numId="29">
    <w:abstractNumId w:val="16"/>
  </w:num>
  <w:num w:numId="30">
    <w:abstractNumId w:val="20"/>
  </w:num>
  <w:num w:numId="31">
    <w:abstractNumId w:val="38"/>
  </w:num>
  <w:num w:numId="32">
    <w:abstractNumId w:val="42"/>
  </w:num>
  <w:num w:numId="33">
    <w:abstractNumId w:val="15"/>
  </w:num>
  <w:num w:numId="34">
    <w:abstractNumId w:val="1"/>
    <w:lvlOverride w:ilvl="0">
      <w:startOverride w:val="1"/>
    </w:lvlOverride>
  </w:num>
  <w:num w:numId="35">
    <w:abstractNumId w:val="45"/>
  </w:num>
  <w:num w:numId="36">
    <w:abstractNumId w:val="36"/>
  </w:num>
  <w:num w:numId="37">
    <w:abstractNumId w:val="46"/>
  </w:num>
  <w:num w:numId="38">
    <w:abstractNumId w:val="26"/>
  </w:num>
  <w:num w:numId="39">
    <w:abstractNumId w:val="14"/>
  </w:num>
  <w:num w:numId="40">
    <w:abstractNumId w:val="37"/>
  </w:num>
  <w:num w:numId="41">
    <w:abstractNumId w:val="33"/>
  </w:num>
  <w:num w:numId="42">
    <w:abstractNumId w:val="35"/>
  </w:num>
  <w:num w:numId="43">
    <w:abstractNumId w:val="30"/>
  </w:num>
  <w:num w:numId="44">
    <w:abstractNumId w:val="1"/>
    <w:lvlOverride w:ilvl="0">
      <w:startOverride w:val="1"/>
    </w:lvlOverride>
  </w:num>
  <w:num w:numId="45">
    <w:abstractNumId w:val="22"/>
  </w:num>
  <w:num w:numId="46">
    <w:abstractNumId w:val="21"/>
  </w:num>
  <w:num w:numId="47">
    <w:abstractNumId w:val="23"/>
  </w:num>
  <w:num w:numId="48">
    <w:abstractNumId w:val="28"/>
  </w:num>
  <w:num w:numId="49">
    <w:abstractNumId w:val="47"/>
  </w:num>
  <w:num w:numId="50">
    <w:abstractNumId w:val="31"/>
  </w:num>
  <w:num w:numId="51">
    <w:abstractNumId w:val="19"/>
  </w:num>
  <w:num w:numId="52">
    <w:abstractNumId w:val="1"/>
    <w:lvlOverride w:ilvl="0">
      <w:startOverride w:val="1"/>
    </w:lvlOverride>
  </w:num>
  <w:num w:numId="53">
    <w:abstractNumId w:val="1"/>
    <w:lvlOverride w:ilvl="0">
      <w:startOverride w:val="1"/>
    </w:lvlOverride>
  </w:num>
  <w:num w:numId="54">
    <w:abstractNumId w:val="29"/>
  </w:num>
  <w:num w:numId="55">
    <w:abstractNumId w:val="50"/>
  </w:num>
  <w:num w:numId="56">
    <w:abstractNumId w:val="17"/>
  </w:num>
  <w:num w:numId="57">
    <w:abstractNumId w:val="1"/>
    <w:lvlOverride w:ilvl="0">
      <w:startOverride w:val="1"/>
    </w:lvlOverride>
  </w:num>
  <w:num w:numId="58">
    <w:abstractNumId w:val="48"/>
  </w:num>
  <w:num w:numId="59">
    <w:abstractNumId w:val="27"/>
  </w:num>
  <w:num w:numId="60">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D32440"/>
    <w:rsid w:val="00000FFC"/>
    <w:rsid w:val="000268DD"/>
    <w:rsid w:val="00027710"/>
    <w:rsid w:val="00052511"/>
    <w:rsid w:val="00060EBE"/>
    <w:rsid w:val="00087D14"/>
    <w:rsid w:val="000947D8"/>
    <w:rsid w:val="000970C2"/>
    <w:rsid w:val="000A534F"/>
    <w:rsid w:val="000B655D"/>
    <w:rsid w:val="000B7DAD"/>
    <w:rsid w:val="000C1764"/>
    <w:rsid w:val="000D463A"/>
    <w:rsid w:val="000D53B5"/>
    <w:rsid w:val="000F0211"/>
    <w:rsid w:val="000F1DAC"/>
    <w:rsid w:val="000F534B"/>
    <w:rsid w:val="000F61C7"/>
    <w:rsid w:val="00100818"/>
    <w:rsid w:val="00111F5C"/>
    <w:rsid w:val="00125109"/>
    <w:rsid w:val="00127B6E"/>
    <w:rsid w:val="0014381E"/>
    <w:rsid w:val="001444DD"/>
    <w:rsid w:val="00151404"/>
    <w:rsid w:val="00177CE7"/>
    <w:rsid w:val="001879E6"/>
    <w:rsid w:val="00195DF2"/>
    <w:rsid w:val="001A7753"/>
    <w:rsid w:val="001B32CC"/>
    <w:rsid w:val="001B3F9E"/>
    <w:rsid w:val="001B4D90"/>
    <w:rsid w:val="001C05D3"/>
    <w:rsid w:val="001C3F55"/>
    <w:rsid w:val="001D0F2A"/>
    <w:rsid w:val="001D39FA"/>
    <w:rsid w:val="00200E93"/>
    <w:rsid w:val="00220032"/>
    <w:rsid w:val="00223855"/>
    <w:rsid w:val="00223D0D"/>
    <w:rsid w:val="0022579D"/>
    <w:rsid w:val="00235BA0"/>
    <w:rsid w:val="00236B08"/>
    <w:rsid w:val="00245EAC"/>
    <w:rsid w:val="00275DDA"/>
    <w:rsid w:val="0027706C"/>
    <w:rsid w:val="00286731"/>
    <w:rsid w:val="002A0C94"/>
    <w:rsid w:val="002B00EA"/>
    <w:rsid w:val="002B7D04"/>
    <w:rsid w:val="002C31D6"/>
    <w:rsid w:val="002E55CE"/>
    <w:rsid w:val="002F0708"/>
    <w:rsid w:val="002F3F3E"/>
    <w:rsid w:val="003011A0"/>
    <w:rsid w:val="0030325D"/>
    <w:rsid w:val="00305673"/>
    <w:rsid w:val="00311636"/>
    <w:rsid w:val="00326345"/>
    <w:rsid w:val="00327308"/>
    <w:rsid w:val="00346E16"/>
    <w:rsid w:val="00347D76"/>
    <w:rsid w:val="003600E5"/>
    <w:rsid w:val="00360D42"/>
    <w:rsid w:val="00361FF2"/>
    <w:rsid w:val="00363568"/>
    <w:rsid w:val="003720CA"/>
    <w:rsid w:val="00382209"/>
    <w:rsid w:val="00394923"/>
    <w:rsid w:val="003A3EE9"/>
    <w:rsid w:val="003A642F"/>
    <w:rsid w:val="003B5EE5"/>
    <w:rsid w:val="003C3B97"/>
    <w:rsid w:val="003D1B0A"/>
    <w:rsid w:val="003D5ECD"/>
    <w:rsid w:val="003E20C6"/>
    <w:rsid w:val="003F75BE"/>
    <w:rsid w:val="004025A1"/>
    <w:rsid w:val="00404164"/>
    <w:rsid w:val="00421824"/>
    <w:rsid w:val="00424EF4"/>
    <w:rsid w:val="00464E35"/>
    <w:rsid w:val="004674C6"/>
    <w:rsid w:val="004877C6"/>
    <w:rsid w:val="00493192"/>
    <w:rsid w:val="004B1AB7"/>
    <w:rsid w:val="004B3C88"/>
    <w:rsid w:val="004C4DE7"/>
    <w:rsid w:val="004D5F0A"/>
    <w:rsid w:val="004E5137"/>
    <w:rsid w:val="004F364A"/>
    <w:rsid w:val="00500522"/>
    <w:rsid w:val="0050772B"/>
    <w:rsid w:val="0051235A"/>
    <w:rsid w:val="0051310B"/>
    <w:rsid w:val="0052112F"/>
    <w:rsid w:val="005214F5"/>
    <w:rsid w:val="00545E10"/>
    <w:rsid w:val="00547CA4"/>
    <w:rsid w:val="00556491"/>
    <w:rsid w:val="00557196"/>
    <w:rsid w:val="00591D7E"/>
    <w:rsid w:val="00593446"/>
    <w:rsid w:val="005B0F67"/>
    <w:rsid w:val="005C6F20"/>
    <w:rsid w:val="005C790D"/>
    <w:rsid w:val="005D2918"/>
    <w:rsid w:val="005E5ADE"/>
    <w:rsid w:val="005F1364"/>
    <w:rsid w:val="005F4F34"/>
    <w:rsid w:val="00610CDE"/>
    <w:rsid w:val="00626ECB"/>
    <w:rsid w:val="006318B1"/>
    <w:rsid w:val="0064523B"/>
    <w:rsid w:val="00646DF3"/>
    <w:rsid w:val="00652125"/>
    <w:rsid w:val="00657684"/>
    <w:rsid w:val="0066131A"/>
    <w:rsid w:val="0068610E"/>
    <w:rsid w:val="00696B37"/>
    <w:rsid w:val="006B3473"/>
    <w:rsid w:val="006C01DE"/>
    <w:rsid w:val="006C0FC7"/>
    <w:rsid w:val="006C4B03"/>
    <w:rsid w:val="006E069F"/>
    <w:rsid w:val="006E17DD"/>
    <w:rsid w:val="006F3970"/>
    <w:rsid w:val="00741346"/>
    <w:rsid w:val="00750C54"/>
    <w:rsid w:val="007619EA"/>
    <w:rsid w:val="00763DAB"/>
    <w:rsid w:val="0076458A"/>
    <w:rsid w:val="007749DD"/>
    <w:rsid w:val="00791521"/>
    <w:rsid w:val="007968BC"/>
    <w:rsid w:val="007A2B4F"/>
    <w:rsid w:val="007C2CCE"/>
    <w:rsid w:val="007C77F5"/>
    <w:rsid w:val="007D7FE0"/>
    <w:rsid w:val="007E34B7"/>
    <w:rsid w:val="007E53A1"/>
    <w:rsid w:val="008014E3"/>
    <w:rsid w:val="008027BD"/>
    <w:rsid w:val="00842BB5"/>
    <w:rsid w:val="008437AE"/>
    <w:rsid w:val="0087590E"/>
    <w:rsid w:val="00876DEA"/>
    <w:rsid w:val="008973EC"/>
    <w:rsid w:val="008A0E90"/>
    <w:rsid w:val="008B21DF"/>
    <w:rsid w:val="008B2348"/>
    <w:rsid w:val="008B3F27"/>
    <w:rsid w:val="008E48B8"/>
    <w:rsid w:val="00903540"/>
    <w:rsid w:val="00912D8B"/>
    <w:rsid w:val="00916999"/>
    <w:rsid w:val="00932220"/>
    <w:rsid w:val="009538C3"/>
    <w:rsid w:val="009626F3"/>
    <w:rsid w:val="00962B70"/>
    <w:rsid w:val="00962EE6"/>
    <w:rsid w:val="009861B3"/>
    <w:rsid w:val="009C5227"/>
    <w:rsid w:val="009D33AC"/>
    <w:rsid w:val="009D3724"/>
    <w:rsid w:val="009D7C00"/>
    <w:rsid w:val="009E14B1"/>
    <w:rsid w:val="009F27AB"/>
    <w:rsid w:val="009F45E2"/>
    <w:rsid w:val="00A20172"/>
    <w:rsid w:val="00A2173E"/>
    <w:rsid w:val="00A2637F"/>
    <w:rsid w:val="00A26497"/>
    <w:rsid w:val="00A51071"/>
    <w:rsid w:val="00A5153B"/>
    <w:rsid w:val="00A71EC8"/>
    <w:rsid w:val="00A72C79"/>
    <w:rsid w:val="00A83142"/>
    <w:rsid w:val="00A84716"/>
    <w:rsid w:val="00A874D1"/>
    <w:rsid w:val="00A96908"/>
    <w:rsid w:val="00A971C7"/>
    <w:rsid w:val="00AC7757"/>
    <w:rsid w:val="00AF1D1F"/>
    <w:rsid w:val="00B0372B"/>
    <w:rsid w:val="00B04EB0"/>
    <w:rsid w:val="00B20B50"/>
    <w:rsid w:val="00B34D08"/>
    <w:rsid w:val="00B42E0A"/>
    <w:rsid w:val="00B4693A"/>
    <w:rsid w:val="00B51C77"/>
    <w:rsid w:val="00B52BF1"/>
    <w:rsid w:val="00B61CAA"/>
    <w:rsid w:val="00B831D4"/>
    <w:rsid w:val="00B938A6"/>
    <w:rsid w:val="00BA5F33"/>
    <w:rsid w:val="00BC0453"/>
    <w:rsid w:val="00BC0E15"/>
    <w:rsid w:val="00BD34BF"/>
    <w:rsid w:val="00BE1A5F"/>
    <w:rsid w:val="00BE2485"/>
    <w:rsid w:val="00BE51CF"/>
    <w:rsid w:val="00C14855"/>
    <w:rsid w:val="00C34968"/>
    <w:rsid w:val="00C34AE2"/>
    <w:rsid w:val="00C60B4D"/>
    <w:rsid w:val="00C935F1"/>
    <w:rsid w:val="00C9682B"/>
    <w:rsid w:val="00CA45E2"/>
    <w:rsid w:val="00CC7C57"/>
    <w:rsid w:val="00CD0573"/>
    <w:rsid w:val="00CD0A92"/>
    <w:rsid w:val="00CE3F36"/>
    <w:rsid w:val="00D07B25"/>
    <w:rsid w:val="00D105D6"/>
    <w:rsid w:val="00D32440"/>
    <w:rsid w:val="00D500FB"/>
    <w:rsid w:val="00D600DD"/>
    <w:rsid w:val="00D90657"/>
    <w:rsid w:val="00D92A43"/>
    <w:rsid w:val="00DC14AF"/>
    <w:rsid w:val="00DC41EC"/>
    <w:rsid w:val="00DC66B7"/>
    <w:rsid w:val="00DD1789"/>
    <w:rsid w:val="00DD48E4"/>
    <w:rsid w:val="00DE31BF"/>
    <w:rsid w:val="00DE4A1B"/>
    <w:rsid w:val="00DE5E02"/>
    <w:rsid w:val="00DF098B"/>
    <w:rsid w:val="00DF3503"/>
    <w:rsid w:val="00DF6F6D"/>
    <w:rsid w:val="00E058EB"/>
    <w:rsid w:val="00E05F74"/>
    <w:rsid w:val="00E20213"/>
    <w:rsid w:val="00E26C17"/>
    <w:rsid w:val="00E3179E"/>
    <w:rsid w:val="00E34FAC"/>
    <w:rsid w:val="00E42299"/>
    <w:rsid w:val="00E82D6A"/>
    <w:rsid w:val="00E91A16"/>
    <w:rsid w:val="00E9762D"/>
    <w:rsid w:val="00EA6B3C"/>
    <w:rsid w:val="00EB456F"/>
    <w:rsid w:val="00EB52F1"/>
    <w:rsid w:val="00EE1FAE"/>
    <w:rsid w:val="00EF301B"/>
    <w:rsid w:val="00EF6C0E"/>
    <w:rsid w:val="00F14944"/>
    <w:rsid w:val="00F178E8"/>
    <w:rsid w:val="00F247B7"/>
    <w:rsid w:val="00F319D8"/>
    <w:rsid w:val="00F353DA"/>
    <w:rsid w:val="00F50246"/>
    <w:rsid w:val="00F5078B"/>
    <w:rsid w:val="00F6579C"/>
    <w:rsid w:val="00F75123"/>
    <w:rsid w:val="00F8073B"/>
    <w:rsid w:val="00F8083C"/>
    <w:rsid w:val="00F80D8F"/>
    <w:rsid w:val="00F83248"/>
    <w:rsid w:val="00FA3E2F"/>
    <w:rsid w:val="00FD1B28"/>
    <w:rsid w:val="00FD585E"/>
    <w:rsid w:val="010935F9"/>
    <w:rsid w:val="011149A6"/>
    <w:rsid w:val="01220291"/>
    <w:rsid w:val="01361CA8"/>
    <w:rsid w:val="0137647D"/>
    <w:rsid w:val="013D6473"/>
    <w:rsid w:val="013F6065"/>
    <w:rsid w:val="014037E2"/>
    <w:rsid w:val="01515C18"/>
    <w:rsid w:val="01540198"/>
    <w:rsid w:val="015C671D"/>
    <w:rsid w:val="01601F77"/>
    <w:rsid w:val="01656D5F"/>
    <w:rsid w:val="0167575F"/>
    <w:rsid w:val="016956FB"/>
    <w:rsid w:val="01695EAF"/>
    <w:rsid w:val="018D6E17"/>
    <w:rsid w:val="019C2388"/>
    <w:rsid w:val="01A238B7"/>
    <w:rsid w:val="01A4207A"/>
    <w:rsid w:val="01BC6825"/>
    <w:rsid w:val="01C0519E"/>
    <w:rsid w:val="01C53B8B"/>
    <w:rsid w:val="01C73F3A"/>
    <w:rsid w:val="01CB2F67"/>
    <w:rsid w:val="01CD30A4"/>
    <w:rsid w:val="01CD4DF1"/>
    <w:rsid w:val="01D966F2"/>
    <w:rsid w:val="01DB3B73"/>
    <w:rsid w:val="01F2324C"/>
    <w:rsid w:val="01FD5F5E"/>
    <w:rsid w:val="020152BB"/>
    <w:rsid w:val="0202588C"/>
    <w:rsid w:val="020B12B9"/>
    <w:rsid w:val="020B4E7A"/>
    <w:rsid w:val="021F60D3"/>
    <w:rsid w:val="0230551E"/>
    <w:rsid w:val="02414B6D"/>
    <w:rsid w:val="02495A67"/>
    <w:rsid w:val="02583131"/>
    <w:rsid w:val="02653A0F"/>
    <w:rsid w:val="027717BE"/>
    <w:rsid w:val="02794B42"/>
    <w:rsid w:val="027A0A86"/>
    <w:rsid w:val="027A5FEF"/>
    <w:rsid w:val="027E6998"/>
    <w:rsid w:val="028A53AD"/>
    <w:rsid w:val="028E5800"/>
    <w:rsid w:val="0293690A"/>
    <w:rsid w:val="029B2B03"/>
    <w:rsid w:val="029D249E"/>
    <w:rsid w:val="02A046AA"/>
    <w:rsid w:val="02A37E11"/>
    <w:rsid w:val="02AC202A"/>
    <w:rsid w:val="02CA61A0"/>
    <w:rsid w:val="02DC6D38"/>
    <w:rsid w:val="02E46EA3"/>
    <w:rsid w:val="02EA2F87"/>
    <w:rsid w:val="02EA48A1"/>
    <w:rsid w:val="02EC091B"/>
    <w:rsid w:val="02F60634"/>
    <w:rsid w:val="03086D5B"/>
    <w:rsid w:val="030B52BA"/>
    <w:rsid w:val="031744E5"/>
    <w:rsid w:val="031F0539"/>
    <w:rsid w:val="032C399B"/>
    <w:rsid w:val="032D1EDE"/>
    <w:rsid w:val="03317DFD"/>
    <w:rsid w:val="033C1756"/>
    <w:rsid w:val="0360658F"/>
    <w:rsid w:val="036614B3"/>
    <w:rsid w:val="036831C9"/>
    <w:rsid w:val="036B4E79"/>
    <w:rsid w:val="036F2DFD"/>
    <w:rsid w:val="03701FAD"/>
    <w:rsid w:val="03720DD1"/>
    <w:rsid w:val="037A0000"/>
    <w:rsid w:val="038B0CD6"/>
    <w:rsid w:val="038B416B"/>
    <w:rsid w:val="038C1C9D"/>
    <w:rsid w:val="03943304"/>
    <w:rsid w:val="03AE4926"/>
    <w:rsid w:val="03C54990"/>
    <w:rsid w:val="03CD4271"/>
    <w:rsid w:val="03E0322E"/>
    <w:rsid w:val="03EA7517"/>
    <w:rsid w:val="03F55656"/>
    <w:rsid w:val="03F91D11"/>
    <w:rsid w:val="040445FE"/>
    <w:rsid w:val="040610FC"/>
    <w:rsid w:val="041A52F0"/>
    <w:rsid w:val="042D4A99"/>
    <w:rsid w:val="04332207"/>
    <w:rsid w:val="043C3B38"/>
    <w:rsid w:val="04460106"/>
    <w:rsid w:val="044C150B"/>
    <w:rsid w:val="044C38E8"/>
    <w:rsid w:val="04635ECB"/>
    <w:rsid w:val="046F494E"/>
    <w:rsid w:val="04825D0D"/>
    <w:rsid w:val="04865867"/>
    <w:rsid w:val="04914169"/>
    <w:rsid w:val="049733E3"/>
    <w:rsid w:val="049B7F64"/>
    <w:rsid w:val="04A62608"/>
    <w:rsid w:val="04B77BDA"/>
    <w:rsid w:val="04BD2FD8"/>
    <w:rsid w:val="04C555F4"/>
    <w:rsid w:val="04CF59F2"/>
    <w:rsid w:val="0502638E"/>
    <w:rsid w:val="05044EB5"/>
    <w:rsid w:val="050630AF"/>
    <w:rsid w:val="05123EEE"/>
    <w:rsid w:val="05146F83"/>
    <w:rsid w:val="051F50A9"/>
    <w:rsid w:val="05231638"/>
    <w:rsid w:val="0523756D"/>
    <w:rsid w:val="05272782"/>
    <w:rsid w:val="052D1CA8"/>
    <w:rsid w:val="052D3C28"/>
    <w:rsid w:val="0535740B"/>
    <w:rsid w:val="054433CE"/>
    <w:rsid w:val="054633FC"/>
    <w:rsid w:val="05683F1C"/>
    <w:rsid w:val="056E46B4"/>
    <w:rsid w:val="058472A1"/>
    <w:rsid w:val="05863CA8"/>
    <w:rsid w:val="05870EA1"/>
    <w:rsid w:val="058C0521"/>
    <w:rsid w:val="058F43AE"/>
    <w:rsid w:val="059A4D9D"/>
    <w:rsid w:val="059F4FF4"/>
    <w:rsid w:val="05A951D2"/>
    <w:rsid w:val="05AD17B3"/>
    <w:rsid w:val="05B45DDF"/>
    <w:rsid w:val="05B87E34"/>
    <w:rsid w:val="05BB180E"/>
    <w:rsid w:val="05BF32C0"/>
    <w:rsid w:val="05C31DDB"/>
    <w:rsid w:val="05DD6FAE"/>
    <w:rsid w:val="05E47936"/>
    <w:rsid w:val="05E6703E"/>
    <w:rsid w:val="05E76922"/>
    <w:rsid w:val="060A1FB8"/>
    <w:rsid w:val="061613A0"/>
    <w:rsid w:val="06276ABA"/>
    <w:rsid w:val="062879D0"/>
    <w:rsid w:val="06383ABB"/>
    <w:rsid w:val="063B2701"/>
    <w:rsid w:val="065F11DF"/>
    <w:rsid w:val="06682997"/>
    <w:rsid w:val="066D4002"/>
    <w:rsid w:val="067C2DD1"/>
    <w:rsid w:val="068B29F5"/>
    <w:rsid w:val="069500B7"/>
    <w:rsid w:val="06993C79"/>
    <w:rsid w:val="06A109BD"/>
    <w:rsid w:val="06A2336E"/>
    <w:rsid w:val="06A321F7"/>
    <w:rsid w:val="06B02DFE"/>
    <w:rsid w:val="06B2777F"/>
    <w:rsid w:val="06B87970"/>
    <w:rsid w:val="06C752CA"/>
    <w:rsid w:val="06DC30B2"/>
    <w:rsid w:val="06DE0BCD"/>
    <w:rsid w:val="06F445D1"/>
    <w:rsid w:val="071513FA"/>
    <w:rsid w:val="0734281D"/>
    <w:rsid w:val="07352F66"/>
    <w:rsid w:val="07445F95"/>
    <w:rsid w:val="076E11EF"/>
    <w:rsid w:val="077156ED"/>
    <w:rsid w:val="077B1AE7"/>
    <w:rsid w:val="077C3A35"/>
    <w:rsid w:val="077D3B27"/>
    <w:rsid w:val="07843352"/>
    <w:rsid w:val="07862B6F"/>
    <w:rsid w:val="078F6886"/>
    <w:rsid w:val="0792225A"/>
    <w:rsid w:val="0793174C"/>
    <w:rsid w:val="07966DF7"/>
    <w:rsid w:val="07970B49"/>
    <w:rsid w:val="07A1028A"/>
    <w:rsid w:val="07A3009D"/>
    <w:rsid w:val="07A4546F"/>
    <w:rsid w:val="07C168EC"/>
    <w:rsid w:val="07C4552B"/>
    <w:rsid w:val="07D95FF4"/>
    <w:rsid w:val="07E13DF4"/>
    <w:rsid w:val="07E810A7"/>
    <w:rsid w:val="07E920FF"/>
    <w:rsid w:val="080124D2"/>
    <w:rsid w:val="08124075"/>
    <w:rsid w:val="081D4B7A"/>
    <w:rsid w:val="082C0644"/>
    <w:rsid w:val="082C3036"/>
    <w:rsid w:val="0830531D"/>
    <w:rsid w:val="0848430F"/>
    <w:rsid w:val="085B6663"/>
    <w:rsid w:val="0862042F"/>
    <w:rsid w:val="0868146D"/>
    <w:rsid w:val="086A5628"/>
    <w:rsid w:val="086D213B"/>
    <w:rsid w:val="087C5050"/>
    <w:rsid w:val="08857E98"/>
    <w:rsid w:val="0886043E"/>
    <w:rsid w:val="08867227"/>
    <w:rsid w:val="088811A8"/>
    <w:rsid w:val="08945D7C"/>
    <w:rsid w:val="089863B9"/>
    <w:rsid w:val="089C0311"/>
    <w:rsid w:val="089E2C63"/>
    <w:rsid w:val="089F1B1B"/>
    <w:rsid w:val="08A93C8F"/>
    <w:rsid w:val="08AE26E2"/>
    <w:rsid w:val="08B41E0C"/>
    <w:rsid w:val="08B92E5E"/>
    <w:rsid w:val="08D95BDD"/>
    <w:rsid w:val="08DF1D71"/>
    <w:rsid w:val="08E14ADB"/>
    <w:rsid w:val="08EB5947"/>
    <w:rsid w:val="08F01F98"/>
    <w:rsid w:val="08F13DB8"/>
    <w:rsid w:val="08F53E13"/>
    <w:rsid w:val="090277BE"/>
    <w:rsid w:val="091923BB"/>
    <w:rsid w:val="09254236"/>
    <w:rsid w:val="092620D7"/>
    <w:rsid w:val="093E3D55"/>
    <w:rsid w:val="09500DD4"/>
    <w:rsid w:val="0961443B"/>
    <w:rsid w:val="096946C8"/>
    <w:rsid w:val="096B008D"/>
    <w:rsid w:val="09857181"/>
    <w:rsid w:val="098E3EB4"/>
    <w:rsid w:val="09932C77"/>
    <w:rsid w:val="09951F30"/>
    <w:rsid w:val="09953A49"/>
    <w:rsid w:val="09965306"/>
    <w:rsid w:val="099D1C59"/>
    <w:rsid w:val="099E5C40"/>
    <w:rsid w:val="09A81764"/>
    <w:rsid w:val="09A87026"/>
    <w:rsid w:val="09A878AF"/>
    <w:rsid w:val="09B10C18"/>
    <w:rsid w:val="09BC0EBD"/>
    <w:rsid w:val="09BF57A3"/>
    <w:rsid w:val="09CC3E7F"/>
    <w:rsid w:val="09CE73BA"/>
    <w:rsid w:val="09D43694"/>
    <w:rsid w:val="09E20C6C"/>
    <w:rsid w:val="09ED6416"/>
    <w:rsid w:val="0A0345B0"/>
    <w:rsid w:val="0A0443C2"/>
    <w:rsid w:val="0A1266B5"/>
    <w:rsid w:val="0A174FDC"/>
    <w:rsid w:val="0A25518C"/>
    <w:rsid w:val="0A2C66DB"/>
    <w:rsid w:val="0A381F6E"/>
    <w:rsid w:val="0A3B6937"/>
    <w:rsid w:val="0A4336D6"/>
    <w:rsid w:val="0A440677"/>
    <w:rsid w:val="0A4725D6"/>
    <w:rsid w:val="0A5232F1"/>
    <w:rsid w:val="0A547F1D"/>
    <w:rsid w:val="0A6D3FC9"/>
    <w:rsid w:val="0A704127"/>
    <w:rsid w:val="0A725AC2"/>
    <w:rsid w:val="0A772B39"/>
    <w:rsid w:val="0A796A77"/>
    <w:rsid w:val="0A7D7EEB"/>
    <w:rsid w:val="0A80230D"/>
    <w:rsid w:val="0A884DA6"/>
    <w:rsid w:val="0A8F6B52"/>
    <w:rsid w:val="0A9257C5"/>
    <w:rsid w:val="0A980121"/>
    <w:rsid w:val="0AA00015"/>
    <w:rsid w:val="0AB6670C"/>
    <w:rsid w:val="0AD5783E"/>
    <w:rsid w:val="0ADD321E"/>
    <w:rsid w:val="0AE141CC"/>
    <w:rsid w:val="0AE47EF6"/>
    <w:rsid w:val="0AF35E7B"/>
    <w:rsid w:val="0AFF3566"/>
    <w:rsid w:val="0B0900D3"/>
    <w:rsid w:val="0B097987"/>
    <w:rsid w:val="0B0F0CA7"/>
    <w:rsid w:val="0B145440"/>
    <w:rsid w:val="0B16693C"/>
    <w:rsid w:val="0B167C9B"/>
    <w:rsid w:val="0B1860D6"/>
    <w:rsid w:val="0B2211DD"/>
    <w:rsid w:val="0B2E6171"/>
    <w:rsid w:val="0B4B1620"/>
    <w:rsid w:val="0B4B7ABA"/>
    <w:rsid w:val="0B4E604E"/>
    <w:rsid w:val="0B5778CD"/>
    <w:rsid w:val="0B614E4B"/>
    <w:rsid w:val="0B615F12"/>
    <w:rsid w:val="0B666E58"/>
    <w:rsid w:val="0B68746C"/>
    <w:rsid w:val="0B81771C"/>
    <w:rsid w:val="0B84140C"/>
    <w:rsid w:val="0B881242"/>
    <w:rsid w:val="0BB010F2"/>
    <w:rsid w:val="0BB15844"/>
    <w:rsid w:val="0BC139DD"/>
    <w:rsid w:val="0BDD73F7"/>
    <w:rsid w:val="0BDF2947"/>
    <w:rsid w:val="0BE33048"/>
    <w:rsid w:val="0BE40246"/>
    <w:rsid w:val="0BE539BF"/>
    <w:rsid w:val="0BF04503"/>
    <w:rsid w:val="0C166165"/>
    <w:rsid w:val="0C173E6E"/>
    <w:rsid w:val="0C1B579C"/>
    <w:rsid w:val="0C1E0263"/>
    <w:rsid w:val="0C205CF5"/>
    <w:rsid w:val="0C222FDE"/>
    <w:rsid w:val="0C30107A"/>
    <w:rsid w:val="0C4431BF"/>
    <w:rsid w:val="0C53074A"/>
    <w:rsid w:val="0C610966"/>
    <w:rsid w:val="0C677FD3"/>
    <w:rsid w:val="0C6A358D"/>
    <w:rsid w:val="0C6D190F"/>
    <w:rsid w:val="0C786D77"/>
    <w:rsid w:val="0C790C91"/>
    <w:rsid w:val="0C797AB6"/>
    <w:rsid w:val="0C936586"/>
    <w:rsid w:val="0C973D4A"/>
    <w:rsid w:val="0C9858AB"/>
    <w:rsid w:val="0C9A1CAA"/>
    <w:rsid w:val="0CA35F34"/>
    <w:rsid w:val="0CAD5E69"/>
    <w:rsid w:val="0CBD160C"/>
    <w:rsid w:val="0CBD71AC"/>
    <w:rsid w:val="0CC55329"/>
    <w:rsid w:val="0CC85506"/>
    <w:rsid w:val="0CCC2228"/>
    <w:rsid w:val="0CD0110D"/>
    <w:rsid w:val="0CD033D2"/>
    <w:rsid w:val="0CDA7A62"/>
    <w:rsid w:val="0CDB259B"/>
    <w:rsid w:val="0CFC2EB2"/>
    <w:rsid w:val="0CFE0218"/>
    <w:rsid w:val="0D0B7CD2"/>
    <w:rsid w:val="0D1D18C6"/>
    <w:rsid w:val="0D1D60DB"/>
    <w:rsid w:val="0D26612C"/>
    <w:rsid w:val="0D2F6064"/>
    <w:rsid w:val="0D4053D5"/>
    <w:rsid w:val="0D6C217C"/>
    <w:rsid w:val="0D7C4B2F"/>
    <w:rsid w:val="0D7D0A6B"/>
    <w:rsid w:val="0D854B3F"/>
    <w:rsid w:val="0D906CEA"/>
    <w:rsid w:val="0DA546D8"/>
    <w:rsid w:val="0DB46224"/>
    <w:rsid w:val="0DBA58F3"/>
    <w:rsid w:val="0DCC242D"/>
    <w:rsid w:val="0DCD204E"/>
    <w:rsid w:val="0DD766E3"/>
    <w:rsid w:val="0DDA48B9"/>
    <w:rsid w:val="0DE10E27"/>
    <w:rsid w:val="0DE73D33"/>
    <w:rsid w:val="0DF470D3"/>
    <w:rsid w:val="0DF663E6"/>
    <w:rsid w:val="0E04175E"/>
    <w:rsid w:val="0E070D83"/>
    <w:rsid w:val="0E0B0795"/>
    <w:rsid w:val="0E0E00F9"/>
    <w:rsid w:val="0E151965"/>
    <w:rsid w:val="0E1A051F"/>
    <w:rsid w:val="0E1B738C"/>
    <w:rsid w:val="0E1E2955"/>
    <w:rsid w:val="0E20259F"/>
    <w:rsid w:val="0E26374A"/>
    <w:rsid w:val="0E315A0B"/>
    <w:rsid w:val="0E4B7C19"/>
    <w:rsid w:val="0E505BB9"/>
    <w:rsid w:val="0E52161C"/>
    <w:rsid w:val="0E566A33"/>
    <w:rsid w:val="0E73799D"/>
    <w:rsid w:val="0E835EC9"/>
    <w:rsid w:val="0E8C3B24"/>
    <w:rsid w:val="0E9832E4"/>
    <w:rsid w:val="0E9B22F5"/>
    <w:rsid w:val="0E9B4555"/>
    <w:rsid w:val="0EA67469"/>
    <w:rsid w:val="0EB90921"/>
    <w:rsid w:val="0EDC79F4"/>
    <w:rsid w:val="0EDF7F88"/>
    <w:rsid w:val="0EE4210D"/>
    <w:rsid w:val="0EE762DA"/>
    <w:rsid w:val="0EE9678E"/>
    <w:rsid w:val="0EF60F1A"/>
    <w:rsid w:val="0EF83BA9"/>
    <w:rsid w:val="0EFF619F"/>
    <w:rsid w:val="0F104565"/>
    <w:rsid w:val="0F1252E8"/>
    <w:rsid w:val="0F192E54"/>
    <w:rsid w:val="0F1D2D7E"/>
    <w:rsid w:val="0F1E620D"/>
    <w:rsid w:val="0F22542A"/>
    <w:rsid w:val="0F2A77B3"/>
    <w:rsid w:val="0F2C361C"/>
    <w:rsid w:val="0F3C17E3"/>
    <w:rsid w:val="0F4D5AE4"/>
    <w:rsid w:val="0F502D86"/>
    <w:rsid w:val="0F63523C"/>
    <w:rsid w:val="0F656FB5"/>
    <w:rsid w:val="0F6B4A20"/>
    <w:rsid w:val="0F6D7A44"/>
    <w:rsid w:val="0F846DD1"/>
    <w:rsid w:val="0F8D23C1"/>
    <w:rsid w:val="0F95792E"/>
    <w:rsid w:val="0FC62EBF"/>
    <w:rsid w:val="0FCA29AE"/>
    <w:rsid w:val="0FCA4D13"/>
    <w:rsid w:val="0FD32300"/>
    <w:rsid w:val="0FDA38D0"/>
    <w:rsid w:val="0FEC32D2"/>
    <w:rsid w:val="0FF80745"/>
    <w:rsid w:val="100810DE"/>
    <w:rsid w:val="102232EF"/>
    <w:rsid w:val="102B717E"/>
    <w:rsid w:val="10326328"/>
    <w:rsid w:val="10340267"/>
    <w:rsid w:val="103B754D"/>
    <w:rsid w:val="10627106"/>
    <w:rsid w:val="1072068D"/>
    <w:rsid w:val="10755F62"/>
    <w:rsid w:val="10763374"/>
    <w:rsid w:val="10957E2E"/>
    <w:rsid w:val="10A16660"/>
    <w:rsid w:val="10A84E2A"/>
    <w:rsid w:val="10AE1DE8"/>
    <w:rsid w:val="10BC79FB"/>
    <w:rsid w:val="10BF37B1"/>
    <w:rsid w:val="10C930B0"/>
    <w:rsid w:val="10CA77A5"/>
    <w:rsid w:val="10CF35D8"/>
    <w:rsid w:val="10D604CA"/>
    <w:rsid w:val="10D60D7B"/>
    <w:rsid w:val="10E667DF"/>
    <w:rsid w:val="10E95B38"/>
    <w:rsid w:val="10EA6C7C"/>
    <w:rsid w:val="10F63B41"/>
    <w:rsid w:val="10F80611"/>
    <w:rsid w:val="10FD083B"/>
    <w:rsid w:val="10FE7ADD"/>
    <w:rsid w:val="11083204"/>
    <w:rsid w:val="111E59C0"/>
    <w:rsid w:val="11224A3A"/>
    <w:rsid w:val="11282566"/>
    <w:rsid w:val="11312F5C"/>
    <w:rsid w:val="11377E5C"/>
    <w:rsid w:val="113C3B6B"/>
    <w:rsid w:val="113D6B71"/>
    <w:rsid w:val="114E0216"/>
    <w:rsid w:val="114F7EBC"/>
    <w:rsid w:val="115B5DAD"/>
    <w:rsid w:val="116149CC"/>
    <w:rsid w:val="118F6CB5"/>
    <w:rsid w:val="11937EBB"/>
    <w:rsid w:val="119459DC"/>
    <w:rsid w:val="11960F6D"/>
    <w:rsid w:val="11972839"/>
    <w:rsid w:val="11995999"/>
    <w:rsid w:val="119C4619"/>
    <w:rsid w:val="119F1498"/>
    <w:rsid w:val="11AA77C6"/>
    <w:rsid w:val="11C85099"/>
    <w:rsid w:val="11D224E6"/>
    <w:rsid w:val="11D94BF0"/>
    <w:rsid w:val="11E54ABA"/>
    <w:rsid w:val="11F061BA"/>
    <w:rsid w:val="12030B4E"/>
    <w:rsid w:val="12042FFC"/>
    <w:rsid w:val="120928D7"/>
    <w:rsid w:val="120A7D91"/>
    <w:rsid w:val="12150746"/>
    <w:rsid w:val="12181CDA"/>
    <w:rsid w:val="121D2565"/>
    <w:rsid w:val="12207DBA"/>
    <w:rsid w:val="12256B37"/>
    <w:rsid w:val="12287B5A"/>
    <w:rsid w:val="122B3891"/>
    <w:rsid w:val="12330742"/>
    <w:rsid w:val="123E48FA"/>
    <w:rsid w:val="124F6C32"/>
    <w:rsid w:val="126C07E1"/>
    <w:rsid w:val="12740FF9"/>
    <w:rsid w:val="127471B2"/>
    <w:rsid w:val="12840634"/>
    <w:rsid w:val="12842BBE"/>
    <w:rsid w:val="1297380B"/>
    <w:rsid w:val="12995AD4"/>
    <w:rsid w:val="12A74A80"/>
    <w:rsid w:val="12B03F99"/>
    <w:rsid w:val="12BE086B"/>
    <w:rsid w:val="12C31CCF"/>
    <w:rsid w:val="12C93F6E"/>
    <w:rsid w:val="12D53AD9"/>
    <w:rsid w:val="12D65D96"/>
    <w:rsid w:val="12E60F82"/>
    <w:rsid w:val="12EE1978"/>
    <w:rsid w:val="12F255E5"/>
    <w:rsid w:val="12F27B11"/>
    <w:rsid w:val="12FA56EB"/>
    <w:rsid w:val="131F1CF9"/>
    <w:rsid w:val="13275545"/>
    <w:rsid w:val="133819D4"/>
    <w:rsid w:val="133A0249"/>
    <w:rsid w:val="133C2215"/>
    <w:rsid w:val="13474199"/>
    <w:rsid w:val="134A7FC8"/>
    <w:rsid w:val="135A5D33"/>
    <w:rsid w:val="135C698F"/>
    <w:rsid w:val="1363515C"/>
    <w:rsid w:val="13691989"/>
    <w:rsid w:val="13766175"/>
    <w:rsid w:val="1379560D"/>
    <w:rsid w:val="1379580F"/>
    <w:rsid w:val="13884626"/>
    <w:rsid w:val="13903AF5"/>
    <w:rsid w:val="13915126"/>
    <w:rsid w:val="13A25140"/>
    <w:rsid w:val="13AD5445"/>
    <w:rsid w:val="13B35464"/>
    <w:rsid w:val="13C329BA"/>
    <w:rsid w:val="13D5271C"/>
    <w:rsid w:val="13DA1ED0"/>
    <w:rsid w:val="13F11D4F"/>
    <w:rsid w:val="140B0974"/>
    <w:rsid w:val="14147F10"/>
    <w:rsid w:val="14162626"/>
    <w:rsid w:val="141856B6"/>
    <w:rsid w:val="1431704A"/>
    <w:rsid w:val="14387E7A"/>
    <w:rsid w:val="1441033B"/>
    <w:rsid w:val="14466E72"/>
    <w:rsid w:val="14590839"/>
    <w:rsid w:val="14642CC5"/>
    <w:rsid w:val="146C476E"/>
    <w:rsid w:val="14787B5A"/>
    <w:rsid w:val="14913267"/>
    <w:rsid w:val="14961F2E"/>
    <w:rsid w:val="14995168"/>
    <w:rsid w:val="149B3639"/>
    <w:rsid w:val="149F5D75"/>
    <w:rsid w:val="14A05074"/>
    <w:rsid w:val="14A743D8"/>
    <w:rsid w:val="14B750C1"/>
    <w:rsid w:val="14BB7664"/>
    <w:rsid w:val="14C44BE8"/>
    <w:rsid w:val="14D43F3E"/>
    <w:rsid w:val="14DE38E0"/>
    <w:rsid w:val="14E00780"/>
    <w:rsid w:val="14EB467B"/>
    <w:rsid w:val="14EC708C"/>
    <w:rsid w:val="14F208DE"/>
    <w:rsid w:val="14FB1B55"/>
    <w:rsid w:val="15090433"/>
    <w:rsid w:val="1513003D"/>
    <w:rsid w:val="151A19CE"/>
    <w:rsid w:val="15320D00"/>
    <w:rsid w:val="154C08D5"/>
    <w:rsid w:val="154D058E"/>
    <w:rsid w:val="15504160"/>
    <w:rsid w:val="1556668F"/>
    <w:rsid w:val="15605B0C"/>
    <w:rsid w:val="1564545A"/>
    <w:rsid w:val="15695B78"/>
    <w:rsid w:val="15717D13"/>
    <w:rsid w:val="157529F0"/>
    <w:rsid w:val="15884F5D"/>
    <w:rsid w:val="158C2CA2"/>
    <w:rsid w:val="159F2E79"/>
    <w:rsid w:val="15B34743"/>
    <w:rsid w:val="15C7549E"/>
    <w:rsid w:val="15CD182C"/>
    <w:rsid w:val="15D06F42"/>
    <w:rsid w:val="15F72710"/>
    <w:rsid w:val="160425C4"/>
    <w:rsid w:val="160B220A"/>
    <w:rsid w:val="1611734E"/>
    <w:rsid w:val="161A50B6"/>
    <w:rsid w:val="161A6B6F"/>
    <w:rsid w:val="162543D5"/>
    <w:rsid w:val="16284288"/>
    <w:rsid w:val="16302076"/>
    <w:rsid w:val="16333D5F"/>
    <w:rsid w:val="16363295"/>
    <w:rsid w:val="163656F2"/>
    <w:rsid w:val="164665FD"/>
    <w:rsid w:val="165C7866"/>
    <w:rsid w:val="16633A77"/>
    <w:rsid w:val="16755A89"/>
    <w:rsid w:val="167955A9"/>
    <w:rsid w:val="167B3709"/>
    <w:rsid w:val="16973FDA"/>
    <w:rsid w:val="169A0D42"/>
    <w:rsid w:val="16A142DF"/>
    <w:rsid w:val="16A252DF"/>
    <w:rsid w:val="16AC0BB7"/>
    <w:rsid w:val="16C01C7D"/>
    <w:rsid w:val="16D173D6"/>
    <w:rsid w:val="16D61855"/>
    <w:rsid w:val="16E240F5"/>
    <w:rsid w:val="16E63AC2"/>
    <w:rsid w:val="16EE0C8B"/>
    <w:rsid w:val="16F275B1"/>
    <w:rsid w:val="16F90940"/>
    <w:rsid w:val="16FD7D4E"/>
    <w:rsid w:val="171200D4"/>
    <w:rsid w:val="17420DB3"/>
    <w:rsid w:val="174A73B6"/>
    <w:rsid w:val="17503D88"/>
    <w:rsid w:val="175B0F08"/>
    <w:rsid w:val="17617DBF"/>
    <w:rsid w:val="17644A2E"/>
    <w:rsid w:val="177804BE"/>
    <w:rsid w:val="178C1DCE"/>
    <w:rsid w:val="179C3CD3"/>
    <w:rsid w:val="17A94893"/>
    <w:rsid w:val="17B45EEF"/>
    <w:rsid w:val="17C65C3D"/>
    <w:rsid w:val="17CA13C6"/>
    <w:rsid w:val="17CC4FD5"/>
    <w:rsid w:val="17DA2B61"/>
    <w:rsid w:val="17E73FEE"/>
    <w:rsid w:val="17F153EE"/>
    <w:rsid w:val="17FF7E60"/>
    <w:rsid w:val="18167238"/>
    <w:rsid w:val="1837778D"/>
    <w:rsid w:val="183C0091"/>
    <w:rsid w:val="18405E66"/>
    <w:rsid w:val="185705D8"/>
    <w:rsid w:val="185A0BD5"/>
    <w:rsid w:val="185B0F64"/>
    <w:rsid w:val="185E3AD2"/>
    <w:rsid w:val="18687748"/>
    <w:rsid w:val="186F4995"/>
    <w:rsid w:val="186F50A7"/>
    <w:rsid w:val="187B576D"/>
    <w:rsid w:val="189B6039"/>
    <w:rsid w:val="18AD537F"/>
    <w:rsid w:val="18AF4F48"/>
    <w:rsid w:val="18BC7931"/>
    <w:rsid w:val="18C85C01"/>
    <w:rsid w:val="18C975C3"/>
    <w:rsid w:val="18CE3E93"/>
    <w:rsid w:val="18D12BA8"/>
    <w:rsid w:val="18D40DEC"/>
    <w:rsid w:val="18E440AC"/>
    <w:rsid w:val="18F11976"/>
    <w:rsid w:val="18F16BBD"/>
    <w:rsid w:val="18FA55C0"/>
    <w:rsid w:val="190A1755"/>
    <w:rsid w:val="192434A6"/>
    <w:rsid w:val="1930185C"/>
    <w:rsid w:val="19315F3E"/>
    <w:rsid w:val="19364365"/>
    <w:rsid w:val="19446E2E"/>
    <w:rsid w:val="19455F25"/>
    <w:rsid w:val="1952344A"/>
    <w:rsid w:val="1963105D"/>
    <w:rsid w:val="196506F6"/>
    <w:rsid w:val="196636C5"/>
    <w:rsid w:val="196726EB"/>
    <w:rsid w:val="196B211B"/>
    <w:rsid w:val="19704DE1"/>
    <w:rsid w:val="198C187D"/>
    <w:rsid w:val="1998610E"/>
    <w:rsid w:val="199D619E"/>
    <w:rsid w:val="19B72187"/>
    <w:rsid w:val="19B83F7D"/>
    <w:rsid w:val="19BB4925"/>
    <w:rsid w:val="19C86D27"/>
    <w:rsid w:val="19C92F95"/>
    <w:rsid w:val="19D05A3F"/>
    <w:rsid w:val="19D174E2"/>
    <w:rsid w:val="19D967FA"/>
    <w:rsid w:val="19DD141A"/>
    <w:rsid w:val="19F3445F"/>
    <w:rsid w:val="19F372D3"/>
    <w:rsid w:val="1A07059A"/>
    <w:rsid w:val="1A08779D"/>
    <w:rsid w:val="1A0C36F6"/>
    <w:rsid w:val="1A141818"/>
    <w:rsid w:val="1A384B7E"/>
    <w:rsid w:val="1A387DA2"/>
    <w:rsid w:val="1A3B3DE5"/>
    <w:rsid w:val="1A3D6DA2"/>
    <w:rsid w:val="1A442500"/>
    <w:rsid w:val="1A5359BE"/>
    <w:rsid w:val="1A607E93"/>
    <w:rsid w:val="1A631703"/>
    <w:rsid w:val="1A64587A"/>
    <w:rsid w:val="1A676BFE"/>
    <w:rsid w:val="1A6B45F0"/>
    <w:rsid w:val="1A6C5B87"/>
    <w:rsid w:val="1A722E2B"/>
    <w:rsid w:val="1A741E11"/>
    <w:rsid w:val="1A8C1686"/>
    <w:rsid w:val="1A904A36"/>
    <w:rsid w:val="1A9242F3"/>
    <w:rsid w:val="1A947167"/>
    <w:rsid w:val="1A994FC2"/>
    <w:rsid w:val="1AA02EFF"/>
    <w:rsid w:val="1AA33199"/>
    <w:rsid w:val="1AA341D9"/>
    <w:rsid w:val="1AAD257F"/>
    <w:rsid w:val="1AB114C6"/>
    <w:rsid w:val="1AB80EA7"/>
    <w:rsid w:val="1AC0154F"/>
    <w:rsid w:val="1AC27A5F"/>
    <w:rsid w:val="1AC77635"/>
    <w:rsid w:val="1AD759D0"/>
    <w:rsid w:val="1AD928E9"/>
    <w:rsid w:val="1AEF7B35"/>
    <w:rsid w:val="1AFB0C6D"/>
    <w:rsid w:val="1B0855AE"/>
    <w:rsid w:val="1B0F18EF"/>
    <w:rsid w:val="1B102611"/>
    <w:rsid w:val="1B12372F"/>
    <w:rsid w:val="1B3656A6"/>
    <w:rsid w:val="1B365822"/>
    <w:rsid w:val="1B451B81"/>
    <w:rsid w:val="1B6B5AED"/>
    <w:rsid w:val="1B784B1A"/>
    <w:rsid w:val="1B873150"/>
    <w:rsid w:val="1B896755"/>
    <w:rsid w:val="1B8B4FF5"/>
    <w:rsid w:val="1B9831D4"/>
    <w:rsid w:val="1B9D6021"/>
    <w:rsid w:val="1BB575D0"/>
    <w:rsid w:val="1BB77F9E"/>
    <w:rsid w:val="1BBB6F31"/>
    <w:rsid w:val="1BDD76F1"/>
    <w:rsid w:val="1C062E9A"/>
    <w:rsid w:val="1C070171"/>
    <w:rsid w:val="1C0C0BCA"/>
    <w:rsid w:val="1C166556"/>
    <w:rsid w:val="1C2D2B9D"/>
    <w:rsid w:val="1C2F7D6A"/>
    <w:rsid w:val="1C38721C"/>
    <w:rsid w:val="1C3C77E5"/>
    <w:rsid w:val="1C4664D3"/>
    <w:rsid w:val="1C485142"/>
    <w:rsid w:val="1C593282"/>
    <w:rsid w:val="1C5A6D18"/>
    <w:rsid w:val="1C62619E"/>
    <w:rsid w:val="1C8159A2"/>
    <w:rsid w:val="1C8C2611"/>
    <w:rsid w:val="1C924BAD"/>
    <w:rsid w:val="1C9D46EC"/>
    <w:rsid w:val="1CA209FC"/>
    <w:rsid w:val="1CA65101"/>
    <w:rsid w:val="1CA709E1"/>
    <w:rsid w:val="1CA75D39"/>
    <w:rsid w:val="1CA97567"/>
    <w:rsid w:val="1CAA13A7"/>
    <w:rsid w:val="1CAD1285"/>
    <w:rsid w:val="1CB75C50"/>
    <w:rsid w:val="1CC0286A"/>
    <w:rsid w:val="1CC82366"/>
    <w:rsid w:val="1CD10E37"/>
    <w:rsid w:val="1CD7229F"/>
    <w:rsid w:val="1CE26D53"/>
    <w:rsid w:val="1CF510C3"/>
    <w:rsid w:val="1D0150B9"/>
    <w:rsid w:val="1D144EA6"/>
    <w:rsid w:val="1D3C74F6"/>
    <w:rsid w:val="1D3E6FBD"/>
    <w:rsid w:val="1D43022C"/>
    <w:rsid w:val="1D5245DA"/>
    <w:rsid w:val="1D5829A1"/>
    <w:rsid w:val="1D6D5BE7"/>
    <w:rsid w:val="1D703BC5"/>
    <w:rsid w:val="1D797294"/>
    <w:rsid w:val="1D967CCE"/>
    <w:rsid w:val="1D9839A2"/>
    <w:rsid w:val="1DA51143"/>
    <w:rsid w:val="1DAF1EFD"/>
    <w:rsid w:val="1DB41325"/>
    <w:rsid w:val="1DDB0302"/>
    <w:rsid w:val="1DDE0DE2"/>
    <w:rsid w:val="1DE50BF1"/>
    <w:rsid w:val="1DF04928"/>
    <w:rsid w:val="1DF93264"/>
    <w:rsid w:val="1E0C1D6C"/>
    <w:rsid w:val="1E105588"/>
    <w:rsid w:val="1E1156BC"/>
    <w:rsid w:val="1E121602"/>
    <w:rsid w:val="1E1733D6"/>
    <w:rsid w:val="1E24022E"/>
    <w:rsid w:val="1E246958"/>
    <w:rsid w:val="1E3A1EEE"/>
    <w:rsid w:val="1E3A78FA"/>
    <w:rsid w:val="1E4B4E03"/>
    <w:rsid w:val="1E6E322C"/>
    <w:rsid w:val="1E803CCC"/>
    <w:rsid w:val="1E85218A"/>
    <w:rsid w:val="1E922708"/>
    <w:rsid w:val="1EA127EB"/>
    <w:rsid w:val="1EA9074B"/>
    <w:rsid w:val="1EB975FB"/>
    <w:rsid w:val="1EC72DFE"/>
    <w:rsid w:val="1EC81B25"/>
    <w:rsid w:val="1ECA3192"/>
    <w:rsid w:val="1ED144AB"/>
    <w:rsid w:val="1EDC155F"/>
    <w:rsid w:val="1EEC21EB"/>
    <w:rsid w:val="1EEC24CD"/>
    <w:rsid w:val="1EF62419"/>
    <w:rsid w:val="1EF94D9C"/>
    <w:rsid w:val="1EFC0D3F"/>
    <w:rsid w:val="1EFF58E8"/>
    <w:rsid w:val="1F0528E1"/>
    <w:rsid w:val="1F111DD4"/>
    <w:rsid w:val="1F21264F"/>
    <w:rsid w:val="1F27366A"/>
    <w:rsid w:val="1F38475E"/>
    <w:rsid w:val="1F3E3C92"/>
    <w:rsid w:val="1F424C70"/>
    <w:rsid w:val="1F4855A8"/>
    <w:rsid w:val="1F4A3AEA"/>
    <w:rsid w:val="1F4F2599"/>
    <w:rsid w:val="1F5477CB"/>
    <w:rsid w:val="1F5A539A"/>
    <w:rsid w:val="1F6A7F6E"/>
    <w:rsid w:val="1F6B3CFC"/>
    <w:rsid w:val="1F8013B1"/>
    <w:rsid w:val="1F8173C5"/>
    <w:rsid w:val="1F8234B2"/>
    <w:rsid w:val="1F88445D"/>
    <w:rsid w:val="1F8A7370"/>
    <w:rsid w:val="1F8C728E"/>
    <w:rsid w:val="1F96565C"/>
    <w:rsid w:val="1F9C5866"/>
    <w:rsid w:val="1F9D12EB"/>
    <w:rsid w:val="1FB3473A"/>
    <w:rsid w:val="1FB80EFC"/>
    <w:rsid w:val="1FBA12AB"/>
    <w:rsid w:val="1FD5309D"/>
    <w:rsid w:val="1FDA0900"/>
    <w:rsid w:val="1FDA368E"/>
    <w:rsid w:val="1FDF5F24"/>
    <w:rsid w:val="1FEB74E7"/>
    <w:rsid w:val="1FFE1F51"/>
    <w:rsid w:val="200A663B"/>
    <w:rsid w:val="20183103"/>
    <w:rsid w:val="2019697D"/>
    <w:rsid w:val="20202D4C"/>
    <w:rsid w:val="202271EF"/>
    <w:rsid w:val="20367DBE"/>
    <w:rsid w:val="20391DA1"/>
    <w:rsid w:val="204C291E"/>
    <w:rsid w:val="2054333F"/>
    <w:rsid w:val="20591FF1"/>
    <w:rsid w:val="205E6CC9"/>
    <w:rsid w:val="20646629"/>
    <w:rsid w:val="206676BA"/>
    <w:rsid w:val="2071317A"/>
    <w:rsid w:val="20767BB3"/>
    <w:rsid w:val="207828BD"/>
    <w:rsid w:val="207C7A7E"/>
    <w:rsid w:val="207D1F21"/>
    <w:rsid w:val="2082604F"/>
    <w:rsid w:val="20874BD8"/>
    <w:rsid w:val="208F1259"/>
    <w:rsid w:val="209138A6"/>
    <w:rsid w:val="20987049"/>
    <w:rsid w:val="209C580E"/>
    <w:rsid w:val="20A2075E"/>
    <w:rsid w:val="20A248F3"/>
    <w:rsid w:val="20A279F7"/>
    <w:rsid w:val="20A65158"/>
    <w:rsid w:val="20A82872"/>
    <w:rsid w:val="20AA3BA5"/>
    <w:rsid w:val="20B256C3"/>
    <w:rsid w:val="20B913A6"/>
    <w:rsid w:val="20C152FB"/>
    <w:rsid w:val="20C2633E"/>
    <w:rsid w:val="20CF5FE2"/>
    <w:rsid w:val="20D27666"/>
    <w:rsid w:val="20E6461B"/>
    <w:rsid w:val="20E72CDC"/>
    <w:rsid w:val="20EC3FA3"/>
    <w:rsid w:val="20FE2CFF"/>
    <w:rsid w:val="21015A87"/>
    <w:rsid w:val="21076812"/>
    <w:rsid w:val="210A6360"/>
    <w:rsid w:val="21175051"/>
    <w:rsid w:val="211941A9"/>
    <w:rsid w:val="211B6426"/>
    <w:rsid w:val="2122751D"/>
    <w:rsid w:val="212A1C52"/>
    <w:rsid w:val="212D56FD"/>
    <w:rsid w:val="21364864"/>
    <w:rsid w:val="213A65C9"/>
    <w:rsid w:val="214D3ED7"/>
    <w:rsid w:val="215D6E06"/>
    <w:rsid w:val="21625D73"/>
    <w:rsid w:val="216305CB"/>
    <w:rsid w:val="216614CB"/>
    <w:rsid w:val="21697A78"/>
    <w:rsid w:val="216C5469"/>
    <w:rsid w:val="216E2C47"/>
    <w:rsid w:val="2173429F"/>
    <w:rsid w:val="21A908E1"/>
    <w:rsid w:val="21B67470"/>
    <w:rsid w:val="21B8558F"/>
    <w:rsid w:val="21CE6CA0"/>
    <w:rsid w:val="21D15A10"/>
    <w:rsid w:val="21D46330"/>
    <w:rsid w:val="21FC54AB"/>
    <w:rsid w:val="22014E31"/>
    <w:rsid w:val="220377A9"/>
    <w:rsid w:val="220477B6"/>
    <w:rsid w:val="221D1363"/>
    <w:rsid w:val="221D15F0"/>
    <w:rsid w:val="2227103C"/>
    <w:rsid w:val="22305807"/>
    <w:rsid w:val="223E717F"/>
    <w:rsid w:val="2244228A"/>
    <w:rsid w:val="22573C6F"/>
    <w:rsid w:val="22633723"/>
    <w:rsid w:val="227743C0"/>
    <w:rsid w:val="22794580"/>
    <w:rsid w:val="227B588D"/>
    <w:rsid w:val="22884FDF"/>
    <w:rsid w:val="2297161E"/>
    <w:rsid w:val="22AB1F78"/>
    <w:rsid w:val="22C26FCD"/>
    <w:rsid w:val="22C9096B"/>
    <w:rsid w:val="22D05CE1"/>
    <w:rsid w:val="22D22412"/>
    <w:rsid w:val="22EA2785"/>
    <w:rsid w:val="22F161D2"/>
    <w:rsid w:val="22F31A9C"/>
    <w:rsid w:val="22FB5C5B"/>
    <w:rsid w:val="22FC38FE"/>
    <w:rsid w:val="23231EF0"/>
    <w:rsid w:val="232B59F6"/>
    <w:rsid w:val="232E5670"/>
    <w:rsid w:val="233477E7"/>
    <w:rsid w:val="23427A0D"/>
    <w:rsid w:val="235F6A82"/>
    <w:rsid w:val="236549D7"/>
    <w:rsid w:val="23697448"/>
    <w:rsid w:val="236A06E0"/>
    <w:rsid w:val="236C04BF"/>
    <w:rsid w:val="236D76CE"/>
    <w:rsid w:val="23713166"/>
    <w:rsid w:val="238754AA"/>
    <w:rsid w:val="23880BC7"/>
    <w:rsid w:val="238835F0"/>
    <w:rsid w:val="238D2135"/>
    <w:rsid w:val="239A5D51"/>
    <w:rsid w:val="23A755CE"/>
    <w:rsid w:val="23AB6E1B"/>
    <w:rsid w:val="23B13362"/>
    <w:rsid w:val="23D84808"/>
    <w:rsid w:val="23DA22AA"/>
    <w:rsid w:val="23EF491F"/>
    <w:rsid w:val="23EF7C05"/>
    <w:rsid w:val="23F12174"/>
    <w:rsid w:val="23F135B0"/>
    <w:rsid w:val="240329C0"/>
    <w:rsid w:val="24037994"/>
    <w:rsid w:val="241A185A"/>
    <w:rsid w:val="241E6199"/>
    <w:rsid w:val="24284694"/>
    <w:rsid w:val="242D21DE"/>
    <w:rsid w:val="24460BFD"/>
    <w:rsid w:val="24473518"/>
    <w:rsid w:val="245371F0"/>
    <w:rsid w:val="2455154E"/>
    <w:rsid w:val="24560393"/>
    <w:rsid w:val="24646FC0"/>
    <w:rsid w:val="246E10CA"/>
    <w:rsid w:val="247C33E6"/>
    <w:rsid w:val="24837655"/>
    <w:rsid w:val="24877C77"/>
    <w:rsid w:val="24906BE1"/>
    <w:rsid w:val="24990513"/>
    <w:rsid w:val="249D430B"/>
    <w:rsid w:val="24A04934"/>
    <w:rsid w:val="24A323F8"/>
    <w:rsid w:val="24B17D63"/>
    <w:rsid w:val="24B870E8"/>
    <w:rsid w:val="24C60551"/>
    <w:rsid w:val="24CD238C"/>
    <w:rsid w:val="24D14A4D"/>
    <w:rsid w:val="24E841F5"/>
    <w:rsid w:val="24ED7089"/>
    <w:rsid w:val="24FC1D99"/>
    <w:rsid w:val="250F1D67"/>
    <w:rsid w:val="25122A84"/>
    <w:rsid w:val="251C7498"/>
    <w:rsid w:val="25213808"/>
    <w:rsid w:val="25372409"/>
    <w:rsid w:val="25494B8A"/>
    <w:rsid w:val="25560C13"/>
    <w:rsid w:val="2556447C"/>
    <w:rsid w:val="25585CC8"/>
    <w:rsid w:val="255E2D1F"/>
    <w:rsid w:val="2567173D"/>
    <w:rsid w:val="256919CD"/>
    <w:rsid w:val="256A60E4"/>
    <w:rsid w:val="258223F4"/>
    <w:rsid w:val="258873C9"/>
    <w:rsid w:val="25A532D8"/>
    <w:rsid w:val="25AE10C1"/>
    <w:rsid w:val="25B60EAA"/>
    <w:rsid w:val="25BF0C6C"/>
    <w:rsid w:val="25C31866"/>
    <w:rsid w:val="25E462F0"/>
    <w:rsid w:val="25FB5715"/>
    <w:rsid w:val="25FD3D0F"/>
    <w:rsid w:val="26016061"/>
    <w:rsid w:val="260D23C0"/>
    <w:rsid w:val="260F059A"/>
    <w:rsid w:val="261943B0"/>
    <w:rsid w:val="261C0B65"/>
    <w:rsid w:val="2649364D"/>
    <w:rsid w:val="264D3047"/>
    <w:rsid w:val="26576B80"/>
    <w:rsid w:val="266823ED"/>
    <w:rsid w:val="26694823"/>
    <w:rsid w:val="266A33C2"/>
    <w:rsid w:val="26770064"/>
    <w:rsid w:val="267B63AF"/>
    <w:rsid w:val="26884B26"/>
    <w:rsid w:val="269B5217"/>
    <w:rsid w:val="26A171BD"/>
    <w:rsid w:val="26BB73CF"/>
    <w:rsid w:val="26C92472"/>
    <w:rsid w:val="26CC609E"/>
    <w:rsid w:val="26D62497"/>
    <w:rsid w:val="26E40F45"/>
    <w:rsid w:val="26EA2C0D"/>
    <w:rsid w:val="26F12E01"/>
    <w:rsid w:val="27013FBD"/>
    <w:rsid w:val="272516A7"/>
    <w:rsid w:val="272F2D06"/>
    <w:rsid w:val="272F4ACD"/>
    <w:rsid w:val="27332971"/>
    <w:rsid w:val="273A34C1"/>
    <w:rsid w:val="273F2044"/>
    <w:rsid w:val="274120CB"/>
    <w:rsid w:val="2746373F"/>
    <w:rsid w:val="274C1863"/>
    <w:rsid w:val="27741A63"/>
    <w:rsid w:val="27783FA9"/>
    <w:rsid w:val="278C0AFF"/>
    <w:rsid w:val="27930EA1"/>
    <w:rsid w:val="279F0A39"/>
    <w:rsid w:val="279F302D"/>
    <w:rsid w:val="27A50C3F"/>
    <w:rsid w:val="27A9648F"/>
    <w:rsid w:val="27AD4945"/>
    <w:rsid w:val="27B17C0A"/>
    <w:rsid w:val="27B5325A"/>
    <w:rsid w:val="27BE1342"/>
    <w:rsid w:val="27C40453"/>
    <w:rsid w:val="27C60CD2"/>
    <w:rsid w:val="27F42973"/>
    <w:rsid w:val="27FE6A1F"/>
    <w:rsid w:val="280211B1"/>
    <w:rsid w:val="280258AC"/>
    <w:rsid w:val="28075A4F"/>
    <w:rsid w:val="280E7D95"/>
    <w:rsid w:val="280F63CA"/>
    <w:rsid w:val="280F65F1"/>
    <w:rsid w:val="2810193A"/>
    <w:rsid w:val="281934B5"/>
    <w:rsid w:val="281B3229"/>
    <w:rsid w:val="28215D91"/>
    <w:rsid w:val="2826533E"/>
    <w:rsid w:val="28287743"/>
    <w:rsid w:val="283C1655"/>
    <w:rsid w:val="28400230"/>
    <w:rsid w:val="284D092A"/>
    <w:rsid w:val="2856184D"/>
    <w:rsid w:val="286102BD"/>
    <w:rsid w:val="2862655E"/>
    <w:rsid w:val="28712D52"/>
    <w:rsid w:val="28761A26"/>
    <w:rsid w:val="28775D63"/>
    <w:rsid w:val="287E3B52"/>
    <w:rsid w:val="288F5319"/>
    <w:rsid w:val="28903C5D"/>
    <w:rsid w:val="289C7085"/>
    <w:rsid w:val="28A63D37"/>
    <w:rsid w:val="28B665EB"/>
    <w:rsid w:val="28C06F72"/>
    <w:rsid w:val="28C21C5F"/>
    <w:rsid w:val="28D60531"/>
    <w:rsid w:val="28D8563F"/>
    <w:rsid w:val="28EE73AF"/>
    <w:rsid w:val="291A0710"/>
    <w:rsid w:val="291D3B61"/>
    <w:rsid w:val="291F35A6"/>
    <w:rsid w:val="291F7BE7"/>
    <w:rsid w:val="29287349"/>
    <w:rsid w:val="2960543A"/>
    <w:rsid w:val="29701596"/>
    <w:rsid w:val="29AD30EF"/>
    <w:rsid w:val="29AF0D4E"/>
    <w:rsid w:val="29B90581"/>
    <w:rsid w:val="29BF1519"/>
    <w:rsid w:val="29C30A53"/>
    <w:rsid w:val="29D17BCC"/>
    <w:rsid w:val="29D22CBC"/>
    <w:rsid w:val="2A0032D5"/>
    <w:rsid w:val="2A053A20"/>
    <w:rsid w:val="2A0D3926"/>
    <w:rsid w:val="2A1F0911"/>
    <w:rsid w:val="2A356A19"/>
    <w:rsid w:val="2A3F5AA4"/>
    <w:rsid w:val="2A490156"/>
    <w:rsid w:val="2A5037E4"/>
    <w:rsid w:val="2A5D7B4F"/>
    <w:rsid w:val="2A5F6766"/>
    <w:rsid w:val="2A5F73B2"/>
    <w:rsid w:val="2A6223D3"/>
    <w:rsid w:val="2A77663E"/>
    <w:rsid w:val="2A784709"/>
    <w:rsid w:val="2A92299C"/>
    <w:rsid w:val="2A9A27A3"/>
    <w:rsid w:val="2A9B2BFB"/>
    <w:rsid w:val="2AA86883"/>
    <w:rsid w:val="2AC80154"/>
    <w:rsid w:val="2AD85CD4"/>
    <w:rsid w:val="2AFE53D8"/>
    <w:rsid w:val="2B0474A4"/>
    <w:rsid w:val="2B156F81"/>
    <w:rsid w:val="2B170461"/>
    <w:rsid w:val="2B1C6F6B"/>
    <w:rsid w:val="2B226092"/>
    <w:rsid w:val="2B231D9F"/>
    <w:rsid w:val="2B263FF2"/>
    <w:rsid w:val="2B2E5016"/>
    <w:rsid w:val="2B3A7BE6"/>
    <w:rsid w:val="2B4800AD"/>
    <w:rsid w:val="2B546192"/>
    <w:rsid w:val="2B590EBC"/>
    <w:rsid w:val="2B5C242F"/>
    <w:rsid w:val="2B5C6C3B"/>
    <w:rsid w:val="2B637A8A"/>
    <w:rsid w:val="2B64272C"/>
    <w:rsid w:val="2B6C3D61"/>
    <w:rsid w:val="2B9908C2"/>
    <w:rsid w:val="2B9E69F6"/>
    <w:rsid w:val="2BB73972"/>
    <w:rsid w:val="2BB84E28"/>
    <w:rsid w:val="2BCA0F70"/>
    <w:rsid w:val="2BD71F99"/>
    <w:rsid w:val="2BDB10EF"/>
    <w:rsid w:val="2BDE3FD3"/>
    <w:rsid w:val="2BE75902"/>
    <w:rsid w:val="2BEC437A"/>
    <w:rsid w:val="2C0B4954"/>
    <w:rsid w:val="2C132DB5"/>
    <w:rsid w:val="2C2A54A8"/>
    <w:rsid w:val="2C4B78D2"/>
    <w:rsid w:val="2C4F7643"/>
    <w:rsid w:val="2C550C14"/>
    <w:rsid w:val="2C595912"/>
    <w:rsid w:val="2C595FCD"/>
    <w:rsid w:val="2C5F197E"/>
    <w:rsid w:val="2C615781"/>
    <w:rsid w:val="2C7346BF"/>
    <w:rsid w:val="2C773DCF"/>
    <w:rsid w:val="2C797273"/>
    <w:rsid w:val="2C7A6817"/>
    <w:rsid w:val="2C7E38D2"/>
    <w:rsid w:val="2C871ED2"/>
    <w:rsid w:val="2C8F25ED"/>
    <w:rsid w:val="2C9B4112"/>
    <w:rsid w:val="2C9C0F57"/>
    <w:rsid w:val="2CA06D29"/>
    <w:rsid w:val="2CA16C77"/>
    <w:rsid w:val="2CB025D9"/>
    <w:rsid w:val="2CB254D3"/>
    <w:rsid w:val="2CC30347"/>
    <w:rsid w:val="2CC46B34"/>
    <w:rsid w:val="2CCC44B2"/>
    <w:rsid w:val="2CD1655D"/>
    <w:rsid w:val="2CD36D8C"/>
    <w:rsid w:val="2CD82A41"/>
    <w:rsid w:val="2CDA4572"/>
    <w:rsid w:val="2CE92AC6"/>
    <w:rsid w:val="2D0267B3"/>
    <w:rsid w:val="2D09754C"/>
    <w:rsid w:val="2D2863DD"/>
    <w:rsid w:val="2D2F3F82"/>
    <w:rsid w:val="2D366654"/>
    <w:rsid w:val="2D3C678D"/>
    <w:rsid w:val="2D3D2841"/>
    <w:rsid w:val="2D490F36"/>
    <w:rsid w:val="2D5B3B40"/>
    <w:rsid w:val="2D6B560C"/>
    <w:rsid w:val="2D761D6E"/>
    <w:rsid w:val="2D7D3029"/>
    <w:rsid w:val="2D7F3B68"/>
    <w:rsid w:val="2D9745C9"/>
    <w:rsid w:val="2DB35831"/>
    <w:rsid w:val="2DC31707"/>
    <w:rsid w:val="2DC515A0"/>
    <w:rsid w:val="2DCB1B81"/>
    <w:rsid w:val="2DDD131C"/>
    <w:rsid w:val="2DE57F73"/>
    <w:rsid w:val="2DE847DC"/>
    <w:rsid w:val="2DEB4222"/>
    <w:rsid w:val="2DEE4700"/>
    <w:rsid w:val="2DF618D7"/>
    <w:rsid w:val="2E017907"/>
    <w:rsid w:val="2E081C5C"/>
    <w:rsid w:val="2E0C7408"/>
    <w:rsid w:val="2E28546F"/>
    <w:rsid w:val="2E2A4FFA"/>
    <w:rsid w:val="2E376810"/>
    <w:rsid w:val="2E376FB6"/>
    <w:rsid w:val="2E3B53B9"/>
    <w:rsid w:val="2E3D0C41"/>
    <w:rsid w:val="2E3E245D"/>
    <w:rsid w:val="2E555425"/>
    <w:rsid w:val="2E5C4825"/>
    <w:rsid w:val="2E762AAE"/>
    <w:rsid w:val="2E7E759D"/>
    <w:rsid w:val="2E897211"/>
    <w:rsid w:val="2E8F79AB"/>
    <w:rsid w:val="2E9722EC"/>
    <w:rsid w:val="2E9D7F6D"/>
    <w:rsid w:val="2EA22E71"/>
    <w:rsid w:val="2EA257D5"/>
    <w:rsid w:val="2EA441E0"/>
    <w:rsid w:val="2EB73657"/>
    <w:rsid w:val="2EC0308D"/>
    <w:rsid w:val="2ED02D25"/>
    <w:rsid w:val="2ED73CB9"/>
    <w:rsid w:val="2EE043DD"/>
    <w:rsid w:val="2EEB477F"/>
    <w:rsid w:val="2EFA60AB"/>
    <w:rsid w:val="2F002CEC"/>
    <w:rsid w:val="2F064774"/>
    <w:rsid w:val="2F0D1465"/>
    <w:rsid w:val="2F1A7102"/>
    <w:rsid w:val="2F2441DC"/>
    <w:rsid w:val="2F2452D4"/>
    <w:rsid w:val="2F3263E3"/>
    <w:rsid w:val="2F3D57B8"/>
    <w:rsid w:val="2F4B1C6F"/>
    <w:rsid w:val="2F4B6601"/>
    <w:rsid w:val="2F536627"/>
    <w:rsid w:val="2F5376F0"/>
    <w:rsid w:val="2F59108A"/>
    <w:rsid w:val="2F5C1176"/>
    <w:rsid w:val="2F5F2B9E"/>
    <w:rsid w:val="2F676620"/>
    <w:rsid w:val="2F7457C7"/>
    <w:rsid w:val="2F884836"/>
    <w:rsid w:val="2F926D56"/>
    <w:rsid w:val="2F9B7F82"/>
    <w:rsid w:val="2F9C0D63"/>
    <w:rsid w:val="2F9C37FA"/>
    <w:rsid w:val="2FA37D2E"/>
    <w:rsid w:val="2FA47543"/>
    <w:rsid w:val="2FAC0AD2"/>
    <w:rsid w:val="2FB95838"/>
    <w:rsid w:val="2FC76556"/>
    <w:rsid w:val="2FD015B1"/>
    <w:rsid w:val="2FD35997"/>
    <w:rsid w:val="2FF40567"/>
    <w:rsid w:val="3000487E"/>
    <w:rsid w:val="300B6D06"/>
    <w:rsid w:val="300F2E4B"/>
    <w:rsid w:val="300F7138"/>
    <w:rsid w:val="30160F17"/>
    <w:rsid w:val="301620D1"/>
    <w:rsid w:val="30174CFF"/>
    <w:rsid w:val="301A2F64"/>
    <w:rsid w:val="30273B2E"/>
    <w:rsid w:val="302A50AA"/>
    <w:rsid w:val="302C6AA0"/>
    <w:rsid w:val="302F1C22"/>
    <w:rsid w:val="30365995"/>
    <w:rsid w:val="30386A8C"/>
    <w:rsid w:val="3043119B"/>
    <w:rsid w:val="304E7163"/>
    <w:rsid w:val="305846A0"/>
    <w:rsid w:val="305934FF"/>
    <w:rsid w:val="306377E4"/>
    <w:rsid w:val="3066160A"/>
    <w:rsid w:val="30693FE0"/>
    <w:rsid w:val="306F1E88"/>
    <w:rsid w:val="3086383A"/>
    <w:rsid w:val="30944A5D"/>
    <w:rsid w:val="30A221E1"/>
    <w:rsid w:val="30AB0637"/>
    <w:rsid w:val="30E478E7"/>
    <w:rsid w:val="30E769D9"/>
    <w:rsid w:val="30F8054C"/>
    <w:rsid w:val="30FF40F3"/>
    <w:rsid w:val="31023D4C"/>
    <w:rsid w:val="31082F0F"/>
    <w:rsid w:val="311377B1"/>
    <w:rsid w:val="31264D8A"/>
    <w:rsid w:val="312C2110"/>
    <w:rsid w:val="312C5221"/>
    <w:rsid w:val="313567EF"/>
    <w:rsid w:val="31393018"/>
    <w:rsid w:val="313C0B9A"/>
    <w:rsid w:val="313D2899"/>
    <w:rsid w:val="31494FE0"/>
    <w:rsid w:val="314A42A5"/>
    <w:rsid w:val="315833D5"/>
    <w:rsid w:val="31663689"/>
    <w:rsid w:val="31670E89"/>
    <w:rsid w:val="317A25D7"/>
    <w:rsid w:val="31805F80"/>
    <w:rsid w:val="318B3359"/>
    <w:rsid w:val="31951BE6"/>
    <w:rsid w:val="31A81ABA"/>
    <w:rsid w:val="31B74A34"/>
    <w:rsid w:val="31BC40F9"/>
    <w:rsid w:val="31BC7C66"/>
    <w:rsid w:val="31CF3594"/>
    <w:rsid w:val="31F267D7"/>
    <w:rsid w:val="32035DA0"/>
    <w:rsid w:val="32151A00"/>
    <w:rsid w:val="321D3C62"/>
    <w:rsid w:val="32254A84"/>
    <w:rsid w:val="32306ADB"/>
    <w:rsid w:val="323D41CD"/>
    <w:rsid w:val="32413D91"/>
    <w:rsid w:val="324668CE"/>
    <w:rsid w:val="324774D2"/>
    <w:rsid w:val="324B33C7"/>
    <w:rsid w:val="324B5E0B"/>
    <w:rsid w:val="32500602"/>
    <w:rsid w:val="325104A6"/>
    <w:rsid w:val="325F5588"/>
    <w:rsid w:val="326C30AF"/>
    <w:rsid w:val="326C7D69"/>
    <w:rsid w:val="32712ECE"/>
    <w:rsid w:val="32730374"/>
    <w:rsid w:val="327809AC"/>
    <w:rsid w:val="327D4D5B"/>
    <w:rsid w:val="328503B1"/>
    <w:rsid w:val="328B0C89"/>
    <w:rsid w:val="328D3A3E"/>
    <w:rsid w:val="32981610"/>
    <w:rsid w:val="329E3D41"/>
    <w:rsid w:val="32B87EB6"/>
    <w:rsid w:val="32C7504C"/>
    <w:rsid w:val="32D638E4"/>
    <w:rsid w:val="32D91ACE"/>
    <w:rsid w:val="32E07FA4"/>
    <w:rsid w:val="32EA1B97"/>
    <w:rsid w:val="32F61E53"/>
    <w:rsid w:val="32FF7BB9"/>
    <w:rsid w:val="33022045"/>
    <w:rsid w:val="33086AE5"/>
    <w:rsid w:val="330F533E"/>
    <w:rsid w:val="3310091F"/>
    <w:rsid w:val="3313616B"/>
    <w:rsid w:val="3319068B"/>
    <w:rsid w:val="331B0935"/>
    <w:rsid w:val="33202530"/>
    <w:rsid w:val="3326461C"/>
    <w:rsid w:val="332B07FD"/>
    <w:rsid w:val="334B5C79"/>
    <w:rsid w:val="33546C16"/>
    <w:rsid w:val="3356464C"/>
    <w:rsid w:val="33713867"/>
    <w:rsid w:val="33795815"/>
    <w:rsid w:val="338471E9"/>
    <w:rsid w:val="3388471C"/>
    <w:rsid w:val="3393357C"/>
    <w:rsid w:val="339C7EA8"/>
    <w:rsid w:val="33A1080E"/>
    <w:rsid w:val="33A12E2E"/>
    <w:rsid w:val="33A43C07"/>
    <w:rsid w:val="33B04E3B"/>
    <w:rsid w:val="33B7689F"/>
    <w:rsid w:val="33CB7DB1"/>
    <w:rsid w:val="33D00AAE"/>
    <w:rsid w:val="33D34115"/>
    <w:rsid w:val="33D37B26"/>
    <w:rsid w:val="33DB5B57"/>
    <w:rsid w:val="33E037AE"/>
    <w:rsid w:val="33E1256E"/>
    <w:rsid w:val="33E46365"/>
    <w:rsid w:val="33EB05E6"/>
    <w:rsid w:val="33F04853"/>
    <w:rsid w:val="34051434"/>
    <w:rsid w:val="34097137"/>
    <w:rsid w:val="342A6933"/>
    <w:rsid w:val="3432521C"/>
    <w:rsid w:val="34382E99"/>
    <w:rsid w:val="343B3BC7"/>
    <w:rsid w:val="343C718C"/>
    <w:rsid w:val="34402D5C"/>
    <w:rsid w:val="34442BCC"/>
    <w:rsid w:val="345B04EA"/>
    <w:rsid w:val="34691D35"/>
    <w:rsid w:val="347510FA"/>
    <w:rsid w:val="348C34C6"/>
    <w:rsid w:val="34903E73"/>
    <w:rsid w:val="3490693B"/>
    <w:rsid w:val="349135FC"/>
    <w:rsid w:val="349325B3"/>
    <w:rsid w:val="34AC69F3"/>
    <w:rsid w:val="34B67222"/>
    <w:rsid w:val="34BD32BC"/>
    <w:rsid w:val="34E20179"/>
    <w:rsid w:val="34E329C4"/>
    <w:rsid w:val="34EC75E5"/>
    <w:rsid w:val="34ED55AB"/>
    <w:rsid w:val="34F76EE9"/>
    <w:rsid w:val="350F2398"/>
    <w:rsid w:val="351077AB"/>
    <w:rsid w:val="351A067B"/>
    <w:rsid w:val="35237B71"/>
    <w:rsid w:val="352D2212"/>
    <w:rsid w:val="35352BEA"/>
    <w:rsid w:val="35532F09"/>
    <w:rsid w:val="35535540"/>
    <w:rsid w:val="35542FF5"/>
    <w:rsid w:val="35617EBB"/>
    <w:rsid w:val="356B31F3"/>
    <w:rsid w:val="357010F1"/>
    <w:rsid w:val="3570744C"/>
    <w:rsid w:val="3572331B"/>
    <w:rsid w:val="3579371F"/>
    <w:rsid w:val="357D610E"/>
    <w:rsid w:val="35885606"/>
    <w:rsid w:val="35890DBB"/>
    <w:rsid w:val="35AC60CC"/>
    <w:rsid w:val="35C567EB"/>
    <w:rsid w:val="35DD1A47"/>
    <w:rsid w:val="35EC0045"/>
    <w:rsid w:val="36096D1F"/>
    <w:rsid w:val="362C75F3"/>
    <w:rsid w:val="36317DF7"/>
    <w:rsid w:val="36336732"/>
    <w:rsid w:val="363A255D"/>
    <w:rsid w:val="364F397D"/>
    <w:rsid w:val="36530C11"/>
    <w:rsid w:val="366032F8"/>
    <w:rsid w:val="367173A6"/>
    <w:rsid w:val="36776B01"/>
    <w:rsid w:val="367F43FF"/>
    <w:rsid w:val="36984178"/>
    <w:rsid w:val="36A20B5E"/>
    <w:rsid w:val="36A32778"/>
    <w:rsid w:val="36A81847"/>
    <w:rsid w:val="36B32E2F"/>
    <w:rsid w:val="36CA6308"/>
    <w:rsid w:val="36D16AF2"/>
    <w:rsid w:val="36D75B88"/>
    <w:rsid w:val="36DD3E38"/>
    <w:rsid w:val="36E35F7B"/>
    <w:rsid w:val="36F8414F"/>
    <w:rsid w:val="36FC7BFB"/>
    <w:rsid w:val="36FE5E30"/>
    <w:rsid w:val="3704585E"/>
    <w:rsid w:val="3706371B"/>
    <w:rsid w:val="37164130"/>
    <w:rsid w:val="371A71E0"/>
    <w:rsid w:val="372E0580"/>
    <w:rsid w:val="3737343B"/>
    <w:rsid w:val="37582259"/>
    <w:rsid w:val="375E21B9"/>
    <w:rsid w:val="376C222B"/>
    <w:rsid w:val="376E3A46"/>
    <w:rsid w:val="37730D3D"/>
    <w:rsid w:val="37764F77"/>
    <w:rsid w:val="37820836"/>
    <w:rsid w:val="378E0126"/>
    <w:rsid w:val="37940A94"/>
    <w:rsid w:val="37971D2B"/>
    <w:rsid w:val="37A61D46"/>
    <w:rsid w:val="37AF4236"/>
    <w:rsid w:val="37BE715D"/>
    <w:rsid w:val="37CD37AF"/>
    <w:rsid w:val="37CF5084"/>
    <w:rsid w:val="37CF617A"/>
    <w:rsid w:val="37D611E0"/>
    <w:rsid w:val="37D91F03"/>
    <w:rsid w:val="37DE633D"/>
    <w:rsid w:val="37E26978"/>
    <w:rsid w:val="37E45324"/>
    <w:rsid w:val="37E77A8F"/>
    <w:rsid w:val="37EC675A"/>
    <w:rsid w:val="37FE63BA"/>
    <w:rsid w:val="38083DED"/>
    <w:rsid w:val="380D6D38"/>
    <w:rsid w:val="380E0C5A"/>
    <w:rsid w:val="381567D9"/>
    <w:rsid w:val="382C187D"/>
    <w:rsid w:val="383106C2"/>
    <w:rsid w:val="38363E91"/>
    <w:rsid w:val="38411A0A"/>
    <w:rsid w:val="38475420"/>
    <w:rsid w:val="3860635F"/>
    <w:rsid w:val="387457DE"/>
    <w:rsid w:val="38750BB1"/>
    <w:rsid w:val="38756ADD"/>
    <w:rsid w:val="3877559B"/>
    <w:rsid w:val="38837495"/>
    <w:rsid w:val="388E5001"/>
    <w:rsid w:val="389E7B55"/>
    <w:rsid w:val="38A27F03"/>
    <w:rsid w:val="38B172F5"/>
    <w:rsid w:val="38B74BE1"/>
    <w:rsid w:val="38B87EA5"/>
    <w:rsid w:val="38BB1349"/>
    <w:rsid w:val="38BD2EF1"/>
    <w:rsid w:val="38CC544D"/>
    <w:rsid w:val="38D7605F"/>
    <w:rsid w:val="38D84B42"/>
    <w:rsid w:val="38E21F76"/>
    <w:rsid w:val="38F1672F"/>
    <w:rsid w:val="391721BE"/>
    <w:rsid w:val="391A5C99"/>
    <w:rsid w:val="3924492F"/>
    <w:rsid w:val="392F4F4A"/>
    <w:rsid w:val="393474B2"/>
    <w:rsid w:val="394905A0"/>
    <w:rsid w:val="39516135"/>
    <w:rsid w:val="3957266E"/>
    <w:rsid w:val="39681629"/>
    <w:rsid w:val="396A098A"/>
    <w:rsid w:val="398C755D"/>
    <w:rsid w:val="398E2B3E"/>
    <w:rsid w:val="398F2742"/>
    <w:rsid w:val="39A807EB"/>
    <w:rsid w:val="39AC689F"/>
    <w:rsid w:val="39B117F8"/>
    <w:rsid w:val="39B81858"/>
    <w:rsid w:val="39CC0477"/>
    <w:rsid w:val="39DB7DD7"/>
    <w:rsid w:val="39DC6870"/>
    <w:rsid w:val="39E605C0"/>
    <w:rsid w:val="39E73276"/>
    <w:rsid w:val="39ED656E"/>
    <w:rsid w:val="39F71568"/>
    <w:rsid w:val="39FD0032"/>
    <w:rsid w:val="39FF3B1E"/>
    <w:rsid w:val="39FF77DC"/>
    <w:rsid w:val="3A0173E1"/>
    <w:rsid w:val="3A074977"/>
    <w:rsid w:val="3A195176"/>
    <w:rsid w:val="3A2512CB"/>
    <w:rsid w:val="3A27254B"/>
    <w:rsid w:val="3A317D11"/>
    <w:rsid w:val="3A672225"/>
    <w:rsid w:val="3A6D7BFA"/>
    <w:rsid w:val="3A877F81"/>
    <w:rsid w:val="3A913510"/>
    <w:rsid w:val="3A940031"/>
    <w:rsid w:val="3A9B4EE2"/>
    <w:rsid w:val="3AA20242"/>
    <w:rsid w:val="3AAF41EF"/>
    <w:rsid w:val="3ABF4FFE"/>
    <w:rsid w:val="3AC33043"/>
    <w:rsid w:val="3ACD3B09"/>
    <w:rsid w:val="3AD33166"/>
    <w:rsid w:val="3AD8051F"/>
    <w:rsid w:val="3AEB66B7"/>
    <w:rsid w:val="3AF02458"/>
    <w:rsid w:val="3AF61B8E"/>
    <w:rsid w:val="3AF65638"/>
    <w:rsid w:val="3AF86E7C"/>
    <w:rsid w:val="3B0A2DDD"/>
    <w:rsid w:val="3B1632F1"/>
    <w:rsid w:val="3B2D26EA"/>
    <w:rsid w:val="3B3417F9"/>
    <w:rsid w:val="3B3D3FBF"/>
    <w:rsid w:val="3B3E1C18"/>
    <w:rsid w:val="3B4510C1"/>
    <w:rsid w:val="3B5216AD"/>
    <w:rsid w:val="3B555CE9"/>
    <w:rsid w:val="3B673A50"/>
    <w:rsid w:val="3B6B7EF9"/>
    <w:rsid w:val="3B740BD9"/>
    <w:rsid w:val="3B7422D8"/>
    <w:rsid w:val="3B7947EA"/>
    <w:rsid w:val="3B8D7342"/>
    <w:rsid w:val="3B9A746D"/>
    <w:rsid w:val="3BA61DF4"/>
    <w:rsid w:val="3BAD1087"/>
    <w:rsid w:val="3BAE62D6"/>
    <w:rsid w:val="3BAF1001"/>
    <w:rsid w:val="3BB051CF"/>
    <w:rsid w:val="3BB24813"/>
    <w:rsid w:val="3BB671A5"/>
    <w:rsid w:val="3BBA5D06"/>
    <w:rsid w:val="3BDC55AC"/>
    <w:rsid w:val="3BDC6D3D"/>
    <w:rsid w:val="3BF565F3"/>
    <w:rsid w:val="3BF75837"/>
    <w:rsid w:val="3C015DA6"/>
    <w:rsid w:val="3C235CD7"/>
    <w:rsid w:val="3C2708ED"/>
    <w:rsid w:val="3C292959"/>
    <w:rsid w:val="3C3A3861"/>
    <w:rsid w:val="3C3B4E71"/>
    <w:rsid w:val="3C4C6F94"/>
    <w:rsid w:val="3C531AD4"/>
    <w:rsid w:val="3C577A6A"/>
    <w:rsid w:val="3C5B0B47"/>
    <w:rsid w:val="3C65073B"/>
    <w:rsid w:val="3C6940E8"/>
    <w:rsid w:val="3C6A496B"/>
    <w:rsid w:val="3C763E1C"/>
    <w:rsid w:val="3C7A0729"/>
    <w:rsid w:val="3C7A386E"/>
    <w:rsid w:val="3C7B4B1E"/>
    <w:rsid w:val="3C7D3930"/>
    <w:rsid w:val="3C7F0B53"/>
    <w:rsid w:val="3C93136D"/>
    <w:rsid w:val="3CA77647"/>
    <w:rsid w:val="3CAC7189"/>
    <w:rsid w:val="3CAD4875"/>
    <w:rsid w:val="3CB95093"/>
    <w:rsid w:val="3CC17710"/>
    <w:rsid w:val="3CCC110B"/>
    <w:rsid w:val="3CDB3A7C"/>
    <w:rsid w:val="3CF8586E"/>
    <w:rsid w:val="3CFC4B93"/>
    <w:rsid w:val="3D29204C"/>
    <w:rsid w:val="3D352D04"/>
    <w:rsid w:val="3D373429"/>
    <w:rsid w:val="3D3F4161"/>
    <w:rsid w:val="3D441D5F"/>
    <w:rsid w:val="3D4F0DC0"/>
    <w:rsid w:val="3D507B70"/>
    <w:rsid w:val="3D581FA3"/>
    <w:rsid w:val="3D615D6A"/>
    <w:rsid w:val="3D864EA1"/>
    <w:rsid w:val="3D917E0B"/>
    <w:rsid w:val="3D9A47A6"/>
    <w:rsid w:val="3DA11E23"/>
    <w:rsid w:val="3DA24ACD"/>
    <w:rsid w:val="3DA91C24"/>
    <w:rsid w:val="3DB442F4"/>
    <w:rsid w:val="3DE32064"/>
    <w:rsid w:val="3DE94A50"/>
    <w:rsid w:val="3DEB0791"/>
    <w:rsid w:val="3DF17693"/>
    <w:rsid w:val="3DFF7B60"/>
    <w:rsid w:val="3E191AC2"/>
    <w:rsid w:val="3E240842"/>
    <w:rsid w:val="3E333AF1"/>
    <w:rsid w:val="3E4A752A"/>
    <w:rsid w:val="3E506EFE"/>
    <w:rsid w:val="3E5B3AE7"/>
    <w:rsid w:val="3E600321"/>
    <w:rsid w:val="3E684370"/>
    <w:rsid w:val="3E7110CC"/>
    <w:rsid w:val="3E794EB1"/>
    <w:rsid w:val="3E8506EE"/>
    <w:rsid w:val="3E8C1D28"/>
    <w:rsid w:val="3EBC1092"/>
    <w:rsid w:val="3ECA5DAB"/>
    <w:rsid w:val="3ED278A3"/>
    <w:rsid w:val="3EE3424F"/>
    <w:rsid w:val="3EEF3AC4"/>
    <w:rsid w:val="3EF72B83"/>
    <w:rsid w:val="3EFD7637"/>
    <w:rsid w:val="3F07671C"/>
    <w:rsid w:val="3F12377F"/>
    <w:rsid w:val="3F152283"/>
    <w:rsid w:val="3F16443E"/>
    <w:rsid w:val="3F213368"/>
    <w:rsid w:val="3F39702C"/>
    <w:rsid w:val="3F3C55F8"/>
    <w:rsid w:val="3F3D0AB7"/>
    <w:rsid w:val="3F4817AF"/>
    <w:rsid w:val="3F5D5EB7"/>
    <w:rsid w:val="3F643DC4"/>
    <w:rsid w:val="3F733A68"/>
    <w:rsid w:val="3F7772BF"/>
    <w:rsid w:val="3F7C7157"/>
    <w:rsid w:val="3F825612"/>
    <w:rsid w:val="3F986E9D"/>
    <w:rsid w:val="3FAC1480"/>
    <w:rsid w:val="3FAD029F"/>
    <w:rsid w:val="3FBA36C8"/>
    <w:rsid w:val="3FC36D8A"/>
    <w:rsid w:val="3FC44069"/>
    <w:rsid w:val="3FCB450B"/>
    <w:rsid w:val="3FF50450"/>
    <w:rsid w:val="400A43DD"/>
    <w:rsid w:val="40170C17"/>
    <w:rsid w:val="401851E0"/>
    <w:rsid w:val="402041B4"/>
    <w:rsid w:val="403618C9"/>
    <w:rsid w:val="4040289E"/>
    <w:rsid w:val="4054501B"/>
    <w:rsid w:val="405F5B18"/>
    <w:rsid w:val="40924276"/>
    <w:rsid w:val="40984091"/>
    <w:rsid w:val="40A72062"/>
    <w:rsid w:val="40C375BD"/>
    <w:rsid w:val="40C54ED9"/>
    <w:rsid w:val="40CA0A03"/>
    <w:rsid w:val="40CE6689"/>
    <w:rsid w:val="40D82402"/>
    <w:rsid w:val="40D937D8"/>
    <w:rsid w:val="40EA20B9"/>
    <w:rsid w:val="40F81896"/>
    <w:rsid w:val="41073505"/>
    <w:rsid w:val="411102C2"/>
    <w:rsid w:val="41143392"/>
    <w:rsid w:val="411944A8"/>
    <w:rsid w:val="4123141B"/>
    <w:rsid w:val="41344F4C"/>
    <w:rsid w:val="41474E84"/>
    <w:rsid w:val="416101A7"/>
    <w:rsid w:val="41610235"/>
    <w:rsid w:val="41753BC8"/>
    <w:rsid w:val="417F7E39"/>
    <w:rsid w:val="41811320"/>
    <w:rsid w:val="41925F61"/>
    <w:rsid w:val="41952F21"/>
    <w:rsid w:val="419A19CC"/>
    <w:rsid w:val="41AC047C"/>
    <w:rsid w:val="41B41342"/>
    <w:rsid w:val="41BA601C"/>
    <w:rsid w:val="41CA5E64"/>
    <w:rsid w:val="41CC06E2"/>
    <w:rsid w:val="41D83A62"/>
    <w:rsid w:val="41E3067F"/>
    <w:rsid w:val="41E5163E"/>
    <w:rsid w:val="421B1FED"/>
    <w:rsid w:val="422001B6"/>
    <w:rsid w:val="422473A4"/>
    <w:rsid w:val="42292BAB"/>
    <w:rsid w:val="422D588A"/>
    <w:rsid w:val="42365E64"/>
    <w:rsid w:val="42376010"/>
    <w:rsid w:val="42395F61"/>
    <w:rsid w:val="42477951"/>
    <w:rsid w:val="42493CD8"/>
    <w:rsid w:val="424A2E24"/>
    <w:rsid w:val="424E02D1"/>
    <w:rsid w:val="424E6496"/>
    <w:rsid w:val="424F70EA"/>
    <w:rsid w:val="42543AE9"/>
    <w:rsid w:val="426E2551"/>
    <w:rsid w:val="4270071A"/>
    <w:rsid w:val="42B94358"/>
    <w:rsid w:val="42B964C1"/>
    <w:rsid w:val="42BC5D77"/>
    <w:rsid w:val="42C7291C"/>
    <w:rsid w:val="42CC31DC"/>
    <w:rsid w:val="42D83A8A"/>
    <w:rsid w:val="42D94F8E"/>
    <w:rsid w:val="42EA1F29"/>
    <w:rsid w:val="42EA245F"/>
    <w:rsid w:val="433506E4"/>
    <w:rsid w:val="434164FB"/>
    <w:rsid w:val="4345498E"/>
    <w:rsid w:val="43536575"/>
    <w:rsid w:val="43657BDF"/>
    <w:rsid w:val="436734BB"/>
    <w:rsid w:val="43801170"/>
    <w:rsid w:val="4380434B"/>
    <w:rsid w:val="438B777F"/>
    <w:rsid w:val="43955235"/>
    <w:rsid w:val="43967127"/>
    <w:rsid w:val="439B2311"/>
    <w:rsid w:val="43A33A7C"/>
    <w:rsid w:val="43A50F51"/>
    <w:rsid w:val="43B05168"/>
    <w:rsid w:val="43B2446B"/>
    <w:rsid w:val="43C81B3A"/>
    <w:rsid w:val="43CA4FFF"/>
    <w:rsid w:val="43DC7188"/>
    <w:rsid w:val="43E519DF"/>
    <w:rsid w:val="43ED2307"/>
    <w:rsid w:val="43F65724"/>
    <w:rsid w:val="43FA2E70"/>
    <w:rsid w:val="43FA5744"/>
    <w:rsid w:val="43FD0D05"/>
    <w:rsid w:val="44063050"/>
    <w:rsid w:val="44146FE3"/>
    <w:rsid w:val="44254F49"/>
    <w:rsid w:val="44343AF1"/>
    <w:rsid w:val="443960D8"/>
    <w:rsid w:val="444872BD"/>
    <w:rsid w:val="444A42A5"/>
    <w:rsid w:val="445A6E1E"/>
    <w:rsid w:val="44636A2B"/>
    <w:rsid w:val="447A07CE"/>
    <w:rsid w:val="448D2270"/>
    <w:rsid w:val="448D4281"/>
    <w:rsid w:val="449754D3"/>
    <w:rsid w:val="44AE2E89"/>
    <w:rsid w:val="44B21248"/>
    <w:rsid w:val="44B90630"/>
    <w:rsid w:val="44BA5318"/>
    <w:rsid w:val="44BB4988"/>
    <w:rsid w:val="44BD1CB7"/>
    <w:rsid w:val="44C6707C"/>
    <w:rsid w:val="44D033FB"/>
    <w:rsid w:val="44D53E72"/>
    <w:rsid w:val="44D81572"/>
    <w:rsid w:val="44EC411D"/>
    <w:rsid w:val="45095419"/>
    <w:rsid w:val="45105642"/>
    <w:rsid w:val="45155042"/>
    <w:rsid w:val="45256976"/>
    <w:rsid w:val="452D5DEE"/>
    <w:rsid w:val="453923B3"/>
    <w:rsid w:val="453C5DEA"/>
    <w:rsid w:val="4546735E"/>
    <w:rsid w:val="45585B69"/>
    <w:rsid w:val="4559528C"/>
    <w:rsid w:val="45664BB5"/>
    <w:rsid w:val="456F4758"/>
    <w:rsid w:val="4572244B"/>
    <w:rsid w:val="45754319"/>
    <w:rsid w:val="457E4500"/>
    <w:rsid w:val="45905A44"/>
    <w:rsid w:val="45A51F81"/>
    <w:rsid w:val="45AD2EEF"/>
    <w:rsid w:val="45B07053"/>
    <w:rsid w:val="45B0705E"/>
    <w:rsid w:val="45BC606B"/>
    <w:rsid w:val="45BF6428"/>
    <w:rsid w:val="45C028EF"/>
    <w:rsid w:val="45C138EA"/>
    <w:rsid w:val="45C87AD3"/>
    <w:rsid w:val="45CD761B"/>
    <w:rsid w:val="45D15A40"/>
    <w:rsid w:val="45D215B7"/>
    <w:rsid w:val="45D3637A"/>
    <w:rsid w:val="45DD3FCB"/>
    <w:rsid w:val="45E23237"/>
    <w:rsid w:val="45E37F27"/>
    <w:rsid w:val="45F70ABD"/>
    <w:rsid w:val="45FC4D30"/>
    <w:rsid w:val="45FF2786"/>
    <w:rsid w:val="45FF7B9B"/>
    <w:rsid w:val="46010B83"/>
    <w:rsid w:val="460864F3"/>
    <w:rsid w:val="460C01AC"/>
    <w:rsid w:val="46243281"/>
    <w:rsid w:val="46267291"/>
    <w:rsid w:val="4659348C"/>
    <w:rsid w:val="46774E4A"/>
    <w:rsid w:val="46867D42"/>
    <w:rsid w:val="4689527C"/>
    <w:rsid w:val="468D104F"/>
    <w:rsid w:val="46913D32"/>
    <w:rsid w:val="469B270A"/>
    <w:rsid w:val="46B12393"/>
    <w:rsid w:val="46B2721E"/>
    <w:rsid w:val="46C9173C"/>
    <w:rsid w:val="46D2145A"/>
    <w:rsid w:val="46D6589C"/>
    <w:rsid w:val="46DB6019"/>
    <w:rsid w:val="46EB0CEC"/>
    <w:rsid w:val="46EB4545"/>
    <w:rsid w:val="46FD6B65"/>
    <w:rsid w:val="470516D6"/>
    <w:rsid w:val="470541A8"/>
    <w:rsid w:val="470E647F"/>
    <w:rsid w:val="472860B6"/>
    <w:rsid w:val="472F03CE"/>
    <w:rsid w:val="473A0A99"/>
    <w:rsid w:val="473C22BF"/>
    <w:rsid w:val="47417711"/>
    <w:rsid w:val="47460A34"/>
    <w:rsid w:val="47462009"/>
    <w:rsid w:val="474A6EB2"/>
    <w:rsid w:val="47710F6B"/>
    <w:rsid w:val="478B481E"/>
    <w:rsid w:val="478F7AEC"/>
    <w:rsid w:val="4791690A"/>
    <w:rsid w:val="479D5D77"/>
    <w:rsid w:val="479E0FD6"/>
    <w:rsid w:val="47A437D5"/>
    <w:rsid w:val="47A73698"/>
    <w:rsid w:val="47AD1DAA"/>
    <w:rsid w:val="47B41D32"/>
    <w:rsid w:val="47B82A98"/>
    <w:rsid w:val="47E82144"/>
    <w:rsid w:val="47F225C6"/>
    <w:rsid w:val="480A7E2D"/>
    <w:rsid w:val="48124E7A"/>
    <w:rsid w:val="48183690"/>
    <w:rsid w:val="482E6457"/>
    <w:rsid w:val="48411774"/>
    <w:rsid w:val="48625ED0"/>
    <w:rsid w:val="4872206A"/>
    <w:rsid w:val="487B0AB1"/>
    <w:rsid w:val="487F262A"/>
    <w:rsid w:val="48886AC1"/>
    <w:rsid w:val="489E410F"/>
    <w:rsid w:val="48AF4331"/>
    <w:rsid w:val="48B64A02"/>
    <w:rsid w:val="48C21D9C"/>
    <w:rsid w:val="48C45C92"/>
    <w:rsid w:val="48CD182A"/>
    <w:rsid w:val="48E8559F"/>
    <w:rsid w:val="48EC311E"/>
    <w:rsid w:val="48EC60B6"/>
    <w:rsid w:val="48EE5A9C"/>
    <w:rsid w:val="48EF1C44"/>
    <w:rsid w:val="48F51710"/>
    <w:rsid w:val="48FE0A82"/>
    <w:rsid w:val="48FF6833"/>
    <w:rsid w:val="490C3F66"/>
    <w:rsid w:val="49142634"/>
    <w:rsid w:val="49196A41"/>
    <w:rsid w:val="492A1648"/>
    <w:rsid w:val="492E0382"/>
    <w:rsid w:val="492E2588"/>
    <w:rsid w:val="492E60D4"/>
    <w:rsid w:val="49412777"/>
    <w:rsid w:val="49467D4A"/>
    <w:rsid w:val="4959207F"/>
    <w:rsid w:val="495E0967"/>
    <w:rsid w:val="495E5415"/>
    <w:rsid w:val="498B38D8"/>
    <w:rsid w:val="49A904A8"/>
    <w:rsid w:val="49B46916"/>
    <w:rsid w:val="49C2538C"/>
    <w:rsid w:val="49DF75D9"/>
    <w:rsid w:val="49EB570D"/>
    <w:rsid w:val="4A0D7CF6"/>
    <w:rsid w:val="4A1162C3"/>
    <w:rsid w:val="4A127775"/>
    <w:rsid w:val="4A1363E2"/>
    <w:rsid w:val="4A254787"/>
    <w:rsid w:val="4A2F4542"/>
    <w:rsid w:val="4A2F53CD"/>
    <w:rsid w:val="4A4831D8"/>
    <w:rsid w:val="4A52719A"/>
    <w:rsid w:val="4A7657A8"/>
    <w:rsid w:val="4A867776"/>
    <w:rsid w:val="4A904AD7"/>
    <w:rsid w:val="4A916C06"/>
    <w:rsid w:val="4A950EFE"/>
    <w:rsid w:val="4A9F55E0"/>
    <w:rsid w:val="4AA754A0"/>
    <w:rsid w:val="4AB03387"/>
    <w:rsid w:val="4AB7214C"/>
    <w:rsid w:val="4ABD0B81"/>
    <w:rsid w:val="4AC51995"/>
    <w:rsid w:val="4ADD43FE"/>
    <w:rsid w:val="4AE60DBC"/>
    <w:rsid w:val="4AE72BF1"/>
    <w:rsid w:val="4AEE61CA"/>
    <w:rsid w:val="4AF63C91"/>
    <w:rsid w:val="4AF715E3"/>
    <w:rsid w:val="4AF93A33"/>
    <w:rsid w:val="4AFD17D4"/>
    <w:rsid w:val="4AFF124B"/>
    <w:rsid w:val="4AFF33E9"/>
    <w:rsid w:val="4B094988"/>
    <w:rsid w:val="4B0A5AB8"/>
    <w:rsid w:val="4B172783"/>
    <w:rsid w:val="4B1B011B"/>
    <w:rsid w:val="4B294211"/>
    <w:rsid w:val="4B3515D5"/>
    <w:rsid w:val="4B3C7A7F"/>
    <w:rsid w:val="4B425F67"/>
    <w:rsid w:val="4B4C0FB6"/>
    <w:rsid w:val="4B5721D9"/>
    <w:rsid w:val="4B64152D"/>
    <w:rsid w:val="4B6520B9"/>
    <w:rsid w:val="4B6A452F"/>
    <w:rsid w:val="4B6F384E"/>
    <w:rsid w:val="4B6F6248"/>
    <w:rsid w:val="4B7246EB"/>
    <w:rsid w:val="4B8B3157"/>
    <w:rsid w:val="4B922A04"/>
    <w:rsid w:val="4B945A7C"/>
    <w:rsid w:val="4B9A6BBC"/>
    <w:rsid w:val="4B9C73E8"/>
    <w:rsid w:val="4BB23A71"/>
    <w:rsid w:val="4BB35D4D"/>
    <w:rsid w:val="4BBB7C5E"/>
    <w:rsid w:val="4BC47450"/>
    <w:rsid w:val="4BD17E4E"/>
    <w:rsid w:val="4BD8751E"/>
    <w:rsid w:val="4BE03DF7"/>
    <w:rsid w:val="4BE41F4F"/>
    <w:rsid w:val="4BE97FA0"/>
    <w:rsid w:val="4C002A1D"/>
    <w:rsid w:val="4C0B3915"/>
    <w:rsid w:val="4C0D61D1"/>
    <w:rsid w:val="4C142412"/>
    <w:rsid w:val="4C1D499B"/>
    <w:rsid w:val="4C28325F"/>
    <w:rsid w:val="4C321FB9"/>
    <w:rsid w:val="4C357275"/>
    <w:rsid w:val="4C3D22DD"/>
    <w:rsid w:val="4C464F76"/>
    <w:rsid w:val="4C47629F"/>
    <w:rsid w:val="4C4D03D1"/>
    <w:rsid w:val="4C5F773E"/>
    <w:rsid w:val="4C6A747E"/>
    <w:rsid w:val="4C862F18"/>
    <w:rsid w:val="4C87772D"/>
    <w:rsid w:val="4C9234D4"/>
    <w:rsid w:val="4CA40B16"/>
    <w:rsid w:val="4CB36389"/>
    <w:rsid w:val="4CB91BF3"/>
    <w:rsid w:val="4CBA638B"/>
    <w:rsid w:val="4CBB2C44"/>
    <w:rsid w:val="4CC61972"/>
    <w:rsid w:val="4CD0243B"/>
    <w:rsid w:val="4CDA15A9"/>
    <w:rsid w:val="4CDE00DD"/>
    <w:rsid w:val="4CE66D0B"/>
    <w:rsid w:val="4CEB2FFC"/>
    <w:rsid w:val="4CF6525D"/>
    <w:rsid w:val="4CFC1F6E"/>
    <w:rsid w:val="4D00749E"/>
    <w:rsid w:val="4D010C23"/>
    <w:rsid w:val="4D044D66"/>
    <w:rsid w:val="4D1405AD"/>
    <w:rsid w:val="4D201427"/>
    <w:rsid w:val="4D210DAF"/>
    <w:rsid w:val="4D212973"/>
    <w:rsid w:val="4D2236B3"/>
    <w:rsid w:val="4D293DD7"/>
    <w:rsid w:val="4D3E6514"/>
    <w:rsid w:val="4D4162FF"/>
    <w:rsid w:val="4D4B4E01"/>
    <w:rsid w:val="4D501FAE"/>
    <w:rsid w:val="4D7847A9"/>
    <w:rsid w:val="4D813F76"/>
    <w:rsid w:val="4D863CB1"/>
    <w:rsid w:val="4D876307"/>
    <w:rsid w:val="4D897DA2"/>
    <w:rsid w:val="4D8C0FF1"/>
    <w:rsid w:val="4D970939"/>
    <w:rsid w:val="4DB82FF7"/>
    <w:rsid w:val="4DCA53AC"/>
    <w:rsid w:val="4DD4038C"/>
    <w:rsid w:val="4DD94EE4"/>
    <w:rsid w:val="4DFD261D"/>
    <w:rsid w:val="4DFD4E2E"/>
    <w:rsid w:val="4E38144D"/>
    <w:rsid w:val="4E3C31D4"/>
    <w:rsid w:val="4E3D7D2C"/>
    <w:rsid w:val="4E447AE7"/>
    <w:rsid w:val="4E4823C5"/>
    <w:rsid w:val="4E6855C1"/>
    <w:rsid w:val="4E6E6A7B"/>
    <w:rsid w:val="4E774387"/>
    <w:rsid w:val="4E824933"/>
    <w:rsid w:val="4E935AFC"/>
    <w:rsid w:val="4E9A49D2"/>
    <w:rsid w:val="4E9D6A28"/>
    <w:rsid w:val="4E9E4212"/>
    <w:rsid w:val="4EA24A62"/>
    <w:rsid w:val="4EAB3D5A"/>
    <w:rsid w:val="4EB9426B"/>
    <w:rsid w:val="4EBE34B8"/>
    <w:rsid w:val="4EBF12A0"/>
    <w:rsid w:val="4EBF1FE5"/>
    <w:rsid w:val="4EC74A9C"/>
    <w:rsid w:val="4EC85794"/>
    <w:rsid w:val="4ECC27FD"/>
    <w:rsid w:val="4EE231DD"/>
    <w:rsid w:val="4EE30035"/>
    <w:rsid w:val="4EEA2E2C"/>
    <w:rsid w:val="4EF20415"/>
    <w:rsid w:val="4EF41AB7"/>
    <w:rsid w:val="4EFD518C"/>
    <w:rsid w:val="4F07291D"/>
    <w:rsid w:val="4F0825B7"/>
    <w:rsid w:val="4F092F27"/>
    <w:rsid w:val="4F4F3779"/>
    <w:rsid w:val="4F5E4C50"/>
    <w:rsid w:val="4F6020CB"/>
    <w:rsid w:val="4F6D582E"/>
    <w:rsid w:val="4F7E3177"/>
    <w:rsid w:val="4F860AD6"/>
    <w:rsid w:val="4F897A1E"/>
    <w:rsid w:val="4F8F7771"/>
    <w:rsid w:val="4F9300BB"/>
    <w:rsid w:val="4F930558"/>
    <w:rsid w:val="4F941DEA"/>
    <w:rsid w:val="4FAD4B17"/>
    <w:rsid w:val="4FAD518B"/>
    <w:rsid w:val="4FBC4477"/>
    <w:rsid w:val="4FC024F6"/>
    <w:rsid w:val="4FC436FE"/>
    <w:rsid w:val="4FC73A4A"/>
    <w:rsid w:val="4FC87EBD"/>
    <w:rsid w:val="4FE22EF3"/>
    <w:rsid w:val="4FEB147A"/>
    <w:rsid w:val="4FED3D73"/>
    <w:rsid w:val="4FEE210F"/>
    <w:rsid w:val="4FF8277F"/>
    <w:rsid w:val="4FFE0D45"/>
    <w:rsid w:val="500929F8"/>
    <w:rsid w:val="5016527C"/>
    <w:rsid w:val="50201911"/>
    <w:rsid w:val="5023666C"/>
    <w:rsid w:val="50266E0D"/>
    <w:rsid w:val="5028077E"/>
    <w:rsid w:val="502D3FB8"/>
    <w:rsid w:val="503B1F6B"/>
    <w:rsid w:val="503D30D5"/>
    <w:rsid w:val="503F6BC8"/>
    <w:rsid w:val="504806FB"/>
    <w:rsid w:val="505E7F7D"/>
    <w:rsid w:val="50722895"/>
    <w:rsid w:val="50822C50"/>
    <w:rsid w:val="508D37F9"/>
    <w:rsid w:val="50A42DF0"/>
    <w:rsid w:val="50A5384B"/>
    <w:rsid w:val="50A8130B"/>
    <w:rsid w:val="50AB67C9"/>
    <w:rsid w:val="50AE2F68"/>
    <w:rsid w:val="50B46F43"/>
    <w:rsid w:val="50B85A86"/>
    <w:rsid w:val="50B924CC"/>
    <w:rsid w:val="50BD37F7"/>
    <w:rsid w:val="50C00B74"/>
    <w:rsid w:val="50C4013F"/>
    <w:rsid w:val="50D557DF"/>
    <w:rsid w:val="50E66314"/>
    <w:rsid w:val="50EC0848"/>
    <w:rsid w:val="50F26CC4"/>
    <w:rsid w:val="50F2721B"/>
    <w:rsid w:val="50F54CEF"/>
    <w:rsid w:val="510024D1"/>
    <w:rsid w:val="5103517A"/>
    <w:rsid w:val="510E0C79"/>
    <w:rsid w:val="51133F08"/>
    <w:rsid w:val="511B284F"/>
    <w:rsid w:val="5123430B"/>
    <w:rsid w:val="51281145"/>
    <w:rsid w:val="513C325E"/>
    <w:rsid w:val="513F1C64"/>
    <w:rsid w:val="51410251"/>
    <w:rsid w:val="51557FF4"/>
    <w:rsid w:val="51646E89"/>
    <w:rsid w:val="516B2FF2"/>
    <w:rsid w:val="51706D46"/>
    <w:rsid w:val="51746AB0"/>
    <w:rsid w:val="518D3547"/>
    <w:rsid w:val="51A736F8"/>
    <w:rsid w:val="51AB0D92"/>
    <w:rsid w:val="51AE5632"/>
    <w:rsid w:val="51DB0A1B"/>
    <w:rsid w:val="51DD2B00"/>
    <w:rsid w:val="51DF11B8"/>
    <w:rsid w:val="51DF12A7"/>
    <w:rsid w:val="51E25FE6"/>
    <w:rsid w:val="51ED6F9B"/>
    <w:rsid w:val="51F86021"/>
    <w:rsid w:val="5214062C"/>
    <w:rsid w:val="52174696"/>
    <w:rsid w:val="522251EC"/>
    <w:rsid w:val="523D6087"/>
    <w:rsid w:val="524104A0"/>
    <w:rsid w:val="524A3630"/>
    <w:rsid w:val="525C3464"/>
    <w:rsid w:val="525E5DE4"/>
    <w:rsid w:val="526E3414"/>
    <w:rsid w:val="5270067E"/>
    <w:rsid w:val="52756479"/>
    <w:rsid w:val="52774B41"/>
    <w:rsid w:val="527B3BE4"/>
    <w:rsid w:val="527B5290"/>
    <w:rsid w:val="5295438A"/>
    <w:rsid w:val="529F4B08"/>
    <w:rsid w:val="52A61482"/>
    <w:rsid w:val="52B46C89"/>
    <w:rsid w:val="52BA6A3A"/>
    <w:rsid w:val="52C37697"/>
    <w:rsid w:val="52E77A93"/>
    <w:rsid w:val="52EB1633"/>
    <w:rsid w:val="52F00831"/>
    <w:rsid w:val="53046C82"/>
    <w:rsid w:val="53051A74"/>
    <w:rsid w:val="530B035D"/>
    <w:rsid w:val="530D1D5A"/>
    <w:rsid w:val="531E5591"/>
    <w:rsid w:val="5329499E"/>
    <w:rsid w:val="532A032F"/>
    <w:rsid w:val="53332BD7"/>
    <w:rsid w:val="53397D43"/>
    <w:rsid w:val="533B7640"/>
    <w:rsid w:val="533C52A1"/>
    <w:rsid w:val="53434248"/>
    <w:rsid w:val="53501DFC"/>
    <w:rsid w:val="53763DAD"/>
    <w:rsid w:val="53976CCA"/>
    <w:rsid w:val="539E790E"/>
    <w:rsid w:val="53A602EE"/>
    <w:rsid w:val="53A9696C"/>
    <w:rsid w:val="53B156F3"/>
    <w:rsid w:val="53B833E1"/>
    <w:rsid w:val="53BE60C4"/>
    <w:rsid w:val="53BF3062"/>
    <w:rsid w:val="53C20922"/>
    <w:rsid w:val="53C63F85"/>
    <w:rsid w:val="53D5551A"/>
    <w:rsid w:val="53E710AB"/>
    <w:rsid w:val="53E93E84"/>
    <w:rsid w:val="53EC0443"/>
    <w:rsid w:val="53F33FF7"/>
    <w:rsid w:val="53F74829"/>
    <w:rsid w:val="53F8461A"/>
    <w:rsid w:val="53F864E7"/>
    <w:rsid w:val="53F9718C"/>
    <w:rsid w:val="540F59AD"/>
    <w:rsid w:val="5413082D"/>
    <w:rsid w:val="541A08CE"/>
    <w:rsid w:val="544025D3"/>
    <w:rsid w:val="54467F46"/>
    <w:rsid w:val="544C11D5"/>
    <w:rsid w:val="54506449"/>
    <w:rsid w:val="545261B4"/>
    <w:rsid w:val="54557A1F"/>
    <w:rsid w:val="546315CB"/>
    <w:rsid w:val="54653C8B"/>
    <w:rsid w:val="546B2238"/>
    <w:rsid w:val="548925CB"/>
    <w:rsid w:val="548E1AAE"/>
    <w:rsid w:val="549576DA"/>
    <w:rsid w:val="54993012"/>
    <w:rsid w:val="54B02D6E"/>
    <w:rsid w:val="54CF052D"/>
    <w:rsid w:val="54FD51A3"/>
    <w:rsid w:val="55147E5D"/>
    <w:rsid w:val="5516265B"/>
    <w:rsid w:val="55196983"/>
    <w:rsid w:val="553E285E"/>
    <w:rsid w:val="5546520E"/>
    <w:rsid w:val="554C6C3B"/>
    <w:rsid w:val="554E2B05"/>
    <w:rsid w:val="55526853"/>
    <w:rsid w:val="55664D9B"/>
    <w:rsid w:val="557B4B75"/>
    <w:rsid w:val="557C02B4"/>
    <w:rsid w:val="55821D7B"/>
    <w:rsid w:val="55930F2C"/>
    <w:rsid w:val="559C622C"/>
    <w:rsid w:val="55AA7D46"/>
    <w:rsid w:val="55AD7919"/>
    <w:rsid w:val="55AF1AEC"/>
    <w:rsid w:val="55D160D3"/>
    <w:rsid w:val="55D16B81"/>
    <w:rsid w:val="55D946BB"/>
    <w:rsid w:val="560E3475"/>
    <w:rsid w:val="56114C54"/>
    <w:rsid w:val="56117C72"/>
    <w:rsid w:val="56141C29"/>
    <w:rsid w:val="56195FF9"/>
    <w:rsid w:val="561A6F3F"/>
    <w:rsid w:val="563C1C5B"/>
    <w:rsid w:val="56437FCC"/>
    <w:rsid w:val="5647402D"/>
    <w:rsid w:val="56576A0C"/>
    <w:rsid w:val="56615E37"/>
    <w:rsid w:val="567E4C63"/>
    <w:rsid w:val="56980CC3"/>
    <w:rsid w:val="569E4C7D"/>
    <w:rsid w:val="56A01D8F"/>
    <w:rsid w:val="56A66569"/>
    <w:rsid w:val="56A95EB6"/>
    <w:rsid w:val="56B11167"/>
    <w:rsid w:val="56B33290"/>
    <w:rsid w:val="56BD5511"/>
    <w:rsid w:val="56BF0182"/>
    <w:rsid w:val="56CF5D1E"/>
    <w:rsid w:val="56D44B8C"/>
    <w:rsid w:val="56D77D33"/>
    <w:rsid w:val="56F176A3"/>
    <w:rsid w:val="56F451B1"/>
    <w:rsid w:val="56F53BB7"/>
    <w:rsid w:val="57065B7F"/>
    <w:rsid w:val="5719014E"/>
    <w:rsid w:val="571E33D4"/>
    <w:rsid w:val="571E4EF3"/>
    <w:rsid w:val="57223C55"/>
    <w:rsid w:val="57240D67"/>
    <w:rsid w:val="57270715"/>
    <w:rsid w:val="57472906"/>
    <w:rsid w:val="57485CCE"/>
    <w:rsid w:val="574938A9"/>
    <w:rsid w:val="5762430B"/>
    <w:rsid w:val="576C2193"/>
    <w:rsid w:val="57700160"/>
    <w:rsid w:val="57701109"/>
    <w:rsid w:val="57762F8B"/>
    <w:rsid w:val="57796A4F"/>
    <w:rsid w:val="57A21A7D"/>
    <w:rsid w:val="57B7327F"/>
    <w:rsid w:val="57BB2155"/>
    <w:rsid w:val="57C50616"/>
    <w:rsid w:val="57C96E2C"/>
    <w:rsid w:val="57DF0C8D"/>
    <w:rsid w:val="57E25490"/>
    <w:rsid w:val="57E81A53"/>
    <w:rsid w:val="57EE3583"/>
    <w:rsid w:val="57F1654B"/>
    <w:rsid w:val="57F25B6A"/>
    <w:rsid w:val="57F45185"/>
    <w:rsid w:val="5809350A"/>
    <w:rsid w:val="580C640F"/>
    <w:rsid w:val="581A22AC"/>
    <w:rsid w:val="58222534"/>
    <w:rsid w:val="582E2A2D"/>
    <w:rsid w:val="582E405C"/>
    <w:rsid w:val="582F27DF"/>
    <w:rsid w:val="58384248"/>
    <w:rsid w:val="583E08F7"/>
    <w:rsid w:val="58432662"/>
    <w:rsid w:val="58445606"/>
    <w:rsid w:val="5854156B"/>
    <w:rsid w:val="58677976"/>
    <w:rsid w:val="58745979"/>
    <w:rsid w:val="58762531"/>
    <w:rsid w:val="5879522A"/>
    <w:rsid w:val="587B5D68"/>
    <w:rsid w:val="5884214A"/>
    <w:rsid w:val="58866269"/>
    <w:rsid w:val="58884C30"/>
    <w:rsid w:val="58A84914"/>
    <w:rsid w:val="58AB1D5C"/>
    <w:rsid w:val="58B13521"/>
    <w:rsid w:val="58B31D9D"/>
    <w:rsid w:val="58B33481"/>
    <w:rsid w:val="58C94640"/>
    <w:rsid w:val="58D55825"/>
    <w:rsid w:val="58D850D5"/>
    <w:rsid w:val="58D87306"/>
    <w:rsid w:val="58E926A4"/>
    <w:rsid w:val="58EC23C0"/>
    <w:rsid w:val="58EF0C64"/>
    <w:rsid w:val="58FF4956"/>
    <w:rsid w:val="59021128"/>
    <w:rsid w:val="590D1DC1"/>
    <w:rsid w:val="59177CC0"/>
    <w:rsid w:val="5930753F"/>
    <w:rsid w:val="593B6FC1"/>
    <w:rsid w:val="59414D5F"/>
    <w:rsid w:val="59484B24"/>
    <w:rsid w:val="594F409F"/>
    <w:rsid w:val="59500ACA"/>
    <w:rsid w:val="595217A9"/>
    <w:rsid w:val="59590936"/>
    <w:rsid w:val="59697495"/>
    <w:rsid w:val="596D24DD"/>
    <w:rsid w:val="5979467E"/>
    <w:rsid w:val="597C33BE"/>
    <w:rsid w:val="59831EEC"/>
    <w:rsid w:val="59A2427D"/>
    <w:rsid w:val="59AC1886"/>
    <w:rsid w:val="59AD6E74"/>
    <w:rsid w:val="59B459B2"/>
    <w:rsid w:val="59B57E78"/>
    <w:rsid w:val="59D340E5"/>
    <w:rsid w:val="59D42610"/>
    <w:rsid w:val="59DB5B7A"/>
    <w:rsid w:val="59FE0451"/>
    <w:rsid w:val="5A020443"/>
    <w:rsid w:val="5A055E24"/>
    <w:rsid w:val="5A11009A"/>
    <w:rsid w:val="5A115FB0"/>
    <w:rsid w:val="5A29385E"/>
    <w:rsid w:val="5A2A69A2"/>
    <w:rsid w:val="5A3A4D0B"/>
    <w:rsid w:val="5A4375C4"/>
    <w:rsid w:val="5A4F2097"/>
    <w:rsid w:val="5A5063C7"/>
    <w:rsid w:val="5A5600FF"/>
    <w:rsid w:val="5A6821DE"/>
    <w:rsid w:val="5A6C66C1"/>
    <w:rsid w:val="5A6E1312"/>
    <w:rsid w:val="5A7753FC"/>
    <w:rsid w:val="5A7D271F"/>
    <w:rsid w:val="5A95182B"/>
    <w:rsid w:val="5AA23046"/>
    <w:rsid w:val="5AB937D6"/>
    <w:rsid w:val="5AD466C7"/>
    <w:rsid w:val="5ADC1619"/>
    <w:rsid w:val="5ADF37E1"/>
    <w:rsid w:val="5AE22DB9"/>
    <w:rsid w:val="5AF33A01"/>
    <w:rsid w:val="5AF717B5"/>
    <w:rsid w:val="5AF735C1"/>
    <w:rsid w:val="5B040105"/>
    <w:rsid w:val="5B0D6CFE"/>
    <w:rsid w:val="5B3031A8"/>
    <w:rsid w:val="5B347E62"/>
    <w:rsid w:val="5B43006F"/>
    <w:rsid w:val="5B442D98"/>
    <w:rsid w:val="5B4471B3"/>
    <w:rsid w:val="5B4F2D12"/>
    <w:rsid w:val="5B68656A"/>
    <w:rsid w:val="5B884440"/>
    <w:rsid w:val="5B907568"/>
    <w:rsid w:val="5B9233C0"/>
    <w:rsid w:val="5BA03169"/>
    <w:rsid w:val="5BA132FE"/>
    <w:rsid w:val="5BA57786"/>
    <w:rsid w:val="5BAF45BF"/>
    <w:rsid w:val="5BBE3D98"/>
    <w:rsid w:val="5BCF379F"/>
    <w:rsid w:val="5BD739E0"/>
    <w:rsid w:val="5BE933D9"/>
    <w:rsid w:val="5BEB28F8"/>
    <w:rsid w:val="5C020AE7"/>
    <w:rsid w:val="5C0305F9"/>
    <w:rsid w:val="5C0542FC"/>
    <w:rsid w:val="5C0F15E1"/>
    <w:rsid w:val="5C0F39E0"/>
    <w:rsid w:val="5C156A94"/>
    <w:rsid w:val="5C1D4A6A"/>
    <w:rsid w:val="5C312E65"/>
    <w:rsid w:val="5C3D5516"/>
    <w:rsid w:val="5C425740"/>
    <w:rsid w:val="5C4503B4"/>
    <w:rsid w:val="5C4C1DDC"/>
    <w:rsid w:val="5C527595"/>
    <w:rsid w:val="5C5518A2"/>
    <w:rsid w:val="5C621662"/>
    <w:rsid w:val="5C696308"/>
    <w:rsid w:val="5C6A0918"/>
    <w:rsid w:val="5C81303E"/>
    <w:rsid w:val="5C8754C6"/>
    <w:rsid w:val="5C8B084B"/>
    <w:rsid w:val="5C94145A"/>
    <w:rsid w:val="5CB30979"/>
    <w:rsid w:val="5CB90CE4"/>
    <w:rsid w:val="5CB9549E"/>
    <w:rsid w:val="5CBD1EE2"/>
    <w:rsid w:val="5CC35A55"/>
    <w:rsid w:val="5CCA7BCB"/>
    <w:rsid w:val="5CD14908"/>
    <w:rsid w:val="5CD20CA1"/>
    <w:rsid w:val="5CD54C4A"/>
    <w:rsid w:val="5CE0213B"/>
    <w:rsid w:val="5CE400D4"/>
    <w:rsid w:val="5CE75171"/>
    <w:rsid w:val="5CF117D4"/>
    <w:rsid w:val="5CF610AE"/>
    <w:rsid w:val="5CF73C09"/>
    <w:rsid w:val="5D00230F"/>
    <w:rsid w:val="5D0C6D9C"/>
    <w:rsid w:val="5D0F2B4D"/>
    <w:rsid w:val="5D1032F7"/>
    <w:rsid w:val="5D1042E6"/>
    <w:rsid w:val="5D32388A"/>
    <w:rsid w:val="5D4462AF"/>
    <w:rsid w:val="5D4F7AB9"/>
    <w:rsid w:val="5D545132"/>
    <w:rsid w:val="5D7566C9"/>
    <w:rsid w:val="5D820DC3"/>
    <w:rsid w:val="5D83143A"/>
    <w:rsid w:val="5D857C5F"/>
    <w:rsid w:val="5D875DA3"/>
    <w:rsid w:val="5DA2427F"/>
    <w:rsid w:val="5DA8694F"/>
    <w:rsid w:val="5DB86F7E"/>
    <w:rsid w:val="5DC96F04"/>
    <w:rsid w:val="5DE43147"/>
    <w:rsid w:val="5DEC2E13"/>
    <w:rsid w:val="5DF25C55"/>
    <w:rsid w:val="5DF43E1F"/>
    <w:rsid w:val="5DF6032C"/>
    <w:rsid w:val="5DFB3C77"/>
    <w:rsid w:val="5E010131"/>
    <w:rsid w:val="5E0A7EE1"/>
    <w:rsid w:val="5E1315EA"/>
    <w:rsid w:val="5E1C2F7B"/>
    <w:rsid w:val="5E1E095E"/>
    <w:rsid w:val="5E1F158E"/>
    <w:rsid w:val="5E20530E"/>
    <w:rsid w:val="5E242FD4"/>
    <w:rsid w:val="5E27407D"/>
    <w:rsid w:val="5E304144"/>
    <w:rsid w:val="5E445BA8"/>
    <w:rsid w:val="5E494A66"/>
    <w:rsid w:val="5E546EB7"/>
    <w:rsid w:val="5E7C74E0"/>
    <w:rsid w:val="5E841181"/>
    <w:rsid w:val="5E906FF9"/>
    <w:rsid w:val="5E964D77"/>
    <w:rsid w:val="5E9C46D9"/>
    <w:rsid w:val="5EA276FC"/>
    <w:rsid w:val="5EB84B8B"/>
    <w:rsid w:val="5EBA1B92"/>
    <w:rsid w:val="5EBD2ABA"/>
    <w:rsid w:val="5ED3627C"/>
    <w:rsid w:val="5EDE46D0"/>
    <w:rsid w:val="5EF31A43"/>
    <w:rsid w:val="5F0072A2"/>
    <w:rsid w:val="5F0560F2"/>
    <w:rsid w:val="5F0D3862"/>
    <w:rsid w:val="5F2367C2"/>
    <w:rsid w:val="5F293010"/>
    <w:rsid w:val="5F2E69B5"/>
    <w:rsid w:val="5F3032FF"/>
    <w:rsid w:val="5F4A7008"/>
    <w:rsid w:val="5F5D7CC9"/>
    <w:rsid w:val="5F663E69"/>
    <w:rsid w:val="5F751C9A"/>
    <w:rsid w:val="5F7C597F"/>
    <w:rsid w:val="5F837947"/>
    <w:rsid w:val="5F862A1D"/>
    <w:rsid w:val="5F976C6B"/>
    <w:rsid w:val="5FA14A46"/>
    <w:rsid w:val="5FAE07FC"/>
    <w:rsid w:val="5FAE55AA"/>
    <w:rsid w:val="5FD010F0"/>
    <w:rsid w:val="5FD118C7"/>
    <w:rsid w:val="5FD340AD"/>
    <w:rsid w:val="5FD50151"/>
    <w:rsid w:val="5FD95327"/>
    <w:rsid w:val="5FE93D44"/>
    <w:rsid w:val="5FE95EEF"/>
    <w:rsid w:val="5FFE2572"/>
    <w:rsid w:val="5FFF4023"/>
    <w:rsid w:val="6002589F"/>
    <w:rsid w:val="602041C4"/>
    <w:rsid w:val="603346DA"/>
    <w:rsid w:val="60384B1F"/>
    <w:rsid w:val="603C06C9"/>
    <w:rsid w:val="6043275E"/>
    <w:rsid w:val="60466181"/>
    <w:rsid w:val="604D055C"/>
    <w:rsid w:val="605227AE"/>
    <w:rsid w:val="60574F43"/>
    <w:rsid w:val="60752612"/>
    <w:rsid w:val="6080092F"/>
    <w:rsid w:val="608017B3"/>
    <w:rsid w:val="609200E6"/>
    <w:rsid w:val="60A853FB"/>
    <w:rsid w:val="60A94511"/>
    <w:rsid w:val="60B167B2"/>
    <w:rsid w:val="60B41CC7"/>
    <w:rsid w:val="60C612AC"/>
    <w:rsid w:val="60D06436"/>
    <w:rsid w:val="60D77F40"/>
    <w:rsid w:val="60D915F6"/>
    <w:rsid w:val="60E34F6F"/>
    <w:rsid w:val="60E52DC9"/>
    <w:rsid w:val="60EC5B2B"/>
    <w:rsid w:val="610418B7"/>
    <w:rsid w:val="6111322C"/>
    <w:rsid w:val="611555A5"/>
    <w:rsid w:val="61195A0D"/>
    <w:rsid w:val="611B4C11"/>
    <w:rsid w:val="612C48C5"/>
    <w:rsid w:val="615E02EA"/>
    <w:rsid w:val="616B7B7F"/>
    <w:rsid w:val="616D68A0"/>
    <w:rsid w:val="6184399D"/>
    <w:rsid w:val="61855977"/>
    <w:rsid w:val="619A4823"/>
    <w:rsid w:val="61B3654E"/>
    <w:rsid w:val="61B96FD0"/>
    <w:rsid w:val="61CB6220"/>
    <w:rsid w:val="61CF63A9"/>
    <w:rsid w:val="61E6598B"/>
    <w:rsid w:val="61EA32C3"/>
    <w:rsid w:val="61EA4ABA"/>
    <w:rsid w:val="61ED204B"/>
    <w:rsid w:val="6200099D"/>
    <w:rsid w:val="6205401C"/>
    <w:rsid w:val="620944A4"/>
    <w:rsid w:val="620B0FFD"/>
    <w:rsid w:val="6212609E"/>
    <w:rsid w:val="62177D78"/>
    <w:rsid w:val="621A68EE"/>
    <w:rsid w:val="62231286"/>
    <w:rsid w:val="622D43C5"/>
    <w:rsid w:val="623970A8"/>
    <w:rsid w:val="62510B49"/>
    <w:rsid w:val="62535B18"/>
    <w:rsid w:val="62590237"/>
    <w:rsid w:val="62593906"/>
    <w:rsid w:val="626327EF"/>
    <w:rsid w:val="62700A14"/>
    <w:rsid w:val="627308D5"/>
    <w:rsid w:val="6281054E"/>
    <w:rsid w:val="628C4945"/>
    <w:rsid w:val="62915847"/>
    <w:rsid w:val="629C1862"/>
    <w:rsid w:val="629D14AA"/>
    <w:rsid w:val="62A00B1E"/>
    <w:rsid w:val="62A218CC"/>
    <w:rsid w:val="62A6104D"/>
    <w:rsid w:val="62AA7E6B"/>
    <w:rsid w:val="62B4217D"/>
    <w:rsid w:val="62B554D0"/>
    <w:rsid w:val="62B62977"/>
    <w:rsid w:val="62BC35A8"/>
    <w:rsid w:val="62C45AB9"/>
    <w:rsid w:val="62C73291"/>
    <w:rsid w:val="62CA3C4D"/>
    <w:rsid w:val="62CE3B08"/>
    <w:rsid w:val="62D07929"/>
    <w:rsid w:val="62D205E0"/>
    <w:rsid w:val="62D401A5"/>
    <w:rsid w:val="62D631CE"/>
    <w:rsid w:val="62DD2179"/>
    <w:rsid w:val="62E94958"/>
    <w:rsid w:val="62F8526C"/>
    <w:rsid w:val="62FC253A"/>
    <w:rsid w:val="63094879"/>
    <w:rsid w:val="63131C90"/>
    <w:rsid w:val="63353D0E"/>
    <w:rsid w:val="63406B4E"/>
    <w:rsid w:val="63520F29"/>
    <w:rsid w:val="6365595D"/>
    <w:rsid w:val="636677EB"/>
    <w:rsid w:val="638212F7"/>
    <w:rsid w:val="63826608"/>
    <w:rsid w:val="63883C6A"/>
    <w:rsid w:val="639A4242"/>
    <w:rsid w:val="639C5A2D"/>
    <w:rsid w:val="63B23713"/>
    <w:rsid w:val="63BA7768"/>
    <w:rsid w:val="63C05914"/>
    <w:rsid w:val="63C14CE2"/>
    <w:rsid w:val="63C857B6"/>
    <w:rsid w:val="63CC0B3A"/>
    <w:rsid w:val="63D050DE"/>
    <w:rsid w:val="63D63EAB"/>
    <w:rsid w:val="63DA2C9D"/>
    <w:rsid w:val="63DF0892"/>
    <w:rsid w:val="63EC7AED"/>
    <w:rsid w:val="63ED2B9E"/>
    <w:rsid w:val="63F0240E"/>
    <w:rsid w:val="63F03757"/>
    <w:rsid w:val="64030D15"/>
    <w:rsid w:val="640E0453"/>
    <w:rsid w:val="64143FB4"/>
    <w:rsid w:val="641C59E6"/>
    <w:rsid w:val="641D7921"/>
    <w:rsid w:val="64265FD7"/>
    <w:rsid w:val="6428405C"/>
    <w:rsid w:val="643A4CC4"/>
    <w:rsid w:val="643E5BBA"/>
    <w:rsid w:val="64444ECB"/>
    <w:rsid w:val="644D35BF"/>
    <w:rsid w:val="644E27B3"/>
    <w:rsid w:val="64537E67"/>
    <w:rsid w:val="645F0318"/>
    <w:rsid w:val="646F4D69"/>
    <w:rsid w:val="647047B4"/>
    <w:rsid w:val="6470664D"/>
    <w:rsid w:val="64915915"/>
    <w:rsid w:val="649A243A"/>
    <w:rsid w:val="64A14598"/>
    <w:rsid w:val="64A62ACB"/>
    <w:rsid w:val="64AA11FC"/>
    <w:rsid w:val="64C3647E"/>
    <w:rsid w:val="64DF35D7"/>
    <w:rsid w:val="64E74425"/>
    <w:rsid w:val="64F61E62"/>
    <w:rsid w:val="64F762FB"/>
    <w:rsid w:val="65055E24"/>
    <w:rsid w:val="650B6EBA"/>
    <w:rsid w:val="650F012A"/>
    <w:rsid w:val="65176BF7"/>
    <w:rsid w:val="65177909"/>
    <w:rsid w:val="65256676"/>
    <w:rsid w:val="653F0BEF"/>
    <w:rsid w:val="65537729"/>
    <w:rsid w:val="655A6078"/>
    <w:rsid w:val="656379F2"/>
    <w:rsid w:val="6582222E"/>
    <w:rsid w:val="65974B92"/>
    <w:rsid w:val="65AD1CBD"/>
    <w:rsid w:val="65B134DE"/>
    <w:rsid w:val="65B22108"/>
    <w:rsid w:val="65BD3A77"/>
    <w:rsid w:val="65C37780"/>
    <w:rsid w:val="65C63289"/>
    <w:rsid w:val="65CF1E12"/>
    <w:rsid w:val="65DE5667"/>
    <w:rsid w:val="65E463A8"/>
    <w:rsid w:val="65EE7A83"/>
    <w:rsid w:val="663E4295"/>
    <w:rsid w:val="66536DC4"/>
    <w:rsid w:val="66582A2F"/>
    <w:rsid w:val="665A0435"/>
    <w:rsid w:val="665E61C8"/>
    <w:rsid w:val="6661733F"/>
    <w:rsid w:val="666476EE"/>
    <w:rsid w:val="666E03CE"/>
    <w:rsid w:val="66781365"/>
    <w:rsid w:val="66790607"/>
    <w:rsid w:val="66825C64"/>
    <w:rsid w:val="66826A2E"/>
    <w:rsid w:val="66831EAE"/>
    <w:rsid w:val="66893C5B"/>
    <w:rsid w:val="66AE6AF8"/>
    <w:rsid w:val="66B36F6A"/>
    <w:rsid w:val="66B61D58"/>
    <w:rsid w:val="66C10AD3"/>
    <w:rsid w:val="66D13B09"/>
    <w:rsid w:val="66D15418"/>
    <w:rsid w:val="66D55ADD"/>
    <w:rsid w:val="66F137D3"/>
    <w:rsid w:val="66F64D14"/>
    <w:rsid w:val="671D61B8"/>
    <w:rsid w:val="673D4E02"/>
    <w:rsid w:val="67411958"/>
    <w:rsid w:val="67547872"/>
    <w:rsid w:val="67554576"/>
    <w:rsid w:val="676548EB"/>
    <w:rsid w:val="677B1487"/>
    <w:rsid w:val="679A5DBC"/>
    <w:rsid w:val="679E1B4D"/>
    <w:rsid w:val="67CA4A18"/>
    <w:rsid w:val="67E4597C"/>
    <w:rsid w:val="67E503F5"/>
    <w:rsid w:val="67E85549"/>
    <w:rsid w:val="67ED4E4C"/>
    <w:rsid w:val="67F2557C"/>
    <w:rsid w:val="67F55699"/>
    <w:rsid w:val="67F97847"/>
    <w:rsid w:val="67FF6F2F"/>
    <w:rsid w:val="68045B1B"/>
    <w:rsid w:val="68097B79"/>
    <w:rsid w:val="681818E7"/>
    <w:rsid w:val="68221532"/>
    <w:rsid w:val="6822441D"/>
    <w:rsid w:val="68265534"/>
    <w:rsid w:val="68297F58"/>
    <w:rsid w:val="68393254"/>
    <w:rsid w:val="683C2349"/>
    <w:rsid w:val="683E1DE0"/>
    <w:rsid w:val="68775CEF"/>
    <w:rsid w:val="687B4EE9"/>
    <w:rsid w:val="687E7B81"/>
    <w:rsid w:val="68876506"/>
    <w:rsid w:val="689D46F2"/>
    <w:rsid w:val="68C32914"/>
    <w:rsid w:val="68D406F2"/>
    <w:rsid w:val="68D75642"/>
    <w:rsid w:val="68DA7FDE"/>
    <w:rsid w:val="68F33445"/>
    <w:rsid w:val="68FC41D1"/>
    <w:rsid w:val="690E0DD7"/>
    <w:rsid w:val="690E424A"/>
    <w:rsid w:val="69191789"/>
    <w:rsid w:val="69252E68"/>
    <w:rsid w:val="692A14FB"/>
    <w:rsid w:val="69461235"/>
    <w:rsid w:val="697B562E"/>
    <w:rsid w:val="697E061E"/>
    <w:rsid w:val="6986704B"/>
    <w:rsid w:val="6988211C"/>
    <w:rsid w:val="698A4869"/>
    <w:rsid w:val="69AA2F98"/>
    <w:rsid w:val="69AC7B94"/>
    <w:rsid w:val="69AD654C"/>
    <w:rsid w:val="69B03E6B"/>
    <w:rsid w:val="69B63284"/>
    <w:rsid w:val="69C1091E"/>
    <w:rsid w:val="69C63884"/>
    <w:rsid w:val="69CC2B37"/>
    <w:rsid w:val="69D229A4"/>
    <w:rsid w:val="69F20DE3"/>
    <w:rsid w:val="6A014E1F"/>
    <w:rsid w:val="6A0B6FA5"/>
    <w:rsid w:val="6A211768"/>
    <w:rsid w:val="6A21551A"/>
    <w:rsid w:val="6A233903"/>
    <w:rsid w:val="6A252595"/>
    <w:rsid w:val="6A2D58C4"/>
    <w:rsid w:val="6A3007AF"/>
    <w:rsid w:val="6A42260F"/>
    <w:rsid w:val="6A46187A"/>
    <w:rsid w:val="6A483CA4"/>
    <w:rsid w:val="6A4A2C6E"/>
    <w:rsid w:val="6A561306"/>
    <w:rsid w:val="6A5C0E53"/>
    <w:rsid w:val="6A674794"/>
    <w:rsid w:val="6A7108E0"/>
    <w:rsid w:val="6A7B56D4"/>
    <w:rsid w:val="6A7C705F"/>
    <w:rsid w:val="6A7D12F6"/>
    <w:rsid w:val="6A805DBF"/>
    <w:rsid w:val="6A824981"/>
    <w:rsid w:val="6A921932"/>
    <w:rsid w:val="6A92236C"/>
    <w:rsid w:val="6AA3017F"/>
    <w:rsid w:val="6AAC2C22"/>
    <w:rsid w:val="6AB1573A"/>
    <w:rsid w:val="6ABF11BC"/>
    <w:rsid w:val="6ACC20DB"/>
    <w:rsid w:val="6AD11891"/>
    <w:rsid w:val="6ADC2492"/>
    <w:rsid w:val="6AE51F9C"/>
    <w:rsid w:val="6AE65571"/>
    <w:rsid w:val="6AE71BA8"/>
    <w:rsid w:val="6AF24DB0"/>
    <w:rsid w:val="6AF82F80"/>
    <w:rsid w:val="6AFA0D7B"/>
    <w:rsid w:val="6B152C0D"/>
    <w:rsid w:val="6B153E87"/>
    <w:rsid w:val="6B2A6D19"/>
    <w:rsid w:val="6B306680"/>
    <w:rsid w:val="6B3254B7"/>
    <w:rsid w:val="6B3D1C1D"/>
    <w:rsid w:val="6B497643"/>
    <w:rsid w:val="6B4C6627"/>
    <w:rsid w:val="6B6015A3"/>
    <w:rsid w:val="6B65778C"/>
    <w:rsid w:val="6B6852AF"/>
    <w:rsid w:val="6B6F4362"/>
    <w:rsid w:val="6B6F7A95"/>
    <w:rsid w:val="6B700252"/>
    <w:rsid w:val="6B750B00"/>
    <w:rsid w:val="6B823BA5"/>
    <w:rsid w:val="6B8401FF"/>
    <w:rsid w:val="6B8E2F7F"/>
    <w:rsid w:val="6B911C85"/>
    <w:rsid w:val="6B91593D"/>
    <w:rsid w:val="6B9255E1"/>
    <w:rsid w:val="6B9C257F"/>
    <w:rsid w:val="6B9E3BE2"/>
    <w:rsid w:val="6B9E6F47"/>
    <w:rsid w:val="6BA20C82"/>
    <w:rsid w:val="6BB90826"/>
    <w:rsid w:val="6BC01034"/>
    <w:rsid w:val="6BC927EA"/>
    <w:rsid w:val="6BE05902"/>
    <w:rsid w:val="6BE6503C"/>
    <w:rsid w:val="6BF520BD"/>
    <w:rsid w:val="6BFF51B7"/>
    <w:rsid w:val="6C0B798C"/>
    <w:rsid w:val="6C106AC3"/>
    <w:rsid w:val="6C11489A"/>
    <w:rsid w:val="6C13583A"/>
    <w:rsid w:val="6C1B56B5"/>
    <w:rsid w:val="6C2B0004"/>
    <w:rsid w:val="6C2C3096"/>
    <w:rsid w:val="6C3019D6"/>
    <w:rsid w:val="6C312E34"/>
    <w:rsid w:val="6C4C552B"/>
    <w:rsid w:val="6C672448"/>
    <w:rsid w:val="6C74211B"/>
    <w:rsid w:val="6C83098C"/>
    <w:rsid w:val="6C841DFB"/>
    <w:rsid w:val="6C8442F9"/>
    <w:rsid w:val="6C873950"/>
    <w:rsid w:val="6C8C6C2A"/>
    <w:rsid w:val="6CA46668"/>
    <w:rsid w:val="6CA8754F"/>
    <w:rsid w:val="6CAC4414"/>
    <w:rsid w:val="6CB42929"/>
    <w:rsid w:val="6CB842EF"/>
    <w:rsid w:val="6CD26138"/>
    <w:rsid w:val="6CEE67DF"/>
    <w:rsid w:val="6CF8216A"/>
    <w:rsid w:val="6CFE0E60"/>
    <w:rsid w:val="6CFE23D6"/>
    <w:rsid w:val="6D1235F7"/>
    <w:rsid w:val="6D1721E7"/>
    <w:rsid w:val="6D216AC9"/>
    <w:rsid w:val="6D227CF3"/>
    <w:rsid w:val="6D431BA2"/>
    <w:rsid w:val="6D486C79"/>
    <w:rsid w:val="6D4B56CB"/>
    <w:rsid w:val="6D545AD9"/>
    <w:rsid w:val="6D576876"/>
    <w:rsid w:val="6D604A28"/>
    <w:rsid w:val="6D616546"/>
    <w:rsid w:val="6D626FC4"/>
    <w:rsid w:val="6D654AF5"/>
    <w:rsid w:val="6D70506F"/>
    <w:rsid w:val="6D7657A8"/>
    <w:rsid w:val="6D7C5CF6"/>
    <w:rsid w:val="6D8134D6"/>
    <w:rsid w:val="6D833BBB"/>
    <w:rsid w:val="6D8A44F5"/>
    <w:rsid w:val="6D90637C"/>
    <w:rsid w:val="6D913063"/>
    <w:rsid w:val="6D9378FA"/>
    <w:rsid w:val="6DCD6C24"/>
    <w:rsid w:val="6DD005D9"/>
    <w:rsid w:val="6DD2571C"/>
    <w:rsid w:val="6DDA54C6"/>
    <w:rsid w:val="6DDF61EF"/>
    <w:rsid w:val="6DF453B3"/>
    <w:rsid w:val="6DFF2DD0"/>
    <w:rsid w:val="6E052FEE"/>
    <w:rsid w:val="6E195866"/>
    <w:rsid w:val="6E200C74"/>
    <w:rsid w:val="6E322022"/>
    <w:rsid w:val="6E3A0C4E"/>
    <w:rsid w:val="6E3C30DB"/>
    <w:rsid w:val="6E410C2B"/>
    <w:rsid w:val="6E436FCF"/>
    <w:rsid w:val="6E4A15CE"/>
    <w:rsid w:val="6E4D2FAD"/>
    <w:rsid w:val="6E5366FD"/>
    <w:rsid w:val="6E58541F"/>
    <w:rsid w:val="6E592172"/>
    <w:rsid w:val="6E661DCD"/>
    <w:rsid w:val="6E6872D5"/>
    <w:rsid w:val="6E6F0B9B"/>
    <w:rsid w:val="6E701132"/>
    <w:rsid w:val="6E710FDC"/>
    <w:rsid w:val="6E730414"/>
    <w:rsid w:val="6E797D90"/>
    <w:rsid w:val="6E7D0605"/>
    <w:rsid w:val="6E820FE8"/>
    <w:rsid w:val="6E847DB6"/>
    <w:rsid w:val="6E856E53"/>
    <w:rsid w:val="6E8B261C"/>
    <w:rsid w:val="6E973F1C"/>
    <w:rsid w:val="6E9F7126"/>
    <w:rsid w:val="6EA16448"/>
    <w:rsid w:val="6EA22538"/>
    <w:rsid w:val="6EC036DA"/>
    <w:rsid w:val="6EC7726E"/>
    <w:rsid w:val="6EE32F2A"/>
    <w:rsid w:val="6EF82DDD"/>
    <w:rsid w:val="6F0C7DAA"/>
    <w:rsid w:val="6F207A72"/>
    <w:rsid w:val="6F2F60CE"/>
    <w:rsid w:val="6F39705F"/>
    <w:rsid w:val="6F3A42EC"/>
    <w:rsid w:val="6F3D0A34"/>
    <w:rsid w:val="6F430557"/>
    <w:rsid w:val="6F4A2E56"/>
    <w:rsid w:val="6F4E7ED4"/>
    <w:rsid w:val="6F5E78EC"/>
    <w:rsid w:val="6F6F1377"/>
    <w:rsid w:val="6F725900"/>
    <w:rsid w:val="6F8B3E21"/>
    <w:rsid w:val="6F8C259D"/>
    <w:rsid w:val="6F920CDF"/>
    <w:rsid w:val="6F9C63FB"/>
    <w:rsid w:val="6FA91BD0"/>
    <w:rsid w:val="6FB16D7A"/>
    <w:rsid w:val="6FB74A51"/>
    <w:rsid w:val="6FC4564B"/>
    <w:rsid w:val="6FC7686D"/>
    <w:rsid w:val="6FD37021"/>
    <w:rsid w:val="6FE04852"/>
    <w:rsid w:val="6FE41AE8"/>
    <w:rsid w:val="6FE4340D"/>
    <w:rsid w:val="6FEA3BB0"/>
    <w:rsid w:val="6FFB7611"/>
    <w:rsid w:val="700E23DD"/>
    <w:rsid w:val="70122943"/>
    <w:rsid w:val="70175356"/>
    <w:rsid w:val="701F557D"/>
    <w:rsid w:val="70202AD8"/>
    <w:rsid w:val="70291F45"/>
    <w:rsid w:val="702B1469"/>
    <w:rsid w:val="70420365"/>
    <w:rsid w:val="704930A5"/>
    <w:rsid w:val="70540B87"/>
    <w:rsid w:val="705B43DE"/>
    <w:rsid w:val="705C6207"/>
    <w:rsid w:val="706A4A97"/>
    <w:rsid w:val="706F63F1"/>
    <w:rsid w:val="70712ED8"/>
    <w:rsid w:val="707237A9"/>
    <w:rsid w:val="70727147"/>
    <w:rsid w:val="70793265"/>
    <w:rsid w:val="707C6232"/>
    <w:rsid w:val="70835D7C"/>
    <w:rsid w:val="709F0BBF"/>
    <w:rsid w:val="70A005C1"/>
    <w:rsid w:val="70A14406"/>
    <w:rsid w:val="70A27693"/>
    <w:rsid w:val="70AD7591"/>
    <w:rsid w:val="70B52D5A"/>
    <w:rsid w:val="70BB0228"/>
    <w:rsid w:val="70BB7BE4"/>
    <w:rsid w:val="70C02AE8"/>
    <w:rsid w:val="70C55CAF"/>
    <w:rsid w:val="70CE691E"/>
    <w:rsid w:val="70D21EFB"/>
    <w:rsid w:val="70D92421"/>
    <w:rsid w:val="70DC1B88"/>
    <w:rsid w:val="70E10DEE"/>
    <w:rsid w:val="70E50335"/>
    <w:rsid w:val="70E8579F"/>
    <w:rsid w:val="70F13408"/>
    <w:rsid w:val="70F846FF"/>
    <w:rsid w:val="70FB3E34"/>
    <w:rsid w:val="710B2342"/>
    <w:rsid w:val="710D1A26"/>
    <w:rsid w:val="712A0C94"/>
    <w:rsid w:val="71375136"/>
    <w:rsid w:val="713805B7"/>
    <w:rsid w:val="7140773A"/>
    <w:rsid w:val="714168FA"/>
    <w:rsid w:val="715179BC"/>
    <w:rsid w:val="71551D09"/>
    <w:rsid w:val="71634BEF"/>
    <w:rsid w:val="717825A3"/>
    <w:rsid w:val="717E6999"/>
    <w:rsid w:val="71867B97"/>
    <w:rsid w:val="719533F3"/>
    <w:rsid w:val="71B33245"/>
    <w:rsid w:val="71B66668"/>
    <w:rsid w:val="71C34EF0"/>
    <w:rsid w:val="71C9208E"/>
    <w:rsid w:val="71C94027"/>
    <w:rsid w:val="71CF087C"/>
    <w:rsid w:val="71D27DDB"/>
    <w:rsid w:val="71D614D9"/>
    <w:rsid w:val="71E50F29"/>
    <w:rsid w:val="71E55470"/>
    <w:rsid w:val="71F47F65"/>
    <w:rsid w:val="72027621"/>
    <w:rsid w:val="7217098D"/>
    <w:rsid w:val="7220621D"/>
    <w:rsid w:val="722915CD"/>
    <w:rsid w:val="72360428"/>
    <w:rsid w:val="724C4464"/>
    <w:rsid w:val="724D032F"/>
    <w:rsid w:val="724D2C58"/>
    <w:rsid w:val="725534E1"/>
    <w:rsid w:val="72593ADA"/>
    <w:rsid w:val="7264294C"/>
    <w:rsid w:val="726C229C"/>
    <w:rsid w:val="72747BC9"/>
    <w:rsid w:val="72871875"/>
    <w:rsid w:val="728E56D3"/>
    <w:rsid w:val="7294594F"/>
    <w:rsid w:val="729B02F9"/>
    <w:rsid w:val="729C5E9C"/>
    <w:rsid w:val="72AC2E9A"/>
    <w:rsid w:val="72AE21FA"/>
    <w:rsid w:val="72BC192C"/>
    <w:rsid w:val="72C91BFC"/>
    <w:rsid w:val="72CE3032"/>
    <w:rsid w:val="72DF224E"/>
    <w:rsid w:val="72F963AC"/>
    <w:rsid w:val="72FA5970"/>
    <w:rsid w:val="72FF1B95"/>
    <w:rsid w:val="730108A9"/>
    <w:rsid w:val="73066E76"/>
    <w:rsid w:val="73084B66"/>
    <w:rsid w:val="730927D0"/>
    <w:rsid w:val="731F21FB"/>
    <w:rsid w:val="732558CE"/>
    <w:rsid w:val="732706A7"/>
    <w:rsid w:val="73347BC1"/>
    <w:rsid w:val="73420A2B"/>
    <w:rsid w:val="73424F96"/>
    <w:rsid w:val="734407B2"/>
    <w:rsid w:val="734C706E"/>
    <w:rsid w:val="734F1C42"/>
    <w:rsid w:val="73636D46"/>
    <w:rsid w:val="7370075A"/>
    <w:rsid w:val="73702BC4"/>
    <w:rsid w:val="737F5D7A"/>
    <w:rsid w:val="738D1771"/>
    <w:rsid w:val="73A82B94"/>
    <w:rsid w:val="73AA4D3E"/>
    <w:rsid w:val="73B8428A"/>
    <w:rsid w:val="73B911FE"/>
    <w:rsid w:val="73D33CEE"/>
    <w:rsid w:val="73D46267"/>
    <w:rsid w:val="73D93443"/>
    <w:rsid w:val="73E97967"/>
    <w:rsid w:val="73EB30BD"/>
    <w:rsid w:val="73F34099"/>
    <w:rsid w:val="73F9455A"/>
    <w:rsid w:val="73FA6C04"/>
    <w:rsid w:val="740204A0"/>
    <w:rsid w:val="74033FD6"/>
    <w:rsid w:val="74054C5F"/>
    <w:rsid w:val="740F5CA5"/>
    <w:rsid w:val="74204AB5"/>
    <w:rsid w:val="742178B8"/>
    <w:rsid w:val="74247E6F"/>
    <w:rsid w:val="7465225B"/>
    <w:rsid w:val="74763A03"/>
    <w:rsid w:val="747903DA"/>
    <w:rsid w:val="74793D13"/>
    <w:rsid w:val="748147D2"/>
    <w:rsid w:val="748C564D"/>
    <w:rsid w:val="748E61A9"/>
    <w:rsid w:val="749A554A"/>
    <w:rsid w:val="74A07156"/>
    <w:rsid w:val="74A356A1"/>
    <w:rsid w:val="74A562C8"/>
    <w:rsid w:val="74A728E4"/>
    <w:rsid w:val="74A742DD"/>
    <w:rsid w:val="74A9790B"/>
    <w:rsid w:val="74B64663"/>
    <w:rsid w:val="74BA492E"/>
    <w:rsid w:val="74BA579D"/>
    <w:rsid w:val="74C32925"/>
    <w:rsid w:val="74CA2027"/>
    <w:rsid w:val="74D576F9"/>
    <w:rsid w:val="74EA48D5"/>
    <w:rsid w:val="74F31202"/>
    <w:rsid w:val="74F44D3A"/>
    <w:rsid w:val="74F46FE9"/>
    <w:rsid w:val="74FA7526"/>
    <w:rsid w:val="75045A60"/>
    <w:rsid w:val="75173E45"/>
    <w:rsid w:val="75251A1A"/>
    <w:rsid w:val="754033D3"/>
    <w:rsid w:val="75406385"/>
    <w:rsid w:val="75440ED2"/>
    <w:rsid w:val="754645C0"/>
    <w:rsid w:val="754F7094"/>
    <w:rsid w:val="75553A82"/>
    <w:rsid w:val="75573B61"/>
    <w:rsid w:val="75607246"/>
    <w:rsid w:val="7562321C"/>
    <w:rsid w:val="756C60A4"/>
    <w:rsid w:val="75773C5B"/>
    <w:rsid w:val="758666F2"/>
    <w:rsid w:val="75887275"/>
    <w:rsid w:val="7589488C"/>
    <w:rsid w:val="75915885"/>
    <w:rsid w:val="759A151C"/>
    <w:rsid w:val="75A75EC8"/>
    <w:rsid w:val="75A80530"/>
    <w:rsid w:val="75B25A4B"/>
    <w:rsid w:val="75B262E7"/>
    <w:rsid w:val="75B53E3B"/>
    <w:rsid w:val="75CC5D1A"/>
    <w:rsid w:val="75D05696"/>
    <w:rsid w:val="760674FC"/>
    <w:rsid w:val="7608254D"/>
    <w:rsid w:val="76165D40"/>
    <w:rsid w:val="76195D63"/>
    <w:rsid w:val="762960F5"/>
    <w:rsid w:val="762E13C8"/>
    <w:rsid w:val="762F3B15"/>
    <w:rsid w:val="7633706A"/>
    <w:rsid w:val="763A39FD"/>
    <w:rsid w:val="763A6454"/>
    <w:rsid w:val="764A7195"/>
    <w:rsid w:val="76511EB2"/>
    <w:rsid w:val="765965C6"/>
    <w:rsid w:val="76776DCC"/>
    <w:rsid w:val="76782CB0"/>
    <w:rsid w:val="767E6439"/>
    <w:rsid w:val="76864A39"/>
    <w:rsid w:val="76874528"/>
    <w:rsid w:val="768A2709"/>
    <w:rsid w:val="76917BBD"/>
    <w:rsid w:val="76A274FA"/>
    <w:rsid w:val="76A84B19"/>
    <w:rsid w:val="76D84EA0"/>
    <w:rsid w:val="76E323AC"/>
    <w:rsid w:val="76EE337C"/>
    <w:rsid w:val="76F24868"/>
    <w:rsid w:val="770B712D"/>
    <w:rsid w:val="773E10F9"/>
    <w:rsid w:val="774136FF"/>
    <w:rsid w:val="774275D2"/>
    <w:rsid w:val="774539F6"/>
    <w:rsid w:val="77523311"/>
    <w:rsid w:val="77562D57"/>
    <w:rsid w:val="775E1AAA"/>
    <w:rsid w:val="77654345"/>
    <w:rsid w:val="77734272"/>
    <w:rsid w:val="77754304"/>
    <w:rsid w:val="778173DF"/>
    <w:rsid w:val="77840754"/>
    <w:rsid w:val="779331C1"/>
    <w:rsid w:val="77AA03E8"/>
    <w:rsid w:val="77AD4AE7"/>
    <w:rsid w:val="77B3384F"/>
    <w:rsid w:val="77C34A70"/>
    <w:rsid w:val="77D44DA8"/>
    <w:rsid w:val="77D51B23"/>
    <w:rsid w:val="77DD0BDF"/>
    <w:rsid w:val="77DF3A5F"/>
    <w:rsid w:val="77EC1B13"/>
    <w:rsid w:val="77F33812"/>
    <w:rsid w:val="77F45E22"/>
    <w:rsid w:val="77F52585"/>
    <w:rsid w:val="77F65FE4"/>
    <w:rsid w:val="78007305"/>
    <w:rsid w:val="78073071"/>
    <w:rsid w:val="78173513"/>
    <w:rsid w:val="78195A88"/>
    <w:rsid w:val="78196CFB"/>
    <w:rsid w:val="782E5FDC"/>
    <w:rsid w:val="784116B9"/>
    <w:rsid w:val="784C34F4"/>
    <w:rsid w:val="78630758"/>
    <w:rsid w:val="786B04F0"/>
    <w:rsid w:val="78783FA3"/>
    <w:rsid w:val="788A4FFD"/>
    <w:rsid w:val="788A5150"/>
    <w:rsid w:val="78932E34"/>
    <w:rsid w:val="78990BB0"/>
    <w:rsid w:val="78997400"/>
    <w:rsid w:val="789C7C27"/>
    <w:rsid w:val="78A26B18"/>
    <w:rsid w:val="78A42E1E"/>
    <w:rsid w:val="78BD494F"/>
    <w:rsid w:val="78C70F59"/>
    <w:rsid w:val="78C84BB1"/>
    <w:rsid w:val="78D4591C"/>
    <w:rsid w:val="78E0719F"/>
    <w:rsid w:val="78E16EE8"/>
    <w:rsid w:val="78EE3581"/>
    <w:rsid w:val="78F24FCA"/>
    <w:rsid w:val="78FA2CC7"/>
    <w:rsid w:val="790901E0"/>
    <w:rsid w:val="790A71B9"/>
    <w:rsid w:val="790B06E0"/>
    <w:rsid w:val="790B65F1"/>
    <w:rsid w:val="790F3752"/>
    <w:rsid w:val="79181368"/>
    <w:rsid w:val="791A4F54"/>
    <w:rsid w:val="791C5CE5"/>
    <w:rsid w:val="793E240C"/>
    <w:rsid w:val="794E4767"/>
    <w:rsid w:val="79531A5B"/>
    <w:rsid w:val="79576B18"/>
    <w:rsid w:val="79750728"/>
    <w:rsid w:val="79796BEC"/>
    <w:rsid w:val="797A6760"/>
    <w:rsid w:val="79891AE6"/>
    <w:rsid w:val="798C59BC"/>
    <w:rsid w:val="798D28DF"/>
    <w:rsid w:val="798F6F47"/>
    <w:rsid w:val="799A4517"/>
    <w:rsid w:val="79A60ABA"/>
    <w:rsid w:val="79A77348"/>
    <w:rsid w:val="79AA6AAD"/>
    <w:rsid w:val="79AB01FF"/>
    <w:rsid w:val="79AF7313"/>
    <w:rsid w:val="79B63D7D"/>
    <w:rsid w:val="79C4470D"/>
    <w:rsid w:val="79C63D5C"/>
    <w:rsid w:val="79C738CC"/>
    <w:rsid w:val="79C92628"/>
    <w:rsid w:val="79CD470A"/>
    <w:rsid w:val="79E210F7"/>
    <w:rsid w:val="79E804A1"/>
    <w:rsid w:val="7A0C19FC"/>
    <w:rsid w:val="7A165A58"/>
    <w:rsid w:val="7A174699"/>
    <w:rsid w:val="7A1F1C0A"/>
    <w:rsid w:val="7A2573C6"/>
    <w:rsid w:val="7A2628B9"/>
    <w:rsid w:val="7A3F18E7"/>
    <w:rsid w:val="7A4723C0"/>
    <w:rsid w:val="7A475454"/>
    <w:rsid w:val="7A4872E7"/>
    <w:rsid w:val="7A4F609C"/>
    <w:rsid w:val="7A531DEC"/>
    <w:rsid w:val="7A642B54"/>
    <w:rsid w:val="7A6845EB"/>
    <w:rsid w:val="7A760387"/>
    <w:rsid w:val="7A760A76"/>
    <w:rsid w:val="7A854328"/>
    <w:rsid w:val="7A9B28F8"/>
    <w:rsid w:val="7A9E7585"/>
    <w:rsid w:val="7AA446B0"/>
    <w:rsid w:val="7ABD0E1B"/>
    <w:rsid w:val="7AC37BD5"/>
    <w:rsid w:val="7AC90DFF"/>
    <w:rsid w:val="7AD613EA"/>
    <w:rsid w:val="7B0531A7"/>
    <w:rsid w:val="7B0B7D16"/>
    <w:rsid w:val="7B140A15"/>
    <w:rsid w:val="7B2765C5"/>
    <w:rsid w:val="7B5D20A5"/>
    <w:rsid w:val="7B5E03D2"/>
    <w:rsid w:val="7B6F6CFA"/>
    <w:rsid w:val="7B7B5D8C"/>
    <w:rsid w:val="7B804EB0"/>
    <w:rsid w:val="7B811ED4"/>
    <w:rsid w:val="7B8B42B8"/>
    <w:rsid w:val="7B9264C7"/>
    <w:rsid w:val="7B940179"/>
    <w:rsid w:val="7B9E5E1E"/>
    <w:rsid w:val="7BAF7627"/>
    <w:rsid w:val="7BB375A8"/>
    <w:rsid w:val="7BBA4669"/>
    <w:rsid w:val="7BBE5BFA"/>
    <w:rsid w:val="7BCF0180"/>
    <w:rsid w:val="7BE803F3"/>
    <w:rsid w:val="7BEE60A4"/>
    <w:rsid w:val="7BF66564"/>
    <w:rsid w:val="7BFC70E0"/>
    <w:rsid w:val="7C106A23"/>
    <w:rsid w:val="7C15681B"/>
    <w:rsid w:val="7C244FD4"/>
    <w:rsid w:val="7C2A4531"/>
    <w:rsid w:val="7C2D5395"/>
    <w:rsid w:val="7C2E5A11"/>
    <w:rsid w:val="7C2F3FD6"/>
    <w:rsid w:val="7C316270"/>
    <w:rsid w:val="7C43654C"/>
    <w:rsid w:val="7C4E42B0"/>
    <w:rsid w:val="7C540231"/>
    <w:rsid w:val="7C552E1C"/>
    <w:rsid w:val="7C5666E8"/>
    <w:rsid w:val="7C5A08F1"/>
    <w:rsid w:val="7C5C1AF0"/>
    <w:rsid w:val="7C772712"/>
    <w:rsid w:val="7C8B0118"/>
    <w:rsid w:val="7C8E1F25"/>
    <w:rsid w:val="7C900CF2"/>
    <w:rsid w:val="7C931E53"/>
    <w:rsid w:val="7C93703C"/>
    <w:rsid w:val="7C946DAD"/>
    <w:rsid w:val="7C9F7BB4"/>
    <w:rsid w:val="7CBF264A"/>
    <w:rsid w:val="7CE376A3"/>
    <w:rsid w:val="7CE42C81"/>
    <w:rsid w:val="7CE8008F"/>
    <w:rsid w:val="7CE85632"/>
    <w:rsid w:val="7CEF178A"/>
    <w:rsid w:val="7D13333B"/>
    <w:rsid w:val="7D221341"/>
    <w:rsid w:val="7D2A6D46"/>
    <w:rsid w:val="7D2F5DDA"/>
    <w:rsid w:val="7D327877"/>
    <w:rsid w:val="7D3C2770"/>
    <w:rsid w:val="7D3E566E"/>
    <w:rsid w:val="7D470CC2"/>
    <w:rsid w:val="7D530DEF"/>
    <w:rsid w:val="7D5521DE"/>
    <w:rsid w:val="7D57225A"/>
    <w:rsid w:val="7D647ED5"/>
    <w:rsid w:val="7D9617D9"/>
    <w:rsid w:val="7DA117F5"/>
    <w:rsid w:val="7DA11B45"/>
    <w:rsid w:val="7DB5672F"/>
    <w:rsid w:val="7DC45CFC"/>
    <w:rsid w:val="7DC533AC"/>
    <w:rsid w:val="7DC56B95"/>
    <w:rsid w:val="7DCC2FC1"/>
    <w:rsid w:val="7DCD44A6"/>
    <w:rsid w:val="7DE25B79"/>
    <w:rsid w:val="7DF83AEF"/>
    <w:rsid w:val="7DF86219"/>
    <w:rsid w:val="7E1F1E75"/>
    <w:rsid w:val="7E24333D"/>
    <w:rsid w:val="7E247526"/>
    <w:rsid w:val="7E254046"/>
    <w:rsid w:val="7E3233E2"/>
    <w:rsid w:val="7E470405"/>
    <w:rsid w:val="7E5551EB"/>
    <w:rsid w:val="7E564791"/>
    <w:rsid w:val="7E570651"/>
    <w:rsid w:val="7E637861"/>
    <w:rsid w:val="7E6E1BEF"/>
    <w:rsid w:val="7E707546"/>
    <w:rsid w:val="7E7158F0"/>
    <w:rsid w:val="7E772ED6"/>
    <w:rsid w:val="7E7B463A"/>
    <w:rsid w:val="7E8A346B"/>
    <w:rsid w:val="7E8F2A15"/>
    <w:rsid w:val="7E950761"/>
    <w:rsid w:val="7E9651CE"/>
    <w:rsid w:val="7E984CD7"/>
    <w:rsid w:val="7EA3341C"/>
    <w:rsid w:val="7EBE3264"/>
    <w:rsid w:val="7EC660BC"/>
    <w:rsid w:val="7ECB0759"/>
    <w:rsid w:val="7ED91D15"/>
    <w:rsid w:val="7EDC093F"/>
    <w:rsid w:val="7EE41E36"/>
    <w:rsid w:val="7EE779B0"/>
    <w:rsid w:val="7F013F80"/>
    <w:rsid w:val="7F023AA6"/>
    <w:rsid w:val="7F090322"/>
    <w:rsid w:val="7F230D5C"/>
    <w:rsid w:val="7F2343F5"/>
    <w:rsid w:val="7F3669C8"/>
    <w:rsid w:val="7F480180"/>
    <w:rsid w:val="7F497095"/>
    <w:rsid w:val="7F4F2C78"/>
    <w:rsid w:val="7F520403"/>
    <w:rsid w:val="7F5D159A"/>
    <w:rsid w:val="7F686470"/>
    <w:rsid w:val="7F7443C4"/>
    <w:rsid w:val="7F7629CF"/>
    <w:rsid w:val="7F7B2894"/>
    <w:rsid w:val="7F8C34DB"/>
    <w:rsid w:val="7F9278D4"/>
    <w:rsid w:val="7F972AAA"/>
    <w:rsid w:val="7F9A6119"/>
    <w:rsid w:val="7F9F0FF5"/>
    <w:rsid w:val="7FA12D16"/>
    <w:rsid w:val="7FA25E57"/>
    <w:rsid w:val="7FB94200"/>
    <w:rsid w:val="7FC416A2"/>
    <w:rsid w:val="7FC54866"/>
    <w:rsid w:val="7FC838AF"/>
    <w:rsid w:val="7FD45581"/>
    <w:rsid w:val="7FD92FDA"/>
    <w:rsid w:val="7FDB34B4"/>
    <w:rsid w:val="7FF044FD"/>
    <w:rsid w:val="7FFA0581"/>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rules v:ext="edit">
        <o:r id="V:Rule1" type="connector" idref="#_x0000_s2174">
          <o:proxy start="" idref="#_x0000_s2055" connectloc="3"/>
          <o:proxy end="" idref="#_x0000_s2094" connectloc="1"/>
        </o:r>
        <o:r id="V:Rule2" type="connector" idref="#_x0000_s2177">
          <o:proxy start="" idref="#_x0000_s2094" connectloc="2"/>
          <o:proxy end="" idref="#_x0000_s2166" connectloc="0"/>
        </o:r>
        <o:r id="V:Rule3" type="connector" idref="#_x0000_s2188">
          <o:proxy start="" idref="#_x0000_s2186" connectloc="2"/>
          <o:proxy end="" idref="#_x0000_s2187" connectloc="0"/>
        </o:r>
        <o:r id="V:Rule4" type="connector" idref="#_x0000_s2190">
          <o:proxy start="" idref="#_x0000_s2186" connectloc="3"/>
          <o:proxy end="" idref="#_x0000_s2189" connectloc="1"/>
        </o:r>
        <o:r id="V:Rule5" type="connector" idref="#_x0000_s2193">
          <o:proxy start="" idref="#_x0000_s2189" connectloc="3"/>
          <o:proxy end="" idref="#_x0000_s2195" connectloc="0"/>
        </o:r>
        <o:r id="V:Rule6" type="connector" idref="#_x0000_s2196">
          <o:proxy start="" idref="#_x0000_s2195" connectloc="1"/>
          <o:proxy end="" idref="#_x0000_s2187" connectloc="3"/>
        </o:r>
        <o:r id="V:Rule7" type="connector" idref="#_x0000_s2197">
          <o:proxy start="" idref="#_x0000_s2195" connectloc="3"/>
          <o:proxy end="" idref="#_x0000_s2192" connectloc="1"/>
        </o:r>
        <o:r id="V:Rule8" type="connector" idref="#_x0000_s2199">
          <o:proxy start="" idref="#_x0000_s2192" connectloc="2"/>
          <o:proxy end="" idref="#_x0000_s2191" connectloc="3"/>
        </o:r>
        <o:r id="V:Rule9" type="connector" idref="#_x0000_s2221">
          <o:proxy start="" idref="#_x0000_s2219" connectloc="2"/>
          <o:proxy end="" idref="#_x0000_s2220" connectloc="0"/>
        </o:r>
        <o:r id="V:Rule10" type="connector" idref="#_x0000_s2222">
          <o:proxy start="" idref="#_x0000_s2219" connectloc="3"/>
          <o:proxy end="" idref="#_x0000_s2235" connectloc="1"/>
        </o:r>
        <o:r id="V:Rule11" type="connector" idref="#_x0000_s2225">
          <o:proxy start="" idref="#_x0000_s2232" connectloc="1"/>
          <o:proxy end="" idref="#_x0000_s2220" connectloc="3"/>
        </o:r>
        <o:r id="V:Rule12" type="connector" idref="#_x0000_s2229">
          <o:proxy start="" idref="#_x0000_s2235" connectloc="3"/>
          <o:proxy end="" idref="#_x0000_s2232" connectloc="0"/>
        </o:r>
        <o:r id="V:Rule13" type="connector" idref="#_x0000_s2231">
          <o:proxy start="" idref="#_x0000_s2232" connectloc="3"/>
          <o:proxy end="" idref="#_x0000_s2228" connectloc="1"/>
        </o:r>
        <o:r id="V:Rule14" type="connector" idref="#_x0000_s2234">
          <o:proxy start="" idref="#_x0000_s2228" connectloc="2"/>
          <o:proxy end="" idref="#_x0000_s2223" connectloc="3"/>
        </o:r>
        <o:r id="V:Rule15" type="connector" idref="#_x0000_s2243">
          <o:proxy start="" idref="#_x0000_s2241" connectloc="2"/>
          <o:proxy end="" idref="#_x0000_s2242" connectloc="0"/>
        </o:r>
        <o:r id="V:Rule16" type="connector" idref="#_x0000_s2244">
          <o:proxy start="" idref="#_x0000_s2241" connectloc="3"/>
          <o:proxy end="" idref="#_x0000_s2257" connectloc="1"/>
        </o:r>
        <o:r id="V:Rule17" type="connector" idref="#_x0000_s2247">
          <o:proxy start="" idref="#_x0000_s2254" connectloc="1"/>
          <o:proxy end="" idref="#_x0000_s2242" connectloc="3"/>
        </o:r>
        <o:r id="V:Rule18" type="connector" idref="#_x0000_s2251">
          <o:proxy start="" idref="#_x0000_s2257" connectloc="3"/>
          <o:proxy end="" idref="#_x0000_s2254" connectloc="0"/>
        </o:r>
        <o:r id="V:Rule19" type="connector" idref="#_x0000_s2253">
          <o:proxy start="" idref="#_x0000_s2254" connectloc="3"/>
          <o:proxy end="" idref="#_x0000_s2250" connectloc="1"/>
        </o:r>
        <o:r id="V:Rule20" type="connector" idref="#_x0000_s2256">
          <o:proxy start="" idref="#_x0000_s2250" connectloc="2"/>
          <o:proxy end="" idref="#_x0000_s2245" connectloc="3"/>
        </o:r>
        <o:r id="V:Rule21" type="connector" idref="#_x0000_s2261">
          <o:proxy start="" idref="#_x0000_s2245" connectloc="3"/>
          <o:proxy end="" idref="#_x0000_s2260" connectloc="0"/>
        </o:r>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after="200" w:line="276" w:lineRule="auto"/>
    </w:pPr>
    <w:rPr>
      <w:rFonts w:asciiTheme="minorHAnsi" w:hAnsiTheme="minorHAnsi" w:eastAsiaTheme="minorEastAsia" w:cstheme="minorBidi"/>
      <w:lang w:val="en-US" w:eastAsia="zh-CN" w:bidi="ar-SA"/>
    </w:rPr>
  </w:style>
  <w:style w:type="paragraph" w:styleId="2">
    <w:name w:val="heading 1"/>
    <w:basedOn w:val="1"/>
    <w:next w:val="1"/>
    <w:link w:val="29"/>
    <w:qFormat/>
    <w:uiPriority w:val="9"/>
    <w:pPr>
      <w:numPr>
        <w:ilvl w:val="0"/>
        <w:numId w:val="1"/>
      </w:numPr>
      <w:pBdr>
        <w:top w:val="single" w:color="4472C4" w:themeColor="accent1" w:sz="24" w:space="0"/>
        <w:left w:val="single" w:color="4472C4" w:themeColor="accent1" w:sz="24" w:space="0"/>
        <w:bottom w:val="single" w:color="4472C4" w:themeColor="accent1" w:sz="24" w:space="0"/>
        <w:right w:val="single" w:color="4472C4" w:themeColor="accent1" w:sz="24" w:space="0"/>
      </w:pBdr>
      <w:shd w:val="clear" w:color="auto" w:fill="4472C4" w:themeFill="accent1"/>
      <w:spacing w:after="0"/>
      <w:outlineLvl w:val="0"/>
    </w:pPr>
    <w:rPr>
      <w:rFonts w:asciiTheme="minorAscii" w:hAnsiTheme="minorAscii"/>
      <w:caps/>
      <w:color w:val="FFFFFF" w:themeColor="background1"/>
      <w:spacing w:val="15"/>
      <w:sz w:val="22"/>
      <w:szCs w:val="22"/>
    </w:rPr>
  </w:style>
  <w:style w:type="paragraph" w:styleId="3">
    <w:name w:val="heading 2"/>
    <w:basedOn w:val="1"/>
    <w:next w:val="1"/>
    <w:link w:val="30"/>
    <w:unhideWhenUsed/>
    <w:qFormat/>
    <w:uiPriority w:val="9"/>
    <w:pPr>
      <w:numPr>
        <w:ilvl w:val="0"/>
        <w:numId w:val="2"/>
      </w:numPr>
      <w:pBdr>
        <w:top w:val="single" w:color="D9E2F3" w:themeColor="accent1" w:themeTint="33" w:sz="24" w:space="0"/>
        <w:left w:val="single" w:color="D9E2F3" w:themeColor="accent1" w:themeTint="33" w:sz="24" w:space="0"/>
        <w:bottom w:val="single" w:color="D9E2F3" w:themeColor="accent1" w:themeTint="33" w:sz="24" w:space="0"/>
        <w:right w:val="single" w:color="D9E2F3" w:themeColor="accent1" w:themeTint="33" w:sz="24" w:space="0"/>
      </w:pBdr>
      <w:shd w:val="clear" w:color="auto" w:fill="D9E2F3" w:themeFill="accent1" w:themeFillTint="33"/>
      <w:spacing w:after="0"/>
      <w:outlineLvl w:val="1"/>
    </w:pPr>
    <w:rPr>
      <w:rFonts w:asciiTheme="minorAscii" w:hAnsiTheme="minorAscii"/>
      <w:caps/>
      <w:spacing w:val="15"/>
    </w:rPr>
  </w:style>
  <w:style w:type="paragraph" w:styleId="4">
    <w:name w:val="heading 3"/>
    <w:basedOn w:val="1"/>
    <w:next w:val="1"/>
    <w:link w:val="31"/>
    <w:unhideWhenUsed/>
    <w:qFormat/>
    <w:uiPriority w:val="9"/>
    <w:pPr>
      <w:numPr>
        <w:ilvl w:val="0"/>
        <w:numId w:val="3"/>
      </w:numPr>
      <w:pBdr>
        <w:top w:val="single" w:color="4472C4" w:themeColor="accent1" w:sz="6" w:space="2"/>
      </w:pBdr>
      <w:spacing w:before="300" w:after="0"/>
      <w:outlineLvl w:val="2"/>
    </w:pPr>
    <w:rPr>
      <w:rFonts w:asciiTheme="minorAscii" w:hAnsiTheme="minorAscii"/>
      <w:caps/>
      <w:color w:val="1F3863" w:themeColor="accent1" w:themeShade="7F"/>
      <w:spacing w:val="15"/>
    </w:rPr>
  </w:style>
  <w:style w:type="paragraph" w:styleId="5">
    <w:name w:val="heading 4"/>
    <w:basedOn w:val="1"/>
    <w:next w:val="1"/>
    <w:link w:val="32"/>
    <w:unhideWhenUsed/>
    <w:qFormat/>
    <w:uiPriority w:val="9"/>
    <w:pPr>
      <w:pBdr>
        <w:top w:val="dotted" w:color="4472C4" w:themeColor="accent1" w:sz="6" w:space="2"/>
      </w:pBdr>
      <w:spacing w:before="200" w:after="0"/>
      <w:outlineLvl w:val="3"/>
    </w:pPr>
    <w:rPr>
      <w:caps/>
      <w:color w:val="2F5496" w:themeColor="accent1" w:themeShade="BF"/>
      <w:spacing w:val="10"/>
    </w:rPr>
  </w:style>
  <w:style w:type="paragraph" w:styleId="6">
    <w:name w:val="heading 5"/>
    <w:basedOn w:val="1"/>
    <w:next w:val="1"/>
    <w:link w:val="33"/>
    <w:semiHidden/>
    <w:unhideWhenUsed/>
    <w:qFormat/>
    <w:uiPriority w:val="9"/>
    <w:pPr>
      <w:pBdr>
        <w:bottom w:val="single" w:color="4472C4" w:themeColor="accent1" w:sz="6" w:space="1"/>
      </w:pBdr>
      <w:spacing w:before="200" w:after="0"/>
      <w:outlineLvl w:val="4"/>
    </w:pPr>
    <w:rPr>
      <w:caps/>
      <w:color w:val="2F5496" w:themeColor="accent1" w:themeShade="BF"/>
      <w:spacing w:val="10"/>
    </w:rPr>
  </w:style>
  <w:style w:type="paragraph" w:styleId="7">
    <w:name w:val="heading 6"/>
    <w:basedOn w:val="1"/>
    <w:next w:val="1"/>
    <w:link w:val="34"/>
    <w:semiHidden/>
    <w:unhideWhenUsed/>
    <w:qFormat/>
    <w:uiPriority w:val="9"/>
    <w:pPr>
      <w:pBdr>
        <w:bottom w:val="dotted" w:color="4472C4" w:themeColor="accent1" w:sz="6" w:space="1"/>
      </w:pBdr>
      <w:spacing w:before="200" w:after="0"/>
      <w:outlineLvl w:val="5"/>
    </w:pPr>
    <w:rPr>
      <w:caps/>
      <w:color w:val="2F5496" w:themeColor="accent1" w:themeShade="BF"/>
      <w:spacing w:val="10"/>
    </w:rPr>
  </w:style>
  <w:style w:type="paragraph" w:styleId="8">
    <w:name w:val="heading 7"/>
    <w:basedOn w:val="1"/>
    <w:next w:val="1"/>
    <w:link w:val="35"/>
    <w:semiHidden/>
    <w:unhideWhenUsed/>
    <w:qFormat/>
    <w:uiPriority w:val="9"/>
    <w:pPr>
      <w:spacing w:before="200" w:after="0"/>
      <w:outlineLvl w:val="6"/>
    </w:pPr>
    <w:rPr>
      <w:caps/>
      <w:color w:val="2F5496" w:themeColor="accent1" w:themeShade="BF"/>
      <w:spacing w:val="10"/>
    </w:rPr>
  </w:style>
  <w:style w:type="paragraph" w:styleId="9">
    <w:name w:val="heading 8"/>
    <w:basedOn w:val="1"/>
    <w:next w:val="1"/>
    <w:link w:val="36"/>
    <w:semiHidden/>
    <w:unhideWhenUsed/>
    <w:qFormat/>
    <w:uiPriority w:val="9"/>
    <w:pPr>
      <w:spacing w:before="200" w:after="0"/>
      <w:outlineLvl w:val="7"/>
    </w:pPr>
    <w:rPr>
      <w:caps/>
      <w:spacing w:val="10"/>
      <w:sz w:val="18"/>
      <w:szCs w:val="18"/>
    </w:rPr>
  </w:style>
  <w:style w:type="paragraph" w:styleId="10">
    <w:name w:val="heading 9"/>
    <w:basedOn w:val="1"/>
    <w:next w:val="1"/>
    <w:link w:val="37"/>
    <w:semiHidden/>
    <w:unhideWhenUsed/>
    <w:qFormat/>
    <w:uiPriority w:val="9"/>
    <w:pPr>
      <w:spacing w:before="200" w:after="0"/>
      <w:outlineLvl w:val="8"/>
    </w:pPr>
    <w:rPr>
      <w:i/>
      <w:iCs/>
      <w:caps/>
      <w:spacing w:val="10"/>
      <w:sz w:val="18"/>
      <w:szCs w:val="18"/>
    </w:rPr>
  </w:style>
  <w:style w:type="character" w:default="1" w:styleId="25">
    <w:name w:val="Default Paragraph Font"/>
    <w:unhideWhenUsed/>
    <w:qFormat/>
    <w:uiPriority w:val="1"/>
  </w:style>
  <w:style w:type="table" w:default="1" w:styleId="23">
    <w:name w:val="Normal Table"/>
    <w:semiHidden/>
    <w:unhideWhenUsed/>
    <w:qFormat/>
    <w:uiPriority w:val="99"/>
    <w:tblPr>
      <w:tblLayout w:type="fixed"/>
      <w:tblCellMar>
        <w:top w:w="0" w:type="dxa"/>
        <w:left w:w="108" w:type="dxa"/>
        <w:bottom w:w="0" w:type="dxa"/>
        <w:right w:w="108" w:type="dxa"/>
      </w:tblCellMar>
    </w:tblPr>
  </w:style>
  <w:style w:type="paragraph" w:styleId="11">
    <w:name w:val="caption"/>
    <w:basedOn w:val="1"/>
    <w:next w:val="1"/>
    <w:semiHidden/>
    <w:unhideWhenUsed/>
    <w:qFormat/>
    <w:uiPriority w:val="35"/>
    <w:rPr>
      <w:b/>
      <w:bCs/>
      <w:color w:val="2F5496" w:themeColor="accent1" w:themeShade="BF"/>
      <w:sz w:val="16"/>
      <w:szCs w:val="16"/>
    </w:rPr>
  </w:style>
  <w:style w:type="paragraph" w:styleId="12">
    <w:name w:val="Document Map"/>
    <w:basedOn w:val="1"/>
    <w:link w:val="59"/>
    <w:semiHidden/>
    <w:unhideWhenUsed/>
    <w:qFormat/>
    <w:uiPriority w:val="99"/>
    <w:rPr>
      <w:rFonts w:ascii="宋体" w:eastAsia="宋体"/>
      <w:sz w:val="18"/>
      <w:szCs w:val="18"/>
    </w:rPr>
  </w:style>
  <w:style w:type="paragraph" w:styleId="13">
    <w:name w:val="toc 3"/>
    <w:basedOn w:val="1"/>
    <w:next w:val="1"/>
    <w:unhideWhenUsed/>
    <w:qFormat/>
    <w:uiPriority w:val="39"/>
    <w:pPr>
      <w:ind w:left="840" w:leftChars="400"/>
    </w:pPr>
  </w:style>
  <w:style w:type="paragraph" w:styleId="14">
    <w:name w:val="Balloon Text"/>
    <w:basedOn w:val="1"/>
    <w:link w:val="58"/>
    <w:semiHidden/>
    <w:unhideWhenUsed/>
    <w:qFormat/>
    <w:uiPriority w:val="99"/>
    <w:pPr>
      <w:spacing w:before="0" w:after="0" w:line="240" w:lineRule="auto"/>
    </w:pPr>
    <w:rPr>
      <w:sz w:val="18"/>
      <w:szCs w:val="18"/>
    </w:rPr>
  </w:style>
  <w:style w:type="paragraph" w:styleId="15">
    <w:name w:val="footer"/>
    <w:basedOn w:val="1"/>
    <w:link w:val="56"/>
    <w:unhideWhenUsed/>
    <w:qFormat/>
    <w:uiPriority w:val="99"/>
    <w:pPr>
      <w:tabs>
        <w:tab w:val="center" w:pos="4153"/>
        <w:tab w:val="right" w:pos="8306"/>
      </w:tabs>
      <w:snapToGrid w:val="0"/>
      <w:spacing w:line="240" w:lineRule="auto"/>
    </w:pPr>
    <w:rPr>
      <w:sz w:val="18"/>
      <w:szCs w:val="18"/>
    </w:rPr>
  </w:style>
  <w:style w:type="paragraph" w:styleId="16">
    <w:name w:val="header"/>
    <w:basedOn w:val="1"/>
    <w:link w:val="55"/>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7">
    <w:name w:val="toc 1"/>
    <w:basedOn w:val="1"/>
    <w:next w:val="1"/>
    <w:unhideWhenUsed/>
    <w:qFormat/>
    <w:uiPriority w:val="39"/>
  </w:style>
  <w:style w:type="paragraph" w:styleId="18">
    <w:name w:val="Subtitle"/>
    <w:basedOn w:val="1"/>
    <w:next w:val="1"/>
    <w:link w:val="39"/>
    <w:qFormat/>
    <w:uiPriority w:val="11"/>
    <w:pPr>
      <w:spacing w:before="0" w:after="500" w:line="240" w:lineRule="auto"/>
    </w:pPr>
    <w:rPr>
      <w:caps/>
      <w:color w:val="585858" w:themeColor="text1" w:themeTint="A6"/>
      <w:spacing w:val="10"/>
      <w:sz w:val="21"/>
      <w:szCs w:val="21"/>
    </w:rPr>
  </w:style>
  <w:style w:type="paragraph" w:styleId="19">
    <w:name w:val="footnote text"/>
    <w:basedOn w:val="1"/>
    <w:link w:val="53"/>
    <w:unhideWhenUsed/>
    <w:qFormat/>
    <w:uiPriority w:val="99"/>
    <w:pPr>
      <w:spacing w:before="0" w:after="0" w:line="240" w:lineRule="auto"/>
    </w:pPr>
    <w:rPr>
      <w:rFonts w:cs="Times New Roman"/>
    </w:rPr>
  </w:style>
  <w:style w:type="paragraph" w:styleId="20">
    <w:name w:val="toc 2"/>
    <w:basedOn w:val="1"/>
    <w:next w:val="1"/>
    <w:unhideWhenUsed/>
    <w:qFormat/>
    <w:uiPriority w:val="39"/>
    <w:pPr>
      <w:ind w:left="420" w:leftChars="200"/>
    </w:pPr>
  </w:style>
  <w:style w:type="paragraph" w:styleId="21">
    <w:name w:val="Normal (Web)"/>
    <w:basedOn w:val="1"/>
    <w:unhideWhenUsed/>
    <w:qFormat/>
    <w:uiPriority w:val="99"/>
    <w:pPr>
      <w:spacing w:beforeAutospacing="1" w:after="100" w:afterAutospacing="1" w:line="240" w:lineRule="auto"/>
    </w:pPr>
    <w:rPr>
      <w:rFonts w:ascii="宋体" w:hAnsi="宋体" w:eastAsia="宋体" w:cs="宋体"/>
      <w:sz w:val="24"/>
      <w:szCs w:val="24"/>
    </w:rPr>
  </w:style>
  <w:style w:type="paragraph" w:styleId="22">
    <w:name w:val="Title"/>
    <w:basedOn w:val="1"/>
    <w:next w:val="1"/>
    <w:link w:val="38"/>
    <w:qFormat/>
    <w:uiPriority w:val="10"/>
    <w:pPr>
      <w:spacing w:before="0" w:after="0"/>
    </w:pPr>
    <w:rPr>
      <w:rFonts w:asciiTheme="majorHAnsi" w:hAnsiTheme="majorHAnsi" w:eastAsiaTheme="majorEastAsia" w:cstheme="majorBidi"/>
      <w:caps/>
      <w:color w:val="4472C4" w:themeColor="accent1"/>
      <w:spacing w:val="10"/>
      <w:sz w:val="52"/>
      <w:szCs w:val="52"/>
    </w:rPr>
  </w:style>
  <w:style w:type="table" w:styleId="24">
    <w:name w:val="Table Grid"/>
    <w:basedOn w:val="23"/>
    <w:qFormat/>
    <w:uiPriority w:val="39"/>
    <w:pPr>
      <w:spacing w:before="0"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26">
    <w:name w:val="Strong"/>
    <w:qFormat/>
    <w:uiPriority w:val="22"/>
    <w:rPr>
      <w:b/>
      <w:bCs/>
    </w:rPr>
  </w:style>
  <w:style w:type="character" w:styleId="27">
    <w:name w:val="Emphasis"/>
    <w:qFormat/>
    <w:uiPriority w:val="20"/>
    <w:rPr>
      <w:caps/>
      <w:color w:val="1F3863" w:themeColor="accent1" w:themeShade="7F"/>
      <w:spacing w:val="5"/>
    </w:rPr>
  </w:style>
  <w:style w:type="character" w:styleId="28">
    <w:name w:val="Hyperlink"/>
    <w:basedOn w:val="25"/>
    <w:unhideWhenUsed/>
    <w:qFormat/>
    <w:uiPriority w:val="99"/>
    <w:rPr>
      <w:color w:val="0000FF"/>
      <w:u w:val="single"/>
    </w:rPr>
  </w:style>
  <w:style w:type="character" w:customStyle="1" w:styleId="29">
    <w:name w:val="标题 1 Char"/>
    <w:basedOn w:val="25"/>
    <w:link w:val="2"/>
    <w:qFormat/>
    <w:uiPriority w:val="9"/>
    <w:rPr>
      <w:rFonts w:asciiTheme="minorAscii" w:hAnsiTheme="minorAscii" w:eastAsiaTheme="minorEastAsia"/>
      <w:caps/>
      <w:color w:val="FFFFFF" w:themeColor="background1"/>
      <w:spacing w:val="15"/>
      <w:sz w:val="22"/>
      <w:szCs w:val="22"/>
      <w:shd w:val="clear" w:color="auto" w:fill="4472C4" w:themeFill="accent1"/>
    </w:rPr>
  </w:style>
  <w:style w:type="character" w:customStyle="1" w:styleId="30">
    <w:name w:val="标题 2 Char"/>
    <w:basedOn w:val="25"/>
    <w:link w:val="3"/>
    <w:qFormat/>
    <w:uiPriority w:val="9"/>
    <w:rPr>
      <w:rFonts w:asciiTheme="minorAscii" w:hAnsiTheme="minorAscii" w:eastAsiaTheme="minorEastAsia"/>
      <w:caps/>
      <w:spacing w:val="15"/>
      <w:shd w:val="clear" w:color="auto" w:fill="D9E2F3" w:themeFill="accent1" w:themeFillTint="33"/>
    </w:rPr>
  </w:style>
  <w:style w:type="character" w:customStyle="1" w:styleId="31">
    <w:name w:val="标题 3 Char"/>
    <w:basedOn w:val="25"/>
    <w:link w:val="4"/>
    <w:qFormat/>
    <w:uiPriority w:val="9"/>
    <w:rPr>
      <w:rFonts w:asciiTheme="minorAscii" w:hAnsiTheme="minorAscii" w:eastAsiaTheme="minorEastAsia"/>
      <w:caps/>
      <w:color w:val="1F3863" w:themeColor="accent1" w:themeShade="7F"/>
      <w:spacing w:val="15"/>
    </w:rPr>
  </w:style>
  <w:style w:type="character" w:customStyle="1" w:styleId="32">
    <w:name w:val="标题 4 Char"/>
    <w:basedOn w:val="25"/>
    <w:link w:val="5"/>
    <w:qFormat/>
    <w:uiPriority w:val="9"/>
    <w:rPr>
      <w:caps/>
      <w:color w:val="2F5496" w:themeColor="accent1" w:themeShade="BF"/>
      <w:spacing w:val="10"/>
    </w:rPr>
  </w:style>
  <w:style w:type="character" w:customStyle="1" w:styleId="33">
    <w:name w:val="标题 5 Char"/>
    <w:basedOn w:val="25"/>
    <w:link w:val="6"/>
    <w:semiHidden/>
    <w:qFormat/>
    <w:uiPriority w:val="9"/>
    <w:rPr>
      <w:caps/>
      <w:color w:val="2F5496" w:themeColor="accent1" w:themeShade="BF"/>
      <w:spacing w:val="10"/>
    </w:rPr>
  </w:style>
  <w:style w:type="character" w:customStyle="1" w:styleId="34">
    <w:name w:val="标题 6 Char"/>
    <w:basedOn w:val="25"/>
    <w:link w:val="7"/>
    <w:semiHidden/>
    <w:qFormat/>
    <w:uiPriority w:val="9"/>
    <w:rPr>
      <w:caps/>
      <w:color w:val="2F5496" w:themeColor="accent1" w:themeShade="BF"/>
      <w:spacing w:val="10"/>
    </w:rPr>
  </w:style>
  <w:style w:type="character" w:customStyle="1" w:styleId="35">
    <w:name w:val="标题 7 Char"/>
    <w:basedOn w:val="25"/>
    <w:link w:val="8"/>
    <w:semiHidden/>
    <w:qFormat/>
    <w:uiPriority w:val="9"/>
    <w:rPr>
      <w:caps/>
      <w:color w:val="2F5496" w:themeColor="accent1" w:themeShade="BF"/>
      <w:spacing w:val="10"/>
    </w:rPr>
  </w:style>
  <w:style w:type="character" w:customStyle="1" w:styleId="36">
    <w:name w:val="标题 8 Char"/>
    <w:basedOn w:val="25"/>
    <w:link w:val="9"/>
    <w:semiHidden/>
    <w:qFormat/>
    <w:uiPriority w:val="9"/>
    <w:rPr>
      <w:caps/>
      <w:spacing w:val="10"/>
      <w:sz w:val="18"/>
      <w:szCs w:val="18"/>
    </w:rPr>
  </w:style>
  <w:style w:type="character" w:customStyle="1" w:styleId="37">
    <w:name w:val="标题 9 Char"/>
    <w:basedOn w:val="25"/>
    <w:link w:val="10"/>
    <w:semiHidden/>
    <w:qFormat/>
    <w:uiPriority w:val="9"/>
    <w:rPr>
      <w:i/>
      <w:iCs/>
      <w:caps/>
      <w:spacing w:val="10"/>
      <w:sz w:val="18"/>
      <w:szCs w:val="18"/>
    </w:rPr>
  </w:style>
  <w:style w:type="character" w:customStyle="1" w:styleId="38">
    <w:name w:val="标题 Char"/>
    <w:basedOn w:val="25"/>
    <w:link w:val="22"/>
    <w:qFormat/>
    <w:uiPriority w:val="10"/>
    <w:rPr>
      <w:rFonts w:asciiTheme="majorHAnsi" w:hAnsiTheme="majorHAnsi" w:eastAsiaTheme="majorEastAsia" w:cstheme="majorBidi"/>
      <w:caps/>
      <w:color w:val="4472C4" w:themeColor="accent1"/>
      <w:spacing w:val="10"/>
      <w:sz w:val="52"/>
      <w:szCs w:val="52"/>
    </w:rPr>
  </w:style>
  <w:style w:type="character" w:customStyle="1" w:styleId="39">
    <w:name w:val="副标题 Char"/>
    <w:basedOn w:val="25"/>
    <w:link w:val="18"/>
    <w:qFormat/>
    <w:uiPriority w:val="11"/>
    <w:rPr>
      <w:caps/>
      <w:color w:val="585858" w:themeColor="text1" w:themeTint="A6"/>
      <w:spacing w:val="10"/>
      <w:sz w:val="21"/>
      <w:szCs w:val="21"/>
    </w:rPr>
  </w:style>
  <w:style w:type="paragraph" w:styleId="40">
    <w:name w:val="No Spacing"/>
    <w:link w:val="57"/>
    <w:qFormat/>
    <w:uiPriority w:val="1"/>
    <w:pPr>
      <w:spacing w:before="100" w:after="0" w:line="240" w:lineRule="auto"/>
    </w:pPr>
    <w:rPr>
      <w:rFonts w:asciiTheme="minorHAnsi" w:hAnsiTheme="minorHAnsi" w:eastAsiaTheme="minorEastAsia" w:cstheme="minorBidi"/>
      <w:lang w:val="en-US" w:eastAsia="zh-CN" w:bidi="ar-SA"/>
    </w:rPr>
  </w:style>
  <w:style w:type="paragraph" w:styleId="41">
    <w:name w:val="Quote"/>
    <w:basedOn w:val="1"/>
    <w:next w:val="1"/>
    <w:link w:val="42"/>
    <w:qFormat/>
    <w:uiPriority w:val="29"/>
    <w:rPr>
      <w:i/>
      <w:iCs/>
      <w:sz w:val="24"/>
      <w:szCs w:val="24"/>
    </w:rPr>
  </w:style>
  <w:style w:type="character" w:customStyle="1" w:styleId="42">
    <w:name w:val="引用 Char"/>
    <w:basedOn w:val="25"/>
    <w:link w:val="41"/>
    <w:qFormat/>
    <w:uiPriority w:val="29"/>
    <w:rPr>
      <w:i/>
      <w:iCs/>
      <w:sz w:val="24"/>
      <w:szCs w:val="24"/>
    </w:rPr>
  </w:style>
  <w:style w:type="paragraph" w:styleId="43">
    <w:name w:val="Intense Quote"/>
    <w:basedOn w:val="1"/>
    <w:next w:val="1"/>
    <w:link w:val="44"/>
    <w:qFormat/>
    <w:uiPriority w:val="30"/>
    <w:pPr>
      <w:spacing w:before="240" w:after="240" w:line="240" w:lineRule="auto"/>
      <w:ind w:left="1080" w:right="1080"/>
      <w:jc w:val="center"/>
    </w:pPr>
    <w:rPr>
      <w:color w:val="4472C4" w:themeColor="accent1"/>
      <w:sz w:val="24"/>
      <w:szCs w:val="24"/>
    </w:rPr>
  </w:style>
  <w:style w:type="character" w:customStyle="1" w:styleId="44">
    <w:name w:val="明显引用 Char"/>
    <w:basedOn w:val="25"/>
    <w:link w:val="43"/>
    <w:qFormat/>
    <w:uiPriority w:val="30"/>
    <w:rPr>
      <w:color w:val="4472C4" w:themeColor="accent1"/>
      <w:sz w:val="24"/>
      <w:szCs w:val="24"/>
    </w:rPr>
  </w:style>
  <w:style w:type="character" w:customStyle="1" w:styleId="45">
    <w:name w:val="Subtle Emphasis"/>
    <w:qFormat/>
    <w:uiPriority w:val="19"/>
    <w:rPr>
      <w:i/>
      <w:iCs/>
      <w:color w:val="1F3863" w:themeColor="accent1" w:themeShade="7F"/>
    </w:rPr>
  </w:style>
  <w:style w:type="character" w:customStyle="1" w:styleId="46">
    <w:name w:val="Intense Emphasis"/>
    <w:qFormat/>
    <w:uiPriority w:val="21"/>
    <w:rPr>
      <w:b/>
      <w:bCs/>
      <w:caps/>
      <w:color w:val="1F3863" w:themeColor="accent1" w:themeShade="7F"/>
      <w:spacing w:val="10"/>
    </w:rPr>
  </w:style>
  <w:style w:type="character" w:customStyle="1" w:styleId="47">
    <w:name w:val="Subtle Reference"/>
    <w:qFormat/>
    <w:uiPriority w:val="31"/>
    <w:rPr>
      <w:b/>
      <w:bCs/>
      <w:color w:val="4472C4" w:themeColor="accent1"/>
    </w:rPr>
  </w:style>
  <w:style w:type="character" w:customStyle="1" w:styleId="48">
    <w:name w:val="Intense Reference"/>
    <w:qFormat/>
    <w:uiPriority w:val="32"/>
    <w:rPr>
      <w:b/>
      <w:bCs/>
      <w:i/>
      <w:iCs/>
      <w:caps/>
      <w:color w:val="4472C4" w:themeColor="accent1"/>
    </w:rPr>
  </w:style>
  <w:style w:type="character" w:customStyle="1" w:styleId="49">
    <w:name w:val="Book Title"/>
    <w:qFormat/>
    <w:uiPriority w:val="33"/>
    <w:rPr>
      <w:b/>
      <w:bCs/>
      <w:i/>
      <w:iCs/>
      <w:spacing w:val="0"/>
    </w:rPr>
  </w:style>
  <w:style w:type="paragraph" w:customStyle="1" w:styleId="50">
    <w:name w:val="TOC Heading"/>
    <w:basedOn w:val="2"/>
    <w:next w:val="1"/>
    <w:unhideWhenUsed/>
    <w:qFormat/>
    <w:uiPriority w:val="39"/>
    <w:pPr>
      <w:outlineLvl w:val="9"/>
    </w:pPr>
  </w:style>
  <w:style w:type="paragraph" w:styleId="51">
    <w:name w:val="List Paragraph"/>
    <w:basedOn w:val="1"/>
    <w:qFormat/>
    <w:uiPriority w:val="34"/>
    <w:pPr>
      <w:ind w:firstLine="420" w:firstLineChars="200"/>
    </w:pPr>
  </w:style>
  <w:style w:type="paragraph" w:customStyle="1" w:styleId="52">
    <w:name w:val="Decimal Aligned"/>
    <w:basedOn w:val="1"/>
    <w:qFormat/>
    <w:uiPriority w:val="40"/>
    <w:pPr>
      <w:tabs>
        <w:tab w:val="decimal" w:pos="360"/>
      </w:tabs>
      <w:spacing w:before="0"/>
    </w:pPr>
    <w:rPr>
      <w:rFonts w:cs="Times New Roman"/>
      <w:sz w:val="22"/>
      <w:szCs w:val="22"/>
    </w:rPr>
  </w:style>
  <w:style w:type="character" w:customStyle="1" w:styleId="53">
    <w:name w:val="脚注文本 Char"/>
    <w:basedOn w:val="25"/>
    <w:link w:val="19"/>
    <w:qFormat/>
    <w:uiPriority w:val="99"/>
    <w:rPr>
      <w:rFonts w:cs="Times New Roman"/>
    </w:rPr>
  </w:style>
  <w:style w:type="table" w:customStyle="1" w:styleId="54">
    <w:name w:val="Light Shading Accent 1"/>
    <w:basedOn w:val="23"/>
    <w:qFormat/>
    <w:uiPriority w:val="60"/>
    <w:pPr>
      <w:spacing w:before="0" w:after="0" w:line="240" w:lineRule="auto"/>
    </w:pPr>
    <w:rPr>
      <w:color w:val="2F5496" w:themeColor="accent1" w:themeShade="BF"/>
      <w:sz w:val="22"/>
      <w:szCs w:val="22"/>
    </w:rPr>
    <w:tblPr>
      <w:tblBorders>
        <w:top w:val="single" w:color="4472C4" w:themeColor="accent1" w:sz="8" w:space="0"/>
        <w:bottom w:val="single" w:color="4472C4" w:themeColor="accent1" w:sz="8" w:space="0"/>
      </w:tblBorders>
      <w:tblLayout w:type="fixed"/>
      <w:tblCellMar>
        <w:top w:w="0" w:type="dxa"/>
        <w:left w:w="108" w:type="dxa"/>
        <w:bottom w:w="0" w:type="dxa"/>
        <w:right w:w="108" w:type="dxa"/>
      </w:tblCellMar>
    </w:tblPr>
    <w:tblStylePr w:type="firstRow">
      <w:pPr>
        <w:spacing w:before="0" w:after="0" w:line="240" w:lineRule="auto"/>
      </w:pPr>
      <w:rPr>
        <w:b/>
        <w:bCs/>
      </w:rPr>
      <w:tcPr>
        <w:tcBorders>
          <w:top w:val="single" w:color="4472C4" w:themeColor="accent1" w:sz="8" w:space="0"/>
          <w:left w:val="nil"/>
          <w:bottom w:val="single" w:color="4472C4" w:themeColor="accent1" w:sz="8" w:space="0"/>
          <w:right w:val="nil"/>
          <w:insideH w:val="nil"/>
          <w:insideV w:val="nil"/>
        </w:tcBorders>
      </w:tcPr>
    </w:tblStylePr>
    <w:tblStylePr w:type="lastRow">
      <w:pPr>
        <w:spacing w:before="0" w:after="0" w:line="240" w:lineRule="auto"/>
      </w:pPr>
      <w:rPr>
        <w:b/>
        <w:bCs/>
      </w:rPr>
      <w:tcPr>
        <w:tcBorders>
          <w:top w:val="single" w:color="4472C4" w:themeColor="accent1" w:sz="8" w:space="0"/>
          <w:left w:val="nil"/>
          <w:bottom w:val="single" w:color="4472C4"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0DCF0" w:themeFill="accent1" w:themeFillTint="3F"/>
      </w:tcPr>
    </w:tblStylePr>
    <w:tblStylePr w:type="band1Horz">
      <w:tcPr>
        <w:tcBorders>
          <w:left w:val="nil"/>
          <w:right w:val="nil"/>
          <w:insideH w:val="nil"/>
          <w:insideV w:val="nil"/>
        </w:tcBorders>
        <w:shd w:val="clear" w:color="auto" w:fill="D0DCF0" w:themeFill="accent1" w:themeFillTint="3F"/>
      </w:tcPr>
    </w:tblStylePr>
  </w:style>
  <w:style w:type="character" w:customStyle="1" w:styleId="55">
    <w:name w:val="页眉 Char"/>
    <w:basedOn w:val="25"/>
    <w:link w:val="16"/>
    <w:qFormat/>
    <w:uiPriority w:val="99"/>
    <w:rPr>
      <w:sz w:val="18"/>
      <w:szCs w:val="18"/>
    </w:rPr>
  </w:style>
  <w:style w:type="character" w:customStyle="1" w:styleId="56">
    <w:name w:val="页脚 Char"/>
    <w:basedOn w:val="25"/>
    <w:link w:val="15"/>
    <w:qFormat/>
    <w:uiPriority w:val="99"/>
    <w:rPr>
      <w:sz w:val="18"/>
      <w:szCs w:val="18"/>
    </w:rPr>
  </w:style>
  <w:style w:type="character" w:customStyle="1" w:styleId="57">
    <w:name w:val="无间隔 Char"/>
    <w:basedOn w:val="25"/>
    <w:link w:val="40"/>
    <w:qFormat/>
    <w:uiPriority w:val="1"/>
  </w:style>
  <w:style w:type="character" w:customStyle="1" w:styleId="58">
    <w:name w:val="批注框文本 Char"/>
    <w:basedOn w:val="25"/>
    <w:link w:val="14"/>
    <w:semiHidden/>
    <w:qFormat/>
    <w:uiPriority w:val="99"/>
    <w:rPr>
      <w:sz w:val="18"/>
      <w:szCs w:val="18"/>
    </w:rPr>
  </w:style>
  <w:style w:type="character" w:customStyle="1" w:styleId="59">
    <w:name w:val="文档结构图 Char"/>
    <w:basedOn w:val="25"/>
    <w:link w:val="12"/>
    <w:semiHidden/>
    <w:qFormat/>
    <w:uiPriority w:val="99"/>
    <w:rPr>
      <w:rFonts w:ascii="宋体" w:eastAsia="宋体"/>
      <w:sz w:val="18"/>
      <w:szCs w:val="18"/>
    </w:rPr>
  </w:style>
  <w:style w:type="paragraph" w:customStyle="1" w:styleId="60">
    <w:name w:val="表格正文"/>
    <w:basedOn w:val="1"/>
    <w:qFormat/>
    <w:uiPriority w:val="0"/>
    <w:pPr>
      <w:spacing w:beforeLines="0" w:afterLines="0"/>
      <w:ind w:firstLine="0" w:firstLineChars="0"/>
    </w:pPr>
    <w:rPr>
      <w:rFonts w:eastAsia="仿宋_GB2312"/>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2.emf"/><Relationship Id="rId8" Type="http://schemas.openxmlformats.org/officeDocument/2006/relationships/oleObject" Target="embeddings/oleObject2.bin"/><Relationship Id="rId7" Type="http://schemas.openxmlformats.org/officeDocument/2006/relationships/image" Target="media/image1.e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3073" textRotate="1"/>
    <customShpInfo spid="_x0000_s2096"/>
    <customShpInfo spid="_x0000_s2061"/>
    <customShpInfo spid="_x0000_s2055"/>
    <customShpInfo spid="_x0000_s2094"/>
    <customShpInfo spid="_x0000_s2174"/>
    <customShpInfo spid="_x0000_s2177"/>
    <customShpInfo spid="_x0000_s2183"/>
    <customShpInfo spid="_x0000_s2166"/>
    <customShpInfo spid="_x0000_s2184"/>
    <customShpInfo spid="_x0000_s2186"/>
    <customShpInfo spid="_x0000_s2187"/>
    <customShpInfo spid="_x0000_s2188"/>
    <customShpInfo spid="_x0000_s2190"/>
    <customShpInfo spid="_x0000_s2191"/>
    <customShpInfo spid="_x0000_s2201"/>
    <customShpInfo spid="_x0000_s2196"/>
    <customShpInfo spid="_x0000_s2192"/>
    <customShpInfo spid="_x0000_s2193"/>
    <customShpInfo spid="_x0000_s2198"/>
    <customShpInfo spid="_x0000_s2197"/>
    <customShpInfo spid="_x0000_s2195"/>
    <customShpInfo spid="_x0000_s2200"/>
    <customShpInfo spid="_x0000_s2202"/>
    <customShpInfo spid="_x0000_s2199"/>
    <customShpInfo spid="_x0000_s2203"/>
    <customShpInfo spid="_x0000_s2204"/>
    <customShpInfo spid="_x0000_s2205"/>
    <customShpInfo spid="_x0000_s2189"/>
    <customShpInfo spid="_x0000_s2214"/>
    <customShpInfo spid="_x0000_s2194"/>
    <customShpInfo spid="_x0000_s2218"/>
    <customShpInfo spid="_x0000_s2219"/>
    <customShpInfo spid="_x0000_s2220"/>
    <customShpInfo spid="_x0000_s2221"/>
    <customShpInfo spid="_x0000_s2222"/>
    <customShpInfo spid="_x0000_s2223"/>
    <customShpInfo spid="_x0000_s2217"/>
    <customShpInfo spid="_x0000_s2225"/>
    <customShpInfo spid="_x0000_s2228"/>
    <customShpInfo spid="_x0000_s2229"/>
    <customShpInfo spid="_x0000_s2230"/>
    <customShpInfo spid="_x0000_s2231"/>
    <customShpInfo spid="_x0000_s2232"/>
    <customShpInfo spid="_x0000_s2233"/>
    <customShpInfo spid="_x0000_s2227"/>
    <customShpInfo spid="_x0000_s2234"/>
    <customShpInfo spid="_x0000_s2226"/>
    <customShpInfo spid="_x0000_s2224"/>
    <customShpInfo spid="_x0000_s2216"/>
    <customShpInfo spid="_x0000_s2235"/>
    <customShpInfo spid="_x0000_s2215"/>
    <customShpInfo spid="_x0000_s2236"/>
    <customShpInfo spid="_x0000_s2240"/>
    <customShpInfo spid="_x0000_s2241"/>
    <customShpInfo spid="_x0000_s2257"/>
    <customShpInfo spid="_x0000_s2242"/>
    <customShpInfo spid="_x0000_s2243"/>
    <customShpInfo spid="_x0000_s2244"/>
    <customShpInfo spid="_x0000_s2245"/>
    <customShpInfo spid="_x0000_s2260"/>
    <customShpInfo spid="_x0000_s2261"/>
    <customShpInfo spid="_x0000_s2262"/>
    <customShpInfo spid="_x0000_s2247"/>
    <customShpInfo spid="_x0000_s2250"/>
    <customShpInfo spid="_x0000_s2251"/>
    <customShpInfo spid="_x0000_s2252"/>
    <customShpInfo spid="_x0000_s2253"/>
    <customShpInfo spid="_x0000_s2254"/>
    <customShpInfo spid="_x0000_s2255"/>
    <customShpInfo spid="_x0000_s2249"/>
    <customShpInfo spid="_x0000_s2256"/>
    <customShpInfo spid="_x0000_s2248"/>
    <customShpInfo spid="_x0000_s2246"/>
    <customShpInfo spid="_x0000_s2263"/>
    <customShpInfo spid="_x0000_s2125"/>
    <customShpInfo spid="_x0000_s2126"/>
    <customShpInfo spid="_x0000_s2127"/>
    <customShpInfo spid="_x0000_s2128"/>
    <customShpInfo spid="_x0000_s2129"/>
    <customShpInfo spid="_x0000_s2130"/>
    <customShpInfo spid="_x0000_s2131"/>
    <customShpInfo spid="_x0000_s2124"/>
    <customShpInfo spid="_x0000_s216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72407CD-437C-45AB-8016-C0865196A1C8}">
  <ds:schemaRefs/>
</ds:datastoreItem>
</file>

<file path=docProps/app.xml><?xml version="1.0" encoding="utf-8"?>
<Properties xmlns="http://schemas.openxmlformats.org/officeDocument/2006/extended-properties" xmlns:vt="http://schemas.openxmlformats.org/officeDocument/2006/docPropsVTypes">
  <Template>Normal.dotm</Template>
  <Pages>42</Pages>
  <Words>3138</Words>
  <Characters>17887</Characters>
  <Lines>149</Lines>
  <Paragraphs>41</Paragraphs>
  <TotalTime>62</TotalTime>
  <ScaleCrop>false</ScaleCrop>
  <LinksUpToDate>false</LinksUpToDate>
  <CharactersWithSpaces>20984</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2018-11-11T12:19:00Z</dcterms:created>
  <dc:creator>→米/ty光</dc:creator>
  <cp:lastModifiedBy>端子</cp:lastModifiedBy>
  <dcterms:modified xsi:type="dcterms:W3CDTF">2019-05-13T01:50:14Z</dcterms:modified>
  <dc:title>技术架构选型及基础设施整体方案</dc:title>
  <cp:revision>283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